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AAD" w:rsidRPr="00C23118" w:rsidRDefault="00ED5AAD" w:rsidP="00ED5AAD">
      <w:pPr>
        <w:jc w:val="center"/>
        <w:rPr>
          <w:b/>
          <w:bCs/>
          <w:szCs w:val="21"/>
        </w:rPr>
      </w:pPr>
      <w:r w:rsidRPr="00C23118">
        <w:rPr>
          <w:rFonts w:hint="eastAsia"/>
          <w:b/>
          <w:bCs/>
          <w:szCs w:val="21"/>
        </w:rPr>
        <w:t>第七章</w:t>
      </w:r>
      <w:r w:rsidRPr="00C23118">
        <w:rPr>
          <w:rFonts w:hint="eastAsia"/>
          <w:b/>
          <w:bCs/>
          <w:szCs w:val="21"/>
        </w:rPr>
        <w:t xml:space="preserve">  </w:t>
      </w:r>
      <w:r w:rsidRPr="00C23118">
        <w:rPr>
          <w:rFonts w:hint="eastAsia"/>
          <w:b/>
          <w:bCs/>
          <w:szCs w:val="21"/>
        </w:rPr>
        <w:t>线段与角</w:t>
      </w:r>
    </w:p>
    <w:p w:rsidR="00ED5AAD" w:rsidRPr="00C23118" w:rsidRDefault="00ED5AAD" w:rsidP="00ED5AAD">
      <w:pPr>
        <w:numPr>
          <w:ilvl w:val="0"/>
          <w:numId w:val="1"/>
        </w:numPr>
        <w:tabs>
          <w:tab w:val="left" w:pos="420"/>
        </w:tabs>
        <w:ind w:left="0" w:firstLine="0"/>
        <w:rPr>
          <w:rFonts w:ascii="华文楷体" w:eastAsia="华文楷体" w:hAnsi="华文楷体"/>
          <w:b/>
          <w:bCs/>
        </w:rPr>
      </w:pPr>
      <w:r w:rsidRPr="00C23118">
        <w:rPr>
          <w:rFonts w:ascii="宋体" w:hAnsi="宋体" w:cs="宋体" w:hint="eastAsia"/>
          <w:b/>
          <w:bCs/>
          <w:szCs w:val="21"/>
        </w:rPr>
        <w:t>知识归纳</w:t>
      </w:r>
    </w:p>
    <w:p w:rsidR="00ED5AAD" w:rsidRPr="00C23118" w:rsidRDefault="00ED5AAD" w:rsidP="00ED5AAD">
      <w:pPr>
        <w:rPr>
          <w:szCs w:val="21"/>
        </w:rPr>
      </w:pPr>
      <w:r w:rsidRPr="00C23118">
        <w:rPr>
          <w:rFonts w:hint="eastAsia"/>
          <w:b/>
          <w:bCs/>
          <w:szCs w:val="21"/>
        </w:rPr>
        <w:t>一、线段：</w:t>
      </w:r>
      <w:r w:rsidRPr="00C23118">
        <w:rPr>
          <w:rFonts w:hint="eastAsia"/>
          <w:szCs w:val="21"/>
        </w:rPr>
        <w:t>直线上两个点和它们之间的部分叫做线段</w:t>
      </w:r>
      <w:r w:rsidRPr="00C23118">
        <w:rPr>
          <w:rFonts w:hint="eastAsia"/>
          <w:szCs w:val="21"/>
        </w:rPr>
        <w:t>,</w:t>
      </w:r>
      <w:r w:rsidRPr="00C23118">
        <w:rPr>
          <w:rFonts w:hint="eastAsia"/>
          <w:szCs w:val="21"/>
        </w:rPr>
        <w:t>这两个点叫做线段的端点。</w:t>
      </w:r>
    </w:p>
    <w:p w:rsidR="00ED5AAD" w:rsidRPr="00C23118" w:rsidRDefault="00ED5AAD" w:rsidP="00ED5AAD">
      <w:pPr>
        <w:rPr>
          <w:szCs w:val="21"/>
        </w:rPr>
      </w:pPr>
      <w:r w:rsidRPr="00C23118">
        <w:rPr>
          <w:rFonts w:hint="eastAsia"/>
          <w:b/>
          <w:szCs w:val="21"/>
        </w:rPr>
        <w:t>1</w:t>
      </w:r>
      <w:r w:rsidRPr="00C23118">
        <w:rPr>
          <w:rFonts w:hint="eastAsia"/>
          <w:b/>
          <w:szCs w:val="21"/>
        </w:rPr>
        <w:t>、线段的表示</w:t>
      </w:r>
      <w:r w:rsidRPr="00C23118">
        <w:rPr>
          <w:rFonts w:hint="eastAsia"/>
          <w:szCs w:val="21"/>
        </w:rPr>
        <w:t>：可以用表示短点的两个字母</w:t>
      </w:r>
      <w:r w:rsidRPr="00C23118">
        <w:rPr>
          <w:rFonts w:hint="eastAsia"/>
          <w:szCs w:val="21"/>
        </w:rPr>
        <w:t>A</w:t>
      </w:r>
      <w:r w:rsidRPr="00C23118">
        <w:rPr>
          <w:rFonts w:hint="eastAsia"/>
          <w:szCs w:val="21"/>
        </w:rPr>
        <w:t>、</w:t>
      </w:r>
      <w:r w:rsidRPr="00C23118">
        <w:rPr>
          <w:rFonts w:hint="eastAsia"/>
          <w:szCs w:val="21"/>
        </w:rPr>
        <w:t>B</w:t>
      </w:r>
      <w:r w:rsidRPr="00C23118">
        <w:rPr>
          <w:rFonts w:hint="eastAsia"/>
          <w:szCs w:val="21"/>
        </w:rPr>
        <w:t>表示，记作线段</w:t>
      </w:r>
      <w:r w:rsidRPr="00C23118">
        <w:rPr>
          <w:rFonts w:hint="eastAsia"/>
          <w:szCs w:val="21"/>
        </w:rPr>
        <w:t>AB</w:t>
      </w:r>
    </w:p>
    <w:p w:rsidR="00ED5AAD" w:rsidRPr="00C23118" w:rsidRDefault="00ED5AAD" w:rsidP="00ED5AAD">
      <w:pPr>
        <w:rPr>
          <w:szCs w:val="21"/>
        </w:rPr>
      </w:pPr>
      <w:r w:rsidRPr="00C23118">
        <w:rPr>
          <w:rFonts w:hint="eastAsia"/>
          <w:szCs w:val="21"/>
        </w:rPr>
        <w:t xml:space="preserve">               </w:t>
      </w:r>
      <w:r w:rsidRPr="00C23118">
        <w:rPr>
          <w:rFonts w:hint="eastAsia"/>
          <w:szCs w:val="21"/>
        </w:rPr>
        <w:t>或可以用一个小写的英文字母，如</w:t>
      </w:r>
      <w:r w:rsidRPr="00C23118">
        <w:rPr>
          <w:rFonts w:hint="eastAsia"/>
          <w:szCs w:val="21"/>
        </w:rPr>
        <w:t>a</w:t>
      </w:r>
      <w:r w:rsidRPr="00C23118">
        <w:rPr>
          <w:rFonts w:hint="eastAsia"/>
          <w:szCs w:val="21"/>
        </w:rPr>
        <w:t>，表示，记作线段</w:t>
      </w:r>
      <w:r w:rsidRPr="00C23118">
        <w:rPr>
          <w:rFonts w:hint="eastAsia"/>
          <w:szCs w:val="21"/>
        </w:rPr>
        <w:t>a</w:t>
      </w:r>
    </w:p>
    <w:p w:rsidR="00ED5AAD" w:rsidRPr="00C23118" w:rsidRDefault="00ED5AAD" w:rsidP="00ED5AAD">
      <w:pPr>
        <w:rPr>
          <w:szCs w:val="21"/>
        </w:rPr>
      </w:pPr>
      <w:r w:rsidRPr="00C23118">
        <w:rPr>
          <w:rFonts w:hint="eastAsia"/>
          <w:b/>
          <w:szCs w:val="21"/>
        </w:rPr>
        <w:t>2</w:t>
      </w:r>
      <w:r w:rsidRPr="00C23118">
        <w:rPr>
          <w:rFonts w:hint="eastAsia"/>
          <w:b/>
          <w:szCs w:val="21"/>
        </w:rPr>
        <w:t>、线段的特点：</w:t>
      </w:r>
      <w:r w:rsidRPr="00C23118">
        <w:rPr>
          <w:rFonts w:hint="eastAsia"/>
          <w:szCs w:val="21"/>
        </w:rPr>
        <w:t>1</w:t>
      </w:r>
      <w:r w:rsidRPr="00C23118">
        <w:rPr>
          <w:rFonts w:hint="eastAsia"/>
          <w:szCs w:val="21"/>
        </w:rPr>
        <w:t>）有线长度，可以测量</w:t>
      </w:r>
    </w:p>
    <w:p w:rsidR="00ED5AAD" w:rsidRPr="00C23118" w:rsidRDefault="00ED5AAD" w:rsidP="00ED5AAD">
      <w:pPr>
        <w:ind w:firstLineChars="750" w:firstLine="1575"/>
        <w:rPr>
          <w:szCs w:val="21"/>
        </w:rPr>
      </w:pPr>
      <w:r w:rsidRPr="00C23118">
        <w:rPr>
          <w:rFonts w:hint="eastAsia"/>
          <w:szCs w:val="21"/>
        </w:rPr>
        <w:t>2</w:t>
      </w:r>
      <w:r w:rsidRPr="00C23118">
        <w:rPr>
          <w:rFonts w:hint="eastAsia"/>
          <w:szCs w:val="21"/>
        </w:rPr>
        <w:t>）有两个端点</w:t>
      </w:r>
    </w:p>
    <w:p w:rsidR="00ED5AAD" w:rsidRPr="00C23118" w:rsidRDefault="00ED5AAD" w:rsidP="00ED5AAD">
      <w:pPr>
        <w:rPr>
          <w:szCs w:val="21"/>
        </w:rPr>
      </w:pPr>
      <w:r w:rsidRPr="00C23118">
        <w:rPr>
          <w:rFonts w:hint="eastAsia"/>
          <w:b/>
          <w:szCs w:val="21"/>
        </w:rPr>
        <w:t>3</w:t>
      </w:r>
      <w:r w:rsidRPr="00C23118">
        <w:rPr>
          <w:rFonts w:hint="eastAsia"/>
          <w:b/>
          <w:szCs w:val="21"/>
        </w:rPr>
        <w:t>、线段的性质</w:t>
      </w:r>
      <w:r w:rsidRPr="00C23118">
        <w:rPr>
          <w:rFonts w:hint="eastAsia"/>
          <w:szCs w:val="21"/>
        </w:rPr>
        <w:t>：</w:t>
      </w:r>
      <w:r w:rsidRPr="00C23118">
        <w:rPr>
          <w:rFonts w:hint="eastAsia"/>
          <w:szCs w:val="21"/>
        </w:rPr>
        <w:t xml:space="preserve">1)  </w:t>
      </w:r>
      <w:r w:rsidRPr="00C23118">
        <w:rPr>
          <w:rFonts w:hint="eastAsia"/>
          <w:szCs w:val="21"/>
        </w:rPr>
        <w:t>两点之间线段最短。</w:t>
      </w:r>
    </w:p>
    <w:p w:rsidR="00ED5AAD" w:rsidRPr="00C23118" w:rsidRDefault="00ED5AAD" w:rsidP="00ED5AAD">
      <w:pPr>
        <w:ind w:firstLineChars="750" w:firstLine="1575"/>
        <w:rPr>
          <w:szCs w:val="21"/>
        </w:rPr>
      </w:pPr>
      <w:r w:rsidRPr="00C23118">
        <w:rPr>
          <w:rFonts w:hint="eastAsia"/>
          <w:szCs w:val="21"/>
        </w:rPr>
        <w:t>2</w:t>
      </w:r>
      <w:r w:rsidRPr="00C23118">
        <w:rPr>
          <w:rFonts w:hint="eastAsia"/>
          <w:szCs w:val="21"/>
        </w:rPr>
        <w:t>）连接两点间线段的长度叫做这两点间的距离</w:t>
      </w:r>
      <w:r w:rsidRPr="00C23118">
        <w:rPr>
          <w:rFonts w:hint="eastAsia"/>
          <w:szCs w:val="21"/>
        </w:rPr>
        <w:t>,</w:t>
      </w:r>
      <w:r w:rsidRPr="00C23118">
        <w:rPr>
          <w:rFonts w:hint="eastAsia"/>
          <w:szCs w:val="21"/>
        </w:rPr>
        <w:t>可以记作</w:t>
      </w:r>
      <w:r w:rsidRPr="00C23118">
        <w:rPr>
          <w:rFonts w:hint="eastAsia"/>
          <w:szCs w:val="21"/>
        </w:rPr>
        <w:t xml:space="preserve">d </w:t>
      </w:r>
      <w:r w:rsidRPr="00C23118">
        <w:rPr>
          <w:rFonts w:hint="eastAsia"/>
          <w:szCs w:val="21"/>
        </w:rPr>
        <w:t xml:space="preserve">。　</w:t>
      </w:r>
    </w:p>
    <w:p w:rsidR="00ED5AAD" w:rsidRPr="00C23118" w:rsidRDefault="00ED5AAD" w:rsidP="00ED5AAD">
      <w:pPr>
        <w:ind w:leftChars="750" w:left="1575"/>
        <w:rPr>
          <w:szCs w:val="21"/>
        </w:rPr>
      </w:pPr>
      <w:r w:rsidRPr="00C23118">
        <w:rPr>
          <w:rFonts w:hint="eastAsia"/>
          <w:szCs w:val="21"/>
        </w:rPr>
        <w:t>3</w:t>
      </w:r>
      <w:r w:rsidRPr="00C23118">
        <w:rPr>
          <w:rFonts w:hint="eastAsia"/>
          <w:szCs w:val="21"/>
        </w:rPr>
        <w:t>）★直线没有距离。射线也没有距离。因为，直线没有端点，射线只有一个端点，可以无限延长。而线段不可以延长。</w:t>
      </w:r>
    </w:p>
    <w:p w:rsidR="00ED5AAD" w:rsidRPr="00C23118" w:rsidRDefault="00ED5AAD" w:rsidP="00ED5AAD">
      <w:pPr>
        <w:rPr>
          <w:b/>
          <w:szCs w:val="21"/>
        </w:rPr>
      </w:pPr>
      <w:r w:rsidRPr="00C23118">
        <w:rPr>
          <w:rFonts w:hint="eastAsia"/>
          <w:b/>
          <w:szCs w:val="21"/>
        </w:rPr>
        <w:t>4</w:t>
      </w:r>
      <w:r w:rsidRPr="00C23118">
        <w:rPr>
          <w:rFonts w:hint="eastAsia"/>
          <w:b/>
          <w:szCs w:val="21"/>
        </w:rPr>
        <w:t>、线段大小的比较：</w:t>
      </w:r>
    </w:p>
    <w:p w:rsidR="00ED5AAD" w:rsidRPr="00C23118" w:rsidRDefault="00ED5AAD" w:rsidP="00ED5AAD">
      <w:pPr>
        <w:ind w:firstLineChars="100" w:firstLine="210"/>
        <w:rPr>
          <w:b/>
          <w:szCs w:val="21"/>
        </w:rPr>
      </w:pPr>
      <w:r w:rsidRPr="00C23118">
        <w:rPr>
          <w:rFonts w:hint="eastAsia"/>
          <w:szCs w:val="21"/>
        </w:rPr>
        <w:t>1</w:t>
      </w:r>
      <w:r w:rsidRPr="00C23118">
        <w:rPr>
          <w:rFonts w:hint="eastAsia"/>
          <w:szCs w:val="21"/>
        </w:rPr>
        <w:t>）度量法</w:t>
      </w:r>
      <w:r w:rsidRPr="00C23118">
        <w:rPr>
          <w:rFonts w:hint="eastAsia"/>
          <w:b/>
          <w:szCs w:val="21"/>
        </w:rPr>
        <w:t xml:space="preserve">    </w:t>
      </w:r>
    </w:p>
    <w:p w:rsidR="00ED5AAD" w:rsidRPr="00C23118" w:rsidRDefault="00ED5AAD" w:rsidP="00ED5AAD">
      <w:pPr>
        <w:ind w:firstLineChars="100" w:firstLine="210"/>
        <w:rPr>
          <w:b/>
          <w:szCs w:val="21"/>
        </w:rPr>
      </w:pPr>
      <w:r w:rsidRPr="00C23118">
        <w:rPr>
          <w:rFonts w:hint="eastAsia"/>
          <w:szCs w:val="21"/>
        </w:rPr>
        <w:t>2</w:t>
      </w:r>
      <w:r w:rsidRPr="00C23118">
        <w:rPr>
          <w:rFonts w:hint="eastAsia"/>
          <w:szCs w:val="21"/>
        </w:rPr>
        <w:t>）叠合法</w:t>
      </w:r>
      <w:r w:rsidRPr="00C23118">
        <w:rPr>
          <w:rFonts w:hint="eastAsia"/>
          <w:b/>
          <w:szCs w:val="21"/>
        </w:rPr>
        <w:t xml:space="preserve">         </w:t>
      </w:r>
    </w:p>
    <w:p w:rsidR="00ED5AAD" w:rsidRPr="00C23118" w:rsidRDefault="00ED5AAD" w:rsidP="00ED5AAD">
      <w:pPr>
        <w:ind w:firstLineChars="100" w:firstLine="210"/>
        <w:rPr>
          <w:b/>
          <w:szCs w:val="21"/>
        </w:rPr>
      </w:pPr>
      <w:r w:rsidRPr="00C23118">
        <w:rPr>
          <w:rFonts w:hint="eastAsia"/>
          <w:szCs w:val="21"/>
        </w:rPr>
        <w:t>3</w:t>
      </w:r>
      <w:r w:rsidRPr="00C23118">
        <w:rPr>
          <w:rFonts w:hint="eastAsia"/>
          <w:szCs w:val="21"/>
        </w:rPr>
        <w:t>）观察法</w:t>
      </w:r>
    </w:p>
    <w:p w:rsidR="00ED5AAD" w:rsidRPr="00C23118" w:rsidRDefault="00ED5AAD" w:rsidP="00ED5AAD">
      <w:pPr>
        <w:numPr>
          <w:ilvl w:val="0"/>
          <w:numId w:val="2"/>
        </w:numPr>
        <w:rPr>
          <w:szCs w:val="21"/>
        </w:rPr>
      </w:pPr>
      <w:r w:rsidRPr="00C23118">
        <w:rPr>
          <w:rFonts w:hint="eastAsia"/>
          <w:szCs w:val="21"/>
        </w:rPr>
        <w:t>“两点之间线段最短”</w:t>
      </w:r>
    </w:p>
    <w:p w:rsidR="00ED5AAD" w:rsidRPr="00C23118" w:rsidRDefault="00ED5AAD" w:rsidP="00ED5AAD">
      <w:pPr>
        <w:spacing w:line="276" w:lineRule="auto"/>
        <w:rPr>
          <w:b/>
          <w:szCs w:val="21"/>
        </w:rPr>
      </w:pPr>
      <w:r w:rsidRPr="00C23118">
        <w:rPr>
          <w:rFonts w:hint="eastAsia"/>
          <w:b/>
          <w:szCs w:val="21"/>
        </w:rPr>
        <w:t>5</w:t>
      </w:r>
      <w:r w:rsidRPr="00C23118">
        <w:rPr>
          <w:rFonts w:hint="eastAsia"/>
          <w:b/>
          <w:szCs w:val="21"/>
        </w:rPr>
        <w:t>、画线段的和、差、倍</w:t>
      </w:r>
    </w:p>
    <w:p w:rsidR="00ED5AAD" w:rsidRPr="00C23118" w:rsidRDefault="00ED5AAD" w:rsidP="00ED5AAD">
      <w:pPr>
        <w:ind w:firstLineChars="150" w:firstLine="315"/>
        <w:rPr>
          <w:b/>
          <w:szCs w:val="21"/>
        </w:rPr>
      </w:pPr>
      <w:r w:rsidRPr="00C23118">
        <w:rPr>
          <w:rFonts w:hint="eastAsia"/>
          <w:szCs w:val="21"/>
        </w:rPr>
        <w:t>将一条线段分成两条相等线段的点叫做这条线段的</w:t>
      </w:r>
      <w:r w:rsidRPr="00C23118">
        <w:rPr>
          <w:rFonts w:hint="eastAsia"/>
          <w:b/>
          <w:szCs w:val="21"/>
        </w:rPr>
        <w:t>中点</w:t>
      </w:r>
    </w:p>
    <w:p w:rsidR="00ED5AAD" w:rsidRPr="00C23118" w:rsidRDefault="00ED5AAD" w:rsidP="00ED5AAD">
      <w:pPr>
        <w:ind w:firstLineChars="150" w:firstLine="315"/>
        <w:rPr>
          <w:szCs w:val="21"/>
        </w:rPr>
      </w:pPr>
      <w:r w:rsidRPr="00C23118">
        <w:rPr>
          <w:rFonts w:hint="eastAsia"/>
          <w:szCs w:val="21"/>
        </w:rPr>
        <w:t>线段中点的表示：</w:t>
      </w:r>
      <w:r w:rsidRPr="00C23118">
        <w:rPr>
          <w:rFonts w:hint="eastAsia"/>
          <w:szCs w:val="21"/>
        </w:rPr>
        <w:t>1</w:t>
      </w:r>
      <w:r w:rsidRPr="00C23118">
        <w:rPr>
          <w:rFonts w:hint="eastAsia"/>
          <w:szCs w:val="21"/>
        </w:rPr>
        <w:t>）观察法</w:t>
      </w:r>
      <w:r w:rsidRPr="00C23118">
        <w:rPr>
          <w:rFonts w:hint="eastAsia"/>
          <w:szCs w:val="21"/>
        </w:rPr>
        <w:t xml:space="preserve">  2</w:t>
      </w:r>
      <w:r w:rsidRPr="00C23118">
        <w:rPr>
          <w:rFonts w:hint="eastAsia"/>
          <w:szCs w:val="21"/>
        </w:rPr>
        <w:t>）折叠法</w:t>
      </w:r>
      <w:r w:rsidRPr="00C23118">
        <w:rPr>
          <w:rFonts w:hint="eastAsia"/>
          <w:szCs w:val="21"/>
        </w:rPr>
        <w:t xml:space="preserve">  3</w:t>
      </w:r>
      <w:r w:rsidRPr="00C23118">
        <w:rPr>
          <w:rFonts w:hint="eastAsia"/>
          <w:szCs w:val="21"/>
        </w:rPr>
        <w:t>）度量法</w:t>
      </w:r>
    </w:p>
    <w:p w:rsidR="00ED5AAD" w:rsidRPr="00C23118" w:rsidRDefault="00ED5AAD" w:rsidP="00ED5AAD">
      <w:pPr>
        <w:rPr>
          <w:rFonts w:ascii="宋体" w:hAnsi="宋体"/>
          <w:sz w:val="24"/>
          <w:szCs w:val="24"/>
        </w:rPr>
      </w:pPr>
      <w:r w:rsidRPr="00C23118">
        <w:rPr>
          <w:rFonts w:ascii="宋体" w:hAnsi="宋体" w:hint="eastAsia"/>
          <w:sz w:val="24"/>
          <w:szCs w:val="24"/>
        </w:rPr>
        <w:t>线段的中点是一个重要的概念，要使学生会用语言描述并掌握以下两点：</w:t>
      </w:r>
    </w:p>
    <w:p w:rsidR="00ED5AAD" w:rsidRPr="00C23118" w:rsidRDefault="00ED5AAD" w:rsidP="00ED5AAD">
      <w:pPr>
        <w:rPr>
          <w:rFonts w:ascii="宋体" w:hAnsi="宋体"/>
          <w:sz w:val="24"/>
          <w:szCs w:val="24"/>
        </w:rPr>
      </w:pPr>
      <w:r w:rsidRPr="00C23118">
        <w:rPr>
          <w:rFonts w:ascii="宋体" w:hAnsi="宋体" w:hint="eastAsia"/>
          <w:sz w:val="24"/>
          <w:szCs w:val="24"/>
        </w:rPr>
        <w:t xml:space="preserve">　　(1)如图1</w:t>
      </w:r>
    </w:p>
    <w:p w:rsidR="00ED5AAD" w:rsidRPr="00C23118" w:rsidRDefault="00ED5AAD" w:rsidP="00ED5AAD">
      <w:pPr>
        <w:rPr>
          <w:rFonts w:ascii="宋体" w:hAnsi="宋体"/>
          <w:sz w:val="24"/>
          <w:szCs w:val="24"/>
        </w:rPr>
      </w:pPr>
      <w:r w:rsidRPr="00C23118">
        <w:rPr>
          <w:rFonts w:ascii="宋体" w:hAnsi="宋体" w:hint="eastAsia"/>
          <w:sz w:val="24"/>
          <w:szCs w:val="24"/>
        </w:rPr>
        <w:t xml:space="preserve">          </w:t>
      </w:r>
      <w:r>
        <w:rPr>
          <w:rFonts w:ascii="宋体" w:hAnsi="宋体"/>
          <w:noProof/>
          <w:sz w:val="24"/>
          <w:szCs w:val="24"/>
        </w:rPr>
        <w:drawing>
          <wp:inline distT="0" distB="0" distL="0" distR="0">
            <wp:extent cx="1143000" cy="504825"/>
            <wp:effectExtent l="19050" t="0" r="0" b="0"/>
            <wp:docPr id="1" name="图片 1" descr="201103192244054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1031922440546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AAD" w:rsidRPr="00C23118" w:rsidRDefault="00ED5AAD" w:rsidP="00ED5AAD">
      <w:pPr>
        <w:rPr>
          <w:rFonts w:ascii="宋体" w:hAnsi="宋体"/>
          <w:sz w:val="24"/>
          <w:szCs w:val="24"/>
        </w:rPr>
      </w:pPr>
      <w:r w:rsidRPr="00C23118">
        <w:rPr>
          <w:rFonts w:ascii="宋体" w:hAnsi="宋体"/>
          <w:sz w:val="24"/>
          <w:szCs w:val="24"/>
        </w:rPr>
        <w:t xml:space="preserve">　　</w:t>
      </w:r>
      <w:r w:rsidRPr="00C23118">
        <w:rPr>
          <w:rFonts w:ascii="宋体" w:hAnsi="宋体" w:cs="宋体" w:hint="eastAsia"/>
          <w:sz w:val="24"/>
          <w:szCs w:val="24"/>
        </w:rPr>
        <w:t>∵</w:t>
      </w:r>
      <w:r w:rsidRPr="00C23118">
        <w:rPr>
          <w:rFonts w:ascii="宋体" w:hAnsi="宋体"/>
          <w:sz w:val="24"/>
          <w:szCs w:val="24"/>
        </w:rPr>
        <w:t>C为AB中点</w:t>
      </w:r>
    </w:p>
    <w:p w:rsidR="00ED5AAD" w:rsidRPr="00C23118" w:rsidRDefault="00ED5AAD" w:rsidP="00ED5AAD">
      <w:pPr>
        <w:rPr>
          <w:rFonts w:ascii="宋体" w:hAnsi="宋体"/>
          <w:sz w:val="24"/>
          <w:szCs w:val="24"/>
        </w:rPr>
      </w:pPr>
      <w:r w:rsidRPr="00C23118">
        <w:rPr>
          <w:rFonts w:ascii="宋体" w:hAnsi="宋体"/>
          <w:sz w:val="24"/>
          <w:szCs w:val="24"/>
        </w:rPr>
        <w:t xml:space="preserve">　　</w:t>
      </w:r>
      <w:r>
        <w:rPr>
          <w:rFonts w:ascii="宋体" w:hAnsi="宋体" w:hint="eastAsia"/>
          <w:noProof/>
          <w:sz w:val="24"/>
          <w:szCs w:val="24"/>
        </w:rPr>
        <w:drawing>
          <wp:inline distT="0" distB="0" distL="0" distR="0">
            <wp:extent cx="3362325" cy="390525"/>
            <wp:effectExtent l="19050" t="0" r="9525" b="0"/>
            <wp:docPr id="2" name="图片 2" descr="201103192244055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1031922440557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AAD" w:rsidRPr="00C23118" w:rsidRDefault="00ED5AAD" w:rsidP="00ED5AAD">
      <w:pPr>
        <w:rPr>
          <w:rFonts w:ascii="宋体" w:hAnsi="宋体"/>
          <w:sz w:val="24"/>
          <w:szCs w:val="24"/>
        </w:rPr>
      </w:pPr>
      <w:r w:rsidRPr="00C23118">
        <w:rPr>
          <w:rFonts w:ascii="宋体" w:hAnsi="宋体"/>
          <w:sz w:val="24"/>
          <w:szCs w:val="24"/>
        </w:rPr>
        <w:t xml:space="preserve">　　(2)如图1</w:t>
      </w:r>
    </w:p>
    <w:p w:rsidR="00ED5AAD" w:rsidRPr="00C23118" w:rsidRDefault="00ED5AAD" w:rsidP="00ED5AAD">
      <w:pPr>
        <w:rPr>
          <w:rFonts w:ascii="宋体" w:hAnsi="宋体"/>
          <w:sz w:val="24"/>
          <w:szCs w:val="24"/>
        </w:rPr>
      </w:pPr>
      <w:r w:rsidRPr="00C23118">
        <w:rPr>
          <w:rFonts w:ascii="宋体" w:hAnsi="宋体"/>
          <w:sz w:val="24"/>
          <w:szCs w:val="24"/>
        </w:rPr>
        <w:t xml:space="preserve">　　</w:t>
      </w:r>
      <w:r>
        <w:rPr>
          <w:rFonts w:ascii="宋体" w:hAnsi="宋体" w:hint="eastAsia"/>
          <w:noProof/>
          <w:sz w:val="24"/>
          <w:szCs w:val="24"/>
        </w:rPr>
        <w:drawing>
          <wp:inline distT="0" distB="0" distL="0" distR="0">
            <wp:extent cx="3343275" cy="390525"/>
            <wp:effectExtent l="19050" t="0" r="9525" b="0"/>
            <wp:docPr id="3" name="图片 3" descr="20110319224405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011031922440584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AAD" w:rsidRPr="00C23118" w:rsidRDefault="00ED5AAD" w:rsidP="00ED5AAD">
      <w:pPr>
        <w:ind w:firstLineChars="200" w:firstLine="480"/>
        <w:rPr>
          <w:rFonts w:ascii="宋体" w:hAnsi="宋体"/>
          <w:sz w:val="24"/>
          <w:szCs w:val="24"/>
        </w:rPr>
      </w:pPr>
      <w:r w:rsidRPr="00C23118">
        <w:rPr>
          <w:rFonts w:ascii="宋体" w:hAnsi="宋体" w:cs="宋体" w:hint="eastAsia"/>
          <w:sz w:val="24"/>
          <w:szCs w:val="24"/>
        </w:rPr>
        <w:t>∴</w:t>
      </w:r>
      <w:r w:rsidRPr="00C23118">
        <w:rPr>
          <w:rFonts w:ascii="宋体" w:hAnsi="宋体"/>
          <w:sz w:val="24"/>
          <w:szCs w:val="24"/>
        </w:rPr>
        <w:t>C为AB中点．</w:t>
      </w:r>
    </w:p>
    <w:p w:rsidR="00ED5AAD" w:rsidRPr="00C23118" w:rsidRDefault="00ED5AAD" w:rsidP="00ED5AAD">
      <w:pPr>
        <w:ind w:firstLineChars="200" w:firstLine="480"/>
        <w:rPr>
          <w:rFonts w:ascii="宋体" w:hAnsi="宋体"/>
          <w:sz w:val="24"/>
          <w:szCs w:val="24"/>
        </w:rPr>
      </w:pPr>
    </w:p>
    <w:p w:rsidR="00ED5AAD" w:rsidRPr="00C23118" w:rsidRDefault="00ED5AAD" w:rsidP="00ED5AAD">
      <w:pPr>
        <w:ind w:left="723" w:hangingChars="343" w:hanging="723"/>
        <w:rPr>
          <w:b/>
          <w:sz w:val="28"/>
          <w:szCs w:val="21"/>
        </w:rPr>
      </w:pPr>
      <w:r w:rsidRPr="00C23118">
        <w:rPr>
          <w:rFonts w:hint="eastAsia"/>
          <w:b/>
          <w:szCs w:val="21"/>
        </w:rPr>
        <w:t>二、角</w:t>
      </w:r>
      <w:r w:rsidRPr="00C23118">
        <w:rPr>
          <w:rFonts w:hint="eastAsia"/>
          <w:b/>
          <w:sz w:val="28"/>
          <w:szCs w:val="21"/>
        </w:rPr>
        <w:t>：</w:t>
      </w:r>
      <w:r w:rsidRPr="00C23118">
        <w:rPr>
          <w:rFonts w:hint="eastAsia"/>
          <w:szCs w:val="21"/>
        </w:rPr>
        <w:t>角是具有公共端点的两条射线组成的图形，公共端点叫做角的顶点，两条射线叫做角的边</w:t>
      </w:r>
      <w:r w:rsidRPr="00C23118">
        <w:rPr>
          <w:rFonts w:hint="eastAsia"/>
          <w:b/>
          <w:szCs w:val="21"/>
        </w:rPr>
        <w:t xml:space="preserve">                                                                                  </w:t>
      </w:r>
    </w:p>
    <w:p w:rsidR="00ED5AAD" w:rsidRPr="00C23118" w:rsidRDefault="00ED5AAD" w:rsidP="00ED5AAD">
      <w:pPr>
        <w:tabs>
          <w:tab w:val="left" w:pos="2790"/>
        </w:tabs>
        <w:ind w:firstLineChars="350" w:firstLine="735"/>
        <w:rPr>
          <w:szCs w:val="21"/>
        </w:rPr>
      </w:pPr>
      <w:r w:rsidRPr="00C23118">
        <w:rPr>
          <w:rFonts w:hint="eastAsia"/>
          <w:szCs w:val="21"/>
        </w:rPr>
        <w:t>或可以这样说：</w:t>
      </w:r>
      <w:r>
        <w:rPr>
          <w:szCs w:val="21"/>
        </w:rPr>
        <w:tab/>
      </w:r>
    </w:p>
    <w:p w:rsidR="00ED5AAD" w:rsidRPr="00C23118" w:rsidRDefault="00ED5AAD" w:rsidP="00ED5AAD">
      <w:pPr>
        <w:ind w:firstLineChars="350" w:firstLine="735"/>
        <w:rPr>
          <w:szCs w:val="21"/>
        </w:rPr>
      </w:pPr>
      <w:r w:rsidRPr="00C23118">
        <w:rPr>
          <w:rFonts w:hint="eastAsia"/>
          <w:szCs w:val="21"/>
        </w:rPr>
        <w:t>角是有一条射线绕着它的端点旋转到另一个位置所成的图形</w:t>
      </w:r>
    </w:p>
    <w:p w:rsidR="00ED5AAD" w:rsidRPr="00C23118" w:rsidRDefault="00ED5AAD" w:rsidP="00ED5AAD">
      <w:pPr>
        <w:ind w:firstLineChars="350" w:firstLine="735"/>
        <w:rPr>
          <w:szCs w:val="21"/>
        </w:rPr>
      </w:pPr>
      <w:r w:rsidRPr="00C23118">
        <w:rPr>
          <w:rFonts w:hint="eastAsia"/>
          <w:szCs w:val="21"/>
        </w:rPr>
        <w:t>处于初始位置的那条射线叫做角的始边，</w:t>
      </w:r>
    </w:p>
    <w:p w:rsidR="00ED5AAD" w:rsidRPr="00C23118" w:rsidRDefault="00ED5AAD" w:rsidP="00ED5AAD">
      <w:pPr>
        <w:ind w:firstLineChars="350" w:firstLine="735"/>
        <w:rPr>
          <w:b/>
          <w:szCs w:val="21"/>
        </w:rPr>
      </w:pPr>
      <w:r w:rsidRPr="00C23118">
        <w:rPr>
          <w:rFonts w:hint="eastAsia"/>
          <w:szCs w:val="21"/>
        </w:rPr>
        <w:t>终止位置的那条射线叫做角的终边。</w:t>
      </w:r>
    </w:p>
    <w:p w:rsidR="00ED5AAD" w:rsidRPr="00C23118" w:rsidRDefault="00ED5AAD" w:rsidP="00ED5AAD">
      <w:pPr>
        <w:rPr>
          <w:b/>
          <w:szCs w:val="21"/>
        </w:rPr>
      </w:pPr>
      <w:r w:rsidRPr="00C23118">
        <w:rPr>
          <w:rFonts w:hint="eastAsia"/>
          <w:b/>
          <w:szCs w:val="21"/>
        </w:rPr>
        <w:t>角的始边转动到角的终边所经过的平面部分叫做角的内部，简称角内部</w:t>
      </w:r>
    </w:p>
    <w:p w:rsidR="00ED5AAD" w:rsidRPr="00C23118" w:rsidRDefault="00ED5AAD" w:rsidP="00ED5AAD">
      <w:pPr>
        <w:rPr>
          <w:b/>
          <w:szCs w:val="21"/>
        </w:rPr>
      </w:pPr>
    </w:p>
    <w:p w:rsidR="00ED5AAD" w:rsidRPr="00C23118" w:rsidRDefault="00ED5AAD" w:rsidP="00ED5AAD">
      <w:pPr>
        <w:numPr>
          <w:ilvl w:val="0"/>
          <w:numId w:val="3"/>
        </w:numPr>
        <w:rPr>
          <w:szCs w:val="21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3017520</wp:posOffset>
            </wp:positionH>
            <wp:positionV relativeFrom="paragraph">
              <wp:posOffset>175260</wp:posOffset>
            </wp:positionV>
            <wp:extent cx="1028700" cy="922655"/>
            <wp:effectExtent l="0" t="0" r="0" b="0"/>
            <wp:wrapNone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2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23118">
        <w:rPr>
          <w:rFonts w:hint="eastAsia"/>
          <w:b/>
          <w:szCs w:val="21"/>
        </w:rPr>
        <w:t>角的表示：</w:t>
      </w:r>
      <w:r w:rsidRPr="00C23118">
        <w:rPr>
          <w:rFonts w:hint="eastAsia"/>
          <w:b/>
          <w:szCs w:val="21"/>
        </w:rPr>
        <w:t>1</w:t>
      </w:r>
      <w:r w:rsidRPr="00C23118">
        <w:rPr>
          <w:rFonts w:hint="eastAsia"/>
          <w:b/>
          <w:szCs w:val="21"/>
        </w:rPr>
        <w:t>）</w:t>
      </w:r>
      <w:r w:rsidRPr="00C23118">
        <w:rPr>
          <w:rFonts w:hint="eastAsia"/>
          <w:szCs w:val="21"/>
        </w:rPr>
        <w:t>角一般用三个大写英文字母表示，如下图记作∠</w:t>
      </w:r>
      <w:r w:rsidRPr="00C23118">
        <w:rPr>
          <w:rFonts w:hint="eastAsia"/>
          <w:szCs w:val="21"/>
        </w:rPr>
        <w:t xml:space="preserve">AOB </w:t>
      </w:r>
      <w:r w:rsidRPr="00C23118">
        <w:rPr>
          <w:rFonts w:hint="eastAsia"/>
          <w:szCs w:val="21"/>
        </w:rPr>
        <w:t>，也可以记作∠</w:t>
      </w:r>
      <w:r w:rsidRPr="00C23118">
        <w:rPr>
          <w:rFonts w:hint="eastAsia"/>
          <w:szCs w:val="21"/>
        </w:rPr>
        <w:t>O</w:t>
      </w:r>
    </w:p>
    <w:p w:rsidR="00ED5AAD" w:rsidRPr="00C23118" w:rsidRDefault="00ED5AAD" w:rsidP="00ED5AAD">
      <w:pPr>
        <w:rPr>
          <w:szCs w:val="21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845820</wp:posOffset>
            </wp:positionH>
            <wp:positionV relativeFrom="paragraph">
              <wp:posOffset>76200</wp:posOffset>
            </wp:positionV>
            <wp:extent cx="1188720" cy="815975"/>
            <wp:effectExtent l="0" t="0" r="0" b="0"/>
            <wp:wrapNone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81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D5AAD" w:rsidRPr="00C23118" w:rsidRDefault="00ED5AAD" w:rsidP="00ED5AAD">
      <w:pPr>
        <w:rPr>
          <w:szCs w:val="21"/>
        </w:rPr>
      </w:pPr>
    </w:p>
    <w:p w:rsidR="00ED5AAD" w:rsidRPr="00C23118" w:rsidRDefault="00ED5AAD" w:rsidP="00ED5AAD">
      <w:pPr>
        <w:rPr>
          <w:szCs w:val="21"/>
        </w:rPr>
      </w:pPr>
    </w:p>
    <w:p w:rsidR="00ED5AAD" w:rsidRPr="00C23118" w:rsidRDefault="00ED5AAD" w:rsidP="00ED5AAD">
      <w:pPr>
        <w:rPr>
          <w:szCs w:val="21"/>
        </w:rPr>
      </w:pPr>
    </w:p>
    <w:p w:rsidR="00ED5AAD" w:rsidRPr="00C23118" w:rsidRDefault="00ED5AAD" w:rsidP="00ED5AAD">
      <w:pPr>
        <w:rPr>
          <w:szCs w:val="21"/>
        </w:rPr>
      </w:pPr>
    </w:p>
    <w:p w:rsidR="00ED5AAD" w:rsidRPr="00C23118" w:rsidRDefault="00ED5AAD" w:rsidP="00ED5AAD">
      <w:pPr>
        <w:ind w:left="1365" w:hangingChars="650" w:hanging="1365"/>
        <w:rPr>
          <w:szCs w:val="21"/>
        </w:rPr>
      </w:pPr>
      <w:r w:rsidRPr="00C23118">
        <w:rPr>
          <w:rFonts w:hint="eastAsia"/>
          <w:szCs w:val="21"/>
        </w:rPr>
        <w:t xml:space="preserve">             </w:t>
      </w:r>
      <w:r w:rsidRPr="00C23118">
        <w:rPr>
          <w:rFonts w:hint="eastAsia"/>
          <w:szCs w:val="21"/>
        </w:rPr>
        <w:t>如果以点</w:t>
      </w:r>
      <w:r w:rsidRPr="00C23118">
        <w:rPr>
          <w:rFonts w:hint="eastAsia"/>
          <w:szCs w:val="21"/>
        </w:rPr>
        <w:t>O</w:t>
      </w:r>
      <w:r w:rsidRPr="00C23118">
        <w:rPr>
          <w:rFonts w:hint="eastAsia"/>
          <w:szCs w:val="21"/>
        </w:rPr>
        <w:t>为顶点的角有多个，那么其中任何一个角必须用三个大写英文字母表示，而不能简单记作∠</w:t>
      </w:r>
      <w:r w:rsidRPr="00C23118">
        <w:rPr>
          <w:rFonts w:hint="eastAsia"/>
          <w:szCs w:val="21"/>
        </w:rPr>
        <w:t>O</w:t>
      </w:r>
    </w:p>
    <w:p w:rsidR="00ED5AAD" w:rsidRPr="00C23118" w:rsidRDefault="00ED5AAD" w:rsidP="00ED5AAD">
      <w:pPr>
        <w:ind w:left="1365" w:hangingChars="650" w:hanging="1365"/>
        <w:rPr>
          <w:szCs w:val="21"/>
        </w:rPr>
      </w:pPr>
      <w:r w:rsidRPr="00C23118">
        <w:rPr>
          <w:rFonts w:hint="eastAsia"/>
          <w:szCs w:val="21"/>
        </w:rPr>
        <w:t xml:space="preserve">          </w:t>
      </w:r>
      <w:r w:rsidRPr="00C23118">
        <w:rPr>
          <w:rFonts w:hint="eastAsia"/>
          <w:b/>
          <w:szCs w:val="21"/>
        </w:rPr>
        <w:t xml:space="preserve">  </w:t>
      </w:r>
      <w:r w:rsidRPr="00C23118">
        <w:rPr>
          <w:rFonts w:hint="eastAsia"/>
          <w:szCs w:val="21"/>
        </w:rPr>
        <w:t xml:space="preserve"> 2</w:t>
      </w:r>
      <w:r w:rsidRPr="00C23118">
        <w:rPr>
          <w:rFonts w:hint="eastAsia"/>
          <w:szCs w:val="21"/>
        </w:rPr>
        <w:t>）也可以在角的内部标上一个小写的希腊字母，如α（读</w:t>
      </w:r>
      <w:r w:rsidRPr="00C23118">
        <w:rPr>
          <w:rFonts w:hint="eastAsia"/>
          <w:szCs w:val="21"/>
        </w:rPr>
        <w:t>alpha</w:t>
      </w:r>
      <w:r w:rsidRPr="00C23118">
        <w:rPr>
          <w:rFonts w:hint="eastAsia"/>
          <w:szCs w:val="21"/>
        </w:rPr>
        <w:t>）、β（读</w:t>
      </w:r>
      <w:r w:rsidRPr="00C23118">
        <w:rPr>
          <w:rFonts w:hint="eastAsia"/>
          <w:szCs w:val="21"/>
        </w:rPr>
        <w:t>beta</w:t>
      </w:r>
      <w:r w:rsidRPr="00C23118">
        <w:rPr>
          <w:rFonts w:hint="eastAsia"/>
          <w:szCs w:val="21"/>
        </w:rPr>
        <w:t>）、γ（读</w:t>
      </w:r>
      <w:r w:rsidRPr="00C23118">
        <w:rPr>
          <w:rFonts w:hint="eastAsia"/>
          <w:szCs w:val="21"/>
        </w:rPr>
        <w:t>gamma</w:t>
      </w:r>
      <w:r w:rsidRPr="00C23118">
        <w:rPr>
          <w:rFonts w:hint="eastAsia"/>
          <w:szCs w:val="21"/>
        </w:rPr>
        <w:t>）……，或者标上一个数字，如</w:t>
      </w:r>
      <w:r w:rsidRPr="00C23118">
        <w:rPr>
          <w:rFonts w:hint="eastAsia"/>
          <w:szCs w:val="21"/>
        </w:rPr>
        <w:t>1</w:t>
      </w:r>
      <w:r w:rsidRPr="00C23118">
        <w:rPr>
          <w:rFonts w:hint="eastAsia"/>
          <w:szCs w:val="21"/>
        </w:rPr>
        <w:t>、</w:t>
      </w:r>
      <w:r w:rsidRPr="00C23118">
        <w:rPr>
          <w:rFonts w:hint="eastAsia"/>
          <w:szCs w:val="21"/>
        </w:rPr>
        <w:t>2</w:t>
      </w:r>
      <w:r w:rsidRPr="00C23118">
        <w:rPr>
          <w:rFonts w:hint="eastAsia"/>
          <w:szCs w:val="21"/>
        </w:rPr>
        <w:t>、</w:t>
      </w:r>
      <w:r w:rsidRPr="00C23118">
        <w:rPr>
          <w:rFonts w:hint="eastAsia"/>
          <w:szCs w:val="21"/>
        </w:rPr>
        <w:t>3</w:t>
      </w:r>
      <w:r w:rsidRPr="00C23118">
        <w:rPr>
          <w:rFonts w:hint="eastAsia"/>
          <w:szCs w:val="21"/>
        </w:rPr>
        <w:t>……</w:t>
      </w:r>
    </w:p>
    <w:p w:rsidR="00ED5AAD" w:rsidRPr="00C23118" w:rsidRDefault="00ED5AAD" w:rsidP="00ED5AAD">
      <w:pPr>
        <w:ind w:left="1370" w:hangingChars="650" w:hanging="1370"/>
        <w:rPr>
          <w:b/>
          <w:szCs w:val="21"/>
        </w:rPr>
      </w:pPr>
      <w:r w:rsidRPr="00C23118">
        <w:rPr>
          <w:rFonts w:hint="eastAsia"/>
          <w:b/>
          <w:szCs w:val="21"/>
        </w:rPr>
        <w:t>2</w:t>
      </w:r>
      <w:r w:rsidRPr="00C23118">
        <w:rPr>
          <w:rFonts w:hint="eastAsia"/>
          <w:b/>
          <w:szCs w:val="21"/>
        </w:rPr>
        <w:t>、角的大小的比较</w:t>
      </w:r>
    </w:p>
    <w:p w:rsidR="00ED5AAD" w:rsidRPr="00C23118" w:rsidRDefault="00ED5AAD" w:rsidP="00ED5AAD">
      <w:pPr>
        <w:ind w:left="1365" w:hangingChars="650" w:hanging="1365"/>
        <w:rPr>
          <w:szCs w:val="21"/>
        </w:rPr>
      </w:pPr>
      <w:r w:rsidRPr="00C23118">
        <w:rPr>
          <w:rFonts w:hint="eastAsia"/>
          <w:szCs w:val="21"/>
        </w:rPr>
        <w:t>1</w:t>
      </w:r>
      <w:r w:rsidRPr="00C23118">
        <w:rPr>
          <w:rFonts w:hint="eastAsia"/>
          <w:szCs w:val="21"/>
        </w:rPr>
        <w:t>）度量法</w:t>
      </w:r>
    </w:p>
    <w:p w:rsidR="00ED5AAD" w:rsidRPr="00C23118" w:rsidRDefault="00ED5AAD" w:rsidP="00ED5AAD">
      <w:pPr>
        <w:ind w:left="1365" w:hangingChars="650" w:hanging="1365"/>
        <w:rPr>
          <w:szCs w:val="21"/>
        </w:rPr>
      </w:pPr>
      <w:r w:rsidRPr="00C23118">
        <w:rPr>
          <w:rFonts w:hint="eastAsia"/>
          <w:szCs w:val="21"/>
        </w:rPr>
        <w:t>2</w:t>
      </w:r>
      <w:r w:rsidRPr="00C23118">
        <w:rPr>
          <w:rFonts w:hint="eastAsia"/>
          <w:szCs w:val="21"/>
        </w:rPr>
        <w:t>）叠合法</w:t>
      </w:r>
    </w:p>
    <w:p w:rsidR="00ED5AAD" w:rsidRPr="00C23118" w:rsidRDefault="00ED5AAD" w:rsidP="00ED5AAD">
      <w:pPr>
        <w:tabs>
          <w:tab w:val="left" w:pos="180"/>
        </w:tabs>
        <w:ind w:left="1370" w:hangingChars="650" w:hanging="1370"/>
        <w:rPr>
          <w:b/>
          <w:szCs w:val="21"/>
        </w:rPr>
      </w:pPr>
      <w:r w:rsidRPr="00C23118">
        <w:rPr>
          <w:rFonts w:hint="eastAsia"/>
          <w:b/>
          <w:szCs w:val="21"/>
        </w:rPr>
        <w:t>3</w:t>
      </w:r>
      <w:r w:rsidRPr="00C23118">
        <w:rPr>
          <w:rFonts w:hint="eastAsia"/>
          <w:b/>
          <w:szCs w:val="21"/>
        </w:rPr>
        <w:t>、余角、补角</w:t>
      </w:r>
    </w:p>
    <w:p w:rsidR="00ED5AAD" w:rsidRPr="00C23118" w:rsidRDefault="00ED5AAD" w:rsidP="00ED5AAD">
      <w:pPr>
        <w:numPr>
          <w:ilvl w:val="0"/>
          <w:numId w:val="4"/>
        </w:numPr>
        <w:spacing w:line="0" w:lineRule="atLeast"/>
        <w:jc w:val="left"/>
        <w:rPr>
          <w:rFonts w:ascii="宋体"/>
          <w:szCs w:val="21"/>
        </w:rPr>
      </w:pPr>
      <w:r w:rsidRPr="00C23118">
        <w:rPr>
          <w:rFonts w:ascii="宋体" w:hint="eastAsia"/>
          <w:szCs w:val="21"/>
        </w:rPr>
        <w:t>如果两个角的和是一个平角，那么这两个角叫做互为补角.简称“互补”.</w:t>
      </w:r>
    </w:p>
    <w:p w:rsidR="00ED5AAD" w:rsidRPr="00C23118" w:rsidRDefault="00ED5AAD" w:rsidP="00ED5AAD">
      <w:pPr>
        <w:numPr>
          <w:ilvl w:val="0"/>
          <w:numId w:val="4"/>
        </w:numPr>
        <w:spacing w:line="0" w:lineRule="atLeast"/>
        <w:jc w:val="left"/>
        <w:rPr>
          <w:rFonts w:ascii="宋体"/>
          <w:szCs w:val="21"/>
        </w:rPr>
      </w:pPr>
      <w:r w:rsidRPr="00C23118">
        <w:rPr>
          <w:rFonts w:ascii="宋体" w:hint="eastAsia"/>
          <w:szCs w:val="21"/>
        </w:rPr>
        <w:t>如果两个角的和是一个直角，那么这两个角叫做互为余角，简称“互余”.</w:t>
      </w:r>
    </w:p>
    <w:p w:rsidR="00ED5AAD" w:rsidRPr="00C23118" w:rsidRDefault="00ED5AAD" w:rsidP="00ED5AAD">
      <w:pPr>
        <w:numPr>
          <w:ilvl w:val="0"/>
          <w:numId w:val="4"/>
        </w:numPr>
        <w:spacing w:line="0" w:lineRule="atLeast"/>
        <w:jc w:val="left"/>
        <w:rPr>
          <w:rFonts w:ascii="宋体"/>
          <w:szCs w:val="21"/>
        </w:rPr>
      </w:pPr>
      <w:r w:rsidRPr="00C23118">
        <w:rPr>
          <w:rFonts w:ascii="宋体" w:hint="eastAsia"/>
          <w:szCs w:val="21"/>
        </w:rPr>
        <w:t>补角、余角的性质</w:t>
      </w:r>
    </w:p>
    <w:p w:rsidR="00ED5AAD" w:rsidRPr="00C23118" w:rsidRDefault="00ED5AAD" w:rsidP="00ED5AAD">
      <w:pPr>
        <w:numPr>
          <w:ilvl w:val="0"/>
          <w:numId w:val="2"/>
        </w:numPr>
        <w:rPr>
          <w:szCs w:val="21"/>
        </w:rPr>
      </w:pPr>
      <w:r w:rsidRPr="00C23118">
        <w:rPr>
          <w:rFonts w:ascii="宋体" w:hint="eastAsia"/>
          <w:szCs w:val="21"/>
        </w:rPr>
        <w:t>同角或等角的补角相等</w:t>
      </w:r>
      <w:r w:rsidRPr="00C23118">
        <w:rPr>
          <w:rFonts w:ascii="宋体"/>
          <w:szCs w:val="21"/>
        </w:rPr>
        <w:t>’</w:t>
      </w:r>
      <w:r w:rsidRPr="00C23118">
        <w:rPr>
          <w:rFonts w:ascii="宋体" w:hint="eastAsia"/>
          <w:szCs w:val="21"/>
        </w:rPr>
        <w:t>;同角或等角的余角相等.</w:t>
      </w:r>
    </w:p>
    <w:p w:rsidR="00ED5AAD" w:rsidRPr="00C23118" w:rsidRDefault="00ED5AAD" w:rsidP="00ED5AAD">
      <w:pPr>
        <w:ind w:left="1370" w:hangingChars="650" w:hanging="1370"/>
        <w:rPr>
          <w:b/>
          <w:szCs w:val="21"/>
        </w:rPr>
      </w:pPr>
      <w:r w:rsidRPr="00C23118">
        <w:rPr>
          <w:rFonts w:hint="eastAsia"/>
          <w:b/>
          <w:szCs w:val="21"/>
        </w:rPr>
        <w:t>4</w:t>
      </w:r>
      <w:r w:rsidRPr="00C23118">
        <w:rPr>
          <w:rFonts w:hint="eastAsia"/>
          <w:b/>
          <w:szCs w:val="21"/>
        </w:rPr>
        <w:t>、方位角</w:t>
      </w:r>
    </w:p>
    <w:p w:rsidR="00ED5AAD" w:rsidRPr="00C23118" w:rsidRDefault="00ED5AAD" w:rsidP="00ED5AAD">
      <w:pPr>
        <w:spacing w:line="0" w:lineRule="atLeast"/>
        <w:ind w:firstLineChars="150" w:firstLine="315"/>
        <w:jc w:val="left"/>
        <w:rPr>
          <w:rFonts w:ascii="宋体"/>
          <w:szCs w:val="21"/>
        </w:rPr>
      </w:pPr>
      <w:r w:rsidRPr="00C23118">
        <w:rPr>
          <w:rFonts w:ascii="宋体" w:hint="eastAsia"/>
          <w:szCs w:val="21"/>
        </w:rPr>
        <w:t>方位角一般以正北、正南为基准，描述物体运动方向. 方位角</w:t>
      </w:r>
      <w:r w:rsidRPr="00C23118">
        <w:rPr>
          <w:rFonts w:ascii="宋体"/>
          <w:position w:val="-6"/>
          <w:szCs w:val="21"/>
        </w:rPr>
        <w:object w:dxaOrig="7742" w:dyaOrig="42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pt;height:11.25pt;mso-position-horizontal-relative:page;mso-position-vertical-relative:page" o:ole="">
            <v:imagedata r:id="rId12" o:title="1831761128"/>
          </v:shape>
          <o:OLEObject Type="Embed" ProgID="Equation.3" ShapeID="_x0000_i1025" DrawAspect="Content" ObjectID="_1558419425" r:id="rId13"/>
        </w:object>
      </w:r>
      <w:r w:rsidRPr="00C23118">
        <w:rPr>
          <w:rFonts w:ascii="宋体" w:hint="eastAsia"/>
          <w:szCs w:val="21"/>
        </w:rPr>
        <w:t>的取值范围为</w:t>
      </w:r>
      <w:r w:rsidRPr="00C23118">
        <w:rPr>
          <w:rFonts w:ascii="宋体"/>
          <w:position w:val="-6"/>
          <w:szCs w:val="21"/>
        </w:rPr>
        <w:object w:dxaOrig="7706" w:dyaOrig="4267">
          <v:shape id="_x0000_i1026" type="#_x0000_t75" style="width:59.25pt;height:15.75pt;mso-position-horizontal-relative:page;mso-position-vertical-relative:page" o:ole="">
            <v:imagedata r:id="rId14" o:title="1238835435"/>
          </v:shape>
          <o:OLEObject Type="Embed" ProgID="Equation.3" ShapeID="_x0000_i1026" DrawAspect="Content" ObjectID="_1558419426" r:id="rId15"/>
        </w:object>
      </w:r>
    </w:p>
    <w:p w:rsidR="00ED5AAD" w:rsidRPr="00C23118" w:rsidRDefault="00ED5AAD" w:rsidP="00ED5AAD">
      <w:pPr>
        <w:spacing w:line="0" w:lineRule="atLeast"/>
        <w:ind w:firstLineChars="150" w:firstLine="315"/>
        <w:jc w:val="left"/>
        <w:rPr>
          <w:rFonts w:ascii="宋体"/>
          <w:szCs w:val="21"/>
        </w:rPr>
      </w:pPr>
      <w:r w:rsidRPr="00C23118">
        <w:rPr>
          <w:rFonts w:ascii="宋体" w:hint="eastAsia"/>
          <w:szCs w:val="21"/>
        </w:rPr>
        <w:t>即“北偏东</w:t>
      </w:r>
      <w:r w:rsidRPr="00C23118">
        <w:rPr>
          <w:rFonts w:ascii="宋体"/>
          <w:position w:val="-4"/>
          <w:szCs w:val="21"/>
        </w:rPr>
        <w:object w:dxaOrig="7705" w:dyaOrig="4234">
          <v:shape id="_x0000_i1027" type="#_x0000_t75" style="width:17.25pt;height:9.75pt;mso-position-horizontal-relative:page;mso-position-vertical-relative:page" o:ole="">
            <v:imagedata r:id="rId16" o:title="1292226154"/>
          </v:shape>
          <o:OLEObject Type="Embed" ProgID="Equation.3" ShapeID="_x0000_i1027" DrawAspect="Content" ObjectID="_1558419427" r:id="rId17"/>
        </w:object>
      </w:r>
      <w:r w:rsidRPr="00C23118">
        <w:rPr>
          <w:rFonts w:ascii="宋体" w:hint="eastAsia"/>
          <w:szCs w:val="21"/>
        </w:rPr>
        <w:t>度”、“北偏西</w:t>
      </w:r>
      <w:r w:rsidRPr="00C23118">
        <w:rPr>
          <w:rFonts w:ascii="宋体"/>
          <w:position w:val="-4"/>
          <w:szCs w:val="21"/>
        </w:rPr>
        <w:object w:dxaOrig="7705" w:dyaOrig="4234">
          <v:shape id="_x0000_i1028" type="#_x0000_t75" style="width:17.25pt;height:9.75pt;mso-position-horizontal-relative:page;mso-position-vertical-relative:page" o:ole="">
            <v:imagedata r:id="rId18" o:title="1274777153"/>
          </v:shape>
          <o:OLEObject Type="Embed" ProgID="Equation.3" ShapeID="_x0000_i1028" DrawAspect="Content" ObjectID="_1558419428" r:id="rId19"/>
        </w:object>
      </w:r>
      <w:r w:rsidRPr="00C23118">
        <w:rPr>
          <w:rFonts w:ascii="宋体" w:hint="eastAsia"/>
          <w:szCs w:val="21"/>
        </w:rPr>
        <w:t>度”、“南偏东</w:t>
      </w:r>
      <w:r w:rsidRPr="00C23118">
        <w:rPr>
          <w:rFonts w:ascii="宋体"/>
          <w:position w:val="-4"/>
          <w:szCs w:val="21"/>
        </w:rPr>
        <w:object w:dxaOrig="7705" w:dyaOrig="4234">
          <v:shape id="_x0000_i1029" type="#_x0000_t75" style="width:17.25pt;height:9.75pt;mso-position-horizontal-relative:page;mso-position-vertical-relative:page" o:ole="">
            <v:imagedata r:id="rId20" o:title="691456185"/>
          </v:shape>
          <o:OLEObject Type="Embed" ProgID="Equation.3" ShapeID="_x0000_i1029" DrawAspect="Content" ObjectID="_1558419429" r:id="rId21"/>
        </w:object>
      </w:r>
      <w:r w:rsidRPr="00C23118">
        <w:rPr>
          <w:rFonts w:ascii="宋体" w:hint="eastAsia"/>
          <w:szCs w:val="21"/>
        </w:rPr>
        <w:t>度”、“南偏西</w:t>
      </w:r>
      <w:r w:rsidRPr="00C23118">
        <w:rPr>
          <w:rFonts w:ascii="宋体"/>
          <w:position w:val="-4"/>
          <w:szCs w:val="21"/>
        </w:rPr>
        <w:object w:dxaOrig="7705" w:dyaOrig="4234">
          <v:shape id="_x0000_i1030" type="#_x0000_t75" style="width:17.25pt;height:9.75pt;mso-position-horizontal-relative:page;mso-position-vertical-relative:page" o:ole="">
            <v:imagedata r:id="rId22" o:title="757544116"/>
          </v:shape>
          <o:OLEObject Type="Embed" ProgID="Equation.3" ShapeID="_x0000_i1030" DrawAspect="Content" ObjectID="_1558419430" r:id="rId23"/>
        </w:object>
      </w:r>
      <w:r w:rsidRPr="00C23118">
        <w:rPr>
          <w:rFonts w:ascii="宋体" w:hint="eastAsia"/>
          <w:szCs w:val="21"/>
        </w:rPr>
        <w:t>度”,</w:t>
      </w:r>
    </w:p>
    <w:p w:rsidR="00ED5AAD" w:rsidRPr="00C23118" w:rsidRDefault="00ED5AAD" w:rsidP="00ED5AAD">
      <w:pPr>
        <w:numPr>
          <w:ilvl w:val="0"/>
          <w:numId w:val="2"/>
        </w:numPr>
        <w:spacing w:line="0" w:lineRule="atLeast"/>
        <w:jc w:val="left"/>
        <w:rPr>
          <w:rFonts w:ascii="宋体"/>
          <w:szCs w:val="21"/>
        </w:rPr>
      </w:pPr>
      <w:r w:rsidRPr="00C23118">
        <w:rPr>
          <w:rFonts w:ascii="宋体" w:hint="eastAsia"/>
          <w:szCs w:val="21"/>
        </w:rPr>
        <w:t>“北偏东</w:t>
      </w:r>
      <w:r w:rsidRPr="00C23118">
        <w:rPr>
          <w:rFonts w:ascii="宋体"/>
          <w:position w:val="-6"/>
          <w:szCs w:val="21"/>
        </w:rPr>
        <w:object w:dxaOrig="7805" w:dyaOrig="4277">
          <v:shape id="_x0000_i1031" type="#_x0000_t75" style="width:15.75pt;height:14.25pt;mso-position-horizontal-relative:page;mso-position-vertical-relative:page" o:ole="">
            <v:imagedata r:id="rId24" o:title="1438302621"/>
          </v:shape>
          <o:OLEObject Type="Embed" ProgID="Equation.3" ShapeID="_x0000_i1031" DrawAspect="Content" ObjectID="_1558419431" r:id="rId25"/>
        </w:object>
      </w:r>
      <w:r w:rsidRPr="00C23118">
        <w:rPr>
          <w:rFonts w:ascii="宋体" w:hint="eastAsia"/>
          <w:szCs w:val="21"/>
        </w:rPr>
        <w:t>度”为东北方向、“北偏西</w:t>
      </w:r>
      <w:r w:rsidRPr="00C23118">
        <w:rPr>
          <w:rFonts w:ascii="宋体"/>
          <w:position w:val="-6"/>
          <w:szCs w:val="21"/>
        </w:rPr>
        <w:object w:dxaOrig="7824" w:dyaOrig="4267">
          <v:shape id="_x0000_i1032" type="#_x0000_t75" style="width:20.25pt;height:15.75pt;mso-position-horizontal-relative:page;mso-position-vertical-relative:page" o:ole="">
            <v:imagedata r:id="rId26" o:title="1767925628"/>
          </v:shape>
          <o:OLEObject Type="Embed" ProgID="Equation.3" ShapeID="_x0000_i1032" DrawAspect="Content" ObjectID="_1558419432" r:id="rId27"/>
        </w:object>
      </w:r>
      <w:r w:rsidRPr="00C23118">
        <w:rPr>
          <w:rFonts w:ascii="宋体" w:hint="eastAsia"/>
          <w:szCs w:val="21"/>
        </w:rPr>
        <w:t>度”西北方向、“南偏东</w:t>
      </w:r>
      <w:r w:rsidRPr="00C23118">
        <w:rPr>
          <w:rFonts w:ascii="宋体"/>
          <w:position w:val="-6"/>
          <w:szCs w:val="21"/>
        </w:rPr>
        <w:object w:dxaOrig="7824" w:dyaOrig="4267">
          <v:shape id="_x0000_i1033" type="#_x0000_t75" style="width:20.25pt;height:15.75pt;mso-position-horizontal-relative:page;mso-position-vertical-relative:page" o:ole="">
            <v:imagedata r:id="rId28" o:title="482852277"/>
          </v:shape>
          <o:OLEObject Type="Embed" ProgID="Equation.3" ShapeID="_x0000_i1033" DrawAspect="Content" ObjectID="_1558419433" r:id="rId29"/>
        </w:object>
      </w:r>
      <w:r w:rsidRPr="00C23118">
        <w:rPr>
          <w:rFonts w:ascii="宋体" w:hint="eastAsia"/>
          <w:szCs w:val="21"/>
        </w:rPr>
        <w:t>度”为东南方向、“南偏西</w:t>
      </w:r>
      <w:r w:rsidRPr="00C23118">
        <w:rPr>
          <w:rFonts w:ascii="宋体"/>
          <w:position w:val="-6"/>
          <w:szCs w:val="21"/>
        </w:rPr>
        <w:object w:dxaOrig="7824" w:dyaOrig="4267">
          <v:shape id="_x0000_i1034" type="#_x0000_t75" style="width:20.25pt;height:15.75pt;mso-position-horizontal-relative:page;mso-position-vertical-relative:page" o:ole="">
            <v:imagedata r:id="rId30" o:title="1794327356"/>
          </v:shape>
          <o:OLEObject Type="Embed" ProgID="Equation.3" ShapeID="_x0000_i1034" DrawAspect="Content" ObjectID="_1558419434" r:id="rId31"/>
        </w:object>
      </w:r>
      <w:r w:rsidRPr="00C23118">
        <w:rPr>
          <w:rFonts w:ascii="宋体" w:hint="eastAsia"/>
          <w:szCs w:val="21"/>
        </w:rPr>
        <w:t>度”为西南方向.</w:t>
      </w:r>
    </w:p>
    <w:p w:rsidR="00ED5AAD" w:rsidRPr="00C23118" w:rsidRDefault="00ED5AAD" w:rsidP="00ED5AAD">
      <w:pPr>
        <w:numPr>
          <w:ilvl w:val="0"/>
          <w:numId w:val="5"/>
        </w:numPr>
        <w:rPr>
          <w:b/>
          <w:szCs w:val="21"/>
        </w:rPr>
      </w:pPr>
      <w:r w:rsidRPr="00C23118">
        <w:rPr>
          <w:rFonts w:hint="eastAsia"/>
          <w:b/>
          <w:szCs w:val="21"/>
        </w:rPr>
        <w:t>画角的和、差、倍</w:t>
      </w:r>
    </w:p>
    <w:p w:rsidR="00ED5AAD" w:rsidRPr="00C23118" w:rsidRDefault="00ED5AAD" w:rsidP="00ED5AAD">
      <w:pPr>
        <w:rPr>
          <w:rFonts w:ascii="宋体" w:hAnsi="宋体"/>
          <w:sz w:val="24"/>
          <w:szCs w:val="24"/>
        </w:rPr>
      </w:pPr>
      <w:r w:rsidRPr="00C23118">
        <w:rPr>
          <w:rFonts w:ascii="宋体" w:hAnsi="宋体"/>
          <w:sz w:val="24"/>
          <w:szCs w:val="24"/>
        </w:rPr>
        <w:t>讲角平分线时既要会用文字表述又要掌握以下两点：</w:t>
      </w:r>
    </w:p>
    <w:p w:rsidR="00ED5AAD" w:rsidRPr="00C23118" w:rsidRDefault="00ED5AAD" w:rsidP="00ED5AAD">
      <w:pPr>
        <w:rPr>
          <w:rFonts w:ascii="宋体" w:hAnsi="宋体"/>
          <w:sz w:val="24"/>
          <w:szCs w:val="24"/>
        </w:rPr>
      </w:pPr>
      <w:r w:rsidRPr="00C23118">
        <w:rPr>
          <w:rFonts w:ascii="宋体" w:hAnsi="宋体"/>
          <w:sz w:val="24"/>
          <w:szCs w:val="24"/>
        </w:rPr>
        <w:t xml:space="preserve">　　(1)如图2</w:t>
      </w:r>
    </w:p>
    <w:p w:rsidR="00ED5AAD" w:rsidRPr="00C23118" w:rsidRDefault="00ED5AAD" w:rsidP="00ED5AAD">
      <w:pPr>
        <w:rPr>
          <w:rFonts w:ascii="宋体" w:hAnsi="宋体"/>
          <w:sz w:val="24"/>
          <w:szCs w:val="24"/>
        </w:rPr>
      </w:pPr>
      <w:r w:rsidRPr="00C23118">
        <w:rPr>
          <w:rFonts w:ascii="宋体" w:hAnsi="宋体"/>
          <w:sz w:val="24"/>
          <w:szCs w:val="24"/>
        </w:rPr>
        <w:t xml:space="preserve">　　</w:t>
      </w:r>
      <w:r w:rsidRPr="00C23118">
        <w:rPr>
          <w:rFonts w:ascii="宋体" w:hAnsi="宋体" w:cs="宋体" w:hint="eastAsia"/>
          <w:sz w:val="24"/>
          <w:szCs w:val="24"/>
        </w:rPr>
        <w:t>∵</w:t>
      </w:r>
      <w:r w:rsidRPr="00C23118">
        <w:rPr>
          <w:rFonts w:ascii="宋体" w:hAnsi="宋体"/>
          <w:sz w:val="24"/>
          <w:szCs w:val="24"/>
        </w:rPr>
        <w:t xml:space="preserve"> OC平分</w:t>
      </w:r>
      <w:r w:rsidRPr="00C23118">
        <w:rPr>
          <w:rFonts w:ascii="宋体" w:hAnsi="宋体" w:cs="宋体" w:hint="eastAsia"/>
          <w:sz w:val="24"/>
          <w:szCs w:val="24"/>
        </w:rPr>
        <w:t>∠</w:t>
      </w:r>
      <w:r w:rsidRPr="00C23118">
        <w:rPr>
          <w:rFonts w:ascii="宋体" w:hAnsi="宋体"/>
          <w:sz w:val="24"/>
          <w:szCs w:val="24"/>
        </w:rPr>
        <w:t>AOB．</w:t>
      </w:r>
    </w:p>
    <w:p w:rsidR="00ED5AAD" w:rsidRPr="00C23118" w:rsidRDefault="00ED5AAD" w:rsidP="00ED5AAD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noProof/>
          <w:sz w:val="24"/>
          <w:szCs w:val="24"/>
        </w:rPr>
        <w:drawing>
          <wp:inline distT="0" distB="0" distL="0" distR="0">
            <wp:extent cx="5762625" cy="390525"/>
            <wp:effectExtent l="19050" t="0" r="9525" b="0"/>
            <wp:docPr id="14" name="图片 14" descr="20110319224405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20110319224405624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AAD" w:rsidRPr="00C23118" w:rsidRDefault="00ED5AAD" w:rsidP="00ED5AAD">
      <w:pPr>
        <w:rPr>
          <w:rFonts w:ascii="宋体" w:hAnsi="宋体"/>
          <w:sz w:val="24"/>
          <w:szCs w:val="24"/>
        </w:rPr>
      </w:pPr>
      <w:r w:rsidRPr="00C23118">
        <w:rPr>
          <w:rFonts w:ascii="宋体" w:hAnsi="宋体"/>
          <w:sz w:val="24"/>
          <w:szCs w:val="24"/>
        </w:rPr>
        <w:t xml:space="preserve">　　(2)如图2</w:t>
      </w:r>
    </w:p>
    <w:p w:rsidR="00ED5AAD" w:rsidRPr="00C23118" w:rsidRDefault="00ED5AAD" w:rsidP="00ED5AAD">
      <w:pPr>
        <w:rPr>
          <w:rFonts w:ascii="宋体" w:hAnsi="宋体"/>
          <w:sz w:val="24"/>
          <w:szCs w:val="24"/>
        </w:rPr>
      </w:pPr>
      <w:r w:rsidRPr="00C23118">
        <w:rPr>
          <w:rFonts w:ascii="宋体" w:hAnsi="宋体"/>
          <w:sz w:val="24"/>
          <w:szCs w:val="24"/>
        </w:rPr>
        <w:t xml:space="preserve">　　　</w:t>
      </w:r>
      <w:r>
        <w:rPr>
          <w:rFonts w:ascii="宋体" w:hAnsi="宋体" w:hint="eastAsia"/>
          <w:noProof/>
          <w:sz w:val="24"/>
          <w:szCs w:val="24"/>
        </w:rPr>
        <w:drawing>
          <wp:inline distT="0" distB="0" distL="0" distR="0">
            <wp:extent cx="914400" cy="1028700"/>
            <wp:effectExtent l="19050" t="0" r="0" b="0"/>
            <wp:docPr id="15" name="图片 15" descr="20110319224405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20110319224405499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AAD" w:rsidRPr="00C23118" w:rsidRDefault="00ED5AAD" w:rsidP="00ED5AAD">
      <w:pPr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noProof/>
          <w:sz w:val="24"/>
          <w:szCs w:val="24"/>
        </w:rPr>
        <w:drawing>
          <wp:inline distT="0" distB="0" distL="0" distR="0">
            <wp:extent cx="5715000" cy="390525"/>
            <wp:effectExtent l="19050" t="0" r="0" b="0"/>
            <wp:docPr id="16" name="图片 16" descr="20110319224405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20110319224405798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AAD" w:rsidRPr="00C23118" w:rsidRDefault="00ED5AAD" w:rsidP="00ED5AAD">
      <w:pPr>
        <w:rPr>
          <w:rFonts w:ascii="宋体" w:hAnsi="宋体"/>
          <w:sz w:val="24"/>
          <w:szCs w:val="24"/>
        </w:rPr>
      </w:pPr>
      <w:r w:rsidRPr="00C23118">
        <w:rPr>
          <w:rFonts w:ascii="宋体" w:hAnsi="宋体"/>
          <w:sz w:val="24"/>
          <w:szCs w:val="24"/>
        </w:rPr>
        <w:t xml:space="preserve">　　</w:t>
      </w:r>
      <w:r w:rsidRPr="00C23118">
        <w:rPr>
          <w:rFonts w:ascii="宋体" w:hAnsi="宋体" w:cs="宋体" w:hint="eastAsia"/>
          <w:sz w:val="24"/>
          <w:szCs w:val="24"/>
        </w:rPr>
        <w:t>∴</w:t>
      </w:r>
      <w:r w:rsidRPr="00C23118">
        <w:rPr>
          <w:rFonts w:ascii="宋体" w:hAnsi="宋体"/>
          <w:sz w:val="24"/>
          <w:szCs w:val="24"/>
        </w:rPr>
        <w:t>OC平分</w:t>
      </w:r>
      <w:r w:rsidRPr="00C23118">
        <w:rPr>
          <w:rFonts w:ascii="宋体" w:hAnsi="宋体" w:cs="宋体" w:hint="eastAsia"/>
          <w:sz w:val="24"/>
          <w:szCs w:val="24"/>
        </w:rPr>
        <w:t>∠</w:t>
      </w:r>
      <w:r w:rsidRPr="00C23118">
        <w:rPr>
          <w:rFonts w:ascii="宋体" w:hAnsi="宋体"/>
          <w:sz w:val="24"/>
          <w:szCs w:val="24"/>
        </w:rPr>
        <w:t>AOB</w:t>
      </w:r>
    </w:p>
    <w:p w:rsidR="00ED5AAD" w:rsidRPr="00C23118" w:rsidRDefault="00ED5AAD" w:rsidP="00ED5AAD">
      <w:pPr>
        <w:spacing w:line="276" w:lineRule="auto"/>
        <w:rPr>
          <w:b/>
          <w:szCs w:val="21"/>
        </w:rPr>
      </w:pPr>
    </w:p>
    <w:p w:rsidR="00ED5AAD" w:rsidRPr="00C23118" w:rsidRDefault="00ED5AAD" w:rsidP="00ED5AAD">
      <w:pPr>
        <w:rPr>
          <w:rFonts w:ascii="华文楷体" w:eastAsia="华文楷体" w:hAnsi="华文楷体"/>
          <w:b/>
          <w:bCs/>
        </w:rPr>
      </w:pPr>
    </w:p>
    <w:p w:rsidR="00ED5AAD" w:rsidRPr="00C23118" w:rsidRDefault="00ED5AAD" w:rsidP="00ED5AAD">
      <w:pPr>
        <w:rPr>
          <w:rFonts w:ascii="华文楷体" w:eastAsia="华文楷体" w:hAnsi="华文楷体"/>
          <w:b/>
          <w:bCs/>
        </w:rPr>
      </w:pPr>
    </w:p>
    <w:p w:rsidR="00ED5AAD" w:rsidRPr="00C23118" w:rsidRDefault="00ED5AAD" w:rsidP="00ED5AAD">
      <w:pPr>
        <w:rPr>
          <w:rFonts w:ascii="华文楷体" w:eastAsia="华文楷体" w:hAnsi="华文楷体"/>
          <w:b/>
          <w:bCs/>
        </w:rPr>
      </w:pPr>
    </w:p>
    <w:p w:rsidR="00ED5AAD" w:rsidRPr="00C23118" w:rsidRDefault="00ED5AAD" w:rsidP="00ED5AAD">
      <w:pPr>
        <w:rPr>
          <w:rFonts w:ascii="华文楷体" w:eastAsia="华文楷体" w:hAnsi="华文楷体"/>
          <w:b/>
          <w:bCs/>
        </w:rPr>
      </w:pPr>
    </w:p>
    <w:p w:rsidR="00ED5AAD" w:rsidRPr="00C23118" w:rsidRDefault="00ED5AAD" w:rsidP="00ED5AAD">
      <w:pPr>
        <w:rPr>
          <w:rFonts w:ascii="华文楷体" w:eastAsia="华文楷体" w:hAnsi="华文楷体"/>
          <w:b/>
          <w:bCs/>
        </w:rPr>
      </w:pPr>
    </w:p>
    <w:p w:rsidR="00ED5AAD" w:rsidRPr="00C23118" w:rsidRDefault="00ED5AAD" w:rsidP="00ED5AAD">
      <w:pPr>
        <w:rPr>
          <w:rFonts w:ascii="华文楷体" w:eastAsia="华文楷体" w:hAnsi="华文楷体"/>
          <w:b/>
          <w:bCs/>
        </w:rPr>
      </w:pPr>
    </w:p>
    <w:p w:rsidR="00ED5AAD" w:rsidRPr="00C23118" w:rsidRDefault="00ED5AAD" w:rsidP="00ED5AAD">
      <w:pPr>
        <w:rPr>
          <w:rFonts w:ascii="华文楷体" w:eastAsia="华文楷体" w:hAnsi="华文楷体"/>
          <w:b/>
          <w:bCs/>
        </w:rPr>
      </w:pPr>
    </w:p>
    <w:p w:rsidR="00ED5AAD" w:rsidRPr="00C23118" w:rsidRDefault="00ED5AAD" w:rsidP="00ED5AAD">
      <w:pPr>
        <w:numPr>
          <w:ilvl w:val="0"/>
          <w:numId w:val="6"/>
        </w:numPr>
        <w:tabs>
          <w:tab w:val="left" w:pos="420"/>
        </w:tabs>
        <w:ind w:left="0" w:firstLine="0"/>
        <w:rPr>
          <w:rFonts w:ascii="宋体" w:hAnsi="宋体"/>
          <w:b/>
          <w:bCs/>
        </w:rPr>
      </w:pPr>
      <w:r w:rsidRPr="00C23118">
        <w:rPr>
          <w:rFonts w:ascii="宋体" w:hAnsi="宋体" w:cs="宋体" w:hint="eastAsia"/>
          <w:b/>
          <w:bCs/>
          <w:szCs w:val="21"/>
        </w:rPr>
        <w:lastRenderedPageBreak/>
        <w:t>典型例题</w:t>
      </w:r>
    </w:p>
    <w:p w:rsidR="00ED5AAD" w:rsidRPr="00C23118" w:rsidRDefault="00ED5AAD" w:rsidP="00ED5AAD">
      <w:pPr>
        <w:numPr>
          <w:ilvl w:val="0"/>
          <w:numId w:val="7"/>
        </w:numPr>
        <w:tabs>
          <w:tab w:val="clear" w:pos="907"/>
        </w:tabs>
        <w:snapToGrid w:val="0"/>
      </w:pPr>
      <w:r w:rsidRPr="00C23118">
        <w:rPr>
          <w:rFonts w:hAnsi="宋体"/>
        </w:rPr>
        <w:t>如右图所示，</w:t>
      </w:r>
      <w:r>
        <w:rPr>
          <w:noProof/>
          <w:position w:val="-4"/>
        </w:rPr>
        <w:drawing>
          <wp:inline distT="0" distB="0" distL="0" distR="0">
            <wp:extent cx="190500" cy="152400"/>
            <wp:effectExtent l="19050" t="0" r="0" b="0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23118">
        <w:rPr>
          <w:rFonts w:hAnsi="宋体"/>
        </w:rPr>
        <w:t>是线段</w:t>
      </w:r>
      <w:r>
        <w:rPr>
          <w:noProof/>
          <w:position w:val="-4"/>
        </w:rPr>
        <w:drawing>
          <wp:inline distT="0" distB="0" distL="0" distR="0">
            <wp:extent cx="228600" cy="152400"/>
            <wp:effectExtent l="19050" t="0" r="0" b="0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23118">
        <w:rPr>
          <w:rFonts w:hAnsi="宋体"/>
        </w:rPr>
        <w:t>的中点，则</w:t>
      </w:r>
      <w:r>
        <w:rPr>
          <w:noProof/>
          <w:position w:val="-22"/>
        </w:rPr>
        <w:drawing>
          <wp:inline distT="0" distB="0" distL="0" distR="0">
            <wp:extent cx="904875" cy="352425"/>
            <wp:effectExtent l="0" t="0" r="0" b="0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23118">
        <w:rPr>
          <w:rFonts w:hAnsi="宋体"/>
        </w:rPr>
        <w:t>，</w:t>
      </w:r>
      <w:r>
        <w:rPr>
          <w:noProof/>
          <w:position w:val="-10"/>
        </w:rPr>
        <w:drawing>
          <wp:inline distT="0" distB="0" distL="0" distR="0">
            <wp:extent cx="1323975" cy="190500"/>
            <wp:effectExtent l="0" t="0" r="9525" b="0"/>
            <wp:docPr id="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23118">
        <w:rPr>
          <w:rFonts w:hAnsi="宋体"/>
        </w:rPr>
        <w:t>．</w:t>
      </w:r>
    </w:p>
    <w:p w:rsidR="00ED5AAD" w:rsidRPr="00C23118" w:rsidRDefault="00ED5AAD" w:rsidP="00ED5AAD">
      <w:pPr>
        <w:snapToGrid w:val="0"/>
        <w:rPr>
          <w:rFonts w:eastAsia="黑体"/>
          <w:sz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3190875</wp:posOffset>
            </wp:positionH>
            <wp:positionV relativeFrom="paragraph">
              <wp:posOffset>47625</wp:posOffset>
            </wp:positionV>
            <wp:extent cx="1200150" cy="428625"/>
            <wp:effectExtent l="0" t="0" r="0" b="0"/>
            <wp:wrapSquare wrapText="bothSides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D5AAD" w:rsidRPr="00C23118" w:rsidRDefault="00ED5AAD" w:rsidP="00ED5AAD">
      <w:pPr>
        <w:snapToGrid w:val="0"/>
        <w:rPr>
          <w:rFonts w:hAnsi="宋体"/>
        </w:rPr>
      </w:pPr>
      <w:r w:rsidRPr="00C23118">
        <w:rPr>
          <w:rFonts w:hAnsi="宋体" w:hint="eastAsia"/>
        </w:rPr>
        <w:t xml:space="preserve"> </w:t>
      </w:r>
    </w:p>
    <w:p w:rsidR="00ED5AAD" w:rsidRPr="00C23118" w:rsidRDefault="00ED5AAD" w:rsidP="00ED5AAD">
      <w:pPr>
        <w:snapToGrid w:val="0"/>
        <w:rPr>
          <w:rFonts w:hAnsi="宋体"/>
        </w:rPr>
      </w:pPr>
    </w:p>
    <w:p w:rsidR="00ED5AAD" w:rsidRPr="00C23118" w:rsidRDefault="00ED5AAD" w:rsidP="00ED5AAD">
      <w:pPr>
        <w:snapToGrid w:val="0"/>
        <w:rPr>
          <w:rFonts w:hAnsi="宋体"/>
        </w:rPr>
      </w:pPr>
    </w:p>
    <w:p w:rsidR="00ED5AAD" w:rsidRPr="00C23118" w:rsidRDefault="00ED5AAD" w:rsidP="00ED5AAD">
      <w:pPr>
        <w:snapToGrid w:val="0"/>
        <w:rPr>
          <w:rFonts w:hAnsi="宋体"/>
        </w:rPr>
      </w:pPr>
    </w:p>
    <w:p w:rsidR="00ED5AAD" w:rsidRPr="00C23118" w:rsidRDefault="00ED5AAD" w:rsidP="00ED5AAD">
      <w:pPr>
        <w:snapToGrid w:val="0"/>
        <w:rPr>
          <w:rFonts w:hAnsi="宋体"/>
        </w:rPr>
      </w:pPr>
    </w:p>
    <w:p w:rsidR="00ED5AAD" w:rsidRPr="00C23118" w:rsidRDefault="00ED5AAD" w:rsidP="00ED5AAD">
      <w:pPr>
        <w:numPr>
          <w:ilvl w:val="0"/>
          <w:numId w:val="7"/>
        </w:numPr>
        <w:snapToGrid w:val="0"/>
        <w:rPr>
          <w:rFonts w:eastAsia="楷体_GB2312"/>
        </w:rPr>
      </w:pPr>
      <w:r w:rsidRPr="00C23118">
        <w:rPr>
          <w:rFonts w:hAnsi="宋体"/>
        </w:rPr>
        <w:t>如图，已知</w:t>
      </w:r>
      <w:r>
        <w:rPr>
          <w:noProof/>
          <w:position w:val="-10"/>
        </w:rPr>
        <w:drawing>
          <wp:inline distT="0" distB="0" distL="0" distR="0">
            <wp:extent cx="314325" cy="200025"/>
            <wp:effectExtent l="0" t="0" r="0" b="0"/>
            <wp:docPr id="21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2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23118">
        <w:rPr>
          <w:rFonts w:hAnsi="宋体"/>
        </w:rPr>
        <w:t>是线段</w:t>
      </w:r>
      <w:r>
        <w:rPr>
          <w:noProof/>
          <w:position w:val="-4"/>
        </w:rPr>
        <w:drawing>
          <wp:inline distT="0" distB="0" distL="0" distR="0">
            <wp:extent cx="257175" cy="161925"/>
            <wp:effectExtent l="19050" t="0" r="9525" b="0"/>
            <wp:docPr id="22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3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23118">
        <w:rPr>
          <w:rFonts w:hAnsi="宋体"/>
        </w:rPr>
        <w:t>上的两点，</w:t>
      </w:r>
      <w:r>
        <w:rPr>
          <w:noProof/>
          <w:position w:val="-4"/>
        </w:rPr>
        <w:drawing>
          <wp:inline distT="0" distB="0" distL="0" distR="0">
            <wp:extent cx="209550" cy="161925"/>
            <wp:effectExtent l="19050" t="0" r="0" b="0"/>
            <wp:docPr id="23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4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23118">
        <w:rPr>
          <w:rFonts w:hAnsi="宋体"/>
        </w:rPr>
        <w:t>是</w:t>
      </w:r>
      <w:r>
        <w:rPr>
          <w:noProof/>
          <w:position w:val="-4"/>
        </w:rPr>
        <w:drawing>
          <wp:inline distT="0" distB="0" distL="0" distR="0">
            <wp:extent cx="257175" cy="161925"/>
            <wp:effectExtent l="19050" t="0" r="0" b="0"/>
            <wp:docPr id="24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5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23118">
        <w:rPr>
          <w:rFonts w:hAnsi="宋体"/>
        </w:rPr>
        <w:t>的中点，</w:t>
      </w:r>
      <w:r>
        <w:rPr>
          <w:noProof/>
          <w:position w:val="-6"/>
        </w:rPr>
        <w:drawing>
          <wp:inline distT="0" distB="0" distL="0" distR="0">
            <wp:extent cx="180975" cy="180975"/>
            <wp:effectExtent l="19050" t="0" r="9525" b="0"/>
            <wp:docPr id="25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6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23118">
        <w:rPr>
          <w:rFonts w:hAnsi="宋体"/>
        </w:rPr>
        <w:t>是</w:t>
      </w:r>
      <w:r>
        <w:rPr>
          <w:noProof/>
          <w:position w:val="-6"/>
        </w:rPr>
        <w:drawing>
          <wp:inline distT="0" distB="0" distL="0" distR="0">
            <wp:extent cx="257175" cy="180975"/>
            <wp:effectExtent l="0" t="0" r="9525" b="0"/>
            <wp:docPr id="26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7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23118">
        <w:rPr>
          <w:rFonts w:hAnsi="宋体"/>
        </w:rPr>
        <w:t>的中点，若</w:t>
      </w:r>
      <w:r>
        <w:rPr>
          <w:noProof/>
          <w:position w:val="-10"/>
        </w:rPr>
        <w:drawing>
          <wp:inline distT="0" distB="0" distL="0" distR="0">
            <wp:extent cx="1028700" cy="200025"/>
            <wp:effectExtent l="19050" t="0" r="0" b="0"/>
            <wp:docPr id="27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8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23118">
        <w:rPr>
          <w:rFonts w:hAnsi="宋体"/>
        </w:rPr>
        <w:t>，求线段</w:t>
      </w:r>
      <w:r>
        <w:rPr>
          <w:noProof/>
          <w:position w:val="-4"/>
        </w:rPr>
        <w:drawing>
          <wp:inline distT="0" distB="0" distL="0" distR="0">
            <wp:extent cx="257175" cy="161925"/>
            <wp:effectExtent l="19050" t="0" r="9525" b="0"/>
            <wp:docPr id="28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9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23118">
        <w:rPr>
          <w:rFonts w:hAnsi="宋体"/>
        </w:rPr>
        <w:t>的长</w:t>
      </w:r>
      <w:r w:rsidRPr="00C23118">
        <w:t xml:space="preserve">. </w:t>
      </w:r>
    </w:p>
    <w:p w:rsidR="00ED5AAD" w:rsidRPr="00C23118" w:rsidRDefault="00ED5AAD" w:rsidP="00ED5AAD">
      <w:pPr>
        <w:jc w:val="center"/>
      </w:pPr>
      <w:r w:rsidRPr="00C23118">
        <w:t xml:space="preserve">. </w:t>
      </w:r>
      <w:r>
        <w:rPr>
          <w:noProof/>
        </w:rPr>
        <w:drawing>
          <wp:inline distT="0" distB="0" distL="0" distR="0">
            <wp:extent cx="2028825" cy="333375"/>
            <wp:effectExtent l="0" t="0" r="0" b="0"/>
            <wp:docPr id="29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0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AAD" w:rsidRPr="00C23118" w:rsidRDefault="00ED5AAD" w:rsidP="00ED5AAD"/>
    <w:p w:rsidR="00ED5AAD" w:rsidRPr="00C23118" w:rsidRDefault="00ED5AAD" w:rsidP="00ED5AAD"/>
    <w:p w:rsidR="00ED5AAD" w:rsidRPr="00C23118" w:rsidRDefault="00ED5AAD" w:rsidP="00ED5AAD"/>
    <w:p w:rsidR="00ED5AAD" w:rsidRPr="00C23118" w:rsidRDefault="00ED5AAD" w:rsidP="00ED5AAD"/>
    <w:p w:rsidR="00ED5AAD" w:rsidRPr="00C23118" w:rsidRDefault="00ED5AAD" w:rsidP="00ED5AAD">
      <w:pPr>
        <w:numPr>
          <w:ilvl w:val="0"/>
          <w:numId w:val="7"/>
        </w:numPr>
        <w:snapToGrid w:val="0"/>
      </w:pPr>
      <w:r w:rsidRPr="00C23118">
        <w:rPr>
          <w:rFonts w:hAnsi="宋体"/>
        </w:rPr>
        <w:t>如图，已知线段</w:t>
      </w:r>
      <w:r w:rsidRPr="00C23118">
        <w:rPr>
          <w:rFonts w:hAnsi="宋体"/>
          <w:position w:val="-4"/>
        </w:rPr>
        <w:object w:dxaOrig="361" w:dyaOrig="241">
          <v:shape id="_x0000_i1035" type="#_x0000_t75" style="width:18pt;height:12pt;mso-position-horizontal-relative:page;mso-position-vertical-relative:page" o:ole="">
            <v:imagedata r:id="rId49" o:title=""/>
          </v:shape>
          <o:OLEObject Type="Embed" ProgID="Equation.DSMT4" ShapeID="_x0000_i1035" DrawAspect="Content" ObjectID="_1558419435" r:id="rId50"/>
        </w:object>
      </w:r>
      <w:r w:rsidRPr="00C23118">
        <w:rPr>
          <w:rFonts w:hAnsi="宋体"/>
        </w:rPr>
        <w:t>上依次有三个点</w:t>
      </w:r>
      <w:r>
        <w:rPr>
          <w:noProof/>
          <w:position w:val="-10"/>
        </w:rPr>
        <w:drawing>
          <wp:inline distT="0" distB="0" distL="0" distR="0">
            <wp:extent cx="495300" cy="200025"/>
            <wp:effectExtent l="0" t="0" r="0" b="0"/>
            <wp:docPr id="31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4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23118">
        <w:rPr>
          <w:rFonts w:hAnsi="宋体"/>
        </w:rPr>
        <w:t>把线段</w:t>
      </w:r>
      <w:r w:rsidRPr="00C23118">
        <w:rPr>
          <w:rFonts w:hAnsi="宋体"/>
          <w:position w:val="-4"/>
        </w:rPr>
        <w:object w:dxaOrig="361" w:dyaOrig="241">
          <v:shape id="_x0000_i1036" type="#_x0000_t75" style="width:18pt;height:12pt;mso-position-horizontal-relative:page;mso-position-vertical-relative:page" o:ole="">
            <v:imagedata r:id="rId52" o:title=""/>
          </v:shape>
          <o:OLEObject Type="Embed" ProgID="Equation.DSMT4" ShapeID="_x0000_i1036" DrawAspect="Content" ObjectID="_1558419436" r:id="rId53"/>
        </w:object>
      </w:r>
      <w:r w:rsidRPr="00C23118">
        <w:rPr>
          <w:rFonts w:hAnsi="宋体"/>
        </w:rPr>
        <w:t>分成</w:t>
      </w:r>
      <w:r w:rsidRPr="00C23118">
        <w:rPr>
          <w:rFonts w:hAnsi="宋体"/>
          <w:position w:val="-6"/>
        </w:rPr>
        <w:object w:dxaOrig="840" w:dyaOrig="260">
          <v:shape id="_x0000_i1037" type="#_x0000_t75" style="width:42pt;height:12.75pt;mso-position-horizontal-relative:page;mso-position-vertical-relative:page" o:ole="">
            <v:imagedata r:id="rId54" o:title=""/>
          </v:shape>
          <o:OLEObject Type="Embed" ProgID="Equation.DSMT4" ShapeID="_x0000_i1037" DrawAspect="Content" ObjectID="_1558419437" r:id="rId55"/>
        </w:object>
      </w:r>
      <w:r w:rsidRPr="00C23118">
        <w:rPr>
          <w:rFonts w:hAnsi="宋体"/>
        </w:rPr>
        <w:t>四个部分，</w:t>
      </w:r>
      <w:r>
        <w:rPr>
          <w:noProof/>
          <w:position w:val="-6"/>
        </w:rPr>
        <w:drawing>
          <wp:inline distT="0" distB="0" distL="0" distR="0">
            <wp:extent cx="533400" cy="180975"/>
            <wp:effectExtent l="19050" t="0" r="0" b="0"/>
            <wp:docPr id="34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7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23118">
        <w:rPr>
          <w:rFonts w:hAnsi="宋体"/>
        </w:rPr>
        <w:t>，求</w:t>
      </w:r>
      <w:r w:rsidRPr="00C23118">
        <w:rPr>
          <w:rFonts w:hAnsi="宋体"/>
          <w:position w:val="-4"/>
        </w:rPr>
        <w:object w:dxaOrig="361" w:dyaOrig="241">
          <v:shape id="_x0000_i1038" type="#_x0000_t75" style="width:18pt;height:12pt;mso-position-horizontal-relative:page;mso-position-vertical-relative:page" o:ole="">
            <v:imagedata r:id="rId57" o:title=""/>
          </v:shape>
          <o:OLEObject Type="Embed" ProgID="Equation.DSMT4" ShapeID="_x0000_i1038" DrawAspect="Content" ObjectID="_1558419438" r:id="rId58"/>
        </w:object>
      </w:r>
      <w:r w:rsidRPr="00C23118">
        <w:rPr>
          <w:rFonts w:hAnsi="宋体"/>
        </w:rPr>
        <w:t>的长度</w:t>
      </w:r>
      <w:r w:rsidRPr="00C23118">
        <w:t>.</w:t>
      </w:r>
    </w:p>
    <w:p w:rsidR="00ED5AAD" w:rsidRPr="00C23118" w:rsidRDefault="00ED5AAD" w:rsidP="00ED5AAD">
      <w:pPr>
        <w:ind w:left="907"/>
        <w:jc w:val="center"/>
      </w:pPr>
      <w:r>
        <w:rPr>
          <w:noProof/>
        </w:rPr>
        <w:drawing>
          <wp:inline distT="0" distB="0" distL="0" distR="0">
            <wp:extent cx="2790825" cy="400050"/>
            <wp:effectExtent l="0" t="0" r="0" b="0"/>
            <wp:docPr id="36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9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AAD" w:rsidRPr="00C23118" w:rsidRDefault="00ED5AAD" w:rsidP="00ED5AAD">
      <w:pPr>
        <w:adjustRightInd w:val="0"/>
        <w:snapToGrid w:val="0"/>
        <w:rPr>
          <w:rFonts w:eastAsia="楷体_GB2312"/>
        </w:rPr>
      </w:pPr>
    </w:p>
    <w:p w:rsidR="00ED5AAD" w:rsidRPr="00C23118" w:rsidRDefault="00ED5AAD" w:rsidP="00ED5AAD">
      <w:pPr>
        <w:adjustRightInd w:val="0"/>
        <w:snapToGrid w:val="0"/>
        <w:rPr>
          <w:rFonts w:eastAsia="楷体_GB2312"/>
        </w:rPr>
      </w:pPr>
    </w:p>
    <w:p w:rsidR="00ED5AAD" w:rsidRPr="00C23118" w:rsidRDefault="00ED5AAD" w:rsidP="00ED5AAD">
      <w:pPr>
        <w:adjustRightInd w:val="0"/>
        <w:snapToGrid w:val="0"/>
        <w:rPr>
          <w:rFonts w:eastAsia="楷体_GB2312"/>
        </w:rPr>
      </w:pPr>
    </w:p>
    <w:p w:rsidR="00ED5AAD" w:rsidRPr="00C23118" w:rsidRDefault="00ED5AAD" w:rsidP="00ED5AAD">
      <w:pPr>
        <w:adjustRightInd w:val="0"/>
        <w:snapToGrid w:val="0"/>
        <w:rPr>
          <w:rFonts w:eastAsia="楷体_GB2312"/>
        </w:rPr>
      </w:pPr>
    </w:p>
    <w:p w:rsidR="00ED5AAD" w:rsidRPr="00C23118" w:rsidRDefault="00ED5AAD" w:rsidP="00ED5AAD">
      <w:pPr>
        <w:adjustRightInd w:val="0"/>
        <w:snapToGrid w:val="0"/>
        <w:rPr>
          <w:rFonts w:eastAsia="楷体_GB2312"/>
        </w:rPr>
      </w:pPr>
    </w:p>
    <w:p w:rsidR="00ED5AAD" w:rsidRPr="00C23118" w:rsidRDefault="00ED5AAD" w:rsidP="00ED5AAD">
      <w:pPr>
        <w:adjustRightInd w:val="0"/>
        <w:snapToGrid w:val="0"/>
        <w:rPr>
          <w:rFonts w:eastAsia="楷体_GB2312"/>
        </w:rPr>
      </w:pPr>
    </w:p>
    <w:p w:rsidR="00ED5AAD" w:rsidRPr="00C23118" w:rsidRDefault="00ED5AAD" w:rsidP="00ED5AAD">
      <w:pPr>
        <w:numPr>
          <w:ilvl w:val="0"/>
          <w:numId w:val="7"/>
        </w:numPr>
        <w:snapToGrid w:val="0"/>
      </w:pPr>
      <w:r w:rsidRPr="00C23118">
        <w:rPr>
          <w:rFonts w:hAnsi="宋体"/>
        </w:rPr>
        <w:t>线段</w:t>
      </w:r>
      <w:r>
        <w:rPr>
          <w:noProof/>
          <w:position w:val="-4"/>
        </w:rPr>
        <w:drawing>
          <wp:inline distT="0" distB="0" distL="0" distR="0">
            <wp:extent cx="228600" cy="152400"/>
            <wp:effectExtent l="19050" t="0" r="0" b="0"/>
            <wp:docPr id="37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0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23118">
        <w:rPr>
          <w:rFonts w:hAnsi="宋体"/>
        </w:rPr>
        <w:t>上有两点</w:t>
      </w:r>
      <w:r>
        <w:rPr>
          <w:noProof/>
          <w:position w:val="-4"/>
        </w:rPr>
        <w:drawing>
          <wp:inline distT="0" distB="0" distL="0" distR="0">
            <wp:extent cx="142875" cy="152400"/>
            <wp:effectExtent l="19050" t="0" r="0" b="0"/>
            <wp:docPr id="38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1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23118">
        <w:rPr>
          <w:rFonts w:hAnsi="宋体"/>
        </w:rPr>
        <w:t>、</w:t>
      </w:r>
      <w:r>
        <w:rPr>
          <w:noProof/>
          <w:position w:val="-10"/>
        </w:rPr>
        <w:drawing>
          <wp:inline distT="0" distB="0" distL="0" distR="0">
            <wp:extent cx="142875" cy="190500"/>
            <wp:effectExtent l="19050" t="0" r="0" b="0"/>
            <wp:docPr id="39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2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23118">
        <w:rPr>
          <w:rFonts w:hAnsi="宋体"/>
        </w:rPr>
        <w:t>，</w:t>
      </w:r>
      <w:r>
        <w:rPr>
          <w:noProof/>
          <w:position w:val="-6"/>
        </w:rPr>
        <w:drawing>
          <wp:inline distT="0" distB="0" distL="0" distR="0">
            <wp:extent cx="495300" cy="161925"/>
            <wp:effectExtent l="19050" t="0" r="0" b="0"/>
            <wp:docPr id="40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3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23118">
        <w:rPr>
          <w:rFonts w:hAnsi="宋体"/>
        </w:rPr>
        <w:t>，</w:t>
      </w:r>
      <w:r>
        <w:rPr>
          <w:noProof/>
          <w:position w:val="-4"/>
        </w:rPr>
        <w:drawing>
          <wp:inline distT="0" distB="0" distL="0" distR="0">
            <wp:extent cx="476250" cy="152400"/>
            <wp:effectExtent l="19050" t="0" r="0" b="0"/>
            <wp:docPr id="41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4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23118">
        <w:rPr>
          <w:rFonts w:hAnsi="宋体"/>
        </w:rPr>
        <w:t>，</w:t>
      </w:r>
      <w:r>
        <w:rPr>
          <w:noProof/>
          <w:position w:val="-10"/>
        </w:rPr>
        <w:drawing>
          <wp:inline distT="0" distB="0" distL="0" distR="0">
            <wp:extent cx="485775" cy="190500"/>
            <wp:effectExtent l="0" t="0" r="9525" b="0"/>
            <wp:docPr id="42" name="图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5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23118">
        <w:rPr>
          <w:rFonts w:hAnsi="宋体"/>
        </w:rPr>
        <w:t>，求</w:t>
      </w:r>
      <w:r>
        <w:rPr>
          <w:noProof/>
          <w:position w:val="-10"/>
        </w:rPr>
        <w:drawing>
          <wp:inline distT="0" distB="0" distL="0" distR="0">
            <wp:extent cx="228600" cy="190500"/>
            <wp:effectExtent l="19050" t="0" r="0" b="0"/>
            <wp:docPr id="43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6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23118">
        <w:rPr>
          <w:rFonts w:hAnsi="宋体"/>
        </w:rPr>
        <w:t>的长．</w:t>
      </w:r>
    </w:p>
    <w:p w:rsidR="00ED5AAD" w:rsidRPr="00C23118" w:rsidRDefault="00ED5AAD" w:rsidP="00ED5AAD">
      <w:pPr>
        <w:snapToGrid w:val="0"/>
      </w:pPr>
    </w:p>
    <w:p w:rsidR="00ED5AAD" w:rsidRPr="00C23118" w:rsidRDefault="00ED5AAD" w:rsidP="00ED5AAD">
      <w:pPr>
        <w:snapToGrid w:val="0"/>
        <w:rPr>
          <w:rFonts w:hAnsi="宋体"/>
        </w:rPr>
      </w:pPr>
    </w:p>
    <w:p w:rsidR="00ED5AAD" w:rsidRPr="00C23118" w:rsidRDefault="00ED5AAD" w:rsidP="00ED5AAD">
      <w:pPr>
        <w:snapToGrid w:val="0"/>
        <w:rPr>
          <w:rFonts w:hAnsi="宋体"/>
        </w:rPr>
      </w:pPr>
    </w:p>
    <w:p w:rsidR="00ED5AAD" w:rsidRPr="00C23118" w:rsidRDefault="00ED5AAD" w:rsidP="00ED5AAD">
      <w:pPr>
        <w:snapToGrid w:val="0"/>
        <w:rPr>
          <w:rFonts w:hAnsi="宋体"/>
        </w:rPr>
      </w:pPr>
    </w:p>
    <w:p w:rsidR="00ED5AAD" w:rsidRPr="00C23118" w:rsidRDefault="00ED5AAD" w:rsidP="00ED5AAD">
      <w:pPr>
        <w:snapToGrid w:val="0"/>
        <w:rPr>
          <w:rFonts w:hAnsi="宋体"/>
        </w:rPr>
      </w:pPr>
    </w:p>
    <w:p w:rsidR="00ED5AAD" w:rsidRPr="00C23118" w:rsidRDefault="00ED5AAD" w:rsidP="00ED5AAD">
      <w:pPr>
        <w:snapToGrid w:val="0"/>
        <w:rPr>
          <w:rFonts w:hAnsi="宋体"/>
        </w:rPr>
      </w:pPr>
    </w:p>
    <w:p w:rsidR="00ED5AAD" w:rsidRPr="00C23118" w:rsidRDefault="00ED5AAD" w:rsidP="00ED5AAD">
      <w:pPr>
        <w:snapToGrid w:val="0"/>
        <w:rPr>
          <w:rFonts w:hAnsi="宋体"/>
        </w:rPr>
      </w:pPr>
    </w:p>
    <w:p w:rsidR="00ED5AAD" w:rsidRPr="00C23118" w:rsidRDefault="00ED5AAD" w:rsidP="00ED5AAD">
      <w:pPr>
        <w:snapToGrid w:val="0"/>
        <w:rPr>
          <w:rFonts w:hAnsi="宋体"/>
        </w:rPr>
      </w:pPr>
    </w:p>
    <w:p w:rsidR="00ED5AAD" w:rsidRPr="00C23118" w:rsidRDefault="00ED5AAD" w:rsidP="00ED5AAD">
      <w:pPr>
        <w:numPr>
          <w:ilvl w:val="0"/>
          <w:numId w:val="7"/>
        </w:numPr>
        <w:snapToGrid w:val="0"/>
        <w:rPr>
          <w:szCs w:val="21"/>
        </w:rPr>
      </w:pPr>
      <w:r w:rsidRPr="00C23118">
        <w:rPr>
          <w:rFonts w:hAnsi="宋体"/>
          <w:szCs w:val="21"/>
        </w:rPr>
        <w:t>已知：</w:t>
      </w:r>
      <w:r w:rsidRPr="00C23118">
        <w:rPr>
          <w:rFonts w:hAnsi="宋体"/>
          <w:position w:val="-4"/>
          <w:szCs w:val="21"/>
        </w:rPr>
        <w:object w:dxaOrig="221" w:dyaOrig="241">
          <v:shape id="_x0000_i1039" type="#_x0000_t75" style="width:11.25pt;height:12pt;mso-position-horizontal-relative:page;mso-position-vertical-relative:page" o:ole="">
            <v:imagedata r:id="rId67" o:title=""/>
          </v:shape>
          <o:OLEObject Type="Embed" ProgID="Equation.DSMT4" ShapeID="_x0000_i1039" DrawAspect="Content" ObjectID="_1558419439" r:id="rId68"/>
        </w:object>
      </w:r>
      <w:r w:rsidRPr="00C23118">
        <w:rPr>
          <w:rFonts w:hAnsi="宋体"/>
          <w:szCs w:val="21"/>
        </w:rPr>
        <w:t>，</w:t>
      </w:r>
      <w:r w:rsidRPr="00C23118">
        <w:rPr>
          <w:rFonts w:hAnsi="宋体"/>
          <w:position w:val="-4"/>
          <w:szCs w:val="21"/>
        </w:rPr>
        <w:object w:dxaOrig="221" w:dyaOrig="241">
          <v:shape id="_x0000_i1040" type="#_x0000_t75" style="width:11.25pt;height:12pt;mso-position-horizontal-relative:page;mso-position-vertical-relative:page" o:ole="">
            <v:imagedata r:id="rId69" o:title=""/>
          </v:shape>
          <o:OLEObject Type="Embed" ProgID="Equation.DSMT4" ShapeID="_x0000_i1040" DrawAspect="Content" ObjectID="_1558419440" r:id="rId70"/>
        </w:object>
      </w:r>
      <w:r w:rsidRPr="00C23118">
        <w:rPr>
          <w:rFonts w:hAnsi="宋体"/>
          <w:szCs w:val="21"/>
        </w:rPr>
        <w:t>，</w:t>
      </w:r>
      <w:r w:rsidRPr="00C23118">
        <w:rPr>
          <w:rFonts w:hAnsi="宋体"/>
          <w:position w:val="-6"/>
          <w:szCs w:val="21"/>
        </w:rPr>
        <w:object w:dxaOrig="221" w:dyaOrig="261">
          <v:shape id="_x0000_i1041" type="#_x0000_t75" style="width:11.25pt;height:12.75pt;mso-position-horizontal-relative:page;mso-position-vertical-relative:page" o:ole="">
            <v:imagedata r:id="rId71" o:title=""/>
          </v:shape>
          <o:OLEObject Type="Embed" ProgID="Equation.DSMT4" ShapeID="_x0000_i1041" DrawAspect="Content" ObjectID="_1558419441" r:id="rId72"/>
        </w:object>
      </w:r>
      <w:r w:rsidRPr="00C23118">
        <w:rPr>
          <w:rFonts w:hAnsi="宋体"/>
          <w:szCs w:val="21"/>
        </w:rPr>
        <w:t>，</w:t>
      </w:r>
      <w:r w:rsidRPr="00C23118">
        <w:rPr>
          <w:rFonts w:hAnsi="宋体"/>
          <w:position w:val="-4"/>
          <w:szCs w:val="21"/>
        </w:rPr>
        <w:object w:dxaOrig="241" w:dyaOrig="241">
          <v:shape id="_x0000_i1042" type="#_x0000_t75" style="width:12pt;height:12pt;mso-position-horizontal-relative:page;mso-position-vertical-relative:page" o:ole="">
            <v:imagedata r:id="rId73" o:title=""/>
          </v:shape>
          <o:OLEObject Type="Embed" ProgID="Equation.DSMT4" ShapeID="_x0000_i1042" DrawAspect="Content" ObjectID="_1558419442" r:id="rId74"/>
        </w:object>
      </w:r>
      <w:r w:rsidRPr="00C23118">
        <w:rPr>
          <w:rFonts w:hAnsi="宋体"/>
          <w:szCs w:val="21"/>
        </w:rPr>
        <w:t>四点共线，若</w:t>
      </w:r>
      <w:r w:rsidRPr="00C23118">
        <w:rPr>
          <w:rFonts w:hAnsi="宋体"/>
          <w:position w:val="-6"/>
          <w:szCs w:val="21"/>
        </w:rPr>
        <w:object w:dxaOrig="921" w:dyaOrig="260">
          <v:shape id="_x0000_i1043" type="#_x0000_t75" style="width:45.75pt;height:12.75pt;mso-position-horizontal-relative:page;mso-position-vertical-relative:page" o:ole="">
            <v:imagedata r:id="rId75" o:title=""/>
          </v:shape>
          <o:OLEObject Type="Embed" ProgID="Equation.DSMT4" ShapeID="_x0000_i1043" DrawAspect="Content" ObjectID="_1558419443" r:id="rId76"/>
        </w:object>
      </w:r>
      <w:r w:rsidRPr="00C23118">
        <w:rPr>
          <w:rFonts w:hAnsi="宋体"/>
          <w:szCs w:val="21"/>
        </w:rPr>
        <w:t>，</w:t>
      </w:r>
      <w:r w:rsidRPr="00C23118">
        <w:rPr>
          <w:rFonts w:hAnsi="宋体"/>
          <w:position w:val="-6"/>
          <w:szCs w:val="21"/>
        </w:rPr>
        <w:object w:dxaOrig="941" w:dyaOrig="260">
          <v:shape id="_x0000_i1044" type="#_x0000_t75" style="width:47.25pt;height:12.75pt;mso-position-horizontal-relative:page;mso-position-vertical-relative:page" o:ole="">
            <v:imagedata r:id="rId77" o:title=""/>
          </v:shape>
          <o:OLEObject Type="Embed" ProgID="Equation.DSMT4" ShapeID="_x0000_i1044" DrawAspect="Content" ObjectID="_1558419444" r:id="rId78"/>
        </w:object>
      </w:r>
      <w:r w:rsidRPr="00C23118">
        <w:rPr>
          <w:rFonts w:hAnsi="宋体"/>
          <w:szCs w:val="21"/>
        </w:rPr>
        <w:t>，</w:t>
      </w:r>
      <w:r w:rsidRPr="00C23118">
        <w:rPr>
          <w:rFonts w:hAnsi="宋体"/>
          <w:position w:val="-6"/>
          <w:szCs w:val="21"/>
        </w:rPr>
        <w:object w:dxaOrig="941" w:dyaOrig="260">
          <v:shape id="_x0000_i1045" type="#_x0000_t75" style="width:47.25pt;height:12.75pt;mso-position-horizontal-relative:page;mso-position-vertical-relative:page" o:ole="">
            <v:imagedata r:id="rId79" o:title=""/>
          </v:shape>
          <o:OLEObject Type="Embed" ProgID="Equation.DSMT4" ShapeID="_x0000_i1045" DrawAspect="Content" ObjectID="_1558419445" r:id="rId80"/>
        </w:object>
      </w:r>
      <w:r w:rsidRPr="00C23118">
        <w:rPr>
          <w:rFonts w:hAnsi="宋体"/>
          <w:szCs w:val="21"/>
        </w:rPr>
        <w:t>，画出图形，求</w:t>
      </w:r>
      <w:r w:rsidRPr="00C23118">
        <w:rPr>
          <w:rFonts w:hAnsi="宋体"/>
          <w:position w:val="-4"/>
          <w:szCs w:val="21"/>
        </w:rPr>
        <w:object w:dxaOrig="381" w:dyaOrig="241">
          <v:shape id="_x0000_i1046" type="#_x0000_t75" style="width:18.75pt;height:12pt;mso-position-horizontal-relative:page;mso-position-vertical-relative:page" o:ole="">
            <v:imagedata r:id="rId81" o:title=""/>
          </v:shape>
          <o:OLEObject Type="Embed" ProgID="Equation.DSMT4" ShapeID="_x0000_i1046" DrawAspect="Content" ObjectID="_1558419446" r:id="rId82"/>
        </w:object>
      </w:r>
      <w:r w:rsidRPr="00C23118">
        <w:rPr>
          <w:rFonts w:hAnsi="宋体"/>
          <w:szCs w:val="21"/>
        </w:rPr>
        <w:t>长</w:t>
      </w:r>
      <w:r w:rsidRPr="00C23118">
        <w:rPr>
          <w:szCs w:val="21"/>
        </w:rPr>
        <w:t>.</w:t>
      </w:r>
    </w:p>
    <w:p w:rsidR="00ED5AAD" w:rsidRPr="00C23118" w:rsidRDefault="00ED5AAD" w:rsidP="00ED5AAD">
      <w:pPr>
        <w:ind w:firstLineChars="405" w:firstLine="850"/>
        <w:jc w:val="left"/>
        <w:rPr>
          <w:rFonts w:eastAsia="楷体_GB2312"/>
        </w:rPr>
      </w:pPr>
    </w:p>
    <w:p w:rsidR="00ED5AAD" w:rsidRPr="00C23118" w:rsidRDefault="00ED5AAD" w:rsidP="00ED5AAD">
      <w:pPr>
        <w:ind w:firstLineChars="405" w:firstLine="850"/>
        <w:jc w:val="left"/>
        <w:rPr>
          <w:rFonts w:eastAsia="楷体_GB2312"/>
        </w:rPr>
      </w:pPr>
    </w:p>
    <w:p w:rsidR="00ED5AAD" w:rsidRPr="00C23118" w:rsidRDefault="00ED5AAD" w:rsidP="00ED5AAD">
      <w:pPr>
        <w:ind w:firstLineChars="405" w:firstLine="850"/>
        <w:jc w:val="left"/>
        <w:rPr>
          <w:rFonts w:eastAsia="楷体_GB2312"/>
        </w:rPr>
      </w:pPr>
    </w:p>
    <w:p w:rsidR="00ED5AAD" w:rsidRPr="00C23118" w:rsidRDefault="00ED5AAD" w:rsidP="00ED5AAD">
      <w:pPr>
        <w:ind w:firstLineChars="405" w:firstLine="850"/>
        <w:jc w:val="left"/>
        <w:rPr>
          <w:rFonts w:eastAsia="楷体_GB2312"/>
        </w:rPr>
      </w:pPr>
    </w:p>
    <w:p w:rsidR="00ED5AAD" w:rsidRPr="00C23118" w:rsidRDefault="00ED5AAD" w:rsidP="00ED5AAD">
      <w:pPr>
        <w:ind w:firstLineChars="405" w:firstLine="850"/>
        <w:jc w:val="left"/>
        <w:rPr>
          <w:rFonts w:eastAsia="楷体_GB2312"/>
        </w:rPr>
      </w:pPr>
    </w:p>
    <w:p w:rsidR="00ED5AAD" w:rsidRPr="00C23118" w:rsidRDefault="00ED5AAD" w:rsidP="00ED5AAD">
      <w:pPr>
        <w:ind w:firstLineChars="405" w:firstLine="850"/>
        <w:jc w:val="left"/>
        <w:rPr>
          <w:rFonts w:eastAsia="楷体_GB2312"/>
        </w:rPr>
      </w:pPr>
    </w:p>
    <w:p w:rsidR="00ED5AAD" w:rsidRPr="00C23118" w:rsidRDefault="00ED5AAD" w:rsidP="00ED5AAD">
      <w:pPr>
        <w:ind w:firstLineChars="405" w:firstLine="850"/>
        <w:jc w:val="left"/>
        <w:rPr>
          <w:rFonts w:eastAsia="楷体_GB2312"/>
        </w:rPr>
      </w:pPr>
    </w:p>
    <w:p w:rsidR="00ED5AAD" w:rsidRPr="00C23118" w:rsidRDefault="00ED5AAD" w:rsidP="00ED5AAD">
      <w:pPr>
        <w:ind w:firstLineChars="405" w:firstLine="850"/>
        <w:jc w:val="left"/>
        <w:rPr>
          <w:rFonts w:eastAsia="楷体_GB2312"/>
        </w:rPr>
      </w:pPr>
    </w:p>
    <w:p w:rsidR="00ED5AAD" w:rsidRPr="00C23118" w:rsidRDefault="00ED5AAD" w:rsidP="00ED5AAD">
      <w:pPr>
        <w:ind w:firstLineChars="405" w:firstLine="850"/>
        <w:jc w:val="left"/>
        <w:rPr>
          <w:rFonts w:eastAsia="楷体_GB2312"/>
        </w:rPr>
      </w:pPr>
    </w:p>
    <w:p w:rsidR="00ED5AAD" w:rsidRPr="00C23118" w:rsidRDefault="00ED5AAD" w:rsidP="00ED5AAD">
      <w:pPr>
        <w:ind w:firstLineChars="405" w:firstLine="850"/>
        <w:jc w:val="left"/>
        <w:rPr>
          <w:rFonts w:eastAsia="楷体_GB2312"/>
        </w:rPr>
      </w:pPr>
    </w:p>
    <w:p w:rsidR="00ED5AAD" w:rsidRPr="00C23118" w:rsidRDefault="00ED5AAD" w:rsidP="00ED5AAD">
      <w:pPr>
        <w:numPr>
          <w:ilvl w:val="0"/>
          <w:numId w:val="7"/>
        </w:numPr>
        <w:rPr>
          <w:szCs w:val="21"/>
        </w:rPr>
      </w:pPr>
      <w:r w:rsidRPr="00C23118">
        <w:rPr>
          <w:rFonts w:hAnsi="宋体"/>
          <w:szCs w:val="21"/>
        </w:rPr>
        <w:lastRenderedPageBreak/>
        <w:t>如图所示，</w:t>
      </w:r>
      <w:r w:rsidRPr="00C23118">
        <w:rPr>
          <w:rFonts w:hAnsi="宋体"/>
          <w:position w:val="-6"/>
          <w:szCs w:val="21"/>
        </w:rPr>
        <w:object w:dxaOrig="1962" w:dyaOrig="260">
          <v:shape id="_x0000_i1047" type="#_x0000_t75" style="width:98.25pt;height:12.75pt;mso-position-horizontal-relative:page;mso-position-vertical-relative:page" o:ole="">
            <v:imagedata r:id="rId83" o:title=""/>
          </v:shape>
          <o:OLEObject Type="Embed" ProgID="Equation.DSMT4" ShapeID="_x0000_i1047" DrawAspect="Content" ObjectID="_1558419447" r:id="rId84"/>
        </w:object>
      </w:r>
      <w:r w:rsidRPr="00C23118">
        <w:rPr>
          <w:rFonts w:hAnsi="宋体"/>
        </w:rPr>
        <w:t>，</w:t>
      </w:r>
      <w:r w:rsidRPr="00C23118">
        <w:rPr>
          <w:rFonts w:hAnsi="宋体"/>
          <w:position w:val="-6"/>
        </w:rPr>
        <w:object w:dxaOrig="1260" w:dyaOrig="260">
          <v:shape id="_x0000_i1048" type="#_x0000_t75" style="width:63pt;height:12.75pt;mso-position-horizontal-relative:page;mso-position-vertical-relative:page" o:ole="">
            <v:imagedata r:id="rId85" o:title=""/>
          </v:shape>
          <o:OLEObject Type="Embed" ProgID="Equation.DSMT4" ShapeID="_x0000_i1048" DrawAspect="Content" ObjectID="_1558419448" r:id="rId86"/>
        </w:object>
      </w:r>
      <w:r w:rsidRPr="00C23118">
        <w:rPr>
          <w:rFonts w:hAnsi="宋体"/>
        </w:rPr>
        <w:t>，求</w:t>
      </w:r>
      <w:r w:rsidRPr="00C23118">
        <w:rPr>
          <w:rFonts w:hAnsi="宋体"/>
          <w:position w:val="-6"/>
        </w:rPr>
        <w:object w:dxaOrig="661" w:dyaOrig="260">
          <v:shape id="_x0000_i1049" type="#_x0000_t75" style="width:33pt;height:12.75pt;mso-position-horizontal-relative:page;mso-position-vertical-relative:page" o:ole="">
            <v:imagedata r:id="rId87" o:title=""/>
          </v:shape>
          <o:OLEObject Type="Embed" ProgID="Equation.DSMT4" ShapeID="_x0000_i1049" DrawAspect="Content" ObjectID="_1558419449" r:id="rId88"/>
        </w:object>
      </w:r>
      <w:r w:rsidRPr="00C23118">
        <w:rPr>
          <w:rFonts w:hAnsi="宋体"/>
        </w:rPr>
        <w:t>度数．</w:t>
      </w:r>
    </w:p>
    <w:p w:rsidR="00ED5AAD" w:rsidRPr="00C23118" w:rsidRDefault="00ED5AAD" w:rsidP="00ED5AAD">
      <w:pPr>
        <w:jc w:val="center"/>
      </w:pPr>
      <w:r>
        <w:rPr>
          <w:noProof/>
        </w:rPr>
        <w:drawing>
          <wp:inline distT="0" distB="0" distL="0" distR="0">
            <wp:extent cx="1533525" cy="828675"/>
            <wp:effectExtent l="0" t="0" r="0" b="0"/>
            <wp:docPr id="5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grayscl/>
                      <a:biLevel thresh="50000"/>
                    </a:blip>
                    <a:srcRect l="5460" t="9482" b="100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AAD" w:rsidRPr="00C23118" w:rsidRDefault="00ED5AAD" w:rsidP="00ED5AAD">
      <w:pPr>
        <w:snapToGrid w:val="0"/>
        <w:spacing w:line="240" w:lineRule="atLeast"/>
        <w:rPr>
          <w:rFonts w:eastAsia="楷体_GB2312"/>
          <w:szCs w:val="21"/>
        </w:rPr>
      </w:pPr>
    </w:p>
    <w:p w:rsidR="00ED5AAD" w:rsidRPr="00C23118" w:rsidRDefault="00ED5AAD" w:rsidP="00ED5AAD">
      <w:pPr>
        <w:snapToGrid w:val="0"/>
        <w:spacing w:line="240" w:lineRule="atLeast"/>
        <w:ind w:left="851"/>
        <w:rPr>
          <w:rFonts w:eastAsia="楷体_GB2312"/>
          <w:szCs w:val="21"/>
        </w:rPr>
      </w:pPr>
    </w:p>
    <w:p w:rsidR="00ED5AAD" w:rsidRPr="00C23118" w:rsidRDefault="00ED5AAD" w:rsidP="00ED5AAD">
      <w:pPr>
        <w:numPr>
          <w:ilvl w:val="0"/>
          <w:numId w:val="7"/>
        </w:numPr>
        <w:snapToGrid w:val="0"/>
        <w:rPr>
          <w:sz w:val="24"/>
        </w:rPr>
      </w:pPr>
      <w:r w:rsidRPr="00C23118">
        <w:rPr>
          <w:position w:val="-6"/>
          <w:szCs w:val="21"/>
        </w:rPr>
        <w:object w:dxaOrig="661" w:dyaOrig="260">
          <v:shape id="_x0000_i1050" type="#_x0000_t75" style="width:33pt;height:12.75pt;mso-position-horizontal-relative:page;mso-position-vertical-relative:page" o:ole="">
            <v:imagedata r:id="rId90" o:title=""/>
          </v:shape>
          <o:OLEObject Type="Embed" ProgID="Equation.DSMT4" ShapeID="_x0000_i1050" DrawAspect="Content" ObjectID="_1558419450" r:id="rId91"/>
        </w:object>
      </w:r>
      <w:r w:rsidRPr="00C23118">
        <w:rPr>
          <w:szCs w:val="21"/>
        </w:rPr>
        <w:t>为</w:t>
      </w:r>
      <w:r w:rsidRPr="00C23118">
        <w:rPr>
          <w:position w:val="-6"/>
          <w:szCs w:val="21"/>
        </w:rPr>
        <w:object w:dxaOrig="661" w:dyaOrig="260">
          <v:shape id="_x0000_i1051" type="#_x0000_t75" style="width:33pt;height:12.75pt;mso-position-horizontal-relative:page;mso-position-vertical-relative:page" o:ole="">
            <v:imagedata r:id="rId92" o:title=""/>
          </v:shape>
          <o:OLEObject Type="Embed" ProgID="Equation.DSMT4" ShapeID="_x0000_i1051" DrawAspect="Content" ObjectID="_1558419451" r:id="rId93"/>
        </w:object>
      </w:r>
      <w:r w:rsidRPr="00C23118">
        <w:rPr>
          <w:szCs w:val="21"/>
        </w:rPr>
        <w:t>外的一个锐角，射线</w:t>
      </w:r>
      <w:r w:rsidRPr="00C23118">
        <w:rPr>
          <w:position w:val="-6"/>
          <w:szCs w:val="21"/>
        </w:rPr>
        <w:object w:dxaOrig="441" w:dyaOrig="261">
          <v:shape id="_x0000_i1052" type="#_x0000_t75" style="width:21.75pt;height:12.75pt;mso-position-horizontal-relative:page;mso-position-vertical-relative:page" o:ole="">
            <v:imagedata r:id="rId94" o:title=""/>
          </v:shape>
          <o:OLEObject Type="Embed" ProgID="Equation.DSMT4" ShapeID="_x0000_i1052" DrawAspect="Content" ObjectID="_1558419452" r:id="rId95"/>
        </w:object>
      </w:r>
      <w:r w:rsidRPr="00C23118">
        <w:rPr>
          <w:szCs w:val="21"/>
        </w:rPr>
        <w:t>、</w:t>
      </w:r>
      <w:r w:rsidRPr="00C23118">
        <w:rPr>
          <w:position w:val="-6"/>
          <w:szCs w:val="21"/>
        </w:rPr>
        <w:object w:dxaOrig="381" w:dyaOrig="260">
          <v:shape id="_x0000_i1053" type="#_x0000_t75" style="width:18.75pt;height:12.75pt;mso-position-horizontal-relative:page;mso-position-vertical-relative:page" o:ole="">
            <v:imagedata r:id="rId96" o:title=""/>
          </v:shape>
          <o:OLEObject Type="Embed" ProgID="Equation.DSMT4" ShapeID="_x0000_i1053" DrawAspect="Content" ObjectID="_1558419453" r:id="rId97"/>
        </w:object>
      </w:r>
      <w:r w:rsidRPr="00C23118">
        <w:rPr>
          <w:szCs w:val="21"/>
        </w:rPr>
        <w:t>分别平分</w:t>
      </w:r>
      <w:r w:rsidRPr="00C23118">
        <w:rPr>
          <w:position w:val="-6"/>
          <w:szCs w:val="21"/>
        </w:rPr>
        <w:object w:dxaOrig="661" w:dyaOrig="260">
          <v:shape id="_x0000_i1054" type="#_x0000_t75" style="width:33pt;height:12.75pt;mso-position-horizontal-relative:page;mso-position-vertical-relative:page" o:ole="">
            <v:imagedata r:id="rId98" o:title=""/>
          </v:shape>
          <o:OLEObject Type="Embed" ProgID="Equation.DSMT4" ShapeID="_x0000_i1054" DrawAspect="Content" ObjectID="_1558419454" r:id="rId99"/>
        </w:object>
      </w:r>
      <w:r w:rsidRPr="00C23118">
        <w:rPr>
          <w:szCs w:val="21"/>
        </w:rPr>
        <w:t>、</w:t>
      </w:r>
      <w:r w:rsidRPr="00C23118">
        <w:rPr>
          <w:position w:val="-6"/>
          <w:szCs w:val="21"/>
        </w:rPr>
        <w:object w:dxaOrig="661" w:dyaOrig="260">
          <v:shape id="_x0000_i1055" type="#_x0000_t75" style="width:33pt;height:12.75pt;mso-position-horizontal-relative:page;mso-position-vertical-relative:page" o:ole="">
            <v:imagedata r:id="rId100" o:title=""/>
          </v:shape>
          <o:OLEObject Type="Embed" ProgID="Equation.DSMT4" ShapeID="_x0000_i1055" DrawAspect="Content" ObjectID="_1558419455" r:id="rId101"/>
        </w:object>
      </w:r>
      <w:r w:rsidRPr="00C23118">
        <w:rPr>
          <w:szCs w:val="21"/>
        </w:rPr>
        <w:t>．</w:t>
      </w:r>
    </w:p>
    <w:p w:rsidR="00ED5AAD" w:rsidRPr="00C23118" w:rsidRDefault="00ED5AAD" w:rsidP="00ED5AAD">
      <w:pPr>
        <w:pStyle w:val="a6"/>
        <w:adjustRightInd w:val="0"/>
        <w:snapToGrid w:val="0"/>
        <w:ind w:left="907" w:firstLineChars="0" w:firstLine="0"/>
        <w:rPr>
          <w:rFonts w:ascii="Times New Roman" w:hAnsi="Times New Roman"/>
          <w:szCs w:val="21"/>
        </w:rPr>
      </w:pPr>
      <w:r w:rsidRPr="00C23118">
        <w:rPr>
          <w:rFonts w:ascii="Times New Roman" w:hAnsi="Times New Roman"/>
          <w:position w:val="-12"/>
          <w:szCs w:val="21"/>
        </w:rPr>
        <w:object w:dxaOrig="1401" w:dyaOrig="340">
          <v:shape id="_x0000_i1056" type="#_x0000_t75" style="width:69.75pt;height:17.25pt;mso-position-horizontal-relative:page;mso-position-vertical-relative:page" o:ole="">
            <v:imagedata r:id="rId102" o:title=""/>
          </v:shape>
          <o:OLEObject Type="Embed" ProgID="Equation.DSMT4" ShapeID="_x0000_i1056" DrawAspect="Content" ObjectID="_1558419456" r:id="rId103"/>
        </w:object>
      </w:r>
      <w:r w:rsidRPr="00C23118">
        <w:rPr>
          <w:rFonts w:ascii="Times New Roman" w:hAnsi="Times New Roman"/>
          <w:szCs w:val="21"/>
        </w:rPr>
        <w:t>，</w:t>
      </w:r>
      <w:r w:rsidRPr="00C23118">
        <w:rPr>
          <w:rFonts w:ascii="Times New Roman" w:hAnsi="Times New Roman"/>
          <w:position w:val="-6"/>
          <w:szCs w:val="21"/>
        </w:rPr>
        <w:object w:dxaOrig="1161" w:dyaOrig="260">
          <v:shape id="_x0000_i1057" type="#_x0000_t75" style="width:57.75pt;height:12.75pt;mso-position-horizontal-relative:page;mso-position-vertical-relative:page" o:ole="">
            <v:imagedata r:id="rId104" o:title=""/>
          </v:shape>
          <o:OLEObject Type="Embed" ProgID="Equation.DSMT4" ShapeID="_x0000_i1057" DrawAspect="Content" ObjectID="_1558419457" r:id="rId105"/>
        </w:object>
      </w:r>
      <w:r w:rsidRPr="00C23118">
        <w:rPr>
          <w:rFonts w:ascii="Times New Roman" w:hAnsi="Times New Roman"/>
          <w:szCs w:val="21"/>
        </w:rPr>
        <w:t>，求</w:t>
      </w:r>
      <w:r w:rsidRPr="00C23118">
        <w:rPr>
          <w:rFonts w:ascii="Times New Roman" w:hAnsi="Times New Roman"/>
          <w:position w:val="-6"/>
          <w:szCs w:val="21"/>
        </w:rPr>
        <w:object w:dxaOrig="721" w:dyaOrig="260">
          <v:shape id="_x0000_i1058" type="#_x0000_t75" style="width:36pt;height:12.75pt;mso-position-horizontal-relative:page;mso-position-vertical-relative:page" o:ole="">
            <v:imagedata r:id="rId106" o:title=""/>
          </v:shape>
          <o:OLEObject Type="Embed" ProgID="Equation.DSMT4" ShapeID="_x0000_i1058" DrawAspect="Content" ObjectID="_1558419458" r:id="rId107"/>
        </w:object>
      </w:r>
      <w:r w:rsidRPr="00C23118">
        <w:rPr>
          <w:rFonts w:ascii="Times New Roman" w:hAnsi="Times New Roman"/>
          <w:szCs w:val="21"/>
        </w:rPr>
        <w:t>的度数；</w:t>
      </w:r>
    </w:p>
    <w:p w:rsidR="00ED5AAD" w:rsidRPr="00C23118" w:rsidRDefault="00ED5AAD" w:rsidP="00ED5AAD">
      <w:pPr>
        <w:pStyle w:val="a6"/>
        <w:adjustRightInd w:val="0"/>
        <w:snapToGrid w:val="0"/>
        <w:ind w:left="907" w:firstLineChars="0" w:firstLine="0"/>
        <w:rPr>
          <w:rFonts w:ascii="Times New Roman" w:hAnsi="Times New Roman"/>
          <w:szCs w:val="21"/>
        </w:rPr>
      </w:pPr>
      <w:r w:rsidRPr="00C23118">
        <w:rPr>
          <w:rFonts w:ascii="Times New Roman" w:hAnsi="Times New Roman"/>
          <w:position w:val="-12"/>
          <w:szCs w:val="21"/>
        </w:rPr>
        <w:object w:dxaOrig="1281" w:dyaOrig="340">
          <v:shape id="_x0000_i1059" type="#_x0000_t75" style="width:63.75pt;height:17.25pt;mso-position-horizontal-relative:page;mso-position-vertical-relative:page" o:ole="">
            <v:imagedata r:id="rId108" o:title=""/>
          </v:shape>
          <o:OLEObject Type="Embed" ProgID="Equation.DSMT4" ShapeID="_x0000_i1059" DrawAspect="Content" ObjectID="_1558419459" r:id="rId109"/>
        </w:object>
      </w:r>
      <w:r w:rsidRPr="00C23118">
        <w:rPr>
          <w:rFonts w:ascii="Times New Roman" w:hAnsi="Times New Roman"/>
          <w:szCs w:val="21"/>
        </w:rPr>
        <w:t>，</w:t>
      </w:r>
      <w:r w:rsidRPr="00C23118">
        <w:rPr>
          <w:rFonts w:ascii="Times New Roman" w:hAnsi="Times New Roman"/>
          <w:position w:val="-6"/>
          <w:szCs w:val="21"/>
        </w:rPr>
        <w:object w:dxaOrig="1161" w:dyaOrig="260">
          <v:shape id="_x0000_i1060" type="#_x0000_t75" style="width:57.75pt;height:12.75pt;mso-position-horizontal-relative:page;mso-position-vertical-relative:page" o:ole="">
            <v:imagedata r:id="rId110" o:title=""/>
          </v:shape>
          <o:OLEObject Type="Embed" ProgID="Equation.DSMT4" ShapeID="_x0000_i1060" DrawAspect="Content" ObjectID="_1558419460" r:id="rId111"/>
        </w:object>
      </w:r>
      <w:r w:rsidRPr="00C23118">
        <w:rPr>
          <w:rFonts w:ascii="Times New Roman" w:hAnsi="Times New Roman"/>
          <w:szCs w:val="21"/>
        </w:rPr>
        <w:t>，求</w:t>
      </w:r>
      <w:r w:rsidRPr="00C23118">
        <w:rPr>
          <w:rFonts w:ascii="Times New Roman" w:hAnsi="Times New Roman"/>
          <w:position w:val="-6"/>
          <w:szCs w:val="21"/>
        </w:rPr>
        <w:object w:dxaOrig="721" w:dyaOrig="260">
          <v:shape id="_x0000_i1061" type="#_x0000_t75" style="width:36pt;height:12.75pt;mso-position-horizontal-relative:page;mso-position-vertical-relative:page" o:ole="">
            <v:imagedata r:id="rId112" o:title=""/>
          </v:shape>
          <o:OLEObject Type="Embed" ProgID="Equation.DSMT4" ShapeID="_x0000_i1061" DrawAspect="Content" ObjectID="_1558419461" r:id="rId113"/>
        </w:object>
      </w:r>
      <w:r w:rsidRPr="00C23118">
        <w:rPr>
          <w:rFonts w:ascii="Times New Roman" w:hAnsi="Times New Roman"/>
          <w:szCs w:val="21"/>
        </w:rPr>
        <w:t>的度数；</w:t>
      </w:r>
    </w:p>
    <w:p w:rsidR="00ED5AAD" w:rsidRPr="00C23118" w:rsidRDefault="00ED5AAD" w:rsidP="00ED5AAD">
      <w:pPr>
        <w:pStyle w:val="a6"/>
        <w:adjustRightInd w:val="0"/>
        <w:snapToGrid w:val="0"/>
        <w:ind w:left="907" w:firstLineChars="0" w:firstLine="0"/>
        <w:rPr>
          <w:rFonts w:ascii="Times New Roman" w:hAnsi="Times New Roman"/>
          <w:szCs w:val="21"/>
        </w:rPr>
      </w:pPr>
      <w:r w:rsidRPr="00C23118">
        <w:rPr>
          <w:position w:val="-12"/>
        </w:rPr>
        <w:object w:dxaOrig="1422" w:dyaOrig="340">
          <v:shape id="_x0000_i1062" type="#_x0000_t75" style="width:71.25pt;height:17.25pt;mso-position-horizontal-relative:page;mso-position-vertical-relative:page" o:ole="">
            <v:imagedata r:id="rId114" o:title=""/>
          </v:shape>
          <o:OLEObject Type="Embed" ProgID="Equation.DSMT4" ShapeID="_x0000_i1062" DrawAspect="Content" ObjectID="_1558419462" r:id="rId115"/>
        </w:object>
      </w:r>
      <w:r w:rsidRPr="00C23118">
        <w:t>，</w:t>
      </w:r>
      <w:r w:rsidRPr="00C23118">
        <w:rPr>
          <w:position w:val="-10"/>
        </w:rPr>
        <w:object w:dxaOrig="1021" w:dyaOrig="300">
          <v:shape id="_x0000_i1063" type="#_x0000_t75" style="width:51pt;height:15pt;mso-position-horizontal-relative:page;mso-position-vertical-relative:page" o:ole="">
            <v:imagedata r:id="rId116" o:title=""/>
          </v:shape>
          <o:OLEObject Type="Embed" ProgID="Equation.DSMT4" ShapeID="_x0000_i1063" DrawAspect="Content" ObjectID="_1558419463" r:id="rId117"/>
        </w:object>
      </w:r>
      <w:r w:rsidRPr="00C23118">
        <w:t>，还能否求出</w:t>
      </w:r>
      <w:r w:rsidRPr="00C23118">
        <w:rPr>
          <w:position w:val="-6"/>
        </w:rPr>
        <w:object w:dxaOrig="721" w:dyaOrig="260">
          <v:shape id="_x0000_i1064" type="#_x0000_t75" style="width:36pt;height:12.75pt;mso-position-horizontal-relative:page;mso-position-vertical-relative:page" o:ole="">
            <v:imagedata r:id="rId118" o:title=""/>
          </v:shape>
          <o:OLEObject Type="Embed" ProgID="Equation.DSMT4" ShapeID="_x0000_i1064" DrawAspect="Content" ObjectID="_1558419464" r:id="rId119"/>
        </w:object>
      </w:r>
      <w:r w:rsidRPr="00C23118">
        <w:t>的度数吗？若能，求出其值，若不能，说明理由．</w:t>
      </w:r>
    </w:p>
    <w:p w:rsidR="00ED5AAD" w:rsidRPr="00C23118" w:rsidRDefault="00ED5AAD" w:rsidP="00ED5AAD">
      <w:pPr>
        <w:adjustRightInd w:val="0"/>
        <w:snapToGrid w:val="0"/>
        <w:ind w:left="907"/>
        <w:rPr>
          <w:szCs w:val="21"/>
        </w:rPr>
      </w:pPr>
      <w:r w:rsidRPr="00C23118">
        <w:rPr>
          <w:position w:val="-12"/>
          <w:szCs w:val="21"/>
        </w:rPr>
        <w:object w:dxaOrig="341" w:dyaOrig="341">
          <v:shape id="_x0000_i1065" type="#_x0000_t75" style="width:17.25pt;height:17.25pt;mso-position-horizontal-relative:page;mso-position-vertical-relative:page" o:ole="">
            <v:imagedata r:id="rId120" o:title=""/>
          </v:shape>
          <o:OLEObject Type="Embed" ProgID="Equation.DSMT4" ShapeID="_x0000_i1065" DrawAspect="Content" ObjectID="_1558419465" r:id="rId121"/>
        </w:object>
      </w:r>
      <w:r w:rsidRPr="00C23118">
        <w:rPr>
          <w:szCs w:val="21"/>
        </w:rPr>
        <w:t>从前三问的结果你发现了什么规律？</w:t>
      </w:r>
    </w:p>
    <w:p w:rsidR="00ED5AAD" w:rsidRPr="00C23118" w:rsidRDefault="00ED5AAD" w:rsidP="00ED5AAD">
      <w:pPr>
        <w:adjustRightInd w:val="0"/>
        <w:snapToGrid w:val="0"/>
        <w:ind w:firstLineChars="400" w:firstLine="840"/>
        <w:rPr>
          <w:szCs w:val="21"/>
        </w:rPr>
      </w:pPr>
      <w:r w:rsidRPr="00C23118">
        <w:rPr>
          <w:rFonts w:hint="eastAsia"/>
          <w:szCs w:val="21"/>
        </w:rPr>
        <w:t>（</w:t>
      </w:r>
      <w:r w:rsidRPr="00C23118">
        <w:rPr>
          <w:rFonts w:hint="eastAsia"/>
          <w:szCs w:val="21"/>
        </w:rPr>
        <w:t>5</w:t>
      </w:r>
      <w:r w:rsidRPr="00C23118">
        <w:rPr>
          <w:rFonts w:hint="eastAsia"/>
          <w:szCs w:val="21"/>
        </w:rPr>
        <w:t>）若</w:t>
      </w:r>
      <w:r w:rsidRPr="00C23118">
        <w:rPr>
          <w:position w:val="-6"/>
          <w:szCs w:val="21"/>
        </w:rPr>
        <w:object w:dxaOrig="661" w:dyaOrig="260">
          <v:shape id="_x0000_i1066" type="#_x0000_t75" style="width:33pt;height:12.75pt;mso-position-horizontal-relative:page;mso-position-vertical-relative:page" o:ole="">
            <v:imagedata r:id="rId90" o:title=""/>
          </v:shape>
          <o:OLEObject Type="Embed" ProgID="Equation.DSMT4" ShapeID="_x0000_i1066" DrawAspect="Content" ObjectID="_1558419466" r:id="rId122"/>
        </w:object>
      </w:r>
      <w:r w:rsidRPr="00C23118">
        <w:rPr>
          <w:szCs w:val="21"/>
        </w:rPr>
        <w:t>为</w:t>
      </w:r>
      <w:r w:rsidRPr="00C23118">
        <w:rPr>
          <w:position w:val="-6"/>
          <w:szCs w:val="21"/>
        </w:rPr>
        <w:object w:dxaOrig="661" w:dyaOrig="260">
          <v:shape id="_x0000_i1067" type="#_x0000_t75" style="width:33pt;height:12.75pt;mso-position-horizontal-relative:page;mso-position-vertical-relative:page" o:ole="">
            <v:imagedata r:id="rId92" o:title=""/>
          </v:shape>
          <o:OLEObject Type="Embed" ProgID="Equation.DSMT4" ShapeID="_x0000_i1067" DrawAspect="Content" ObjectID="_1558419467" r:id="rId123"/>
        </w:object>
      </w:r>
      <w:r w:rsidRPr="00C23118">
        <w:rPr>
          <w:rFonts w:hint="eastAsia"/>
          <w:szCs w:val="21"/>
        </w:rPr>
        <w:t>内</w:t>
      </w:r>
      <w:r w:rsidRPr="00C23118">
        <w:rPr>
          <w:szCs w:val="21"/>
        </w:rPr>
        <w:t>的一个锐角</w:t>
      </w:r>
      <w:r w:rsidRPr="00C23118">
        <w:rPr>
          <w:rFonts w:hint="eastAsia"/>
          <w:szCs w:val="21"/>
        </w:rPr>
        <w:t>呢？</w:t>
      </w:r>
    </w:p>
    <w:p w:rsidR="00ED5AAD" w:rsidRPr="00C23118" w:rsidRDefault="00ED5AAD" w:rsidP="00ED5AAD">
      <w:pPr>
        <w:snapToGrid w:val="0"/>
        <w:spacing w:line="240" w:lineRule="atLeast"/>
        <w:jc w:val="center"/>
      </w:pPr>
      <w:r>
        <w:rPr>
          <w:noProof/>
        </w:rPr>
        <w:drawing>
          <wp:inline distT="0" distB="0" distL="0" distR="0">
            <wp:extent cx="1095375" cy="1381125"/>
            <wp:effectExtent l="0" t="0" r="0" b="0"/>
            <wp:docPr id="74" name="图片 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15"/>
                    <pic:cNvPicPr>
                      <a:picLocks noChangeAspect="1" noChangeArrowheads="1"/>
                    </pic:cNvPicPr>
                  </pic:nvPicPr>
                  <pic:blipFill>
                    <a:blip r:embed="rId1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AAD" w:rsidRPr="00C23118" w:rsidRDefault="00ED5AAD" w:rsidP="00ED5AAD">
      <w:pPr>
        <w:snapToGrid w:val="0"/>
        <w:spacing w:line="240" w:lineRule="atLeast"/>
        <w:jc w:val="center"/>
      </w:pPr>
    </w:p>
    <w:p w:rsidR="00ED5AAD" w:rsidRPr="00C23118" w:rsidRDefault="00ED5AAD" w:rsidP="00ED5AAD">
      <w:pPr>
        <w:snapToGrid w:val="0"/>
        <w:spacing w:line="240" w:lineRule="atLeast"/>
        <w:jc w:val="center"/>
      </w:pPr>
    </w:p>
    <w:p w:rsidR="00ED5AAD" w:rsidRPr="00C23118" w:rsidRDefault="00ED5AAD" w:rsidP="00ED5AAD">
      <w:pPr>
        <w:snapToGrid w:val="0"/>
        <w:spacing w:line="240" w:lineRule="atLeast"/>
        <w:jc w:val="center"/>
      </w:pPr>
    </w:p>
    <w:p w:rsidR="00ED5AAD" w:rsidRPr="00C23118" w:rsidRDefault="00ED5AAD" w:rsidP="00ED5AAD">
      <w:pPr>
        <w:snapToGrid w:val="0"/>
        <w:spacing w:line="240" w:lineRule="atLeast"/>
        <w:jc w:val="center"/>
      </w:pPr>
    </w:p>
    <w:p w:rsidR="00ED5AAD" w:rsidRPr="00C23118" w:rsidRDefault="00ED5AAD" w:rsidP="00ED5AAD">
      <w:pPr>
        <w:snapToGrid w:val="0"/>
        <w:spacing w:line="240" w:lineRule="atLeast"/>
        <w:jc w:val="center"/>
      </w:pPr>
    </w:p>
    <w:p w:rsidR="00ED5AAD" w:rsidRPr="00C23118" w:rsidRDefault="00ED5AAD" w:rsidP="00ED5AAD">
      <w:pPr>
        <w:snapToGrid w:val="0"/>
        <w:spacing w:line="240" w:lineRule="atLeast"/>
        <w:rPr>
          <w:rFonts w:eastAsia="楷体_GB2312"/>
          <w:szCs w:val="21"/>
        </w:rPr>
      </w:pPr>
    </w:p>
    <w:p w:rsidR="00ED5AAD" w:rsidRPr="00C23118" w:rsidRDefault="00ED5AAD" w:rsidP="00ED5AAD">
      <w:pPr>
        <w:numPr>
          <w:ilvl w:val="0"/>
          <w:numId w:val="7"/>
        </w:numPr>
        <w:rPr>
          <w:kern w:val="0"/>
          <w:szCs w:val="21"/>
        </w:rPr>
      </w:pPr>
      <w:r w:rsidRPr="00C23118">
        <w:rPr>
          <w:rFonts w:hAnsi="宋体"/>
        </w:rPr>
        <w:t>如图，</w:t>
      </w:r>
      <w:r w:rsidRPr="00C23118">
        <w:rPr>
          <w:rFonts w:hAnsi="宋体"/>
          <w:position w:val="-6"/>
        </w:rPr>
        <w:object w:dxaOrig="441" w:dyaOrig="261">
          <v:shape id="_x0000_i1068" type="#_x0000_t75" style="width:21.75pt;height:12.75pt;mso-position-horizontal-relative:page;mso-position-vertical-relative:page" o:ole="">
            <v:imagedata r:id="rId125" o:title=""/>
          </v:shape>
          <o:OLEObject Type="Embed" ProgID="Equation.DSMT4" ShapeID="_x0000_i1068" DrawAspect="Content" ObjectID="_1558419468" r:id="rId126"/>
        </w:object>
      </w:r>
      <w:r w:rsidRPr="00C23118">
        <w:rPr>
          <w:rFonts w:hAnsi="宋体"/>
        </w:rPr>
        <w:t>平分</w:t>
      </w:r>
      <w:r w:rsidRPr="00C23118">
        <w:rPr>
          <w:rFonts w:hAnsi="宋体"/>
          <w:position w:val="-6"/>
        </w:rPr>
        <w:object w:dxaOrig="641" w:dyaOrig="260">
          <v:shape id="_x0000_i1069" type="#_x0000_t75" style="width:32.25pt;height:12.75pt;mso-position-horizontal-relative:page;mso-position-vertical-relative:page" o:ole="">
            <v:imagedata r:id="rId127" o:title=""/>
          </v:shape>
          <o:OLEObject Type="Embed" ProgID="Equation.DSMT4" ShapeID="_x0000_i1069" DrawAspect="Content" ObjectID="_1558419469" r:id="rId128"/>
        </w:object>
      </w:r>
      <w:r w:rsidRPr="00C23118">
        <w:rPr>
          <w:rFonts w:hAnsi="宋体"/>
        </w:rPr>
        <w:t>，</w:t>
      </w:r>
      <w:r w:rsidRPr="00C23118">
        <w:rPr>
          <w:rFonts w:hAnsi="宋体"/>
          <w:position w:val="-6"/>
        </w:rPr>
        <w:object w:dxaOrig="381" w:dyaOrig="260">
          <v:shape id="_x0000_i1070" type="#_x0000_t75" style="width:18.75pt;height:12.75pt;mso-position-horizontal-relative:page;mso-position-vertical-relative:page" o:ole="">
            <v:imagedata r:id="rId129" o:title=""/>
          </v:shape>
          <o:OLEObject Type="Embed" ProgID="Equation.DSMT4" ShapeID="_x0000_i1070" DrawAspect="Content" ObjectID="_1558419470" r:id="rId130"/>
        </w:object>
      </w:r>
      <w:r w:rsidRPr="00C23118">
        <w:rPr>
          <w:rFonts w:hAnsi="宋体"/>
        </w:rPr>
        <w:t>平分</w:t>
      </w:r>
      <w:r w:rsidRPr="00C23118">
        <w:rPr>
          <w:rFonts w:hAnsi="宋体"/>
          <w:position w:val="-6"/>
        </w:rPr>
        <w:object w:dxaOrig="681" w:dyaOrig="260">
          <v:shape id="_x0000_i1071" type="#_x0000_t75" style="width:33.75pt;height:12.75pt;mso-position-horizontal-relative:page;mso-position-vertical-relative:page" o:ole="">
            <v:imagedata r:id="rId131" o:title=""/>
          </v:shape>
          <o:OLEObject Type="Embed" ProgID="Equation.DSMT4" ShapeID="_x0000_i1071" DrawAspect="Content" ObjectID="_1558419471" r:id="rId132"/>
        </w:object>
      </w:r>
      <w:r w:rsidRPr="00C23118">
        <w:rPr>
          <w:rFonts w:hAnsi="宋体"/>
        </w:rPr>
        <w:t>，若</w:t>
      </w:r>
      <w:r w:rsidRPr="00C23118">
        <w:rPr>
          <w:rFonts w:hAnsi="宋体"/>
          <w:position w:val="-6"/>
        </w:rPr>
        <w:object w:dxaOrig="1221" w:dyaOrig="260">
          <v:shape id="_x0000_i1072" type="#_x0000_t75" style="width:60.75pt;height:12.75pt;mso-position-horizontal-relative:page;mso-position-vertical-relative:page" o:ole="">
            <v:imagedata r:id="rId133" o:title=""/>
          </v:shape>
          <o:OLEObject Type="Embed" ProgID="Equation.DSMT4" ShapeID="_x0000_i1072" DrawAspect="Content" ObjectID="_1558419472" r:id="rId134"/>
        </w:object>
      </w:r>
      <w:r w:rsidRPr="00C23118">
        <w:rPr>
          <w:rFonts w:hAnsi="宋体"/>
        </w:rPr>
        <w:t>，</w:t>
      </w:r>
      <w:r w:rsidRPr="00C23118">
        <w:rPr>
          <w:rFonts w:hAnsi="宋体"/>
          <w:position w:val="-6"/>
        </w:rPr>
        <w:object w:dxaOrig="1140" w:dyaOrig="260">
          <v:shape id="_x0000_i1073" type="#_x0000_t75" style="width:57pt;height:12.75pt;mso-position-horizontal-relative:page;mso-position-vertical-relative:page" o:ole="">
            <v:imagedata r:id="rId135" o:title=""/>
          </v:shape>
          <o:OLEObject Type="Embed" ProgID="Equation.DSMT4" ShapeID="_x0000_i1073" DrawAspect="Content" ObjectID="_1558419473" r:id="rId136"/>
        </w:object>
      </w:r>
      <w:r w:rsidRPr="00C23118">
        <w:rPr>
          <w:rFonts w:hAnsi="宋体"/>
        </w:rPr>
        <w:t>，</w:t>
      </w:r>
      <w:r w:rsidRPr="00C23118">
        <w:t xml:space="preserve">  </w:t>
      </w:r>
      <w:r w:rsidRPr="00C23118">
        <w:rPr>
          <w:rFonts w:hAnsi="宋体"/>
        </w:rPr>
        <w:t>求</w:t>
      </w:r>
      <w:r w:rsidRPr="00C23118">
        <w:rPr>
          <w:rFonts w:hAnsi="宋体"/>
          <w:position w:val="-6"/>
        </w:rPr>
        <w:object w:dxaOrig="661" w:dyaOrig="260">
          <v:shape id="_x0000_i1074" type="#_x0000_t75" style="width:33pt;height:12.75pt;mso-position-horizontal-relative:page;mso-position-vertical-relative:page" o:ole="">
            <v:imagedata r:id="rId137" o:title=""/>
          </v:shape>
          <o:OLEObject Type="Embed" ProgID="Equation.DSMT4" ShapeID="_x0000_i1074" DrawAspect="Content" ObjectID="_1558419474" r:id="rId138"/>
        </w:object>
      </w:r>
      <w:r w:rsidRPr="00C23118">
        <w:rPr>
          <w:rFonts w:hAnsi="宋体"/>
        </w:rPr>
        <w:t>的小．</w:t>
      </w:r>
    </w:p>
    <w:p w:rsidR="00ED5AAD" w:rsidRPr="00C23118" w:rsidRDefault="00ED5AAD" w:rsidP="00ED5AAD">
      <w:pPr>
        <w:snapToGrid w:val="0"/>
        <w:spacing w:line="240" w:lineRule="atLeast"/>
        <w:ind w:leftChars="1" w:left="903" w:hangingChars="429" w:hanging="901"/>
        <w:jc w:val="center"/>
      </w:pPr>
      <w:r>
        <w:rPr>
          <w:noProof/>
        </w:rPr>
        <w:drawing>
          <wp:inline distT="0" distB="0" distL="0" distR="0">
            <wp:extent cx="1181100" cy="1228725"/>
            <wp:effectExtent l="0" t="0" r="0" b="0"/>
            <wp:docPr id="82" name="图片 1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08"/>
                    <pic:cNvPicPr>
                      <a:picLocks noChangeAspect="1" noChangeArrowheads="1"/>
                    </pic:cNvPicPr>
                  </pic:nvPicPr>
                  <pic:blipFill>
                    <a:blip r:embed="rId139"/>
                    <a:srcRect r="54909" b="203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AAD" w:rsidRPr="00C23118" w:rsidRDefault="00ED5AAD" w:rsidP="00ED5AAD">
      <w:pPr>
        <w:snapToGrid w:val="0"/>
        <w:spacing w:line="240" w:lineRule="atLeast"/>
        <w:ind w:leftChars="1" w:left="903" w:hangingChars="429" w:hanging="901"/>
        <w:jc w:val="center"/>
      </w:pPr>
    </w:p>
    <w:p w:rsidR="00ED5AAD" w:rsidRPr="00C23118" w:rsidRDefault="00ED5AAD" w:rsidP="00ED5AAD">
      <w:pPr>
        <w:snapToGrid w:val="0"/>
        <w:spacing w:line="240" w:lineRule="atLeast"/>
        <w:ind w:leftChars="1" w:left="903" w:hangingChars="429" w:hanging="901"/>
        <w:jc w:val="center"/>
      </w:pPr>
    </w:p>
    <w:p w:rsidR="00ED5AAD" w:rsidRPr="00C23118" w:rsidRDefault="00ED5AAD" w:rsidP="00ED5AAD">
      <w:pPr>
        <w:snapToGrid w:val="0"/>
        <w:spacing w:line="240" w:lineRule="atLeast"/>
        <w:ind w:leftChars="1" w:left="903" w:hangingChars="429" w:hanging="901"/>
        <w:jc w:val="center"/>
      </w:pPr>
    </w:p>
    <w:p w:rsidR="00ED5AAD" w:rsidRPr="00C23118" w:rsidRDefault="00ED5AAD" w:rsidP="00ED5AAD">
      <w:pPr>
        <w:snapToGrid w:val="0"/>
        <w:spacing w:line="240" w:lineRule="atLeast"/>
        <w:ind w:leftChars="1" w:left="903" w:hangingChars="429" w:hanging="901"/>
        <w:jc w:val="center"/>
      </w:pPr>
    </w:p>
    <w:p w:rsidR="00ED5AAD" w:rsidRPr="00C23118" w:rsidRDefault="00ED5AAD" w:rsidP="00ED5AAD">
      <w:pPr>
        <w:snapToGrid w:val="0"/>
        <w:spacing w:line="240" w:lineRule="atLeast"/>
        <w:ind w:leftChars="1" w:left="903" w:hangingChars="429" w:hanging="901"/>
        <w:jc w:val="center"/>
      </w:pPr>
    </w:p>
    <w:p w:rsidR="00ED5AAD" w:rsidRPr="00C23118" w:rsidRDefault="00ED5AAD" w:rsidP="00ED5AAD">
      <w:pPr>
        <w:snapToGrid w:val="0"/>
        <w:spacing w:line="240" w:lineRule="atLeast"/>
        <w:ind w:leftChars="1" w:left="903" w:hangingChars="429" w:hanging="901"/>
        <w:jc w:val="center"/>
      </w:pPr>
    </w:p>
    <w:p w:rsidR="00ED5AAD" w:rsidRPr="00C23118" w:rsidRDefault="00ED5AAD" w:rsidP="00ED5AAD">
      <w:pPr>
        <w:snapToGrid w:val="0"/>
        <w:spacing w:line="240" w:lineRule="atLeast"/>
        <w:ind w:leftChars="1" w:left="903" w:hangingChars="429" w:hanging="901"/>
        <w:jc w:val="center"/>
      </w:pPr>
    </w:p>
    <w:p w:rsidR="00ED5AAD" w:rsidRPr="00C23118" w:rsidRDefault="00ED5AAD" w:rsidP="00ED5AAD">
      <w:pPr>
        <w:snapToGrid w:val="0"/>
        <w:spacing w:line="240" w:lineRule="atLeast"/>
        <w:ind w:leftChars="1" w:left="903" w:hangingChars="429" w:hanging="901"/>
        <w:jc w:val="center"/>
      </w:pPr>
    </w:p>
    <w:p w:rsidR="00ED5AAD" w:rsidRPr="00C23118" w:rsidRDefault="00ED5AAD" w:rsidP="00ED5AAD">
      <w:pPr>
        <w:snapToGrid w:val="0"/>
        <w:spacing w:line="240" w:lineRule="atLeast"/>
        <w:ind w:leftChars="1" w:left="903" w:hangingChars="429" w:hanging="901"/>
        <w:jc w:val="center"/>
      </w:pPr>
    </w:p>
    <w:p w:rsidR="00ED5AAD" w:rsidRPr="00C23118" w:rsidRDefault="00ED5AAD" w:rsidP="00ED5AAD">
      <w:pPr>
        <w:snapToGrid w:val="0"/>
        <w:spacing w:line="240" w:lineRule="atLeast"/>
        <w:ind w:leftChars="1" w:left="903" w:hangingChars="429" w:hanging="901"/>
        <w:jc w:val="center"/>
      </w:pPr>
    </w:p>
    <w:p w:rsidR="00ED5AAD" w:rsidRPr="00C23118" w:rsidRDefault="00ED5AAD" w:rsidP="00ED5AAD">
      <w:pPr>
        <w:snapToGrid w:val="0"/>
        <w:spacing w:line="240" w:lineRule="atLeast"/>
        <w:ind w:leftChars="1" w:left="903" w:hangingChars="429" w:hanging="901"/>
        <w:jc w:val="center"/>
      </w:pPr>
    </w:p>
    <w:p w:rsidR="00ED5AAD" w:rsidRPr="00C23118" w:rsidRDefault="00ED5AAD" w:rsidP="00ED5AAD">
      <w:pPr>
        <w:snapToGrid w:val="0"/>
        <w:spacing w:line="240" w:lineRule="atLeast"/>
        <w:ind w:leftChars="1" w:left="903" w:hangingChars="429" w:hanging="901"/>
        <w:jc w:val="center"/>
      </w:pPr>
    </w:p>
    <w:p w:rsidR="00ED5AAD" w:rsidRPr="00C23118" w:rsidRDefault="00ED5AAD" w:rsidP="00ED5AAD">
      <w:pPr>
        <w:snapToGrid w:val="0"/>
        <w:spacing w:line="240" w:lineRule="atLeast"/>
        <w:ind w:leftChars="1" w:left="903" w:hangingChars="429" w:hanging="901"/>
        <w:jc w:val="center"/>
      </w:pPr>
    </w:p>
    <w:p w:rsidR="00ED5AAD" w:rsidRPr="00C23118" w:rsidRDefault="00ED5AAD" w:rsidP="00ED5AAD">
      <w:pPr>
        <w:numPr>
          <w:ilvl w:val="0"/>
          <w:numId w:val="7"/>
        </w:numPr>
      </w:pPr>
      <w:r w:rsidRPr="00C23118">
        <w:rPr>
          <w:rFonts w:hint="eastAsia"/>
        </w:rPr>
        <w:lastRenderedPageBreak/>
        <w:t>如图</w:t>
      </w:r>
      <w:r w:rsidRPr="00C23118">
        <w:rPr>
          <w:rFonts w:hint="eastAsia"/>
        </w:rPr>
        <w:t>10</w:t>
      </w:r>
      <w:r w:rsidRPr="00C23118">
        <w:rPr>
          <w:rFonts w:hint="eastAsia"/>
        </w:rPr>
        <w:t>，已知直线</w:t>
      </w:r>
      <w:r w:rsidRPr="00C23118">
        <w:rPr>
          <w:position w:val="-4"/>
        </w:rPr>
        <w:object w:dxaOrig="402" w:dyaOrig="261">
          <v:shape id="_x0000_i1075" type="#_x0000_t75" style="width:20.25pt;height:12.75pt;mso-position-horizontal-relative:page;mso-position-vertical-relative:page" o:ole="">
            <v:imagedata r:id="rId140" o:title=""/>
          </v:shape>
          <o:OLEObject Type="Embed" ProgID="Equation.DSMT4" ShapeID="_x0000_i1075" DrawAspect="Content" ObjectID="_1558419475" r:id="rId141"/>
        </w:object>
      </w:r>
      <w:r w:rsidRPr="00C23118">
        <w:rPr>
          <w:rFonts w:hint="eastAsia"/>
        </w:rPr>
        <w:t>和</w:t>
      </w:r>
      <w:r w:rsidRPr="00C23118">
        <w:rPr>
          <w:position w:val="-6"/>
        </w:rPr>
        <w:object w:dxaOrig="402" w:dyaOrig="281">
          <v:shape id="_x0000_i1076" type="#_x0000_t75" style="width:20.25pt;height:14.25pt;mso-position-horizontal-relative:page;mso-position-vertical-relative:page" o:ole="">
            <v:imagedata r:id="rId142" o:title=""/>
          </v:shape>
          <o:OLEObject Type="Embed" ProgID="Equation.DSMT4" ShapeID="_x0000_i1076" DrawAspect="Content" ObjectID="_1558419476" r:id="rId143"/>
        </w:object>
      </w:r>
      <w:r w:rsidRPr="00C23118">
        <w:rPr>
          <w:rFonts w:hint="eastAsia"/>
        </w:rPr>
        <w:t>相交于</w:t>
      </w:r>
      <w:r w:rsidRPr="00C23118">
        <w:rPr>
          <w:position w:val="-6"/>
        </w:rPr>
        <w:object w:dxaOrig="241" w:dyaOrig="282">
          <v:shape id="_x0000_i1077" type="#_x0000_t75" style="width:12pt;height:14.25pt;mso-position-horizontal-relative:page;mso-position-vertical-relative:page" o:ole="">
            <v:imagedata r:id="rId144" o:title=""/>
          </v:shape>
          <o:OLEObject Type="Embed" ProgID="Equation.DSMT4" ShapeID="_x0000_i1077" DrawAspect="Content" ObjectID="_1558419477" r:id="rId145"/>
        </w:object>
      </w:r>
      <w:r w:rsidRPr="00C23118">
        <w:rPr>
          <w:rFonts w:hint="eastAsia"/>
        </w:rPr>
        <w:t>点，</w:t>
      </w:r>
      <w:r w:rsidRPr="00C23118">
        <w:rPr>
          <w:position w:val="-6"/>
        </w:rPr>
        <w:object w:dxaOrig="780" w:dyaOrig="280">
          <v:shape id="_x0000_i1078" type="#_x0000_t75" style="width:39pt;height:14.25pt;mso-position-horizontal-relative:page;mso-position-vertical-relative:page" o:ole="">
            <v:imagedata r:id="rId146" o:title=""/>
          </v:shape>
          <o:OLEObject Type="Embed" ProgID="Equation.DSMT4" ShapeID="_x0000_i1078" DrawAspect="Content" ObjectID="_1558419478" r:id="rId147"/>
        </w:object>
      </w:r>
      <w:r w:rsidRPr="00C23118">
        <w:rPr>
          <w:rFonts w:hint="eastAsia"/>
        </w:rPr>
        <w:t>是直角，</w:t>
      </w:r>
      <w:r w:rsidRPr="00C23118">
        <w:rPr>
          <w:position w:val="-6"/>
        </w:rPr>
        <w:object w:dxaOrig="422" w:dyaOrig="281">
          <v:shape id="_x0000_i1079" type="#_x0000_t75" style="width:21pt;height:14.25pt;mso-position-horizontal-relative:page;mso-position-vertical-relative:page" o:ole="">
            <v:imagedata r:id="rId148" o:title=""/>
          </v:shape>
          <o:OLEObject Type="Embed" ProgID="Equation.DSMT4" ShapeID="_x0000_i1079" DrawAspect="Content" ObjectID="_1558419479" r:id="rId149"/>
        </w:object>
      </w:r>
      <w:r w:rsidRPr="00C23118">
        <w:rPr>
          <w:rFonts w:hint="eastAsia"/>
        </w:rPr>
        <w:t>平分</w:t>
      </w:r>
      <w:r w:rsidRPr="00C23118">
        <w:rPr>
          <w:position w:val="-6"/>
        </w:rPr>
        <w:object w:dxaOrig="762" w:dyaOrig="281">
          <v:shape id="_x0000_i1080" type="#_x0000_t75" style="width:38.25pt;height:14.25pt;mso-position-horizontal-relative:page;mso-position-vertical-relative:page" o:ole="">
            <v:imagedata r:id="rId150" o:title=""/>
          </v:shape>
          <o:OLEObject Type="Embed" ProgID="Equation.DSMT4" ShapeID="_x0000_i1080" DrawAspect="Content" ObjectID="_1558419480" r:id="rId151"/>
        </w:object>
      </w:r>
      <w:r w:rsidRPr="00C23118">
        <w:rPr>
          <w:rFonts w:hint="eastAsia"/>
        </w:rPr>
        <w:t>，</w:t>
      </w:r>
      <w:r w:rsidRPr="00C23118">
        <w:rPr>
          <w:position w:val="-6"/>
        </w:rPr>
        <w:object w:dxaOrig="1321" w:dyaOrig="320">
          <v:shape id="_x0000_i1081" type="#_x0000_t75" style="width:66pt;height:15.75pt;mso-position-horizontal-relative:page;mso-position-vertical-relative:page" o:ole="">
            <v:imagedata r:id="rId152" o:title=""/>
          </v:shape>
          <o:OLEObject Type="Embed" ProgID="Equation.DSMT4" ShapeID="_x0000_i1081" DrawAspect="Content" ObjectID="_1558419481" r:id="rId153"/>
        </w:object>
      </w:r>
      <w:r w:rsidRPr="00C23118">
        <w:rPr>
          <w:rFonts w:hint="eastAsia"/>
        </w:rPr>
        <w:t>，求</w:t>
      </w:r>
      <w:r w:rsidRPr="00C23118">
        <w:rPr>
          <w:position w:val="-6"/>
        </w:rPr>
        <w:object w:dxaOrig="780" w:dyaOrig="280">
          <v:shape id="_x0000_i1082" type="#_x0000_t75" style="width:39pt;height:14.25pt;mso-position-horizontal-relative:page;mso-position-vertical-relative:page" o:ole="">
            <v:imagedata r:id="rId154" o:title=""/>
          </v:shape>
          <o:OLEObject Type="Embed" ProgID="Equation.DSMT4" ShapeID="_x0000_i1082" DrawAspect="Content" ObjectID="_1558419482" r:id="rId155"/>
        </w:object>
      </w:r>
    </w:p>
    <w:p w:rsidR="00ED5AAD" w:rsidRPr="00C23118" w:rsidRDefault="00ED5AAD" w:rsidP="00ED5AAD">
      <w:r w:rsidRPr="00C23118">
        <w:rPr>
          <w:rFonts w:hint="eastAsia"/>
        </w:rPr>
        <w:t xml:space="preserve">   </w:t>
      </w:r>
      <w:r w:rsidRPr="00C23118">
        <w:rPr>
          <w:rFonts w:hint="eastAsia"/>
        </w:rPr>
        <w:t>的度数．</w:t>
      </w:r>
    </w:p>
    <w:p w:rsidR="00ED5AAD" w:rsidRPr="00C23118" w:rsidRDefault="00ED5AAD" w:rsidP="00ED5AAD">
      <w:pPr>
        <w:ind w:firstLineChars="200" w:firstLine="420"/>
        <w:jc w:val="center"/>
        <w:outlineLvl w:val="0"/>
      </w:pPr>
      <w:r>
        <w:rPr>
          <w:noProof/>
        </w:rPr>
        <w:drawing>
          <wp:inline distT="0" distB="0" distL="0" distR="0">
            <wp:extent cx="1447800" cy="990600"/>
            <wp:effectExtent l="19050" t="0" r="0" b="0"/>
            <wp:docPr id="91" name="图片 91" descr="Image0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Image00012"/>
                    <pic:cNvPicPr>
                      <a:picLocks noChangeAspect="1" noChangeArrowheads="1"/>
                    </pic:cNvPicPr>
                  </pic:nvPicPr>
                  <pic:blipFill>
                    <a:blip r:embed="rId1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AAD" w:rsidRPr="00C23118" w:rsidRDefault="00ED5AAD" w:rsidP="00ED5AAD">
      <w:pPr>
        <w:ind w:firstLineChars="200" w:firstLine="420"/>
        <w:jc w:val="center"/>
        <w:outlineLvl w:val="0"/>
      </w:pPr>
    </w:p>
    <w:p w:rsidR="00ED5AAD" w:rsidRPr="00C23118" w:rsidRDefault="00ED5AAD" w:rsidP="00ED5AAD">
      <w:pPr>
        <w:ind w:firstLineChars="200" w:firstLine="420"/>
        <w:jc w:val="center"/>
        <w:outlineLvl w:val="0"/>
      </w:pPr>
    </w:p>
    <w:p w:rsidR="00ED5AAD" w:rsidRPr="00C23118" w:rsidRDefault="00ED5AAD" w:rsidP="00ED5AAD">
      <w:pPr>
        <w:ind w:firstLineChars="200" w:firstLine="420"/>
        <w:jc w:val="center"/>
        <w:outlineLvl w:val="0"/>
      </w:pPr>
    </w:p>
    <w:p w:rsidR="00ED5AAD" w:rsidRPr="00C23118" w:rsidRDefault="00ED5AAD" w:rsidP="00ED5AAD">
      <w:pPr>
        <w:ind w:firstLineChars="200" w:firstLine="420"/>
        <w:jc w:val="center"/>
        <w:outlineLvl w:val="0"/>
      </w:pPr>
    </w:p>
    <w:p w:rsidR="00ED5AAD" w:rsidRPr="00C23118" w:rsidRDefault="00ED5AAD" w:rsidP="00ED5AAD">
      <w:pPr>
        <w:outlineLvl w:val="0"/>
      </w:pPr>
    </w:p>
    <w:p w:rsidR="00ED5AAD" w:rsidRPr="00C23118" w:rsidRDefault="00ED5AAD" w:rsidP="00ED5AAD">
      <w:pPr>
        <w:widowControl/>
        <w:numPr>
          <w:ilvl w:val="0"/>
          <w:numId w:val="8"/>
        </w:numPr>
        <w:tabs>
          <w:tab w:val="left" w:pos="420"/>
        </w:tabs>
        <w:spacing w:line="0" w:lineRule="atLeast"/>
        <w:ind w:left="0" w:firstLine="0"/>
        <w:rPr>
          <w:rFonts w:ascii="宋体" w:hAnsi="宋体" w:cs="宋体"/>
          <w:b/>
          <w:szCs w:val="21"/>
        </w:rPr>
      </w:pPr>
      <w:r w:rsidRPr="00C23118">
        <w:rPr>
          <w:rFonts w:ascii="宋体" w:hAnsi="宋体" w:cs="宋体" w:hint="eastAsia"/>
          <w:b/>
          <w:szCs w:val="21"/>
        </w:rPr>
        <w:t>课堂练习1</w:t>
      </w:r>
    </w:p>
    <w:p w:rsidR="00ED5AAD" w:rsidRPr="00C23118" w:rsidRDefault="00ED5AAD" w:rsidP="00ED5AAD">
      <w:pPr>
        <w:widowControl/>
        <w:tabs>
          <w:tab w:val="left" w:pos="360"/>
        </w:tabs>
        <w:jc w:val="left"/>
        <w:textAlignment w:val="center"/>
        <w:rPr>
          <w:rFonts w:ascii="宋体" w:hAnsi="宋体" w:cs="宋体"/>
          <w:szCs w:val="21"/>
        </w:rPr>
      </w:pPr>
      <w:r w:rsidRPr="00C23118">
        <w:rPr>
          <w:rFonts w:hint="eastAsia"/>
        </w:rPr>
        <w:t>1</w:t>
      </w:r>
      <w:r w:rsidRPr="00C23118">
        <w:rPr>
          <w:rFonts w:hint="eastAsia"/>
        </w:rPr>
        <w:t>、</w:t>
      </w:r>
      <w:r w:rsidRPr="00C23118">
        <w:rPr>
          <w:rFonts w:ascii="宋体" w:hAnsi="宋体" w:cs="宋体" w:hint="eastAsia"/>
          <w:szCs w:val="21"/>
        </w:rPr>
        <w:t>如图，</w:t>
      </w:r>
      <w:r>
        <w:rPr>
          <w:rFonts w:ascii="宋体" w:hAnsi="宋体" w:cs="宋体"/>
          <w:noProof/>
          <w:szCs w:val="21"/>
        </w:rPr>
        <w:drawing>
          <wp:inline distT="0" distB="0" distL="0" distR="0">
            <wp:extent cx="533400" cy="200025"/>
            <wp:effectExtent l="19050" t="0" r="0" b="0"/>
            <wp:docPr id="92" name="图片 92" descr="W020070517491313446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W020070517491313446324"/>
                    <pic:cNvPicPr>
                      <a:picLocks noChangeAspect="1" noChangeArrowheads="1"/>
                    </pic:cNvPicPr>
                  </pic:nvPicPr>
                  <pic:blipFill>
                    <a:blip r:embed="rId1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23118">
        <w:rPr>
          <w:rFonts w:ascii="宋体" w:hAnsi="宋体" w:cs="宋体" w:hint="eastAsia"/>
          <w:szCs w:val="21"/>
        </w:rPr>
        <w:t>,</w:t>
      </w:r>
      <w:r>
        <w:rPr>
          <w:rFonts w:ascii="宋体" w:hAnsi="宋体" w:cs="宋体"/>
          <w:noProof/>
          <w:szCs w:val="21"/>
        </w:rPr>
        <w:drawing>
          <wp:inline distT="0" distB="0" distL="0" distR="0">
            <wp:extent cx="809625" cy="200025"/>
            <wp:effectExtent l="19050" t="0" r="9525" b="0"/>
            <wp:docPr id="93" name="图片 93" descr="W020070517491313447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W020070517491313447437"/>
                    <pic:cNvPicPr>
                      <a:picLocks noChangeAspect="1" noChangeArrowheads="1"/>
                    </pic:cNvPicPr>
                  </pic:nvPicPr>
                  <pic:blipFill>
                    <a:blip r:embed="rId1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23118">
        <w:rPr>
          <w:rFonts w:ascii="宋体" w:hAnsi="宋体" w:cs="宋体" w:hint="eastAsia"/>
          <w:szCs w:val="21"/>
        </w:rPr>
        <w:t>,点B、O、D在同一直线上，则</w:t>
      </w:r>
      <w:r>
        <w:rPr>
          <w:rFonts w:ascii="宋体" w:hAnsi="宋体" w:cs="宋体"/>
          <w:noProof/>
          <w:szCs w:val="21"/>
        </w:rPr>
        <w:drawing>
          <wp:inline distT="0" distB="0" distL="0" distR="0">
            <wp:extent cx="238125" cy="161925"/>
            <wp:effectExtent l="19050" t="0" r="9525" b="0"/>
            <wp:docPr id="94" name="图片 94" descr="W020070517491313281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W020070517491313281326"/>
                    <pic:cNvPicPr>
                      <a:picLocks noChangeAspect="1" noChangeArrowheads="1"/>
                    </pic:cNvPicPr>
                  </pic:nvPicPr>
                  <pic:blipFill>
                    <a:blip r:embed="rId1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23118">
        <w:rPr>
          <w:rFonts w:ascii="宋体" w:hAnsi="宋体" w:cs="宋体" w:hint="eastAsia"/>
          <w:szCs w:val="21"/>
        </w:rPr>
        <w:t>的度数为（      ）</w:t>
      </w:r>
    </w:p>
    <w:p w:rsidR="00ED5AAD" w:rsidRPr="00C23118" w:rsidRDefault="00ED5AAD" w:rsidP="00ED5AAD">
      <w:pPr>
        <w:spacing w:line="360" w:lineRule="auto"/>
        <w:ind w:firstLineChars="100" w:firstLine="210"/>
        <w:textAlignment w:val="center"/>
        <w:rPr>
          <w:rFonts w:ascii="宋体" w:hAnsi="宋体" w:cs="宋体"/>
          <w:szCs w:val="21"/>
        </w:rPr>
      </w:pPr>
      <w:r w:rsidRPr="00C23118">
        <w:rPr>
          <w:rFonts w:hint="eastAsia"/>
        </w:rPr>
        <w:t>（</w:t>
      </w:r>
      <w:r w:rsidRPr="00C23118">
        <w:rPr>
          <w:rFonts w:hint="eastAsia"/>
        </w:rPr>
        <w:t>A</w:t>
      </w:r>
      <w:r w:rsidRPr="00C23118">
        <w:rPr>
          <w:rFonts w:hint="eastAsia"/>
        </w:rPr>
        <w:t>）</w:t>
      </w:r>
      <w:r>
        <w:rPr>
          <w:rFonts w:ascii="宋体" w:hAnsi="宋体" w:cs="宋体"/>
          <w:noProof/>
          <w:szCs w:val="21"/>
        </w:rPr>
        <w:drawing>
          <wp:inline distT="0" distB="0" distL="0" distR="0">
            <wp:extent cx="247650" cy="200025"/>
            <wp:effectExtent l="0" t="0" r="0" b="0"/>
            <wp:docPr id="95" name="图片 95" descr="W020070517491313441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W020070517491313441385"/>
                    <pic:cNvPicPr>
                      <a:picLocks noChangeAspect="1" noChangeArrowheads="1"/>
                    </pic:cNvPicPr>
                  </pic:nvPicPr>
                  <pic:blipFill>
                    <a:blip r:embed="rId1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23118">
        <w:rPr>
          <w:rFonts w:hint="eastAsia"/>
        </w:rPr>
        <w:t xml:space="preserve">      </w:t>
      </w:r>
      <w:r w:rsidRPr="00C23118">
        <w:rPr>
          <w:rFonts w:hint="eastAsia"/>
        </w:rPr>
        <w:t>（</w:t>
      </w:r>
      <w:r w:rsidRPr="00C23118">
        <w:rPr>
          <w:rFonts w:hint="eastAsia"/>
        </w:rPr>
        <w:t>B</w:t>
      </w:r>
      <w:r w:rsidRPr="00C23118">
        <w:rPr>
          <w:rFonts w:hint="eastAsia"/>
        </w:rPr>
        <w:t>）</w:t>
      </w:r>
      <w:r>
        <w:rPr>
          <w:rFonts w:ascii="宋体" w:hAnsi="宋体" w:cs="宋体"/>
          <w:noProof/>
          <w:szCs w:val="21"/>
        </w:rPr>
        <w:drawing>
          <wp:inline distT="0" distB="0" distL="0" distR="0">
            <wp:extent cx="219075" cy="200025"/>
            <wp:effectExtent l="19050" t="0" r="9525" b="0"/>
            <wp:docPr id="96" name="图片 96" descr="W0200705174913134418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W020070517491313441890"/>
                    <pic:cNvPicPr>
                      <a:picLocks noChangeAspect="1" noChangeArrowheads="1"/>
                    </pic:cNvPicPr>
                  </pic:nvPicPr>
                  <pic:blipFill>
                    <a:blip r:embed="rId1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23118">
        <w:rPr>
          <w:rFonts w:hint="eastAsia"/>
        </w:rPr>
        <w:t xml:space="preserve">      </w:t>
      </w:r>
      <w:r w:rsidRPr="00C23118">
        <w:rPr>
          <w:rFonts w:hint="eastAsia"/>
        </w:rPr>
        <w:t>（</w:t>
      </w:r>
      <w:r w:rsidRPr="00C23118">
        <w:rPr>
          <w:rFonts w:hint="eastAsia"/>
        </w:rPr>
        <w:t>C</w:t>
      </w:r>
      <w:r w:rsidRPr="00C23118">
        <w:rPr>
          <w:rFonts w:hint="eastAsia"/>
        </w:rPr>
        <w:t>）</w:t>
      </w:r>
      <w:r>
        <w:rPr>
          <w:rFonts w:ascii="宋体" w:hAnsi="宋体" w:cs="宋体"/>
          <w:noProof/>
          <w:szCs w:val="21"/>
        </w:rPr>
        <w:drawing>
          <wp:inline distT="0" distB="0" distL="0" distR="0">
            <wp:extent cx="295275" cy="200025"/>
            <wp:effectExtent l="19050" t="0" r="9525" b="0"/>
            <wp:docPr id="97" name="图片 97" descr="W020070517491313447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W020070517491313447002"/>
                    <pic:cNvPicPr>
                      <a:picLocks noChangeAspect="1" noChangeArrowheads="1"/>
                    </pic:cNvPicPr>
                  </pic:nvPicPr>
                  <pic:blipFill>
                    <a:blip r:embed="rId1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23118">
        <w:rPr>
          <w:rFonts w:hint="eastAsia"/>
        </w:rPr>
        <w:t xml:space="preserve">      </w:t>
      </w:r>
      <w:r w:rsidRPr="00C23118">
        <w:rPr>
          <w:rFonts w:hint="eastAsia"/>
        </w:rPr>
        <w:t>（</w:t>
      </w:r>
      <w:r w:rsidRPr="00C23118">
        <w:rPr>
          <w:rFonts w:hint="eastAsia"/>
        </w:rPr>
        <w:t>D</w:t>
      </w:r>
      <w:r w:rsidRPr="00C23118">
        <w:rPr>
          <w:rFonts w:hint="eastAsia"/>
        </w:rPr>
        <w:t>）</w:t>
      </w:r>
      <w:r>
        <w:rPr>
          <w:rFonts w:ascii="宋体" w:hAnsi="宋体" w:cs="宋体"/>
          <w:noProof/>
          <w:szCs w:val="21"/>
        </w:rPr>
        <w:drawing>
          <wp:inline distT="0" distB="0" distL="0" distR="0">
            <wp:extent cx="295275" cy="200025"/>
            <wp:effectExtent l="0" t="0" r="9525" b="0"/>
            <wp:docPr id="98" name="图片 98" descr="W020070517491313445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W020070517491313445117"/>
                    <pic:cNvPicPr>
                      <a:picLocks noChangeAspect="1" noChangeArrowheads="1"/>
                    </pic:cNvPicPr>
                  </pic:nvPicPr>
                  <pic:blipFill>
                    <a:blip r:embed="rId1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AAD" w:rsidRPr="00C23118" w:rsidRDefault="00ED5AAD" w:rsidP="00ED5AAD">
      <w:pPr>
        <w:spacing w:line="360" w:lineRule="auto"/>
        <w:ind w:firstLineChars="100" w:firstLine="210"/>
        <w:textAlignment w:val="center"/>
        <w:rPr>
          <w:rFonts w:ascii="宋体" w:hAnsi="宋体" w:cs="宋体"/>
          <w:szCs w:val="21"/>
        </w:rPr>
      </w:pPr>
    </w:p>
    <w:p w:rsidR="00ED5AAD" w:rsidRPr="00C23118" w:rsidRDefault="00ED5AAD" w:rsidP="00ED5AAD">
      <w:pPr>
        <w:spacing w:line="360" w:lineRule="auto"/>
        <w:textAlignment w:val="center"/>
        <w:rPr>
          <w:rFonts w:hAnsi="宋体"/>
        </w:rPr>
      </w:pPr>
      <w:r w:rsidRPr="00C23118">
        <w:rPr>
          <w:rFonts w:hAnsi="宋体" w:hint="eastAsia"/>
        </w:rPr>
        <w:t>2</w:t>
      </w:r>
      <w:r w:rsidRPr="00C23118">
        <w:rPr>
          <w:rFonts w:hAnsi="宋体" w:hint="eastAsia"/>
        </w:rPr>
        <w:t>、</w:t>
      </w:r>
      <w:r w:rsidRPr="00C23118">
        <w:rPr>
          <w:rFonts w:hAnsi="宋体"/>
        </w:rPr>
        <w:t>如图，已知</w:t>
      </w:r>
      <w:r w:rsidRPr="00C23118">
        <w:rPr>
          <w:i/>
          <w:szCs w:val="21"/>
        </w:rPr>
        <w:t>AOB</w:t>
      </w:r>
      <w:r w:rsidRPr="00C23118">
        <w:rPr>
          <w:rFonts w:hAnsi="宋体"/>
        </w:rPr>
        <w:t>是一条直线，∠</w:t>
      </w:r>
      <w:r w:rsidRPr="00C23118">
        <w:t>1=</w:t>
      </w:r>
      <w:r w:rsidRPr="00C23118">
        <w:rPr>
          <w:rFonts w:hAnsi="宋体"/>
        </w:rPr>
        <w:t>∠</w:t>
      </w:r>
      <w:r w:rsidRPr="00C23118">
        <w:t>2</w:t>
      </w:r>
      <w:r w:rsidRPr="00C23118">
        <w:rPr>
          <w:rFonts w:hAnsi="宋体"/>
        </w:rPr>
        <w:t>，∠</w:t>
      </w:r>
      <w:r w:rsidRPr="00C23118">
        <w:t>3=</w:t>
      </w:r>
      <w:r w:rsidRPr="00C23118">
        <w:rPr>
          <w:rFonts w:hAnsi="宋体"/>
        </w:rPr>
        <w:t>∠</w:t>
      </w:r>
      <w:r w:rsidRPr="00C23118">
        <w:t>4</w:t>
      </w:r>
      <w:r w:rsidRPr="00C23118">
        <w:rPr>
          <w:rFonts w:hAnsi="宋体"/>
        </w:rPr>
        <w:t>，</w:t>
      </w:r>
      <w:r w:rsidRPr="00C23118">
        <w:rPr>
          <w:i/>
          <w:szCs w:val="21"/>
        </w:rPr>
        <w:t>OF</w:t>
      </w:r>
      <w:r w:rsidRPr="00C23118">
        <w:rPr>
          <w:rFonts w:hAnsi="宋体"/>
        </w:rPr>
        <w:t>⊥</w:t>
      </w:r>
      <w:r w:rsidRPr="00C23118">
        <w:rPr>
          <w:i/>
          <w:szCs w:val="21"/>
        </w:rPr>
        <w:t>AB</w:t>
      </w:r>
      <w:r w:rsidRPr="00C23118">
        <w:rPr>
          <w:rFonts w:hAnsi="宋体"/>
        </w:rPr>
        <w:t>．则</w:t>
      </w:r>
    </w:p>
    <w:p w:rsidR="00ED5AAD" w:rsidRPr="00C23118" w:rsidRDefault="00ED5AAD" w:rsidP="00ED5AAD">
      <w:pPr>
        <w:spacing w:line="360" w:lineRule="auto"/>
        <w:ind w:firstLineChars="400" w:firstLine="840"/>
        <w:rPr>
          <w:rFonts w:hAnsi="宋体"/>
        </w:rPr>
      </w:pPr>
      <w:r w:rsidRPr="00C23118">
        <w:rPr>
          <w:rFonts w:hAnsi="宋体"/>
        </w:rPr>
        <w:t>（</w:t>
      </w:r>
      <w:r w:rsidRPr="00C23118">
        <w:t>1</w:t>
      </w:r>
      <w:r w:rsidRPr="00C23118">
        <w:rPr>
          <w:rFonts w:hAnsi="宋体"/>
        </w:rPr>
        <w:t>）∠</w:t>
      </w:r>
      <w:r w:rsidRPr="00C23118">
        <w:rPr>
          <w:i/>
          <w:szCs w:val="21"/>
        </w:rPr>
        <w:t>AOC</w:t>
      </w:r>
      <w:r w:rsidRPr="00C23118">
        <w:rPr>
          <w:rFonts w:hAnsi="宋体"/>
        </w:rPr>
        <w:t>的补角是</w:t>
      </w:r>
      <w:r w:rsidRPr="00C23118">
        <w:rPr>
          <w:u w:val="single"/>
        </w:rPr>
        <w:t xml:space="preserve">                </w:t>
      </w:r>
      <w:r w:rsidRPr="00C23118">
        <w:rPr>
          <w:rFonts w:hAnsi="宋体"/>
        </w:rPr>
        <w:t>；</w:t>
      </w:r>
    </w:p>
    <w:p w:rsidR="00ED5AAD" w:rsidRPr="00C23118" w:rsidRDefault="00ED5AAD" w:rsidP="00ED5AAD">
      <w:pPr>
        <w:spacing w:line="360" w:lineRule="auto"/>
        <w:ind w:firstLineChars="400" w:firstLine="840"/>
        <w:rPr>
          <w:rFonts w:hAnsi="宋体"/>
        </w:rPr>
      </w:pPr>
      <w:r w:rsidRPr="00C23118">
        <w:rPr>
          <w:rFonts w:hAnsi="宋体"/>
        </w:rPr>
        <w:t>（</w:t>
      </w:r>
      <w:r w:rsidRPr="00C23118">
        <w:t>2</w:t>
      </w:r>
      <w:r w:rsidRPr="00C23118">
        <w:rPr>
          <w:rFonts w:hAnsi="宋体"/>
        </w:rPr>
        <w:t>）</w:t>
      </w:r>
      <w:r w:rsidRPr="00C23118">
        <w:rPr>
          <w:u w:val="single"/>
        </w:rPr>
        <w:t xml:space="preserve">            </w:t>
      </w:r>
      <w:r w:rsidRPr="00C23118">
        <w:rPr>
          <w:rFonts w:hAnsi="宋体"/>
        </w:rPr>
        <w:t>是∠</w:t>
      </w:r>
      <w:r w:rsidRPr="00C23118">
        <w:rPr>
          <w:i/>
          <w:szCs w:val="21"/>
        </w:rPr>
        <w:t>AOC</w:t>
      </w:r>
      <w:r w:rsidRPr="00C23118">
        <w:rPr>
          <w:rFonts w:hAnsi="宋体"/>
        </w:rPr>
        <w:t>的余角；</w:t>
      </w:r>
    </w:p>
    <w:p w:rsidR="00ED5AAD" w:rsidRPr="00C23118" w:rsidRDefault="00ED5AAD" w:rsidP="00ED5AAD">
      <w:pPr>
        <w:spacing w:line="360" w:lineRule="auto"/>
        <w:ind w:firstLineChars="400" w:firstLine="840"/>
        <w:rPr>
          <w:rFonts w:hAnsi="宋体"/>
        </w:rPr>
      </w:pPr>
      <w:r w:rsidRPr="00C23118">
        <w:rPr>
          <w:rFonts w:hAnsi="宋体"/>
        </w:rPr>
        <w:t>（</w:t>
      </w:r>
      <w:r w:rsidRPr="00C23118">
        <w:t>3</w:t>
      </w:r>
      <w:r w:rsidRPr="00C23118">
        <w:rPr>
          <w:rFonts w:hAnsi="宋体"/>
        </w:rPr>
        <w:t>）∠</w:t>
      </w:r>
      <w:r w:rsidRPr="00C23118">
        <w:rPr>
          <w:i/>
          <w:szCs w:val="21"/>
        </w:rPr>
        <w:t>DOC</w:t>
      </w:r>
      <w:r w:rsidRPr="00C23118">
        <w:rPr>
          <w:rFonts w:hAnsi="宋体"/>
        </w:rPr>
        <w:t>的余角是</w:t>
      </w:r>
      <w:r w:rsidRPr="00C23118">
        <w:rPr>
          <w:u w:val="single"/>
        </w:rPr>
        <w:t xml:space="preserve">          </w:t>
      </w:r>
      <w:r w:rsidRPr="00C23118">
        <w:rPr>
          <w:rFonts w:hint="eastAsia"/>
          <w:u w:val="single"/>
        </w:rPr>
        <w:t xml:space="preserve">  </w:t>
      </w:r>
      <w:r w:rsidRPr="00C23118">
        <w:rPr>
          <w:u w:val="single"/>
        </w:rPr>
        <w:t xml:space="preserve">  </w:t>
      </w:r>
      <w:r w:rsidRPr="00C23118">
        <w:rPr>
          <w:rFonts w:hAnsi="宋体"/>
        </w:rPr>
        <w:t>；</w:t>
      </w:r>
    </w:p>
    <w:p w:rsidR="00ED5AAD" w:rsidRPr="00C23118" w:rsidRDefault="00ED5AAD" w:rsidP="00ED5AAD">
      <w:pPr>
        <w:spacing w:line="360" w:lineRule="auto"/>
        <w:ind w:firstLineChars="400" w:firstLine="840"/>
      </w:pPr>
      <w:r w:rsidRPr="00C23118">
        <w:rPr>
          <w:rFonts w:hAnsi="宋体"/>
        </w:rPr>
        <w:t>（</w:t>
      </w:r>
      <w:r w:rsidRPr="00C23118">
        <w:t>4</w:t>
      </w:r>
      <w:r w:rsidRPr="00C23118">
        <w:rPr>
          <w:rFonts w:hAnsi="宋体"/>
        </w:rPr>
        <w:t>）∠</w:t>
      </w:r>
      <w:r w:rsidRPr="00C23118">
        <w:rPr>
          <w:i/>
          <w:szCs w:val="21"/>
        </w:rPr>
        <w:t>COF</w:t>
      </w:r>
      <w:r w:rsidRPr="00C23118">
        <w:rPr>
          <w:rFonts w:hAnsi="宋体"/>
        </w:rPr>
        <w:t>的补角是</w:t>
      </w:r>
      <w:r w:rsidRPr="00C23118">
        <w:rPr>
          <w:u w:val="single"/>
        </w:rPr>
        <w:t xml:space="preserve">              </w:t>
      </w:r>
      <w:r w:rsidRPr="00C23118">
        <w:rPr>
          <w:rFonts w:hint="eastAsia"/>
        </w:rPr>
        <w:t>．</w:t>
      </w:r>
    </w:p>
    <w:p w:rsidR="00ED5AAD" w:rsidRPr="00C23118" w:rsidRDefault="00ED5AAD" w:rsidP="00ED5AAD">
      <w:pPr>
        <w:spacing w:line="360" w:lineRule="auto"/>
        <w:ind w:firstLineChars="400" w:firstLine="840"/>
      </w:pPr>
    </w:p>
    <w:p w:rsidR="00ED5AAD" w:rsidRPr="00C23118" w:rsidRDefault="00ED5AAD" w:rsidP="00ED5AAD">
      <w:pPr>
        <w:spacing w:line="360" w:lineRule="auto"/>
        <w:ind w:firstLineChars="400" w:firstLine="840"/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4772025</wp:posOffset>
            </wp:positionH>
            <wp:positionV relativeFrom="paragraph">
              <wp:posOffset>-2712720</wp:posOffset>
            </wp:positionV>
            <wp:extent cx="1600200" cy="927735"/>
            <wp:effectExtent l="0" t="0" r="0" b="0"/>
            <wp:wrapTight wrapText="bothSides">
              <wp:wrapPolygon edited="0">
                <wp:start x="9771" y="1774"/>
                <wp:lineTo x="1800" y="15967"/>
                <wp:lineTo x="257" y="17298"/>
                <wp:lineTo x="771" y="19959"/>
                <wp:lineTo x="1800" y="19959"/>
                <wp:lineTo x="2057" y="19959"/>
                <wp:lineTo x="4114" y="16411"/>
                <wp:lineTo x="4114" y="15967"/>
                <wp:lineTo x="21086" y="13749"/>
                <wp:lineTo x="21343" y="11532"/>
                <wp:lineTo x="14914" y="8871"/>
                <wp:lineTo x="19543" y="6653"/>
                <wp:lineTo x="19029" y="3992"/>
                <wp:lineTo x="11314" y="1774"/>
                <wp:lineTo x="9771" y="1774"/>
              </wp:wrapPolygon>
            </wp:wrapTight>
            <wp:docPr id="7" name="图片 5" descr="http://www.pep.com.cn/czsx/jszx/qnjsc/st/200705/W0200705174913136039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pep.com.cn/czsx/jszx/qnjsc/st/200705/W020070517491313603918.gif"/>
                    <pic:cNvPicPr>
                      <a:picLocks noChangeAspect="1" noChangeArrowheads="1"/>
                    </pic:cNvPicPr>
                  </pic:nvPicPr>
                  <pic:blipFill>
                    <a:blip r:embed="rId164" r:link="rId1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927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D5AAD" w:rsidRPr="00C23118" w:rsidRDefault="00ED5AAD" w:rsidP="00ED5AAD">
      <w:pPr>
        <w:rPr>
          <w:szCs w:val="21"/>
        </w:rPr>
      </w:pPr>
      <w:r w:rsidRPr="00C23118">
        <w:rPr>
          <w:rFonts w:hint="eastAsia"/>
          <w:szCs w:val="21"/>
        </w:rPr>
        <w:t>3</w:t>
      </w:r>
      <w:r w:rsidRPr="00C23118">
        <w:rPr>
          <w:rFonts w:hint="eastAsia"/>
          <w:szCs w:val="21"/>
        </w:rPr>
        <w:t>、</w:t>
      </w:r>
      <w:r w:rsidRPr="00C23118">
        <w:rPr>
          <w:szCs w:val="21"/>
        </w:rPr>
        <w:t>如图，</w:t>
      </w:r>
      <w:r w:rsidRPr="00C23118">
        <w:rPr>
          <w:rFonts w:hint="eastAsia"/>
          <w:szCs w:val="21"/>
        </w:rPr>
        <w:t>点</w:t>
      </w:r>
      <w:r w:rsidRPr="00C23118">
        <w:rPr>
          <w:rFonts w:hint="eastAsia"/>
          <w:szCs w:val="21"/>
        </w:rPr>
        <w:t>A</w:t>
      </w:r>
      <w:r w:rsidRPr="00C23118">
        <w:rPr>
          <w:rFonts w:hint="eastAsia"/>
          <w:szCs w:val="21"/>
        </w:rPr>
        <w:t>、</w:t>
      </w:r>
      <w:r w:rsidRPr="00C23118">
        <w:rPr>
          <w:rFonts w:hint="eastAsia"/>
          <w:szCs w:val="21"/>
        </w:rPr>
        <w:t>O</w:t>
      </w:r>
      <w:r w:rsidRPr="00C23118">
        <w:rPr>
          <w:rFonts w:hint="eastAsia"/>
          <w:szCs w:val="21"/>
        </w:rPr>
        <w:t>、</w:t>
      </w:r>
      <w:r w:rsidRPr="00C23118">
        <w:rPr>
          <w:rFonts w:hint="eastAsia"/>
          <w:szCs w:val="21"/>
        </w:rPr>
        <w:t>E</w:t>
      </w:r>
      <w:r w:rsidRPr="00C23118">
        <w:rPr>
          <w:rFonts w:hint="eastAsia"/>
          <w:szCs w:val="21"/>
        </w:rPr>
        <w:t>在同一直线上，</w:t>
      </w:r>
      <w:r w:rsidRPr="00C23118">
        <w:rPr>
          <w:szCs w:val="21"/>
        </w:rPr>
        <w:t>∠AO</w:t>
      </w:r>
      <w:r w:rsidRPr="00C23118">
        <w:rPr>
          <w:rFonts w:hint="eastAsia"/>
          <w:szCs w:val="21"/>
        </w:rPr>
        <w:t>B=4</w:t>
      </w:r>
      <w:r w:rsidRPr="00C23118">
        <w:rPr>
          <w:rFonts w:ascii="宋体" w:hAnsi="宋体" w:hint="eastAsia"/>
          <w:szCs w:val="21"/>
        </w:rPr>
        <w:t>0°</w:t>
      </w:r>
      <w:r w:rsidRPr="00C23118">
        <w:rPr>
          <w:rFonts w:hint="eastAsia"/>
          <w:szCs w:val="21"/>
        </w:rPr>
        <w:t>，</w:t>
      </w:r>
      <w:r w:rsidRPr="00C23118">
        <w:rPr>
          <w:szCs w:val="21"/>
        </w:rPr>
        <w:t>∠</w:t>
      </w:r>
      <w:r w:rsidRPr="00C23118">
        <w:rPr>
          <w:rFonts w:hint="eastAsia"/>
          <w:szCs w:val="21"/>
        </w:rPr>
        <w:t>E</w:t>
      </w:r>
      <w:r w:rsidRPr="00C23118">
        <w:rPr>
          <w:szCs w:val="21"/>
        </w:rPr>
        <w:t>OD</w:t>
      </w:r>
      <w:r w:rsidRPr="00C23118">
        <w:rPr>
          <w:rFonts w:hint="eastAsia"/>
          <w:szCs w:val="21"/>
        </w:rPr>
        <w:t>=2</w:t>
      </w:r>
      <w:r w:rsidRPr="00C23118">
        <w:rPr>
          <w:rFonts w:ascii="宋体" w:hAnsi="宋体" w:hint="eastAsia"/>
          <w:szCs w:val="21"/>
        </w:rPr>
        <w:t>8°46’，OD平分</w:t>
      </w:r>
      <w:r w:rsidRPr="00C23118">
        <w:rPr>
          <w:szCs w:val="21"/>
        </w:rPr>
        <w:t>∠</w:t>
      </w:r>
      <w:r w:rsidRPr="00C23118">
        <w:rPr>
          <w:rFonts w:hint="eastAsia"/>
          <w:szCs w:val="21"/>
        </w:rPr>
        <w:t>C</w:t>
      </w:r>
      <w:r w:rsidRPr="00C23118">
        <w:rPr>
          <w:szCs w:val="21"/>
        </w:rPr>
        <w:t>O</w:t>
      </w:r>
      <w:r w:rsidRPr="00C23118">
        <w:rPr>
          <w:rFonts w:hint="eastAsia"/>
          <w:szCs w:val="21"/>
        </w:rPr>
        <w:t>E</w:t>
      </w:r>
      <w:r w:rsidRPr="00C23118">
        <w:rPr>
          <w:szCs w:val="21"/>
        </w:rPr>
        <w:t>，</w:t>
      </w:r>
      <w:r w:rsidRPr="00C23118">
        <w:rPr>
          <w:rFonts w:hint="eastAsia"/>
          <w:szCs w:val="21"/>
        </w:rPr>
        <w:t>求</w:t>
      </w:r>
      <w:r w:rsidRPr="00C23118">
        <w:rPr>
          <w:szCs w:val="21"/>
        </w:rPr>
        <w:t>∠CO</w:t>
      </w:r>
      <w:r w:rsidRPr="00C23118">
        <w:rPr>
          <w:rFonts w:hint="eastAsia"/>
          <w:szCs w:val="21"/>
        </w:rPr>
        <w:t>B</w:t>
      </w:r>
      <w:r w:rsidRPr="00C23118">
        <w:rPr>
          <w:rFonts w:hint="eastAsia"/>
          <w:szCs w:val="21"/>
        </w:rPr>
        <w:t>的度数</w:t>
      </w:r>
    </w:p>
    <w:p w:rsidR="00ED5AAD" w:rsidRPr="00C23118" w:rsidRDefault="00ED5AAD" w:rsidP="00ED5AAD">
      <w:pPr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drawing>
          <wp:inline distT="0" distB="0" distL="0" distR="0">
            <wp:extent cx="2019300" cy="1057275"/>
            <wp:effectExtent l="0" t="0" r="0" b="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AAD" w:rsidRPr="00C23118" w:rsidRDefault="00ED5AAD" w:rsidP="00ED5AAD">
      <w:pPr>
        <w:rPr>
          <w:rFonts w:ascii="宋体" w:hAnsi="宋体"/>
          <w:szCs w:val="21"/>
        </w:rPr>
      </w:pPr>
    </w:p>
    <w:p w:rsidR="00ED5AAD" w:rsidRPr="00C23118" w:rsidRDefault="00ED5AAD" w:rsidP="00ED5AAD">
      <w:pPr>
        <w:rPr>
          <w:rFonts w:ascii="宋体" w:hAnsi="宋体"/>
          <w:szCs w:val="21"/>
        </w:rPr>
      </w:pPr>
    </w:p>
    <w:p w:rsidR="00ED5AAD" w:rsidRPr="00C23118" w:rsidRDefault="00ED5AAD" w:rsidP="00ED5AAD">
      <w:pPr>
        <w:rPr>
          <w:rFonts w:ascii="宋体" w:hAnsi="宋体"/>
          <w:szCs w:val="21"/>
        </w:rPr>
      </w:pPr>
    </w:p>
    <w:p w:rsidR="00ED5AAD" w:rsidRPr="00C23118" w:rsidRDefault="00ED5AAD" w:rsidP="00ED5AAD">
      <w:pPr>
        <w:numPr>
          <w:ilvl w:val="0"/>
          <w:numId w:val="9"/>
        </w:numPr>
      </w:pPr>
      <w:r w:rsidRPr="00C23118">
        <w:rPr>
          <w:rFonts w:hint="eastAsia"/>
        </w:rPr>
        <w:t>如图，已知直线</w:t>
      </w:r>
      <w:r w:rsidRPr="00C23118">
        <w:rPr>
          <w:position w:val="-4"/>
        </w:rPr>
        <w:object w:dxaOrig="402" w:dyaOrig="261">
          <v:shape id="_x0000_i1083" type="#_x0000_t75" style="width:20.25pt;height:12.75pt;mso-position-horizontal-relative:page;mso-position-vertical-relative:page" o:ole="">
            <v:imagedata r:id="rId140" o:title=""/>
          </v:shape>
          <o:OLEObject Type="Embed" ProgID="Equation.DSMT4" ShapeID="_x0000_i1083" DrawAspect="Content" ObjectID="_1558419483" r:id="rId167"/>
        </w:object>
      </w:r>
      <w:r w:rsidRPr="00C23118">
        <w:rPr>
          <w:rFonts w:hint="eastAsia"/>
        </w:rPr>
        <w:t>和</w:t>
      </w:r>
      <w:r w:rsidRPr="00C23118">
        <w:rPr>
          <w:position w:val="-6"/>
        </w:rPr>
        <w:object w:dxaOrig="402" w:dyaOrig="281">
          <v:shape id="_x0000_i1084" type="#_x0000_t75" style="width:20.25pt;height:14.25pt;mso-position-horizontal-relative:page;mso-position-vertical-relative:page" o:ole="">
            <v:imagedata r:id="rId142" o:title=""/>
          </v:shape>
          <o:OLEObject Type="Embed" ProgID="Equation.DSMT4" ShapeID="_x0000_i1084" DrawAspect="Content" ObjectID="_1558419484" r:id="rId168"/>
        </w:object>
      </w:r>
      <w:r w:rsidRPr="00C23118">
        <w:rPr>
          <w:rFonts w:hint="eastAsia"/>
        </w:rPr>
        <w:t>相交于</w:t>
      </w:r>
      <w:r w:rsidRPr="00C23118">
        <w:rPr>
          <w:position w:val="-6"/>
        </w:rPr>
        <w:object w:dxaOrig="241" w:dyaOrig="282">
          <v:shape id="_x0000_i1085" type="#_x0000_t75" style="width:12pt;height:14.25pt;mso-position-horizontal-relative:page;mso-position-vertical-relative:page" o:ole="">
            <v:imagedata r:id="rId144" o:title=""/>
          </v:shape>
          <o:OLEObject Type="Embed" ProgID="Equation.DSMT4" ShapeID="_x0000_i1085" DrawAspect="Content" ObjectID="_1558419485" r:id="rId169"/>
        </w:object>
      </w:r>
      <w:r w:rsidRPr="00C23118">
        <w:rPr>
          <w:rFonts w:hint="eastAsia"/>
        </w:rPr>
        <w:t>点，</w:t>
      </w:r>
      <w:r w:rsidRPr="00C23118">
        <w:rPr>
          <w:position w:val="-6"/>
        </w:rPr>
        <w:object w:dxaOrig="780" w:dyaOrig="280">
          <v:shape id="_x0000_i1086" type="#_x0000_t75" style="width:39pt;height:14.25pt;mso-position-horizontal-relative:page;mso-position-vertical-relative:page" o:ole="">
            <v:imagedata r:id="rId146" o:title=""/>
          </v:shape>
          <o:OLEObject Type="Embed" ProgID="Equation.DSMT4" ShapeID="_x0000_i1086" DrawAspect="Content" ObjectID="_1558419486" r:id="rId170"/>
        </w:object>
      </w:r>
      <w:r w:rsidRPr="00C23118">
        <w:rPr>
          <w:rFonts w:hint="eastAsia"/>
        </w:rPr>
        <w:t>是直角，</w:t>
      </w:r>
      <w:r w:rsidRPr="00C23118">
        <w:rPr>
          <w:position w:val="-6"/>
        </w:rPr>
        <w:object w:dxaOrig="422" w:dyaOrig="281">
          <v:shape id="_x0000_i1087" type="#_x0000_t75" style="width:21pt;height:14.25pt;mso-position-horizontal-relative:page;mso-position-vertical-relative:page" o:ole="">
            <v:imagedata r:id="rId148" o:title=""/>
          </v:shape>
          <o:OLEObject Type="Embed" ProgID="Equation.DSMT4" ShapeID="_x0000_i1087" DrawAspect="Content" ObjectID="_1558419487" r:id="rId171"/>
        </w:object>
      </w:r>
      <w:r w:rsidRPr="00C23118">
        <w:rPr>
          <w:rFonts w:hint="eastAsia"/>
        </w:rPr>
        <w:t>平分</w:t>
      </w:r>
      <w:r w:rsidRPr="00C23118">
        <w:rPr>
          <w:position w:val="-6"/>
        </w:rPr>
        <w:object w:dxaOrig="762" w:dyaOrig="281">
          <v:shape id="_x0000_i1088" type="#_x0000_t75" style="width:38.25pt;height:14.25pt;mso-position-horizontal-relative:page;mso-position-vertical-relative:page" o:ole="">
            <v:imagedata r:id="rId150" o:title=""/>
          </v:shape>
          <o:OLEObject Type="Embed" ProgID="Equation.DSMT4" ShapeID="_x0000_i1088" DrawAspect="Content" ObjectID="_1558419488" r:id="rId172"/>
        </w:object>
      </w:r>
      <w:r w:rsidRPr="00C23118">
        <w:rPr>
          <w:rFonts w:hint="eastAsia"/>
        </w:rPr>
        <w:t>，</w:t>
      </w:r>
      <w:r w:rsidRPr="00C23118">
        <w:rPr>
          <w:position w:val="-6"/>
        </w:rPr>
        <w:object w:dxaOrig="1321" w:dyaOrig="320">
          <v:shape id="_x0000_i1089" type="#_x0000_t75" style="width:66pt;height:15.75pt;mso-position-horizontal-relative:page;mso-position-vertical-relative:page" o:ole="">
            <v:imagedata r:id="rId152" o:title=""/>
          </v:shape>
          <o:OLEObject Type="Embed" ProgID="Equation.DSMT4" ShapeID="_x0000_i1089" DrawAspect="Content" ObjectID="_1558419489" r:id="rId173"/>
        </w:object>
      </w:r>
      <w:r w:rsidRPr="00C23118">
        <w:rPr>
          <w:rFonts w:hint="eastAsia"/>
        </w:rPr>
        <w:t>，求</w:t>
      </w:r>
      <w:r w:rsidRPr="00C23118">
        <w:rPr>
          <w:position w:val="-6"/>
        </w:rPr>
        <w:object w:dxaOrig="780" w:dyaOrig="280">
          <v:shape id="_x0000_i1090" type="#_x0000_t75" style="width:39pt;height:14.25pt;mso-position-horizontal-relative:page;mso-position-vertical-relative:page" o:ole="">
            <v:imagedata r:id="rId154" o:title=""/>
          </v:shape>
          <o:OLEObject Type="Embed" ProgID="Equation.DSMT4" ShapeID="_x0000_i1090" DrawAspect="Content" ObjectID="_1558419490" r:id="rId174"/>
        </w:object>
      </w:r>
    </w:p>
    <w:p w:rsidR="00ED5AAD" w:rsidRPr="00C23118" w:rsidRDefault="00ED5AAD" w:rsidP="00ED5AAD">
      <w:r w:rsidRPr="00C23118">
        <w:rPr>
          <w:rFonts w:hint="eastAsia"/>
        </w:rPr>
        <w:t xml:space="preserve">   </w:t>
      </w:r>
      <w:r w:rsidRPr="00C23118">
        <w:rPr>
          <w:rFonts w:hint="eastAsia"/>
        </w:rPr>
        <w:t>的度数．</w:t>
      </w:r>
    </w:p>
    <w:p w:rsidR="00ED5AAD" w:rsidRPr="00C23118" w:rsidRDefault="00ED5AAD" w:rsidP="00ED5AAD">
      <w:pPr>
        <w:jc w:val="center"/>
      </w:pPr>
      <w:r>
        <w:rPr>
          <w:noProof/>
        </w:rPr>
        <w:drawing>
          <wp:inline distT="0" distB="0" distL="0" distR="0">
            <wp:extent cx="1447800" cy="990600"/>
            <wp:effectExtent l="19050" t="0" r="0" b="0"/>
            <wp:docPr id="108" name="图片 108" descr="Image0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Image00012"/>
                    <pic:cNvPicPr>
                      <a:picLocks noChangeAspect="1" noChangeArrowheads="1"/>
                    </pic:cNvPicPr>
                  </pic:nvPicPr>
                  <pic:blipFill>
                    <a:blip r:embed="rId1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AAD" w:rsidRPr="00C23118" w:rsidRDefault="00ED5AAD" w:rsidP="00ED5AAD">
      <w:pPr>
        <w:numPr>
          <w:ilvl w:val="0"/>
          <w:numId w:val="10"/>
        </w:numPr>
        <w:spacing w:line="360" w:lineRule="auto"/>
        <w:jc w:val="left"/>
      </w:pPr>
      <w:r w:rsidRPr="00C23118">
        <w:rPr>
          <w:rFonts w:ascii="宋体" w:hAnsi="宋体" w:hint="eastAsia"/>
        </w:rPr>
        <w:t>如</w:t>
      </w:r>
      <w:r w:rsidRPr="00C23118">
        <w:rPr>
          <w:rFonts w:hint="eastAsia"/>
        </w:rPr>
        <w:t>图</w:t>
      </w:r>
      <w:r w:rsidRPr="00C23118">
        <w:rPr>
          <w:rFonts w:hint="eastAsia"/>
        </w:rPr>
        <w:t>8</w:t>
      </w:r>
      <w:r w:rsidRPr="00C23118">
        <w:rPr>
          <w:rFonts w:hint="eastAsia"/>
        </w:rPr>
        <w:t>，将长方形纸片沿ＡＣ对折，使点Ｂ落在Ｂ′，ＣＦ平分∠Ｂ′ＣＥ，求∠ＡＣＦ的度数．</w:t>
      </w:r>
    </w:p>
    <w:p w:rsidR="00ED5AAD" w:rsidRPr="00C23118" w:rsidRDefault="008673A5" w:rsidP="00ED5AAD">
      <w:pPr>
        <w:spacing w:line="360" w:lineRule="auto"/>
        <w:jc w:val="left"/>
      </w:pPr>
      <w:r w:rsidRPr="008673A5">
        <w:rPr>
          <w:sz w:val="20"/>
        </w:rPr>
        <w:pict>
          <v:group id="_x0000_s2054" style="position:absolute;margin-left:337.4pt;margin-top:13.35pt;width:109.35pt;height:89.9pt;z-index:251664384" coordsize="2520,2184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5" type="#_x0000_t202" style="position:absolute;left:900;top:1716;width:1080;height:468" filled="f" stroked="f">
              <v:textbox>
                <w:txbxContent>
                  <w:p w:rsidR="00ED5AAD" w:rsidRDefault="00ED5AAD" w:rsidP="00ED5AAD">
                    <w:r>
                      <w:rPr>
                        <w:rFonts w:hint="eastAsia"/>
                      </w:rPr>
                      <w:t>图</w:t>
                    </w:r>
                    <w:r>
                      <w:rPr>
                        <w:rFonts w:hint="eastAsia"/>
                      </w:rPr>
                      <w:t xml:space="preserve"> 8</w:t>
                    </w:r>
                  </w:p>
                </w:txbxContent>
              </v:textbox>
            </v:shape>
            <v:shape id="_x0000_s2056" type="#_x0000_t75" style="position:absolute;width:2520;height:1785">
              <v:imagedata r:id="rId175" o:title=""/>
            </v:shape>
            <w10:wrap type="square"/>
          </v:group>
        </w:pict>
      </w:r>
    </w:p>
    <w:p w:rsidR="00ED5AAD" w:rsidRPr="00C23118" w:rsidRDefault="00ED5AAD" w:rsidP="00ED5AAD">
      <w:pPr>
        <w:spacing w:line="360" w:lineRule="auto"/>
        <w:jc w:val="left"/>
      </w:pPr>
    </w:p>
    <w:p w:rsidR="00ED5AAD" w:rsidRPr="00C23118" w:rsidRDefault="00ED5AAD" w:rsidP="00ED5AAD">
      <w:pPr>
        <w:spacing w:line="360" w:lineRule="auto"/>
        <w:jc w:val="left"/>
      </w:pPr>
    </w:p>
    <w:p w:rsidR="00ED5AAD" w:rsidRPr="00C23118" w:rsidRDefault="00ED5AAD" w:rsidP="00ED5AAD">
      <w:pPr>
        <w:spacing w:line="360" w:lineRule="auto"/>
        <w:jc w:val="left"/>
      </w:pPr>
    </w:p>
    <w:p w:rsidR="00ED5AAD" w:rsidRPr="00C23118" w:rsidRDefault="00ED5AAD" w:rsidP="00ED5AAD">
      <w:pPr>
        <w:jc w:val="left"/>
        <w:rPr>
          <w:sz w:val="20"/>
        </w:rPr>
      </w:pPr>
    </w:p>
    <w:p w:rsidR="00ED5AAD" w:rsidRPr="00C23118" w:rsidRDefault="00ED5AAD" w:rsidP="00ED5AAD">
      <w:pPr>
        <w:jc w:val="left"/>
        <w:rPr>
          <w:sz w:val="20"/>
        </w:rPr>
      </w:pPr>
    </w:p>
    <w:p w:rsidR="00ED5AAD" w:rsidRPr="00C23118" w:rsidRDefault="00ED5AAD" w:rsidP="00ED5AAD">
      <w:pPr>
        <w:jc w:val="left"/>
        <w:rPr>
          <w:sz w:val="20"/>
        </w:rPr>
      </w:pPr>
    </w:p>
    <w:p w:rsidR="00ED5AAD" w:rsidRPr="00C23118" w:rsidRDefault="00ED5AAD" w:rsidP="00ED5AAD">
      <w:pPr>
        <w:jc w:val="left"/>
        <w:rPr>
          <w:sz w:val="20"/>
        </w:rPr>
      </w:pPr>
    </w:p>
    <w:p w:rsidR="00ED5AAD" w:rsidRPr="00C23118" w:rsidRDefault="00ED5AAD" w:rsidP="00ED5AAD">
      <w:pPr>
        <w:spacing w:line="360" w:lineRule="auto"/>
        <w:rPr>
          <w:szCs w:val="21"/>
        </w:rPr>
      </w:pPr>
      <w:r w:rsidRPr="00C23118">
        <w:rPr>
          <w:rFonts w:hint="eastAsia"/>
        </w:rPr>
        <w:t>7</w:t>
      </w:r>
      <w:r w:rsidRPr="00C23118">
        <w:rPr>
          <w:rFonts w:hint="eastAsia"/>
        </w:rPr>
        <w:t>、</w:t>
      </w:r>
      <w:r w:rsidRPr="00C23118">
        <w:rPr>
          <w:rFonts w:hAnsi="宋体"/>
          <w:szCs w:val="21"/>
        </w:rPr>
        <w:t>把一张正方形纸条按图中那样折叠后，若得到</w:t>
      </w:r>
      <w:r w:rsidRPr="00C23118">
        <w:rPr>
          <w:rFonts w:ascii="宋体" w:hAnsi="宋体"/>
          <w:szCs w:val="21"/>
        </w:rPr>
        <w:t>∠</w:t>
      </w:r>
      <w:r w:rsidRPr="00C23118">
        <w:rPr>
          <w:i/>
          <w:szCs w:val="21"/>
        </w:rPr>
        <w:t>AOB</w:t>
      </w:r>
      <w:r w:rsidRPr="00C23118">
        <w:rPr>
          <w:i/>
          <w:szCs w:val="21"/>
          <w:vertAlign w:val="superscript"/>
        </w:rPr>
        <w:t>/</w:t>
      </w:r>
      <w:r w:rsidRPr="00C23118">
        <w:rPr>
          <w:rFonts w:hAnsi="宋体"/>
          <w:szCs w:val="21"/>
        </w:rPr>
        <w:t>＝</w:t>
      </w:r>
      <w:r w:rsidRPr="00C23118">
        <w:rPr>
          <w:szCs w:val="21"/>
        </w:rPr>
        <w:t>70</w:t>
      </w:r>
      <w:r w:rsidRPr="00C23118">
        <w:rPr>
          <w:szCs w:val="21"/>
          <w:vertAlign w:val="superscript"/>
        </w:rPr>
        <w:t>0</w:t>
      </w:r>
      <w:r w:rsidRPr="00C23118">
        <w:rPr>
          <w:rFonts w:hAnsi="宋体"/>
          <w:szCs w:val="21"/>
        </w:rPr>
        <w:t>，则</w:t>
      </w:r>
      <w:r w:rsidRPr="00C23118">
        <w:rPr>
          <w:rFonts w:ascii="宋体" w:hAnsi="宋体"/>
          <w:szCs w:val="21"/>
        </w:rPr>
        <w:t>∠</w:t>
      </w:r>
      <w:r w:rsidRPr="00C23118">
        <w:rPr>
          <w:i/>
          <w:szCs w:val="21"/>
        </w:rPr>
        <w:t>B</w:t>
      </w:r>
      <w:r w:rsidRPr="00C23118">
        <w:rPr>
          <w:i/>
          <w:szCs w:val="21"/>
          <w:vertAlign w:val="superscript"/>
        </w:rPr>
        <w:t>/</w:t>
      </w:r>
      <w:r w:rsidRPr="00C23118">
        <w:rPr>
          <w:i/>
          <w:szCs w:val="21"/>
        </w:rPr>
        <w:t>OG</w:t>
      </w:r>
      <w:r w:rsidRPr="00C23118">
        <w:rPr>
          <w:rFonts w:hAnsi="宋体"/>
          <w:szCs w:val="21"/>
        </w:rPr>
        <w:t>＝</w:t>
      </w:r>
      <w:r w:rsidRPr="00C23118">
        <w:rPr>
          <w:szCs w:val="21"/>
        </w:rPr>
        <w:t>______</w:t>
      </w:r>
      <w:r w:rsidRPr="00C23118">
        <w:rPr>
          <w:rFonts w:hint="eastAsia"/>
          <w:szCs w:val="21"/>
        </w:rPr>
        <w:t>．</w:t>
      </w:r>
    </w:p>
    <w:p w:rsidR="00ED5AAD" w:rsidRPr="00C23118" w:rsidRDefault="008673A5" w:rsidP="00ED5AAD">
      <w:pPr>
        <w:spacing w:line="0" w:lineRule="atLeast"/>
        <w:ind w:right="420"/>
        <w:rPr>
          <w:rFonts w:ascii="宋体" w:hAnsi="宋体"/>
          <w:szCs w:val="21"/>
        </w:rPr>
      </w:pPr>
      <w:r w:rsidRPr="008673A5">
        <w:rPr>
          <w:sz w:val="20"/>
        </w:rPr>
        <w:pict>
          <v:group id="_x0000_s2057" style="position:absolute;left:0;text-align:left;margin-left:349.6pt;margin-top:7.8pt;width:111.65pt;height:85.25pt;z-index:251665408" coordsize="2700,2028">
            <v:shape id="_x0000_s2058" type="#_x0000_t75" style="position:absolute;width:2700;height:1693">
              <v:imagedata r:id="rId176" o:title=""/>
            </v:shape>
            <v:shape id="_x0000_s2059" type="#_x0000_t202" style="position:absolute;left:720;top:1560;width:1440;height:468" filled="f" stroked="f">
              <v:textbox>
                <w:txbxContent>
                  <w:p w:rsidR="00ED5AAD" w:rsidRDefault="00ED5AAD" w:rsidP="00ED5AAD"/>
                </w:txbxContent>
              </v:textbox>
            </v:shape>
          </v:group>
        </w:pict>
      </w:r>
    </w:p>
    <w:p w:rsidR="00ED5AAD" w:rsidRPr="00C23118" w:rsidRDefault="00ED5AAD" w:rsidP="00ED5AAD">
      <w:pPr>
        <w:spacing w:line="0" w:lineRule="atLeast"/>
        <w:ind w:right="420"/>
        <w:rPr>
          <w:rFonts w:ascii="宋体" w:hAnsi="宋体"/>
          <w:szCs w:val="21"/>
        </w:rPr>
      </w:pPr>
    </w:p>
    <w:p w:rsidR="00ED5AAD" w:rsidRPr="00C23118" w:rsidRDefault="00ED5AAD" w:rsidP="00ED5AAD">
      <w:pPr>
        <w:spacing w:line="0" w:lineRule="atLeast"/>
        <w:ind w:right="420"/>
        <w:rPr>
          <w:rFonts w:ascii="宋体" w:hAnsi="宋体"/>
          <w:szCs w:val="21"/>
        </w:rPr>
      </w:pPr>
    </w:p>
    <w:p w:rsidR="00ED5AAD" w:rsidRPr="00C23118" w:rsidRDefault="00ED5AAD" w:rsidP="00ED5AAD">
      <w:pPr>
        <w:spacing w:line="0" w:lineRule="atLeast"/>
        <w:ind w:right="420"/>
        <w:rPr>
          <w:rFonts w:ascii="宋体" w:hAnsi="宋体"/>
          <w:szCs w:val="21"/>
        </w:rPr>
      </w:pPr>
    </w:p>
    <w:p w:rsidR="00ED5AAD" w:rsidRPr="00C23118" w:rsidRDefault="00ED5AAD" w:rsidP="00ED5AAD">
      <w:pPr>
        <w:spacing w:line="0" w:lineRule="atLeast"/>
        <w:ind w:right="420"/>
        <w:rPr>
          <w:rFonts w:ascii="宋体" w:hAnsi="宋体"/>
          <w:szCs w:val="21"/>
        </w:rPr>
      </w:pPr>
    </w:p>
    <w:p w:rsidR="00ED5AAD" w:rsidRPr="00C23118" w:rsidRDefault="00ED5AAD" w:rsidP="00ED5AAD">
      <w:pPr>
        <w:spacing w:line="0" w:lineRule="atLeast"/>
        <w:ind w:right="420"/>
        <w:rPr>
          <w:rFonts w:ascii="宋体" w:hAnsi="宋体"/>
          <w:szCs w:val="21"/>
        </w:rPr>
      </w:pPr>
    </w:p>
    <w:p w:rsidR="00ED5AAD" w:rsidRPr="00C23118" w:rsidRDefault="00ED5AAD" w:rsidP="00ED5AAD">
      <w:pPr>
        <w:spacing w:line="0" w:lineRule="atLeast"/>
        <w:ind w:right="420"/>
        <w:rPr>
          <w:rFonts w:ascii="宋体" w:hAnsi="宋体"/>
          <w:szCs w:val="21"/>
        </w:rPr>
      </w:pPr>
    </w:p>
    <w:p w:rsidR="00ED5AAD" w:rsidRPr="00C23118" w:rsidRDefault="00ED5AAD" w:rsidP="00ED5AAD">
      <w:pPr>
        <w:spacing w:line="0" w:lineRule="atLeast"/>
        <w:ind w:right="420"/>
        <w:rPr>
          <w:rFonts w:ascii="宋体" w:hAnsi="宋体"/>
          <w:szCs w:val="21"/>
        </w:rPr>
      </w:pPr>
      <w:r w:rsidRPr="00C23118">
        <w:rPr>
          <w:rFonts w:ascii="宋体" w:hAnsi="宋体" w:hint="eastAsia"/>
          <w:szCs w:val="21"/>
        </w:rPr>
        <w:t>8、如图所示，已知∠AOB=165°，∠AOC=∠BOD=90°，求∠COD．</w:t>
      </w:r>
    </w:p>
    <w:p w:rsidR="00ED5AAD" w:rsidRPr="00C23118" w:rsidRDefault="00ED5AAD" w:rsidP="00ED5AAD">
      <w:pPr>
        <w:spacing w:line="0" w:lineRule="atLeast"/>
        <w:rPr>
          <w:rFonts w:ascii="宋体" w:hAnsi="宋体"/>
          <w:szCs w:val="21"/>
        </w:rPr>
      </w:pPr>
    </w:p>
    <w:p w:rsidR="00ED5AAD" w:rsidRPr="00C23118" w:rsidRDefault="00ED5AAD" w:rsidP="00ED5AAD">
      <w:pPr>
        <w:spacing w:line="0" w:lineRule="atLeast"/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</w:rPr>
        <w:drawing>
          <wp:inline distT="0" distB="0" distL="0" distR="0">
            <wp:extent cx="2057400" cy="1247775"/>
            <wp:effectExtent l="19050" t="0" r="0" b="0"/>
            <wp:docPr id="109" name="图片 10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1"/>
                    <pic:cNvPicPr>
                      <a:picLocks noChangeAspect="1" noChangeArrowheads="1"/>
                    </pic:cNvPicPr>
                  </pic:nvPicPr>
                  <pic:blipFill>
                    <a:blip r:embed="rId1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AAD" w:rsidRPr="00C23118" w:rsidRDefault="00ED5AAD" w:rsidP="00ED5AAD">
      <w:pPr>
        <w:spacing w:line="0" w:lineRule="atLeast"/>
        <w:rPr>
          <w:rFonts w:ascii="宋体" w:hAnsi="宋体"/>
          <w:szCs w:val="21"/>
        </w:rPr>
      </w:pPr>
    </w:p>
    <w:p w:rsidR="00ED5AAD" w:rsidRPr="00C23118" w:rsidRDefault="00ED5AAD" w:rsidP="00ED5AAD">
      <w:pPr>
        <w:spacing w:line="0" w:lineRule="atLeast"/>
        <w:rPr>
          <w:rFonts w:ascii="宋体" w:hAnsi="宋体"/>
          <w:szCs w:val="21"/>
        </w:rPr>
      </w:pPr>
    </w:p>
    <w:p w:rsidR="00ED5AAD" w:rsidRPr="00C23118" w:rsidRDefault="00ED5AAD" w:rsidP="00ED5AAD">
      <w:pPr>
        <w:spacing w:line="0" w:lineRule="atLeast"/>
        <w:rPr>
          <w:rFonts w:ascii="宋体" w:hAnsi="宋体"/>
          <w:szCs w:val="21"/>
        </w:rPr>
      </w:pPr>
    </w:p>
    <w:p w:rsidR="00ED5AAD" w:rsidRPr="00C23118" w:rsidRDefault="00ED5AAD" w:rsidP="00ED5AAD">
      <w:pPr>
        <w:spacing w:line="0" w:lineRule="atLeast"/>
        <w:rPr>
          <w:rFonts w:ascii="宋体" w:hAnsi="宋体"/>
          <w:szCs w:val="21"/>
        </w:rPr>
      </w:pPr>
    </w:p>
    <w:p w:rsidR="00ED5AAD" w:rsidRPr="00C23118" w:rsidRDefault="00ED5AAD" w:rsidP="00ED5AAD">
      <w:pPr>
        <w:spacing w:line="0" w:lineRule="atLeast"/>
        <w:rPr>
          <w:rFonts w:ascii="宋体" w:hAnsi="宋体"/>
          <w:szCs w:val="21"/>
        </w:rPr>
      </w:pPr>
    </w:p>
    <w:p w:rsidR="00ED5AAD" w:rsidRPr="00C23118" w:rsidRDefault="00ED5AAD" w:rsidP="00ED5AAD">
      <w:pPr>
        <w:spacing w:line="0" w:lineRule="atLeast"/>
        <w:rPr>
          <w:rFonts w:ascii="宋体" w:hAnsi="宋体"/>
          <w:szCs w:val="21"/>
        </w:rPr>
      </w:pPr>
    </w:p>
    <w:p w:rsidR="00ED5AAD" w:rsidRPr="00C23118" w:rsidRDefault="00ED5AAD" w:rsidP="00ED5AAD">
      <w:pPr>
        <w:spacing w:line="360" w:lineRule="auto"/>
        <w:rPr>
          <w:szCs w:val="18"/>
        </w:rPr>
      </w:pPr>
      <w:r w:rsidRPr="00C23118">
        <w:rPr>
          <w:rFonts w:hint="eastAsia"/>
          <w:szCs w:val="18"/>
        </w:rPr>
        <w:t>9</w:t>
      </w:r>
      <w:r w:rsidRPr="00C23118">
        <w:rPr>
          <w:rFonts w:hint="eastAsia"/>
          <w:szCs w:val="18"/>
        </w:rPr>
        <w:t>、</w:t>
      </w:r>
      <w:r w:rsidRPr="00C23118">
        <w:rPr>
          <w:szCs w:val="18"/>
        </w:rPr>
        <w:t>如图</w:t>
      </w:r>
      <w:r w:rsidRPr="00C23118">
        <w:rPr>
          <w:szCs w:val="18"/>
        </w:rPr>
        <w:t>14</w:t>
      </w:r>
      <w:r w:rsidRPr="00C23118">
        <w:rPr>
          <w:szCs w:val="18"/>
        </w:rPr>
        <w:t>，将一副三角尺的直角顶点重合在一起．</w:t>
      </w:r>
    </w:p>
    <w:p w:rsidR="00ED5AAD" w:rsidRPr="00C23118" w:rsidRDefault="00ED5AAD" w:rsidP="00ED5AAD">
      <w:pPr>
        <w:spacing w:line="360" w:lineRule="auto"/>
        <w:rPr>
          <w:szCs w:val="18"/>
        </w:rPr>
      </w:pPr>
      <w:r w:rsidRPr="00C23118">
        <w:rPr>
          <w:szCs w:val="18"/>
        </w:rPr>
        <w:lastRenderedPageBreak/>
        <w:t>（</w:t>
      </w:r>
      <w:r w:rsidRPr="00C23118">
        <w:rPr>
          <w:szCs w:val="18"/>
        </w:rPr>
        <w:t>1</w:t>
      </w:r>
      <w:r w:rsidRPr="00C23118">
        <w:rPr>
          <w:szCs w:val="18"/>
        </w:rPr>
        <w:t>）若</w:t>
      </w:r>
      <w:r w:rsidRPr="00C23118">
        <w:rPr>
          <w:szCs w:val="18"/>
        </w:rPr>
        <w:t>∠</w:t>
      </w:r>
      <w:r w:rsidRPr="00C23118">
        <w:rPr>
          <w:i/>
          <w:szCs w:val="18"/>
        </w:rPr>
        <w:t>DOB</w:t>
      </w:r>
      <w:r w:rsidRPr="00C23118">
        <w:rPr>
          <w:szCs w:val="18"/>
        </w:rPr>
        <w:t>与</w:t>
      </w:r>
      <w:r w:rsidRPr="00C23118">
        <w:rPr>
          <w:szCs w:val="18"/>
        </w:rPr>
        <w:t>∠</w:t>
      </w:r>
      <w:r w:rsidRPr="00C23118">
        <w:rPr>
          <w:i/>
          <w:szCs w:val="18"/>
        </w:rPr>
        <w:t>DOA</w:t>
      </w:r>
      <w:r w:rsidRPr="00C23118">
        <w:rPr>
          <w:szCs w:val="18"/>
        </w:rPr>
        <w:t>的比是</w:t>
      </w:r>
      <w:r w:rsidRPr="00C23118">
        <w:rPr>
          <w:szCs w:val="18"/>
        </w:rPr>
        <w:t>2∶11</w:t>
      </w:r>
      <w:r w:rsidRPr="00C23118">
        <w:rPr>
          <w:szCs w:val="18"/>
        </w:rPr>
        <w:t>，求</w:t>
      </w:r>
      <w:r w:rsidRPr="00C23118">
        <w:rPr>
          <w:szCs w:val="18"/>
        </w:rPr>
        <w:t>∠</w:t>
      </w:r>
      <w:r w:rsidRPr="00C23118">
        <w:rPr>
          <w:i/>
          <w:szCs w:val="18"/>
        </w:rPr>
        <w:t>BOC</w:t>
      </w:r>
      <w:r w:rsidRPr="00C23118">
        <w:rPr>
          <w:szCs w:val="18"/>
        </w:rPr>
        <w:t>的度数．</w:t>
      </w:r>
    </w:p>
    <w:p w:rsidR="00ED5AAD" w:rsidRPr="00C23118" w:rsidRDefault="00ED5AAD" w:rsidP="00ED5AAD">
      <w:pPr>
        <w:spacing w:line="360" w:lineRule="auto"/>
        <w:rPr>
          <w:szCs w:val="18"/>
        </w:rPr>
      </w:pPr>
      <w:r w:rsidRPr="00C23118">
        <w:rPr>
          <w:szCs w:val="18"/>
        </w:rPr>
        <w:t>（</w:t>
      </w:r>
      <w:r w:rsidRPr="00C23118">
        <w:rPr>
          <w:szCs w:val="18"/>
        </w:rPr>
        <w:t>2</w:t>
      </w:r>
      <w:r w:rsidRPr="00C23118">
        <w:rPr>
          <w:szCs w:val="18"/>
        </w:rPr>
        <w:t>）若叠合所成的</w:t>
      </w:r>
      <w:r w:rsidRPr="00C23118">
        <w:rPr>
          <w:szCs w:val="18"/>
        </w:rPr>
        <w:t>∠</w:t>
      </w:r>
      <w:r w:rsidRPr="00C23118">
        <w:rPr>
          <w:i/>
          <w:szCs w:val="18"/>
        </w:rPr>
        <w:t>BOC</w:t>
      </w:r>
      <w:r w:rsidRPr="00C23118">
        <w:rPr>
          <w:szCs w:val="18"/>
        </w:rPr>
        <w:t>=n°(0&lt;n&lt;90)</w:t>
      </w:r>
      <w:r w:rsidRPr="00C23118">
        <w:rPr>
          <w:szCs w:val="18"/>
        </w:rPr>
        <w:t>，则</w:t>
      </w:r>
      <w:r w:rsidRPr="00C23118">
        <w:rPr>
          <w:szCs w:val="18"/>
        </w:rPr>
        <w:t>∠</w:t>
      </w:r>
      <w:r w:rsidRPr="00C23118">
        <w:rPr>
          <w:i/>
          <w:szCs w:val="18"/>
        </w:rPr>
        <w:t>AOD</w:t>
      </w:r>
      <w:r w:rsidRPr="00C23118">
        <w:rPr>
          <w:szCs w:val="18"/>
        </w:rPr>
        <w:t>的补角的度数与</w:t>
      </w:r>
      <w:r w:rsidRPr="00C23118">
        <w:rPr>
          <w:szCs w:val="18"/>
        </w:rPr>
        <w:t>∠</w:t>
      </w:r>
      <w:r w:rsidRPr="00C23118">
        <w:rPr>
          <w:i/>
          <w:szCs w:val="18"/>
        </w:rPr>
        <w:t>BOC</w:t>
      </w:r>
      <w:r w:rsidRPr="00C23118">
        <w:rPr>
          <w:szCs w:val="18"/>
        </w:rPr>
        <w:t>的度数之比是多少？</w:t>
      </w:r>
      <w:r>
        <w:rPr>
          <w:rFonts w:hint="eastAsia"/>
          <w:noProof/>
          <w:szCs w:val="18"/>
        </w:rPr>
        <w:drawing>
          <wp:inline distT="0" distB="0" distL="0" distR="0">
            <wp:extent cx="2114550" cy="1552575"/>
            <wp:effectExtent l="19050" t="0" r="0" b="0"/>
            <wp:docPr id="110" name="图片 110" descr="Image00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Image00022"/>
                    <pic:cNvPicPr>
                      <a:picLocks noChangeAspect="1" noChangeArrowheads="1"/>
                    </pic:cNvPicPr>
                  </pic:nvPicPr>
                  <pic:blipFill>
                    <a:blip r:embed="rId17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AAD" w:rsidRPr="00C23118" w:rsidRDefault="00ED5AAD" w:rsidP="00ED5AAD">
      <w:pPr>
        <w:spacing w:line="360" w:lineRule="auto"/>
        <w:rPr>
          <w:szCs w:val="18"/>
        </w:rPr>
      </w:pPr>
    </w:p>
    <w:p w:rsidR="00ED5AAD" w:rsidRPr="00C23118" w:rsidRDefault="00ED5AAD" w:rsidP="00ED5AAD">
      <w:pPr>
        <w:spacing w:line="360" w:lineRule="auto"/>
        <w:rPr>
          <w:szCs w:val="18"/>
        </w:rPr>
      </w:pPr>
    </w:p>
    <w:p w:rsidR="00ED5AAD" w:rsidRPr="00C23118" w:rsidRDefault="00ED5AAD" w:rsidP="00ED5AAD">
      <w:pPr>
        <w:spacing w:line="360" w:lineRule="auto"/>
        <w:rPr>
          <w:szCs w:val="18"/>
        </w:rPr>
      </w:pPr>
    </w:p>
    <w:p w:rsidR="00ED5AAD" w:rsidRPr="00C23118" w:rsidRDefault="00ED5AAD" w:rsidP="00ED5AAD">
      <w:pPr>
        <w:rPr>
          <w:rFonts w:ascii="宋体"/>
          <w:szCs w:val="21"/>
        </w:rPr>
      </w:pPr>
      <w:r w:rsidRPr="00C23118">
        <w:rPr>
          <w:rFonts w:ascii="宋体" w:hint="eastAsia"/>
          <w:szCs w:val="21"/>
        </w:rPr>
        <w:t>★10 .角的个数的数法按逆时针、按顺时针一点引出</w:t>
      </w:r>
      <w:r w:rsidRPr="00C23118">
        <w:rPr>
          <w:rFonts w:ascii="宋体"/>
          <w:position w:val="-6"/>
          <w:szCs w:val="21"/>
        </w:rPr>
        <w:object w:dxaOrig="7960" w:dyaOrig="4231">
          <v:shape id="_x0000_i1091" type="#_x0000_t75" style="width:9.75pt;height:11.25pt;mso-position-horizontal-relative:page;mso-position-vertical-relative:page" o:ole="">
            <v:imagedata r:id="rId179" o:title="1869035790"/>
          </v:shape>
          <o:OLEObject Type="Embed" ProgID="Equation.3" ShapeID="_x0000_i1091" DrawAspect="Content" ObjectID="_1558419491" r:id="rId180"/>
        </w:object>
      </w:r>
      <w:r w:rsidRPr="00C23118">
        <w:rPr>
          <w:rFonts w:ascii="宋体" w:hint="eastAsia"/>
          <w:szCs w:val="21"/>
        </w:rPr>
        <w:t>条射线共形成</w:t>
      </w:r>
      <w:r w:rsidRPr="00C23118">
        <w:rPr>
          <w:rFonts w:ascii="宋体"/>
          <w:position w:val="-24"/>
          <w:szCs w:val="21"/>
        </w:rPr>
        <w:object w:dxaOrig="7709" w:dyaOrig="4240">
          <v:shape id="_x0000_i1092" type="#_x0000_t75" style="width:48.75pt;height:30.75pt;mso-position-horizontal-relative:page;mso-position-vertical-relative:page" o:ole="">
            <v:imagedata r:id="rId181" o:title="860042653"/>
          </v:shape>
          <o:OLEObject Type="Embed" ProgID="Equation.3" ShapeID="_x0000_i1092" DrawAspect="Content" ObjectID="_1558419492" r:id="rId182"/>
        </w:object>
      </w:r>
      <w:r w:rsidRPr="00C23118">
        <w:rPr>
          <w:rFonts w:ascii="宋体" w:hint="eastAsia"/>
          <w:szCs w:val="21"/>
        </w:rPr>
        <w:t>个角.</w:t>
      </w:r>
    </w:p>
    <w:p w:rsidR="00ED5AAD" w:rsidRPr="00C23118" w:rsidRDefault="00ED5AAD" w:rsidP="00ED5AAD">
      <w:pPr>
        <w:ind w:firstLineChars="200" w:firstLine="420"/>
        <w:rPr>
          <w:rFonts w:ascii="宋体"/>
          <w:szCs w:val="21"/>
        </w:rPr>
      </w:pPr>
      <w:r w:rsidRPr="00C23118">
        <w:rPr>
          <w:rFonts w:ascii="宋体" w:hint="eastAsia"/>
          <w:szCs w:val="21"/>
        </w:rPr>
        <w:t>如图，在图(a)，在角内引一条射线时，图中共有（1+2）个角；</w:t>
      </w:r>
    </w:p>
    <w:p w:rsidR="00ED5AAD" w:rsidRPr="00C23118" w:rsidRDefault="00ED5AAD" w:rsidP="00ED5AAD">
      <w:pPr>
        <w:spacing w:line="400" w:lineRule="exact"/>
        <w:ind w:firstLineChars="200" w:firstLine="420"/>
        <w:rPr>
          <w:rFonts w:ascii="宋体"/>
          <w:szCs w:val="21"/>
        </w:rPr>
      </w:pPr>
      <w:r w:rsidRPr="00C23118">
        <w:rPr>
          <w:rFonts w:ascii="宋体" w:hint="eastAsia"/>
          <w:szCs w:val="21"/>
        </w:rPr>
        <w:t>在图(b)中，在角内引两条射线时，图中共有（1+2+3）个角；</w:t>
      </w:r>
    </w:p>
    <w:p w:rsidR="00ED5AAD" w:rsidRPr="00C23118" w:rsidRDefault="008673A5" w:rsidP="00ED5AAD">
      <w:pPr>
        <w:spacing w:line="400" w:lineRule="exact"/>
        <w:ind w:leftChars="228" w:left="479"/>
        <w:rPr>
          <w:rFonts w:ascii="宋体"/>
          <w:szCs w:val="21"/>
        </w:rPr>
      </w:pPr>
      <w:r>
        <w:rPr>
          <w:rFonts w:ascii="宋体"/>
          <w:szCs w:val="21"/>
        </w:rPr>
        <w:pict>
          <v:line id="_x0000_s2087" style="position:absolute;left:0;text-align:left;z-index:251679744" from="198pt,90.8pt" to="252pt,90.8pt"/>
        </w:pict>
      </w:r>
      <w:r>
        <w:rPr>
          <w:rFonts w:ascii="宋体"/>
          <w:szCs w:val="21"/>
        </w:rPr>
        <w:pict>
          <v:line id="_x0000_s2091" style="position:absolute;left:0;text-align:left;flip:y;z-index:251683840" from="198pt,75.2pt" to="252pt,90.8pt"/>
        </w:pict>
      </w:r>
      <w:r>
        <w:rPr>
          <w:rFonts w:ascii="宋体"/>
          <w:szCs w:val="21"/>
        </w:rPr>
        <w:pict>
          <v:line id="_x0000_s2090" style="position:absolute;left:0;text-align:left;flip:y;z-index:251682816" from="198pt,67.4pt" to="243pt,90.8pt"/>
        </w:pict>
      </w:r>
      <w:r>
        <w:rPr>
          <w:rFonts w:ascii="宋体"/>
          <w:szCs w:val="21"/>
        </w:rPr>
        <w:pict>
          <v:line id="_x0000_s2089" style="position:absolute;left:0;text-align:left;flip:y;z-index:251681792" from="198pt,59.6pt" to="234pt,90.8pt"/>
        </w:pict>
      </w:r>
      <w:r>
        <w:rPr>
          <w:rFonts w:ascii="宋体"/>
          <w:szCs w:val="21"/>
        </w:rPr>
        <w:pict>
          <v:line id="_x0000_s2088" style="position:absolute;left:0;text-align:left;flip:y;z-index:251680768" from="198pt,51.8pt" to="225pt,90.8pt"/>
        </w:pict>
      </w:r>
      <w:r>
        <w:rPr>
          <w:rFonts w:ascii="宋体"/>
          <w:szCs w:val="21"/>
        </w:rPr>
        <w:pict>
          <v:line id="_x0000_s2085" style="position:absolute;left:0;text-align:left;flip:y;z-index:251677696" from="117pt,75.2pt" to="171pt,90.8pt"/>
        </w:pict>
      </w:r>
      <w:r>
        <w:rPr>
          <w:rFonts w:ascii="宋体"/>
          <w:szCs w:val="21"/>
        </w:rPr>
        <w:pict>
          <v:line id="_x0000_s2086" style="position:absolute;left:0;text-align:left;flip:y;z-index:251678720" from="117pt,59.6pt" to="162pt,90.8pt"/>
        </w:pict>
      </w:r>
      <w:r>
        <w:rPr>
          <w:rFonts w:ascii="宋体"/>
          <w:szCs w:val="21"/>
        </w:rPr>
        <w:pict>
          <v:line id="_x0000_s2081" style="position:absolute;left:0;text-align:left;flip:y;z-index:251673600" from="27pt,67.4pt" to="81pt,90.8pt"/>
        </w:pict>
      </w:r>
      <w:r>
        <w:rPr>
          <w:rFonts w:ascii="宋体"/>
          <w:szCs w:val="21"/>
        </w:rPr>
        <w:pict>
          <v:line id="_x0000_s2082" style="position:absolute;left:0;text-align:left;flip:y;z-index:251674624" from="27pt,44pt" to="54pt,90.8pt"/>
        </w:pict>
      </w:r>
      <w:r>
        <w:rPr>
          <w:rFonts w:ascii="宋体"/>
          <w:szCs w:val="21"/>
        </w:rPr>
        <w:pict>
          <v:line id="_x0000_s2084" style="position:absolute;left:0;text-align:left;flip:y;z-index:251676672" from="117pt,51.8pt" to="2in,90.8pt"/>
        </w:pict>
      </w:r>
      <w:r>
        <w:rPr>
          <w:rFonts w:ascii="宋体"/>
          <w:szCs w:val="21"/>
        </w:rPr>
        <w:pict>
          <v:line id="_x0000_s2083" style="position:absolute;left:0;text-align:left;z-index:251675648" from="117pt,90.8pt" to="171pt,90.8pt"/>
        </w:pict>
      </w:r>
      <w:r>
        <w:rPr>
          <w:rFonts w:ascii="宋体"/>
          <w:szCs w:val="21"/>
        </w:rPr>
        <w:pict>
          <v:line id="_x0000_s2080" style="position:absolute;left:0;text-align:left;z-index:251672576" from="27pt,90.8pt" to="90pt,90.8pt"/>
        </w:pict>
      </w:r>
      <w:r w:rsidR="00ED5AAD" w:rsidRPr="00C23118">
        <w:rPr>
          <w:rFonts w:ascii="宋体" w:hint="eastAsia"/>
          <w:szCs w:val="21"/>
        </w:rPr>
        <w:t>在图(c)中，在角内引三条射线时，图中共有多少个角？如果在角内引n条射线（n为自然数）时，则共有几个角？</w:t>
      </w:r>
    </w:p>
    <w:p w:rsidR="00ED5AAD" w:rsidRPr="00C23118" w:rsidRDefault="00ED5AAD" w:rsidP="00ED5AAD">
      <w:pPr>
        <w:spacing w:line="400" w:lineRule="exact"/>
        <w:ind w:leftChars="228" w:left="479"/>
        <w:rPr>
          <w:rFonts w:ascii="宋体"/>
          <w:szCs w:val="21"/>
        </w:rPr>
      </w:pPr>
    </w:p>
    <w:p w:rsidR="00ED5AAD" w:rsidRPr="00C23118" w:rsidRDefault="00ED5AAD" w:rsidP="00ED5AAD">
      <w:pPr>
        <w:spacing w:line="400" w:lineRule="exact"/>
        <w:ind w:leftChars="228" w:left="479"/>
        <w:rPr>
          <w:rFonts w:ascii="宋体"/>
          <w:szCs w:val="21"/>
        </w:rPr>
      </w:pPr>
    </w:p>
    <w:p w:rsidR="00ED5AAD" w:rsidRPr="00C23118" w:rsidRDefault="00ED5AAD" w:rsidP="00ED5AAD">
      <w:pPr>
        <w:spacing w:line="400" w:lineRule="exact"/>
        <w:ind w:leftChars="228" w:left="479"/>
        <w:rPr>
          <w:rFonts w:ascii="宋体"/>
          <w:szCs w:val="21"/>
        </w:rPr>
      </w:pPr>
    </w:p>
    <w:p w:rsidR="00ED5AAD" w:rsidRPr="00C23118" w:rsidRDefault="00ED5AAD" w:rsidP="00ED5AAD">
      <w:pPr>
        <w:spacing w:line="400" w:lineRule="exact"/>
        <w:ind w:leftChars="228" w:left="479" w:firstLineChars="200" w:firstLine="420"/>
        <w:rPr>
          <w:rFonts w:ascii="宋体"/>
          <w:szCs w:val="21"/>
        </w:rPr>
      </w:pPr>
      <w:r w:rsidRPr="00C23118">
        <w:rPr>
          <w:rFonts w:ascii="宋体" w:hint="eastAsia"/>
          <w:szCs w:val="21"/>
        </w:rPr>
        <w:t>(a)           (b)          (c)</w:t>
      </w:r>
    </w:p>
    <w:p w:rsidR="00ED5AAD" w:rsidRPr="00C23118" w:rsidRDefault="00ED5AAD" w:rsidP="00ED5AAD">
      <w:pPr>
        <w:spacing w:line="400" w:lineRule="exact"/>
        <w:ind w:leftChars="228" w:left="479" w:firstLineChars="200" w:firstLine="420"/>
        <w:rPr>
          <w:rFonts w:ascii="宋体"/>
          <w:szCs w:val="21"/>
        </w:rPr>
      </w:pPr>
    </w:p>
    <w:p w:rsidR="00ED5AAD" w:rsidRPr="00C23118" w:rsidRDefault="00ED5AAD" w:rsidP="00ED5AAD">
      <w:pPr>
        <w:spacing w:line="400" w:lineRule="exact"/>
        <w:ind w:leftChars="228" w:left="479" w:firstLineChars="200" w:firstLine="420"/>
        <w:rPr>
          <w:rFonts w:ascii="宋体"/>
          <w:szCs w:val="21"/>
        </w:rPr>
      </w:pPr>
    </w:p>
    <w:p w:rsidR="00ED5AAD" w:rsidRPr="00C23118" w:rsidRDefault="00ED5AAD" w:rsidP="00ED5AAD">
      <w:pPr>
        <w:spacing w:line="400" w:lineRule="exact"/>
        <w:rPr>
          <w:rFonts w:ascii="宋体"/>
          <w:szCs w:val="21"/>
        </w:rPr>
      </w:pPr>
    </w:p>
    <w:p w:rsidR="00ED5AAD" w:rsidRPr="00C23118" w:rsidRDefault="00ED5AAD" w:rsidP="00ED5AAD">
      <w:pPr>
        <w:rPr>
          <w:rFonts w:ascii="宋体"/>
          <w:szCs w:val="21"/>
        </w:rPr>
      </w:pPr>
      <w:r w:rsidRPr="00C23118">
        <w:rPr>
          <w:rFonts w:ascii="宋体" w:hint="eastAsia"/>
          <w:szCs w:val="21"/>
        </w:rPr>
        <w:t>★11. 钟表上的时针、分针和秒针</w:t>
      </w:r>
    </w:p>
    <w:p w:rsidR="00ED5AAD" w:rsidRPr="00C23118" w:rsidRDefault="00ED5AAD" w:rsidP="00ED5AAD">
      <w:pPr>
        <w:rPr>
          <w:rFonts w:ascii="宋体"/>
          <w:szCs w:val="21"/>
        </w:rPr>
      </w:pPr>
      <w:r w:rsidRPr="00C23118">
        <w:rPr>
          <w:rFonts w:ascii="宋体" w:hint="eastAsia"/>
          <w:szCs w:val="21"/>
        </w:rPr>
        <w:t>我们把钟表看成一个圆周，其上共有12个大格，故每个大格度数为</w:t>
      </w:r>
      <w:r w:rsidRPr="00C23118">
        <w:rPr>
          <w:rFonts w:ascii="宋体"/>
          <w:position w:val="-24"/>
          <w:szCs w:val="21"/>
        </w:rPr>
        <w:object w:dxaOrig="7724" w:dyaOrig="4221">
          <v:shape id="_x0000_i1093" type="#_x0000_t75" style="width:51.75pt;height:29.25pt;mso-position-horizontal-relative:page;mso-position-vertical-relative:page" o:ole="">
            <v:imagedata r:id="rId183" o:title="252955820"/>
          </v:shape>
          <o:OLEObject Type="Embed" ProgID="Equation.3" ShapeID="_x0000_i1093" DrawAspect="Content" ObjectID="_1558419493" r:id="rId184"/>
        </w:object>
      </w:r>
      <w:r w:rsidRPr="00C23118">
        <w:rPr>
          <w:rFonts w:ascii="宋体" w:hint="eastAsia"/>
          <w:szCs w:val="21"/>
        </w:rPr>
        <w:t>，每个大格中又有5个小格，故每个小格度数为</w:t>
      </w:r>
      <w:r w:rsidRPr="00C23118">
        <w:rPr>
          <w:rFonts w:ascii="宋体"/>
          <w:position w:val="-24"/>
          <w:szCs w:val="21"/>
        </w:rPr>
        <w:object w:dxaOrig="7723" w:dyaOrig="4233">
          <v:shape id="_x0000_i1094" type="#_x0000_t75" style="width:39pt;height:28.5pt;mso-position-horizontal-relative:page;mso-position-vertical-relative:page" o:ole="">
            <v:imagedata r:id="rId185" o:title="1931370410"/>
          </v:shape>
          <o:OLEObject Type="Embed" ProgID="Equation.3" ShapeID="_x0000_i1094" DrawAspect="Content" ObjectID="_1558419494" r:id="rId186"/>
        </w:object>
      </w:r>
    </w:p>
    <w:p w:rsidR="00ED5AAD" w:rsidRPr="00C23118" w:rsidRDefault="00ED5AAD" w:rsidP="00ED5AAD">
      <w:pPr>
        <w:pStyle w:val="a5"/>
      </w:pPr>
      <w:r w:rsidRPr="00C23118">
        <w:rPr>
          <w:rFonts w:hint="eastAsia"/>
        </w:rPr>
        <w:t>（1）10：00时，时钟的时针与分针所成的角度是_____.</w:t>
      </w:r>
    </w:p>
    <w:p w:rsidR="00ED5AAD" w:rsidRPr="00C23118" w:rsidRDefault="00ED5AAD" w:rsidP="00ED5AAD">
      <w:pPr>
        <w:pStyle w:val="a5"/>
        <w:ind w:left="420" w:hangingChars="200" w:hanging="420"/>
      </w:pPr>
      <w:r w:rsidRPr="00C23118">
        <w:rPr>
          <w:rFonts w:hint="eastAsia"/>
        </w:rPr>
        <w:t>（2）时间为三点半时，钟表时针和分针所成的角为______，由2点到7点半，时针转过的角度为______.</w:t>
      </w:r>
    </w:p>
    <w:p w:rsidR="00ED5AAD" w:rsidRPr="00C23118" w:rsidRDefault="00ED5AAD" w:rsidP="00ED5AAD">
      <w:pPr>
        <w:rPr>
          <w:rFonts w:ascii="宋体"/>
          <w:szCs w:val="21"/>
        </w:rPr>
      </w:pPr>
      <w:r w:rsidRPr="00C23118">
        <w:rPr>
          <w:rFonts w:ascii="宋体" w:hint="eastAsia"/>
          <w:szCs w:val="21"/>
        </w:rPr>
        <w:t>（3）12时时，钟表上的时针与分针重合，问每多长时间两针再重合？</w:t>
      </w:r>
    </w:p>
    <w:p w:rsidR="00ED5AAD" w:rsidRPr="00C23118" w:rsidRDefault="00ED5AAD" w:rsidP="00ED5AAD">
      <w:pPr>
        <w:rPr>
          <w:rFonts w:ascii="宋体"/>
          <w:szCs w:val="21"/>
        </w:rPr>
      </w:pPr>
    </w:p>
    <w:p w:rsidR="00ED5AAD" w:rsidRPr="00C23118" w:rsidRDefault="00ED5AAD" w:rsidP="00ED5AAD">
      <w:pPr>
        <w:rPr>
          <w:rFonts w:ascii="宋体"/>
          <w:szCs w:val="21"/>
        </w:rPr>
      </w:pPr>
      <w:r w:rsidRPr="00C23118">
        <w:rPr>
          <w:rFonts w:ascii="宋体" w:hint="eastAsia"/>
          <w:szCs w:val="21"/>
        </w:rPr>
        <w:t>（4）分针和秒针每隔多长时间重合一次？</w:t>
      </w:r>
    </w:p>
    <w:p w:rsidR="00ED5AAD" w:rsidRPr="00C23118" w:rsidRDefault="00ED5AAD" w:rsidP="00ED5AAD">
      <w:pPr>
        <w:rPr>
          <w:rFonts w:ascii="宋体"/>
          <w:szCs w:val="21"/>
        </w:rPr>
      </w:pPr>
      <w:r w:rsidRPr="00C23118">
        <w:rPr>
          <w:rFonts w:ascii="宋体" w:hint="eastAsia"/>
          <w:szCs w:val="21"/>
        </w:rPr>
        <w:t xml:space="preserve"> </w:t>
      </w:r>
    </w:p>
    <w:p w:rsidR="00ED5AAD" w:rsidRPr="00C23118" w:rsidRDefault="00ED5AAD" w:rsidP="00ED5AAD">
      <w:pPr>
        <w:spacing w:line="360" w:lineRule="auto"/>
        <w:rPr>
          <w:rFonts w:ascii="楷体_GB2312" w:eastAsia="楷体_GB2312"/>
          <w:sz w:val="28"/>
        </w:rPr>
      </w:pPr>
    </w:p>
    <w:p w:rsidR="00ED5AAD" w:rsidRPr="00C23118" w:rsidRDefault="00ED5AAD" w:rsidP="00ED5AAD">
      <w:pPr>
        <w:rPr>
          <w:rFonts w:ascii="宋体" w:hAnsi="宋体"/>
          <w:bCs/>
          <w:szCs w:val="21"/>
        </w:rPr>
      </w:pPr>
    </w:p>
    <w:p w:rsidR="00ED5AAD" w:rsidRPr="00C23118" w:rsidRDefault="00ED5AAD" w:rsidP="00ED5AAD">
      <w:pPr>
        <w:rPr>
          <w:rFonts w:ascii="宋体" w:hAnsi="宋体"/>
          <w:bCs/>
          <w:szCs w:val="21"/>
        </w:rPr>
      </w:pPr>
    </w:p>
    <w:p w:rsidR="00ED5AAD" w:rsidRPr="00C23118" w:rsidRDefault="00ED5AAD" w:rsidP="00ED5AAD">
      <w:pPr>
        <w:widowControl/>
        <w:numPr>
          <w:ilvl w:val="0"/>
          <w:numId w:val="8"/>
        </w:numPr>
        <w:tabs>
          <w:tab w:val="left" w:pos="420"/>
        </w:tabs>
        <w:spacing w:line="0" w:lineRule="atLeast"/>
        <w:ind w:left="0" w:firstLine="0"/>
        <w:rPr>
          <w:rFonts w:ascii="宋体" w:hAnsi="宋体" w:cs="宋体"/>
          <w:b/>
          <w:bCs/>
          <w:szCs w:val="21"/>
        </w:rPr>
      </w:pPr>
      <w:r w:rsidRPr="00C23118">
        <w:rPr>
          <w:rFonts w:ascii="宋体" w:hAnsi="宋体" w:cs="宋体" w:hint="eastAsia"/>
          <w:b/>
          <w:bCs/>
          <w:szCs w:val="21"/>
        </w:rPr>
        <w:t>课堂练习2</w:t>
      </w:r>
    </w:p>
    <w:p w:rsidR="00ED5AAD" w:rsidRPr="00C23118" w:rsidRDefault="00ED5AAD" w:rsidP="00ED5AAD">
      <w:pPr>
        <w:ind w:left="420" w:hangingChars="200" w:hanging="420"/>
        <w:rPr>
          <w:rFonts w:ascii="宋体" w:hAnsi="宋体"/>
          <w:bCs/>
        </w:rPr>
      </w:pPr>
      <w:r w:rsidRPr="00C23118">
        <w:rPr>
          <w:rFonts w:ascii="宋体" w:hAnsi="宋体" w:hint="eastAsia"/>
          <w:bCs/>
          <w:szCs w:val="21"/>
        </w:rPr>
        <w:t>1</w:t>
      </w:r>
      <w:r w:rsidRPr="00C23118">
        <w:rPr>
          <w:rFonts w:ascii="宋体" w:hAnsi="宋体" w:hint="eastAsia"/>
          <w:bCs/>
        </w:rPr>
        <w:t>、如图，点C在线段AB上，AC = 8厘米，CB = 6厘米，点M、N分别是AC、BC的中点。</w:t>
      </w:r>
    </w:p>
    <w:p w:rsidR="00ED5AAD" w:rsidRPr="00C23118" w:rsidRDefault="00ED5AAD" w:rsidP="00ED5AAD">
      <w:pPr>
        <w:ind w:left="420" w:hangingChars="200" w:hanging="420"/>
        <w:jc w:val="left"/>
        <w:rPr>
          <w:rFonts w:ascii="宋体" w:hAnsi="宋体"/>
        </w:rPr>
      </w:pPr>
      <w:r>
        <w:rPr>
          <w:rFonts w:ascii="宋体" w:hAnsi="宋体"/>
          <w:noProof/>
        </w:rPr>
        <w:drawing>
          <wp:inline distT="0" distB="0" distL="0" distR="0">
            <wp:extent cx="1666875" cy="266700"/>
            <wp:effectExtent l="0" t="0" r="0" b="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8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AAD" w:rsidRPr="00C23118" w:rsidRDefault="00ED5AAD" w:rsidP="00ED5AAD">
      <w:pPr>
        <w:numPr>
          <w:ilvl w:val="0"/>
          <w:numId w:val="11"/>
        </w:numPr>
        <w:ind w:left="420" w:hangingChars="200" w:hanging="420"/>
        <w:jc w:val="left"/>
        <w:rPr>
          <w:rFonts w:ascii="宋体" w:hAnsi="宋体"/>
          <w:bCs/>
        </w:rPr>
      </w:pPr>
      <w:r w:rsidRPr="00C23118">
        <w:rPr>
          <w:rFonts w:ascii="宋体" w:hAnsi="宋体" w:hint="eastAsia"/>
          <w:bCs/>
        </w:rPr>
        <w:t xml:space="preserve">求线段MN的长； </w:t>
      </w:r>
    </w:p>
    <w:p w:rsidR="00ED5AAD" w:rsidRPr="00C23118" w:rsidRDefault="00ED5AAD" w:rsidP="00ED5AAD">
      <w:pPr>
        <w:ind w:leftChars="-200" w:left="-420"/>
        <w:jc w:val="left"/>
        <w:rPr>
          <w:rFonts w:ascii="宋体" w:hAnsi="宋体"/>
          <w:bCs/>
        </w:rPr>
      </w:pPr>
    </w:p>
    <w:p w:rsidR="00ED5AAD" w:rsidRPr="00C23118" w:rsidRDefault="00ED5AAD" w:rsidP="00ED5AAD">
      <w:pPr>
        <w:jc w:val="left"/>
        <w:rPr>
          <w:rFonts w:ascii="宋体" w:hAnsi="宋体"/>
          <w:bCs/>
        </w:rPr>
      </w:pPr>
    </w:p>
    <w:p w:rsidR="00ED5AAD" w:rsidRPr="00C23118" w:rsidRDefault="00ED5AAD" w:rsidP="00ED5AAD">
      <w:pPr>
        <w:numPr>
          <w:ilvl w:val="0"/>
          <w:numId w:val="12"/>
        </w:numPr>
        <w:ind w:left="420" w:hangingChars="200" w:hanging="420"/>
        <w:rPr>
          <w:rFonts w:ascii="宋体" w:hAnsi="宋体"/>
          <w:bCs/>
        </w:rPr>
      </w:pPr>
      <w:r w:rsidRPr="00C23118">
        <w:rPr>
          <w:rFonts w:ascii="宋体" w:hAnsi="宋体" w:hint="eastAsia"/>
          <w:bCs/>
        </w:rPr>
        <w:t>若C为线段AB上任一点，满足AC + CB = a厘米，其它条件不变，你能猜想MN的长度吗？并说明理由。</w:t>
      </w:r>
    </w:p>
    <w:p w:rsidR="00ED5AAD" w:rsidRPr="00C23118" w:rsidRDefault="00ED5AAD" w:rsidP="00ED5AAD">
      <w:pPr>
        <w:rPr>
          <w:rFonts w:ascii="宋体" w:hAnsi="宋体"/>
          <w:bCs/>
        </w:rPr>
      </w:pPr>
    </w:p>
    <w:p w:rsidR="00ED5AAD" w:rsidRPr="00C23118" w:rsidRDefault="00ED5AAD" w:rsidP="00ED5AAD">
      <w:pPr>
        <w:rPr>
          <w:rFonts w:ascii="宋体" w:hAnsi="宋体"/>
          <w:bCs/>
        </w:rPr>
      </w:pPr>
    </w:p>
    <w:p w:rsidR="00ED5AAD" w:rsidRPr="00C23118" w:rsidRDefault="00ED5AAD" w:rsidP="00ED5AAD">
      <w:pPr>
        <w:ind w:left="420" w:hangingChars="200" w:hanging="420"/>
        <w:rPr>
          <w:rFonts w:ascii="宋体" w:hAnsi="宋体"/>
          <w:bCs/>
        </w:rPr>
      </w:pPr>
      <w:r w:rsidRPr="00C23118">
        <w:rPr>
          <w:rFonts w:ascii="宋体" w:hAnsi="宋体" w:hint="eastAsia"/>
          <w:bCs/>
        </w:rPr>
        <w:t>（3）若C在线段AB的延长线上，且满足AC</w:t>
      </w:r>
      <w:r>
        <w:rPr>
          <w:rFonts w:ascii="宋体" w:hAnsi="宋体"/>
          <w:bCs/>
          <w:noProof/>
          <w:position w:val="-4"/>
        </w:rPr>
        <w:drawing>
          <wp:inline distT="0" distB="0" distL="0" distR="0">
            <wp:extent cx="123825" cy="104775"/>
            <wp:effectExtent l="19050" t="0" r="9525" b="0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18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23118">
        <w:rPr>
          <w:rFonts w:ascii="宋体" w:hAnsi="宋体" w:hint="eastAsia"/>
          <w:bCs/>
        </w:rPr>
        <w:t>BC = b厘米，M、N分别为AC、BC的中点，你能猜想MN的长度吗？请画出图形，写出你的结论，并说明理由。</w:t>
      </w:r>
    </w:p>
    <w:p w:rsidR="00ED5AAD" w:rsidRPr="00C23118" w:rsidRDefault="00ED5AAD" w:rsidP="00ED5AAD">
      <w:pPr>
        <w:rPr>
          <w:szCs w:val="21"/>
        </w:rPr>
      </w:pPr>
    </w:p>
    <w:p w:rsidR="00ED5AAD" w:rsidRPr="00C23118" w:rsidRDefault="00ED5AAD" w:rsidP="00ED5AAD">
      <w:pPr>
        <w:rPr>
          <w:rFonts w:ascii="宋体" w:hAnsi="宋体"/>
          <w:bCs/>
          <w:szCs w:val="21"/>
        </w:rPr>
      </w:pPr>
    </w:p>
    <w:p w:rsidR="00ED5AAD" w:rsidRPr="00C23118" w:rsidRDefault="00ED5AAD" w:rsidP="00ED5AAD">
      <w:pPr>
        <w:rPr>
          <w:rFonts w:ascii="宋体" w:hAnsi="宋体"/>
          <w:bCs/>
          <w:szCs w:val="21"/>
        </w:rPr>
      </w:pPr>
    </w:p>
    <w:p w:rsidR="00ED5AAD" w:rsidRPr="00C23118" w:rsidRDefault="00ED5AAD" w:rsidP="00ED5AAD">
      <w:pPr>
        <w:rPr>
          <w:rFonts w:ascii="宋体" w:hAnsi="宋体" w:cs="宋体"/>
        </w:rPr>
      </w:pPr>
      <w:r w:rsidRPr="00C23118">
        <w:rPr>
          <w:rFonts w:ascii="宋体" w:hAnsi="宋体" w:hint="eastAsia"/>
        </w:rPr>
        <w:t>2、</w:t>
      </w:r>
      <w:r w:rsidRPr="00C23118">
        <w:rPr>
          <w:rFonts w:ascii="宋体" w:hAnsi="宋体" w:cs="宋体" w:hint="eastAsia"/>
        </w:rPr>
        <w:t>如图，已知C点为线段AB的中点，D点为BC的中点，AB＝10cm，求AD的长度。</w:t>
      </w:r>
    </w:p>
    <w:p w:rsidR="00ED5AAD" w:rsidRPr="00C23118" w:rsidRDefault="00ED5AAD" w:rsidP="00ED5AAD">
      <w:pPr>
        <w:tabs>
          <w:tab w:val="left" w:pos="1095"/>
        </w:tabs>
        <w:rPr>
          <w:rFonts w:ascii="宋体" w:hAnsi="宋体"/>
        </w:rPr>
      </w:pPr>
      <w:r>
        <w:rPr>
          <w:rFonts w:ascii="宋体" w:hAnsi="宋体" w:hint="eastAsia"/>
          <w:noProof/>
        </w:rPr>
        <w:drawing>
          <wp:inline distT="0" distB="0" distL="0" distR="0">
            <wp:extent cx="2000250" cy="438150"/>
            <wp:effectExtent l="19050" t="0" r="0" b="0"/>
            <wp:docPr id="117" name="图片 117" descr="21世纪教育网 -- 中国最大型、最专业的中小学教育资源门户网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21世纪教育网 -- 中国最大型、最专业的中小学教育资源门户网站"/>
                    <pic:cNvPicPr>
                      <a:picLocks noChangeAspect="1" noChangeArrowheads="1"/>
                    </pic:cNvPicPr>
                  </pic:nvPicPr>
                  <pic:blipFill>
                    <a:blip r:embed="rId18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AAD" w:rsidRPr="00C23118" w:rsidRDefault="00ED5AAD" w:rsidP="00ED5AAD">
      <w:pPr>
        <w:ind w:left="420" w:hangingChars="200" w:hanging="420"/>
        <w:rPr>
          <w:rFonts w:ascii="宋体" w:hAnsi="宋体"/>
          <w:bCs/>
          <w:szCs w:val="21"/>
        </w:rPr>
      </w:pPr>
    </w:p>
    <w:p w:rsidR="00ED5AAD" w:rsidRPr="00C23118" w:rsidRDefault="00ED5AAD" w:rsidP="00ED5AAD">
      <w:pPr>
        <w:rPr>
          <w:rFonts w:ascii="宋体" w:hAnsi="宋体"/>
          <w:bCs/>
          <w:szCs w:val="21"/>
        </w:rPr>
      </w:pPr>
    </w:p>
    <w:p w:rsidR="00ED5AAD" w:rsidRPr="00C23118" w:rsidRDefault="00ED5AAD" w:rsidP="00ED5AAD">
      <w:pPr>
        <w:spacing w:line="360" w:lineRule="auto"/>
        <w:jc w:val="left"/>
      </w:pPr>
      <w:r w:rsidRPr="00C23118">
        <w:rPr>
          <w:rFonts w:hint="eastAsia"/>
        </w:rPr>
        <w:t>3</w:t>
      </w:r>
      <w:r w:rsidRPr="00C23118">
        <w:rPr>
          <w:rFonts w:hint="eastAsia"/>
        </w:rPr>
        <w:t>、如图</w:t>
      </w:r>
      <w:r w:rsidRPr="00C23118">
        <w:rPr>
          <w:rFonts w:hint="eastAsia"/>
        </w:rPr>
        <w:t>3</w:t>
      </w:r>
      <w:r w:rsidRPr="00C23118">
        <w:rPr>
          <w:rFonts w:hint="eastAsia"/>
        </w:rPr>
        <w:t>，ＡＤ＝</w:t>
      </w:r>
      <w:r w:rsidRPr="00C23118">
        <w:rPr>
          <w:position w:val="-24"/>
        </w:rPr>
        <w:object w:dxaOrig="241" w:dyaOrig="622">
          <v:shape id="_x0000_i1095" type="#_x0000_t75" style="width:12pt;height:30.75pt;mso-position-horizontal-relative:page;mso-position-vertical-relative:page" o:ole="">
            <v:imagedata r:id="rId190" o:title=""/>
          </v:shape>
          <o:OLEObject Type="Embed" ProgID="Equation.DSMT4" ShapeID="_x0000_i1095" DrawAspect="Content" ObjectID="_1558419495" r:id="rId191"/>
        </w:object>
      </w:r>
      <w:r w:rsidRPr="00C23118">
        <w:rPr>
          <w:rFonts w:hint="eastAsia"/>
        </w:rPr>
        <w:t>ＢＤ，Ｅ是ＢＣ的中点，ＢＥ＝２ｃｍ，ＡＣ＝１０ｃｍ，求线段ＤＥ的长．</w:t>
      </w:r>
    </w:p>
    <w:p w:rsidR="00ED5AAD" w:rsidRPr="00C23118" w:rsidRDefault="008673A5" w:rsidP="00ED5AAD">
      <w:pPr>
        <w:tabs>
          <w:tab w:val="left" w:pos="628"/>
        </w:tabs>
        <w:jc w:val="left"/>
        <w:rPr>
          <w:sz w:val="20"/>
        </w:rPr>
      </w:pPr>
      <w:r>
        <w:rPr>
          <w:sz w:val="20"/>
        </w:rPr>
        <w:pict>
          <v:group id="_x0000_s2061" style="position:absolute;margin-left:293.25pt;margin-top:10.5pt;width:180pt;height:46.8pt;z-index:251667456" coordsize="3600,936">
            <v:shape id="_x0000_s2062" type="#_x0000_t202" style="position:absolute;left:1260;top:468;width:900;height:468" filled="f" stroked="f">
              <v:textbox>
                <w:txbxContent>
                  <w:p w:rsidR="00ED5AAD" w:rsidRDefault="00ED5AAD" w:rsidP="00ED5AAD">
                    <w:r>
                      <w:rPr>
                        <w:rFonts w:hint="eastAsia"/>
                      </w:rPr>
                      <w:t>图</w:t>
                    </w:r>
                    <w:r>
                      <w:rPr>
                        <w:rFonts w:hint="eastAsia"/>
                      </w:rPr>
                      <w:t>3</w:t>
                    </w:r>
                  </w:p>
                </w:txbxContent>
              </v:textbox>
            </v:shape>
            <v:group id="_x0000_s2063" style="position:absolute;width:3600;height:624" coordsize="3600,624">
              <v:shape id="_x0000_s2064" type="#_x0000_t202" style="position:absolute;width:540;height:468" filled="f" stroked="f">
                <v:textbox>
                  <w:txbxContent>
                    <w:p w:rsidR="00ED5AAD" w:rsidRDefault="00ED5AAD" w:rsidP="00ED5AAD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rFonts w:hint="eastAsia"/>
                          <w:i/>
                          <w:iCs/>
                        </w:rPr>
                        <w:t>A</w:t>
                      </w:r>
                    </w:p>
                  </w:txbxContent>
                </v:textbox>
              </v:shape>
              <v:shape id="_x0000_s2065" type="#_x0000_t202" style="position:absolute;left:720;top:156;width:540;height:468" filled="f" stroked="f">
                <v:textbox>
                  <w:txbxContent>
                    <w:p w:rsidR="00ED5AAD" w:rsidRDefault="00ED5AAD" w:rsidP="00ED5AAD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rFonts w:hint="eastAsia"/>
                          <w:i/>
                          <w:iCs/>
                        </w:rPr>
                        <w:t>D</w:t>
                      </w:r>
                    </w:p>
                  </w:txbxContent>
                </v:textbox>
              </v:shape>
              <v:shape id="_x0000_s2066" type="#_x0000_t202" style="position:absolute;left:3060;width:540;height:468" filled="f" stroked="f">
                <v:textbox>
                  <w:txbxContent>
                    <w:p w:rsidR="00ED5AAD" w:rsidRDefault="00ED5AAD" w:rsidP="00ED5AAD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rFonts w:hint="eastAsia"/>
                          <w:i/>
                          <w:iCs/>
                        </w:rPr>
                        <w:t>C</w:t>
                      </w:r>
                    </w:p>
                  </w:txbxContent>
                </v:textbox>
              </v:shape>
              <v:shape id="_x0000_s2067" type="#_x0000_t202" style="position:absolute;left:1800;top:156;width:480;height:468" filled="f" stroked="f">
                <v:textbox>
                  <w:txbxContent>
                    <w:p w:rsidR="00ED5AAD" w:rsidRDefault="00ED5AAD" w:rsidP="00ED5AAD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rFonts w:hint="eastAsia"/>
                          <w:i/>
                          <w:iCs/>
                        </w:rPr>
                        <w:t>B</w:t>
                      </w:r>
                    </w:p>
                  </w:txbxContent>
                </v:textbox>
              </v:shape>
              <v:shape id="_x0000_s2068" type="#_x0000_t202" style="position:absolute;left:2340;top:156;width:480;height:468" filled="f" stroked="f">
                <v:textbox>
                  <w:txbxContent>
                    <w:p w:rsidR="00ED5AAD" w:rsidRDefault="00ED5AAD" w:rsidP="00ED5AAD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rFonts w:hint="eastAsia"/>
                          <w:i/>
                          <w:iCs/>
                        </w:rPr>
                        <w:t>E</w:t>
                      </w:r>
                    </w:p>
                  </w:txbxContent>
                </v:textbox>
              </v:shape>
              <v:group id="_x0000_s2069" style="position:absolute;left:360;width:2700;height:156" coordsize="2700,156">
                <v:line id="_x0000_s2070" style="position:absolute" from="0,156" to="2700,156"/>
                <v:line id="_x0000_s2071" style="position:absolute;flip:y" from="2700,0" to="2700,156"/>
                <v:line id="_x0000_s2072" style="position:absolute" from="1620,0" to="1620,156"/>
                <v:line id="_x0000_s2073" style="position:absolute" from="2160,0" to="2160,156"/>
                <v:line id="_x0000_s2074" style="position:absolute" from="540,0" to="540,156"/>
                <v:line id="_x0000_s2075" style="position:absolute" from="0,0" to="0,156"/>
              </v:group>
            </v:group>
          </v:group>
        </w:pict>
      </w:r>
    </w:p>
    <w:p w:rsidR="00ED5AAD" w:rsidRPr="00C23118" w:rsidRDefault="00ED5AAD" w:rsidP="00ED5AAD"/>
    <w:p w:rsidR="00ED5AAD" w:rsidRPr="00C23118" w:rsidRDefault="00ED5AAD" w:rsidP="00ED5AAD"/>
    <w:p w:rsidR="00ED5AAD" w:rsidRPr="00C23118" w:rsidRDefault="00ED5AAD" w:rsidP="00ED5AAD"/>
    <w:p w:rsidR="00ED5AAD" w:rsidRPr="00C23118" w:rsidRDefault="00ED5AAD" w:rsidP="00ED5AAD"/>
    <w:p w:rsidR="00ED5AAD" w:rsidRPr="00C23118" w:rsidRDefault="00ED5AAD" w:rsidP="00ED5AAD"/>
    <w:p w:rsidR="00ED5AAD" w:rsidRPr="00C23118" w:rsidRDefault="00ED5AAD" w:rsidP="00ED5AAD"/>
    <w:p w:rsidR="00ED5AAD" w:rsidRPr="00C23118" w:rsidRDefault="00ED5AAD" w:rsidP="00ED5AAD"/>
    <w:p w:rsidR="00ED5AAD" w:rsidRPr="00C23118" w:rsidRDefault="00ED5AAD" w:rsidP="00ED5AAD"/>
    <w:p w:rsidR="00ED5AAD" w:rsidRPr="00C23118" w:rsidRDefault="00ED5AAD" w:rsidP="00ED5AAD"/>
    <w:p w:rsidR="00ED5AAD" w:rsidRPr="00C23118" w:rsidRDefault="00ED5AAD" w:rsidP="00ED5AAD"/>
    <w:p w:rsidR="00ED5AAD" w:rsidRPr="00C23118" w:rsidRDefault="00ED5AAD" w:rsidP="00ED5AAD"/>
    <w:p w:rsidR="00ED5AAD" w:rsidRPr="00C23118" w:rsidRDefault="00ED5AAD" w:rsidP="00ED5AAD"/>
    <w:p w:rsidR="00ED5AAD" w:rsidRPr="00C23118" w:rsidRDefault="00ED5AAD" w:rsidP="00ED5AAD">
      <w:pPr>
        <w:numPr>
          <w:ilvl w:val="0"/>
          <w:numId w:val="13"/>
        </w:numPr>
        <w:spacing w:line="0" w:lineRule="atLeast"/>
        <w:rPr>
          <w:rFonts w:ascii="宋体" w:hAnsi="宋体"/>
          <w:szCs w:val="21"/>
        </w:rPr>
      </w:pPr>
      <w:r w:rsidRPr="00C23118">
        <w:rPr>
          <w:rFonts w:ascii="宋体" w:hAnsi="宋体" w:hint="eastAsia"/>
          <w:szCs w:val="21"/>
        </w:rPr>
        <w:t xml:space="preserve">有一张地图（如图），有A、B、C三地，但地图被墨迹污损，C地具体位置看不清楚了，但知道C地在A  </w:t>
      </w:r>
    </w:p>
    <w:p w:rsidR="00ED5AAD" w:rsidRPr="00C23118" w:rsidRDefault="00ED5AAD" w:rsidP="00ED5AAD">
      <w:pPr>
        <w:spacing w:line="0" w:lineRule="atLeast"/>
        <w:rPr>
          <w:rFonts w:ascii="宋体" w:hAnsi="宋体"/>
          <w:szCs w:val="21"/>
        </w:rPr>
      </w:pPr>
      <w:r w:rsidRPr="00C23118">
        <w:rPr>
          <w:rFonts w:ascii="宋体" w:hAnsi="宋体" w:hint="eastAsia"/>
          <w:szCs w:val="21"/>
        </w:rPr>
        <w:lastRenderedPageBreak/>
        <w:t xml:space="preserve">    地的北偏东30°，在B地的南偏东45°，你能确定C地的位置吗？</w:t>
      </w:r>
    </w:p>
    <w:p w:rsidR="00ED5AAD" w:rsidRPr="00C23118" w:rsidRDefault="00ED5AAD" w:rsidP="00ED5AAD">
      <w:pPr>
        <w:spacing w:line="0" w:lineRule="atLeast"/>
        <w:ind w:right="420" w:firstLineChars="1550" w:firstLine="3255"/>
        <w:rPr>
          <w:rFonts w:ascii="宋体" w:hAnsi="宋体"/>
          <w:szCs w:val="21"/>
        </w:rPr>
      </w:pPr>
    </w:p>
    <w:p w:rsidR="00ED5AAD" w:rsidRPr="00C23118" w:rsidRDefault="00ED5AAD" w:rsidP="00ED5AAD">
      <w:pPr>
        <w:spacing w:line="0" w:lineRule="atLeast"/>
        <w:ind w:right="420" w:firstLineChars="1550" w:firstLine="3255"/>
        <w:rPr>
          <w:rFonts w:ascii="宋体" w:hAnsi="宋体"/>
          <w:szCs w:val="21"/>
        </w:rPr>
      </w:pPr>
    </w:p>
    <w:p w:rsidR="00ED5AAD" w:rsidRPr="00C23118" w:rsidRDefault="00ED5AAD" w:rsidP="00ED5AAD">
      <w:pPr>
        <w:spacing w:line="0" w:lineRule="atLeast"/>
        <w:ind w:right="420" w:firstLineChars="1550" w:firstLine="3255"/>
        <w:rPr>
          <w:rFonts w:ascii="宋体" w:hAnsi="宋体"/>
          <w:szCs w:val="21"/>
        </w:rPr>
      </w:pPr>
    </w:p>
    <w:p w:rsidR="00ED5AAD" w:rsidRPr="00C23118" w:rsidRDefault="00ED5AAD" w:rsidP="00ED5AAD">
      <w:pPr>
        <w:spacing w:line="0" w:lineRule="atLeast"/>
        <w:ind w:right="420" w:firstLineChars="1550" w:firstLine="3255"/>
        <w:rPr>
          <w:rFonts w:ascii="宋体" w:hAnsi="宋体"/>
          <w:szCs w:val="21"/>
        </w:rPr>
      </w:pPr>
    </w:p>
    <w:p w:rsidR="00ED5AAD" w:rsidRPr="00C23118" w:rsidRDefault="00ED5AAD" w:rsidP="00ED5AAD">
      <w:pPr>
        <w:spacing w:line="0" w:lineRule="atLeast"/>
        <w:ind w:right="420" w:firstLineChars="1550" w:firstLine="3255"/>
        <w:rPr>
          <w:rFonts w:ascii="宋体" w:hAnsi="宋体"/>
          <w:szCs w:val="21"/>
        </w:rPr>
      </w:pPr>
    </w:p>
    <w:p w:rsidR="00ED5AAD" w:rsidRPr="00C23118" w:rsidRDefault="00ED5AAD" w:rsidP="00ED5AAD">
      <w:pPr>
        <w:spacing w:line="0" w:lineRule="atLeast"/>
        <w:ind w:right="420" w:firstLineChars="1550" w:firstLine="3255"/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</w:rPr>
        <w:drawing>
          <wp:inline distT="0" distB="0" distL="0" distR="0">
            <wp:extent cx="1247775" cy="1247775"/>
            <wp:effectExtent l="19050" t="0" r="9525" b="0"/>
            <wp:docPr id="119" name="图片 119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4"/>
                    <pic:cNvPicPr>
                      <a:picLocks noChangeAspect="1" noChangeArrowheads="1"/>
                    </pic:cNvPicPr>
                  </pic:nvPicPr>
                  <pic:blipFill>
                    <a:blip r:embed="rId19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AAD" w:rsidRPr="00C23118" w:rsidRDefault="00ED5AAD" w:rsidP="00ED5AAD">
      <w:pPr>
        <w:rPr>
          <w:szCs w:val="21"/>
        </w:rPr>
      </w:pPr>
    </w:p>
    <w:p w:rsidR="00ED5AAD" w:rsidRPr="00C23118" w:rsidRDefault="00ED5AAD" w:rsidP="00ED5AAD">
      <w:pPr>
        <w:spacing w:line="360" w:lineRule="auto"/>
        <w:rPr>
          <w:szCs w:val="18"/>
        </w:rPr>
      </w:pPr>
      <w:r w:rsidRPr="00C23118">
        <w:rPr>
          <w:rFonts w:hint="eastAsia"/>
          <w:szCs w:val="18"/>
        </w:rPr>
        <w:t>5</w:t>
      </w:r>
      <w:r w:rsidRPr="00C23118">
        <w:rPr>
          <w:rFonts w:hint="eastAsia"/>
          <w:szCs w:val="18"/>
        </w:rPr>
        <w:t>、如图</w:t>
      </w:r>
      <w:r w:rsidRPr="00C23118">
        <w:rPr>
          <w:rFonts w:hint="eastAsia"/>
          <w:szCs w:val="18"/>
        </w:rPr>
        <w:t>8</w:t>
      </w:r>
      <w:r w:rsidRPr="00C23118">
        <w:rPr>
          <w:rFonts w:hint="eastAsia"/>
          <w:szCs w:val="18"/>
        </w:rPr>
        <w:t>，东西方向的海岸线上有</w:t>
      </w:r>
      <w:r w:rsidRPr="00C23118">
        <w:rPr>
          <w:rFonts w:hint="eastAsia"/>
          <w:i/>
          <w:szCs w:val="18"/>
        </w:rPr>
        <w:t>A</w:t>
      </w:r>
      <w:r w:rsidRPr="00C23118">
        <w:rPr>
          <w:rFonts w:hint="eastAsia"/>
          <w:szCs w:val="18"/>
        </w:rPr>
        <w:t>、</w:t>
      </w:r>
      <w:r w:rsidRPr="00C23118">
        <w:rPr>
          <w:rFonts w:hint="eastAsia"/>
          <w:i/>
          <w:szCs w:val="18"/>
        </w:rPr>
        <w:t>B</w:t>
      </w:r>
      <w:r w:rsidRPr="00C23118">
        <w:rPr>
          <w:rFonts w:hint="eastAsia"/>
          <w:szCs w:val="18"/>
        </w:rPr>
        <w:t>两个观测站，在</w:t>
      </w:r>
      <w:r w:rsidRPr="00C23118">
        <w:rPr>
          <w:rFonts w:hint="eastAsia"/>
          <w:i/>
          <w:szCs w:val="18"/>
        </w:rPr>
        <w:t>A</w:t>
      </w:r>
      <w:r w:rsidRPr="00C23118">
        <w:rPr>
          <w:rFonts w:hint="eastAsia"/>
          <w:szCs w:val="18"/>
        </w:rPr>
        <w:t>地发现它的北偏东</w:t>
      </w:r>
      <w:r w:rsidRPr="00C23118">
        <w:rPr>
          <w:rFonts w:hint="eastAsia"/>
          <w:szCs w:val="18"/>
        </w:rPr>
        <w:t>30</w:t>
      </w:r>
      <w:r w:rsidRPr="00C23118">
        <w:rPr>
          <w:rFonts w:hint="eastAsia"/>
          <w:szCs w:val="18"/>
        </w:rPr>
        <w:t>°方向上有一条渔船，同</w:t>
      </w:r>
      <w:r w:rsidRPr="00C23118">
        <w:rPr>
          <w:rFonts w:hint="eastAsia"/>
          <w:szCs w:val="18"/>
        </w:rPr>
        <w:t xml:space="preserve"> </w:t>
      </w:r>
    </w:p>
    <w:p w:rsidR="00ED5AAD" w:rsidRPr="00C23118" w:rsidRDefault="00ED5AAD" w:rsidP="00ED5AAD">
      <w:pPr>
        <w:spacing w:line="360" w:lineRule="auto"/>
        <w:rPr>
          <w:szCs w:val="18"/>
        </w:rPr>
      </w:pPr>
      <w:r w:rsidRPr="00C23118">
        <w:rPr>
          <w:rFonts w:hint="eastAsia"/>
          <w:szCs w:val="18"/>
        </w:rPr>
        <w:t xml:space="preserve">   </w:t>
      </w:r>
      <w:r w:rsidRPr="00C23118">
        <w:rPr>
          <w:rFonts w:hint="eastAsia"/>
          <w:szCs w:val="18"/>
        </w:rPr>
        <w:t>一时刻，在</w:t>
      </w:r>
      <w:r w:rsidRPr="00C23118">
        <w:rPr>
          <w:rFonts w:hint="eastAsia"/>
          <w:i/>
          <w:szCs w:val="18"/>
        </w:rPr>
        <w:t>B</w:t>
      </w:r>
      <w:r w:rsidRPr="00C23118">
        <w:rPr>
          <w:rFonts w:hint="eastAsia"/>
          <w:szCs w:val="18"/>
        </w:rPr>
        <w:t>地发现这条渔船在它的北偏西</w:t>
      </w:r>
      <w:r w:rsidRPr="00C23118">
        <w:rPr>
          <w:rFonts w:hint="eastAsia"/>
          <w:szCs w:val="18"/>
        </w:rPr>
        <w:t>60</w:t>
      </w:r>
      <w:r w:rsidRPr="00C23118">
        <w:rPr>
          <w:rFonts w:hint="eastAsia"/>
          <w:szCs w:val="18"/>
        </w:rPr>
        <w:t>°方向上，试画图说明这条渔船的位置．</w:t>
      </w:r>
    </w:p>
    <w:p w:rsidR="00ED5AAD" w:rsidRPr="00C23118" w:rsidRDefault="00ED5AAD" w:rsidP="00ED5AAD"/>
    <w:p w:rsidR="00ED5AAD" w:rsidRPr="00C23118" w:rsidRDefault="00ED5AAD" w:rsidP="00ED5AAD">
      <w:pPr>
        <w:jc w:val="center"/>
      </w:pPr>
    </w:p>
    <w:p w:rsidR="00ED5AAD" w:rsidRPr="00C23118" w:rsidRDefault="00ED5AAD" w:rsidP="00ED5AAD">
      <w:pPr>
        <w:jc w:val="center"/>
      </w:pPr>
      <w:r>
        <w:rPr>
          <w:rFonts w:hint="eastAsia"/>
          <w:noProof/>
          <w:szCs w:val="18"/>
        </w:rPr>
        <w:drawing>
          <wp:inline distT="0" distB="0" distL="0" distR="0">
            <wp:extent cx="1371600" cy="523875"/>
            <wp:effectExtent l="19050" t="0" r="0" b="0"/>
            <wp:docPr id="120" name="图片 120" descr="Image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Image00007"/>
                    <pic:cNvPicPr>
                      <a:picLocks noChangeAspect="1" noChangeArrowheads="1"/>
                    </pic:cNvPicPr>
                  </pic:nvPicPr>
                  <pic:blipFill>
                    <a:blip r:embed="rId19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AAD" w:rsidRPr="00C23118" w:rsidRDefault="00ED5AAD" w:rsidP="00ED5AAD"/>
    <w:p w:rsidR="00ED5AAD" w:rsidRPr="00C23118" w:rsidRDefault="00ED5AAD" w:rsidP="00ED5AAD"/>
    <w:p w:rsidR="00ED5AAD" w:rsidRPr="00C23118" w:rsidRDefault="00ED5AAD" w:rsidP="00ED5AAD"/>
    <w:p w:rsidR="00ED5AAD" w:rsidRPr="00C23118" w:rsidRDefault="00ED5AAD" w:rsidP="00ED5AAD"/>
    <w:p w:rsidR="00ED5AAD" w:rsidRPr="00C23118" w:rsidRDefault="00ED5AAD" w:rsidP="00ED5AAD"/>
    <w:p w:rsidR="00ED5AAD" w:rsidRPr="00C23118" w:rsidRDefault="00ED5AAD" w:rsidP="00ED5AAD"/>
    <w:p w:rsidR="00ED5AAD" w:rsidRPr="00C23118" w:rsidRDefault="00ED5AAD" w:rsidP="00ED5AAD"/>
    <w:p w:rsidR="00ED5AAD" w:rsidRPr="00C23118" w:rsidRDefault="008673A5" w:rsidP="00ED5AAD">
      <w:pPr>
        <w:rPr>
          <w:rFonts w:ascii="宋体" w:hAnsi="宋体" w:cs="宋体"/>
        </w:rPr>
      </w:pPr>
      <w:r w:rsidRPr="008673A5">
        <w:rPr>
          <w:rFonts w:hAnsi="宋体" w:cs="宋体"/>
        </w:rPr>
        <w:pict>
          <v:shape id="_x0000_s2060" type="#_x0000_t75" alt="21世纪教育网 -- 中国最大型、最专业的中小学教育资源门户网站" style="position:absolute;left:0;text-align:left;margin-left:372.05pt;margin-top:12.5pt;width:104.25pt;height:99.75pt;z-index:251666432" o:button="t">
            <v:fill o:detectmouseclick="t"/>
            <v:imagedata r:id="rId194" o:title=""/>
          </v:shape>
          <o:OLEObject Type="Embed" ProgID="PBrush" ShapeID="_x0000_s2060" DrawAspect="Content" ObjectID="_1558419504" r:id="rId195">
            <o:FieldCodes>\* MERGEFORMAT</o:FieldCodes>
          </o:OLEObject>
        </w:pict>
      </w:r>
      <w:r w:rsidR="00ED5AAD" w:rsidRPr="00C23118">
        <w:rPr>
          <w:rFonts w:ascii="宋体" w:hAnsi="宋体" w:cs="宋体" w:hint="eastAsia"/>
          <w:szCs w:val="21"/>
        </w:rPr>
        <w:t>6、</w:t>
      </w:r>
      <w:r w:rsidR="00ED5AAD" w:rsidRPr="00C23118">
        <w:rPr>
          <w:rFonts w:ascii="宋体" w:hAnsi="宋体" w:cs="宋体" w:hint="eastAsia"/>
        </w:rPr>
        <w:t>如图，</w:t>
      </w:r>
      <w:r w:rsidR="00ED5AAD" w:rsidRPr="00C23118">
        <w:rPr>
          <w:rFonts w:ascii="宋体" w:hAnsi="宋体" w:cs="宋体"/>
        </w:rPr>
        <w:t>OA</w:t>
      </w:r>
      <w:r w:rsidR="00ED5AAD" w:rsidRPr="00C23118">
        <w:rPr>
          <w:rFonts w:ascii="宋体" w:hAnsi="宋体" w:cs="宋体" w:hint="eastAsia"/>
        </w:rPr>
        <w:t>的方向是北偏东</w:t>
      </w:r>
      <w:r w:rsidR="00ED5AAD" w:rsidRPr="00C23118">
        <w:rPr>
          <w:rFonts w:ascii="宋体" w:hAnsi="宋体" w:cs="宋体"/>
        </w:rPr>
        <w:t>15</w:t>
      </w:r>
      <w:r w:rsidR="00ED5AAD" w:rsidRPr="00C23118">
        <w:rPr>
          <w:rFonts w:ascii="宋体" w:hAnsi="宋体" w:cs="宋体" w:hint="eastAsia"/>
        </w:rPr>
        <w:t>°</w:t>
      </w:r>
      <w:r w:rsidR="00ED5AAD" w:rsidRPr="00C23118">
        <w:rPr>
          <w:rFonts w:ascii="宋体" w:hAnsi="宋体" w:cs="宋体"/>
        </w:rPr>
        <w:t>,OB</w:t>
      </w:r>
      <w:r w:rsidR="00ED5AAD" w:rsidRPr="00C23118">
        <w:rPr>
          <w:rFonts w:ascii="宋体" w:hAnsi="宋体" w:cs="宋体" w:hint="eastAsia"/>
        </w:rPr>
        <w:t>的方向是西偏北</w:t>
      </w:r>
      <w:r w:rsidR="00ED5AAD" w:rsidRPr="00C23118">
        <w:rPr>
          <w:rFonts w:ascii="宋体" w:hAnsi="宋体" w:cs="宋体"/>
        </w:rPr>
        <w:t>50</w:t>
      </w:r>
      <w:r w:rsidR="00ED5AAD" w:rsidRPr="00C23118">
        <w:rPr>
          <w:rFonts w:ascii="宋体" w:hAnsi="宋体" w:cs="宋体" w:hint="eastAsia"/>
        </w:rPr>
        <w:t>°。</w:t>
      </w:r>
    </w:p>
    <w:p w:rsidR="00ED5AAD" w:rsidRPr="00C23118" w:rsidRDefault="00ED5AAD" w:rsidP="00ED5AAD">
      <w:pPr>
        <w:pStyle w:val="a5"/>
        <w:rPr>
          <w:rFonts w:hAnsi="宋体"/>
        </w:rPr>
      </w:pPr>
      <w:r w:rsidRPr="00C23118">
        <w:rPr>
          <w:rFonts w:hAnsi="宋体" w:cs="宋体" w:hint="eastAsia"/>
          <w:kern w:val="0"/>
          <w:szCs w:val="24"/>
        </w:rPr>
        <w:t>（1）若∠</w:t>
      </w:r>
      <w:r w:rsidRPr="00C23118">
        <w:rPr>
          <w:rFonts w:hAnsi="宋体" w:cs="宋体"/>
          <w:kern w:val="0"/>
          <w:szCs w:val="24"/>
        </w:rPr>
        <w:t>AOC=</w:t>
      </w:r>
      <w:r w:rsidRPr="00C23118">
        <w:rPr>
          <w:rFonts w:hAnsi="宋体" w:cs="宋体" w:hint="eastAsia"/>
          <w:kern w:val="0"/>
          <w:szCs w:val="24"/>
        </w:rPr>
        <w:t>∠</w:t>
      </w:r>
      <w:r w:rsidRPr="00C23118">
        <w:rPr>
          <w:rFonts w:hAnsi="宋体" w:cs="宋体"/>
          <w:kern w:val="0"/>
          <w:szCs w:val="24"/>
        </w:rPr>
        <w:t>AOB</w:t>
      </w:r>
      <w:r w:rsidRPr="00C23118">
        <w:rPr>
          <w:rFonts w:hAnsi="宋体" w:cs="宋体" w:hint="eastAsia"/>
          <w:kern w:val="0"/>
          <w:szCs w:val="24"/>
        </w:rPr>
        <w:t>，则</w:t>
      </w:r>
      <w:r w:rsidRPr="00C23118">
        <w:rPr>
          <w:rFonts w:hAnsi="宋体" w:cs="宋体"/>
          <w:kern w:val="0"/>
          <w:szCs w:val="24"/>
        </w:rPr>
        <w:t>OC</w:t>
      </w:r>
      <w:r w:rsidRPr="00C23118">
        <w:rPr>
          <w:rFonts w:hAnsi="宋体" w:cs="宋体" w:hint="eastAsia"/>
          <w:kern w:val="0"/>
          <w:szCs w:val="24"/>
        </w:rPr>
        <w:t>的方向是</w:t>
      </w:r>
      <w:r w:rsidRPr="00C23118">
        <w:rPr>
          <w:rFonts w:hAnsi="宋体" w:cs="宋体"/>
          <w:kern w:val="0"/>
          <w:szCs w:val="24"/>
        </w:rPr>
        <w:t>___________;</w:t>
      </w:r>
    </w:p>
    <w:p w:rsidR="00ED5AAD" w:rsidRPr="00C23118" w:rsidRDefault="00ED5AAD" w:rsidP="00ED5AAD">
      <w:pPr>
        <w:rPr>
          <w:rFonts w:ascii="宋体" w:hAnsi="宋体" w:cs="宋体"/>
        </w:rPr>
      </w:pPr>
      <w:r w:rsidRPr="00C23118">
        <w:rPr>
          <w:rFonts w:ascii="宋体" w:hAnsi="宋体" w:cs="宋体" w:hint="eastAsia"/>
        </w:rPr>
        <w:t>（2）</w:t>
      </w:r>
      <w:r w:rsidRPr="00C23118">
        <w:rPr>
          <w:rFonts w:ascii="宋体" w:hAnsi="宋体" w:cs="宋体"/>
        </w:rPr>
        <w:t>OD</w:t>
      </w:r>
      <w:r w:rsidRPr="00C23118">
        <w:rPr>
          <w:rFonts w:ascii="宋体" w:hAnsi="宋体" w:cs="宋体" w:hint="eastAsia"/>
        </w:rPr>
        <w:t>是</w:t>
      </w:r>
      <w:r w:rsidRPr="00C23118">
        <w:rPr>
          <w:rFonts w:ascii="宋体" w:hAnsi="宋体" w:cs="宋体"/>
        </w:rPr>
        <w:t>OB</w:t>
      </w:r>
      <w:r w:rsidRPr="00C23118">
        <w:rPr>
          <w:rFonts w:ascii="宋体" w:hAnsi="宋体" w:cs="宋体" w:hint="eastAsia"/>
        </w:rPr>
        <w:t>的反向延长线</w:t>
      </w:r>
      <w:r w:rsidRPr="00C23118">
        <w:rPr>
          <w:rFonts w:ascii="宋体" w:hAnsi="宋体" w:cs="宋体"/>
        </w:rPr>
        <w:t>,OD</w:t>
      </w:r>
      <w:r w:rsidRPr="00C23118">
        <w:rPr>
          <w:rFonts w:ascii="宋体" w:hAnsi="宋体" w:cs="宋体" w:hint="eastAsia"/>
        </w:rPr>
        <w:t>的方向是</w:t>
      </w:r>
      <w:r w:rsidRPr="00C23118">
        <w:rPr>
          <w:rFonts w:ascii="宋体" w:hAnsi="宋体" w:cs="宋体"/>
        </w:rPr>
        <w:t>_________;</w:t>
      </w:r>
    </w:p>
    <w:p w:rsidR="00ED5AAD" w:rsidRPr="00C23118" w:rsidRDefault="00ED5AAD" w:rsidP="00ED5AAD">
      <w:pPr>
        <w:rPr>
          <w:rFonts w:ascii="宋体" w:hAnsi="宋体"/>
        </w:rPr>
      </w:pPr>
      <w:r w:rsidRPr="00C23118">
        <w:rPr>
          <w:rFonts w:ascii="宋体" w:hAnsi="宋体" w:cs="宋体" w:hint="eastAsia"/>
        </w:rPr>
        <w:t>（3）∠</w:t>
      </w:r>
      <w:r w:rsidRPr="00C23118">
        <w:rPr>
          <w:rFonts w:ascii="宋体" w:hAnsi="宋体" w:cs="宋体"/>
        </w:rPr>
        <w:t>BOD</w:t>
      </w:r>
      <w:r w:rsidRPr="00C23118">
        <w:rPr>
          <w:rFonts w:ascii="宋体" w:hAnsi="宋体" w:cs="宋体" w:hint="eastAsia"/>
        </w:rPr>
        <w:t>可看作是</w:t>
      </w:r>
      <w:r w:rsidRPr="00C23118">
        <w:rPr>
          <w:rFonts w:ascii="宋体" w:hAnsi="宋体" w:cs="宋体"/>
        </w:rPr>
        <w:t>OB</w:t>
      </w:r>
      <w:r w:rsidRPr="00C23118">
        <w:rPr>
          <w:rFonts w:ascii="宋体" w:hAnsi="宋体" w:cs="宋体" w:hint="eastAsia"/>
        </w:rPr>
        <w:t>绕点</w:t>
      </w:r>
      <w:r w:rsidRPr="00C23118">
        <w:rPr>
          <w:rFonts w:ascii="宋体" w:hAnsi="宋体" w:cs="宋体"/>
        </w:rPr>
        <w:t>O</w:t>
      </w:r>
      <w:r w:rsidRPr="00C23118">
        <w:rPr>
          <w:rFonts w:ascii="宋体" w:hAnsi="宋体" w:cs="宋体" w:hint="eastAsia"/>
        </w:rPr>
        <w:t>逆时针方向至</w:t>
      </w:r>
      <w:r w:rsidRPr="00C23118">
        <w:rPr>
          <w:rFonts w:ascii="宋体" w:hAnsi="宋体" w:cs="宋体"/>
        </w:rPr>
        <w:t>OD,</w:t>
      </w:r>
    </w:p>
    <w:p w:rsidR="00ED5AAD" w:rsidRPr="00C23118" w:rsidRDefault="00ED5AAD" w:rsidP="00ED5AAD">
      <w:pPr>
        <w:rPr>
          <w:rFonts w:ascii="宋体" w:hAnsi="宋体" w:cs="宋体"/>
        </w:rPr>
      </w:pPr>
      <w:r w:rsidRPr="00C23118">
        <w:rPr>
          <w:rFonts w:ascii="宋体" w:hAnsi="宋体" w:cs="宋体" w:hint="eastAsia"/>
        </w:rPr>
        <w:t>作∠</w:t>
      </w:r>
      <w:r w:rsidRPr="00C23118">
        <w:rPr>
          <w:rFonts w:ascii="宋体" w:hAnsi="宋体" w:cs="宋体"/>
        </w:rPr>
        <w:t>BOD</w:t>
      </w:r>
      <w:r w:rsidRPr="00C23118">
        <w:rPr>
          <w:rFonts w:ascii="宋体" w:hAnsi="宋体" w:cs="宋体" w:hint="eastAsia"/>
        </w:rPr>
        <w:t>的平分线</w:t>
      </w:r>
      <w:r w:rsidRPr="00C23118">
        <w:rPr>
          <w:rFonts w:ascii="宋体" w:hAnsi="宋体" w:cs="宋体"/>
        </w:rPr>
        <w:t>OE,</w:t>
      </w:r>
      <w:r w:rsidRPr="00C23118">
        <w:rPr>
          <w:rFonts w:ascii="宋体" w:hAnsi="宋体" w:cs="宋体" w:hint="eastAsia"/>
        </w:rPr>
        <w:t>并用方位角表示</w:t>
      </w:r>
      <w:r w:rsidRPr="00C23118">
        <w:rPr>
          <w:rFonts w:ascii="宋体" w:hAnsi="宋体" w:cs="宋体"/>
        </w:rPr>
        <w:t>OE</w:t>
      </w:r>
      <w:r w:rsidRPr="00C23118">
        <w:rPr>
          <w:rFonts w:ascii="宋体" w:hAnsi="宋体" w:cs="宋体" w:hint="eastAsia"/>
        </w:rPr>
        <w:t>的方向是_____________。</w:t>
      </w:r>
    </w:p>
    <w:p w:rsidR="00ED5AAD" w:rsidRPr="00C23118" w:rsidRDefault="00ED5AAD" w:rsidP="00ED5AAD">
      <w:pPr>
        <w:rPr>
          <w:rFonts w:ascii="宋体" w:hAnsi="宋体" w:cs="宋体"/>
        </w:rPr>
      </w:pPr>
      <w:r w:rsidRPr="00C23118">
        <w:rPr>
          <w:rFonts w:ascii="宋体" w:hAnsi="宋体" w:cs="宋体" w:hint="eastAsia"/>
        </w:rPr>
        <w:t>（4）在</w:t>
      </w:r>
      <w:r w:rsidRPr="00C23118">
        <w:rPr>
          <w:rFonts w:ascii="宋体" w:hAnsi="宋体" w:cs="宋体"/>
        </w:rPr>
        <w:t>(1)</w:t>
      </w:r>
      <w:r w:rsidRPr="00C23118">
        <w:rPr>
          <w:rFonts w:ascii="宋体" w:hAnsi="宋体" w:cs="宋体" w:hint="eastAsia"/>
        </w:rPr>
        <w:t>、（</w:t>
      </w:r>
      <w:r w:rsidRPr="00C23118">
        <w:rPr>
          <w:rFonts w:ascii="宋体" w:hAnsi="宋体" w:cs="宋体"/>
        </w:rPr>
        <w:t>2</w:t>
      </w:r>
      <w:r w:rsidRPr="00C23118">
        <w:rPr>
          <w:rFonts w:ascii="宋体" w:hAnsi="宋体" w:cs="宋体" w:hint="eastAsia"/>
        </w:rPr>
        <w:t>）、（</w:t>
      </w:r>
      <w:r w:rsidRPr="00C23118">
        <w:rPr>
          <w:rFonts w:ascii="宋体" w:hAnsi="宋体" w:cs="宋体"/>
        </w:rPr>
        <w:t>3</w:t>
      </w:r>
      <w:r w:rsidRPr="00C23118">
        <w:rPr>
          <w:rFonts w:ascii="宋体" w:hAnsi="宋体" w:cs="宋体" w:hint="eastAsia"/>
        </w:rPr>
        <w:t>）的条件下，求∠</w:t>
      </w:r>
      <w:r w:rsidRPr="00C23118">
        <w:rPr>
          <w:rFonts w:ascii="宋体" w:hAnsi="宋体" w:cs="宋体"/>
        </w:rPr>
        <w:t>COE</w:t>
      </w:r>
      <w:r w:rsidRPr="00C23118">
        <w:rPr>
          <w:rFonts w:ascii="宋体" w:hAnsi="宋体" w:cs="宋体" w:hint="eastAsia"/>
        </w:rPr>
        <w:t>。</w:t>
      </w:r>
    </w:p>
    <w:p w:rsidR="00ED5AAD" w:rsidRPr="00C23118" w:rsidRDefault="00ED5AAD" w:rsidP="00ED5AAD">
      <w:pPr>
        <w:tabs>
          <w:tab w:val="left" w:pos="628"/>
        </w:tabs>
        <w:jc w:val="left"/>
        <w:rPr>
          <w:rFonts w:ascii="宋体" w:hAnsi="宋体"/>
        </w:rPr>
      </w:pPr>
    </w:p>
    <w:p w:rsidR="00ED5AAD" w:rsidRPr="00C23118" w:rsidRDefault="00ED5AAD" w:rsidP="00ED5AAD"/>
    <w:p w:rsidR="00ED5AAD" w:rsidRPr="00C23118" w:rsidRDefault="00ED5AAD" w:rsidP="00ED5AAD"/>
    <w:p w:rsidR="00ED5AAD" w:rsidRPr="00C23118" w:rsidRDefault="00ED5AAD" w:rsidP="00ED5AAD"/>
    <w:p w:rsidR="00ED5AAD" w:rsidRPr="00C23118" w:rsidRDefault="00ED5AAD" w:rsidP="00ED5AAD">
      <w:pPr>
        <w:spacing w:line="360" w:lineRule="auto"/>
        <w:rPr>
          <w:szCs w:val="21"/>
        </w:rPr>
      </w:pPr>
    </w:p>
    <w:p w:rsidR="00ED5AAD" w:rsidRPr="00C23118" w:rsidRDefault="00ED5AAD" w:rsidP="00ED5AAD">
      <w:pPr>
        <w:spacing w:line="360" w:lineRule="auto"/>
        <w:rPr>
          <w:szCs w:val="21"/>
        </w:rPr>
      </w:pPr>
    </w:p>
    <w:p w:rsidR="00ED5AAD" w:rsidRPr="00C23118" w:rsidRDefault="00ED5AAD" w:rsidP="00ED5AAD">
      <w:pPr>
        <w:spacing w:line="360" w:lineRule="auto"/>
        <w:rPr>
          <w:szCs w:val="21"/>
        </w:rPr>
      </w:pPr>
      <w:r w:rsidRPr="00C23118">
        <w:rPr>
          <w:rFonts w:hint="eastAsia"/>
          <w:szCs w:val="21"/>
        </w:rPr>
        <w:t>7</w:t>
      </w:r>
      <w:r w:rsidRPr="00C23118">
        <w:rPr>
          <w:rFonts w:hint="eastAsia"/>
          <w:szCs w:val="21"/>
        </w:rPr>
        <w:t>、</w:t>
      </w:r>
      <w:r w:rsidRPr="00C23118">
        <w:rPr>
          <w:szCs w:val="21"/>
        </w:rPr>
        <w:t>如图</w:t>
      </w:r>
      <w:r w:rsidRPr="00C23118">
        <w:rPr>
          <w:szCs w:val="21"/>
        </w:rPr>
        <w:t>,</w:t>
      </w:r>
      <w:r w:rsidRPr="00C23118">
        <w:rPr>
          <w:szCs w:val="21"/>
        </w:rPr>
        <w:t>三角形</w:t>
      </w:r>
      <w:r w:rsidRPr="00C23118">
        <w:rPr>
          <w:szCs w:val="21"/>
        </w:rPr>
        <w:t>ABC</w:t>
      </w:r>
      <w:r w:rsidRPr="00C23118">
        <w:rPr>
          <w:szCs w:val="21"/>
        </w:rPr>
        <w:t>中</w:t>
      </w:r>
      <w:r w:rsidRPr="00C23118">
        <w:rPr>
          <w:szCs w:val="21"/>
        </w:rPr>
        <w:t>,AB=AC,</w:t>
      </w:r>
      <w:r w:rsidRPr="00C23118">
        <w:rPr>
          <w:szCs w:val="21"/>
        </w:rPr>
        <w:t>延长</w:t>
      </w:r>
      <w:r w:rsidRPr="00C23118">
        <w:rPr>
          <w:szCs w:val="21"/>
        </w:rPr>
        <w:t>CA,</w:t>
      </w:r>
      <w:r w:rsidRPr="00C23118">
        <w:rPr>
          <w:szCs w:val="21"/>
        </w:rPr>
        <w:t>用量角器量</w:t>
      </w:r>
      <w:r w:rsidRPr="00C23118">
        <w:rPr>
          <w:rFonts w:ascii="宋体" w:hAnsi="宋体" w:cs="宋体" w:hint="eastAsia"/>
          <w:szCs w:val="21"/>
        </w:rPr>
        <w:t>∠</w:t>
      </w:r>
      <w:r w:rsidRPr="00C23118">
        <w:rPr>
          <w:szCs w:val="21"/>
        </w:rPr>
        <w:t>B</w:t>
      </w:r>
      <w:r w:rsidRPr="00C23118">
        <w:rPr>
          <w:szCs w:val="21"/>
        </w:rPr>
        <w:t>、</w:t>
      </w:r>
      <w:r w:rsidRPr="00C23118">
        <w:rPr>
          <w:rFonts w:ascii="宋体" w:hAnsi="宋体" w:cs="宋体" w:hint="eastAsia"/>
          <w:szCs w:val="21"/>
        </w:rPr>
        <w:t>∠</w:t>
      </w:r>
      <w:r w:rsidRPr="00C23118">
        <w:rPr>
          <w:szCs w:val="21"/>
        </w:rPr>
        <w:t>C</w:t>
      </w:r>
      <w:r w:rsidRPr="00C23118">
        <w:rPr>
          <w:szCs w:val="21"/>
        </w:rPr>
        <w:t>、</w:t>
      </w:r>
      <w:r w:rsidRPr="00C23118">
        <w:rPr>
          <w:rFonts w:ascii="宋体" w:hAnsi="宋体" w:cs="宋体" w:hint="eastAsia"/>
          <w:szCs w:val="21"/>
        </w:rPr>
        <w:t>∠</w:t>
      </w:r>
      <w:r w:rsidRPr="00C23118">
        <w:rPr>
          <w:szCs w:val="21"/>
        </w:rPr>
        <w:t>BAD</w:t>
      </w:r>
      <w:r w:rsidRPr="00C23118">
        <w:rPr>
          <w:szCs w:val="21"/>
        </w:rPr>
        <w:t>。</w:t>
      </w:r>
      <w:r w:rsidRPr="00C23118">
        <w:rPr>
          <w:szCs w:val="21"/>
        </w:rPr>
        <w:t xml:space="preserve"> </w:t>
      </w:r>
    </w:p>
    <w:p w:rsidR="00ED5AAD" w:rsidRPr="00C23118" w:rsidRDefault="00ED5AAD" w:rsidP="00ED5AAD">
      <w:pPr>
        <w:spacing w:line="360" w:lineRule="auto"/>
        <w:rPr>
          <w:szCs w:val="21"/>
        </w:rPr>
      </w:pPr>
      <w:r w:rsidRPr="00C23118">
        <w:rPr>
          <w:szCs w:val="21"/>
        </w:rPr>
        <w:t xml:space="preserve">     (1)</w:t>
      </w:r>
      <w:r w:rsidRPr="00C23118">
        <w:rPr>
          <w:szCs w:val="21"/>
        </w:rPr>
        <w:t>你能得出什么结论</w:t>
      </w:r>
      <w:r w:rsidRPr="00C23118">
        <w:rPr>
          <w:szCs w:val="21"/>
        </w:rPr>
        <w:t>,</w:t>
      </w:r>
      <w:r w:rsidRPr="00C23118">
        <w:rPr>
          <w:szCs w:val="21"/>
        </w:rPr>
        <w:t>猜想</w:t>
      </w:r>
      <w:r w:rsidRPr="00C23118">
        <w:rPr>
          <w:rFonts w:ascii="宋体" w:hAnsi="宋体" w:cs="宋体" w:hint="eastAsia"/>
          <w:szCs w:val="21"/>
        </w:rPr>
        <w:t>∠</w:t>
      </w:r>
      <w:r w:rsidRPr="00C23118">
        <w:rPr>
          <w:szCs w:val="21"/>
        </w:rPr>
        <w:t>BAD</w:t>
      </w:r>
      <w:r w:rsidRPr="00C23118">
        <w:rPr>
          <w:szCs w:val="21"/>
        </w:rPr>
        <w:t>、</w:t>
      </w:r>
      <w:r w:rsidRPr="00C23118">
        <w:rPr>
          <w:rFonts w:ascii="宋体" w:hAnsi="宋体" w:cs="宋体" w:hint="eastAsia"/>
          <w:szCs w:val="21"/>
        </w:rPr>
        <w:t>∠</w:t>
      </w:r>
      <w:r w:rsidRPr="00C23118">
        <w:rPr>
          <w:szCs w:val="21"/>
        </w:rPr>
        <w:t>B</w:t>
      </w:r>
      <w:r w:rsidRPr="00C23118">
        <w:rPr>
          <w:szCs w:val="21"/>
        </w:rPr>
        <w:t>、</w:t>
      </w:r>
      <w:r w:rsidRPr="00C23118">
        <w:rPr>
          <w:rFonts w:ascii="宋体" w:hAnsi="宋体" w:cs="宋体" w:hint="eastAsia"/>
          <w:szCs w:val="21"/>
        </w:rPr>
        <w:t>∠</w:t>
      </w:r>
      <w:r w:rsidRPr="00C23118">
        <w:rPr>
          <w:szCs w:val="21"/>
        </w:rPr>
        <w:t>C</w:t>
      </w:r>
      <w:r w:rsidRPr="00C23118">
        <w:rPr>
          <w:szCs w:val="21"/>
        </w:rPr>
        <w:t>的关系</w:t>
      </w:r>
      <w:r w:rsidRPr="00C23118">
        <w:rPr>
          <w:szCs w:val="21"/>
        </w:rPr>
        <w:t>(</w:t>
      </w:r>
      <w:r w:rsidRPr="00C23118">
        <w:rPr>
          <w:szCs w:val="21"/>
        </w:rPr>
        <w:t>可多画几个类似图形尝试</w:t>
      </w:r>
      <w:r w:rsidRPr="00C23118">
        <w:rPr>
          <w:szCs w:val="21"/>
        </w:rPr>
        <w:t>)</w:t>
      </w:r>
    </w:p>
    <w:p w:rsidR="00ED5AAD" w:rsidRPr="00C23118" w:rsidRDefault="00ED5AAD" w:rsidP="00ED5AAD">
      <w:pPr>
        <w:spacing w:line="360" w:lineRule="auto"/>
        <w:rPr>
          <w:szCs w:val="21"/>
        </w:rPr>
      </w:pPr>
      <w:r w:rsidRPr="00C23118">
        <w:rPr>
          <w:szCs w:val="21"/>
        </w:rPr>
        <w:lastRenderedPageBreak/>
        <w:t xml:space="preserve">     (2)</w:t>
      </w:r>
      <w:r w:rsidRPr="00C23118">
        <w:rPr>
          <w:szCs w:val="21"/>
        </w:rPr>
        <w:t>用你得出的结论和猜想的关系解决下列问题</w:t>
      </w:r>
      <w:r w:rsidRPr="00C23118">
        <w:rPr>
          <w:szCs w:val="21"/>
        </w:rPr>
        <w:t>:</w:t>
      </w:r>
    </w:p>
    <w:p w:rsidR="00ED5AAD" w:rsidRPr="00C23118" w:rsidRDefault="00ED5AAD" w:rsidP="00ED5AAD">
      <w:pPr>
        <w:spacing w:line="360" w:lineRule="auto"/>
        <w:ind w:leftChars="300" w:left="630" w:firstLineChars="200" w:firstLine="420"/>
        <w:rPr>
          <w:szCs w:val="21"/>
        </w:rPr>
      </w:pPr>
      <w:r w:rsidRPr="00C23118">
        <w:rPr>
          <w:szCs w:val="21"/>
        </w:rPr>
        <w:t>一暗礁边缘有一标志</w:t>
      </w:r>
      <w:r w:rsidRPr="00C23118">
        <w:rPr>
          <w:szCs w:val="21"/>
        </w:rPr>
        <w:t>C</w:t>
      </w:r>
      <w:r w:rsidRPr="00C23118">
        <w:rPr>
          <w:szCs w:val="21"/>
        </w:rPr>
        <w:t>在灯塔</w:t>
      </w:r>
      <w:r w:rsidRPr="00C23118">
        <w:rPr>
          <w:szCs w:val="21"/>
        </w:rPr>
        <w:t>B</w:t>
      </w:r>
      <w:r w:rsidRPr="00C23118">
        <w:rPr>
          <w:szCs w:val="21"/>
        </w:rPr>
        <w:t>北偏西</w:t>
      </w:r>
      <w:r w:rsidRPr="00C23118">
        <w:rPr>
          <w:szCs w:val="21"/>
        </w:rPr>
        <w:t>80°</w:t>
      </w:r>
      <w:r w:rsidRPr="00C23118">
        <w:rPr>
          <w:szCs w:val="21"/>
        </w:rPr>
        <w:t>的方向上</w:t>
      </w:r>
      <w:r w:rsidRPr="00C23118">
        <w:rPr>
          <w:szCs w:val="21"/>
        </w:rPr>
        <w:t>,</w:t>
      </w:r>
      <w:r w:rsidRPr="00C23118">
        <w:rPr>
          <w:szCs w:val="21"/>
        </w:rPr>
        <w:t>与灯塔</w:t>
      </w:r>
      <w:r w:rsidRPr="00C23118">
        <w:rPr>
          <w:szCs w:val="21"/>
        </w:rPr>
        <w:t>B</w:t>
      </w:r>
      <w:r w:rsidRPr="00C23118">
        <w:rPr>
          <w:szCs w:val="21"/>
        </w:rPr>
        <w:t>的距离为</w:t>
      </w:r>
      <w:r w:rsidRPr="00C23118">
        <w:rPr>
          <w:szCs w:val="21"/>
        </w:rPr>
        <w:t>30</w:t>
      </w:r>
      <w:r w:rsidRPr="00C23118">
        <w:rPr>
          <w:szCs w:val="21"/>
        </w:rPr>
        <w:t>海里</w:t>
      </w:r>
      <w:r w:rsidRPr="00C23118">
        <w:rPr>
          <w:szCs w:val="21"/>
        </w:rPr>
        <w:t xml:space="preserve">, </w:t>
      </w:r>
      <w:r w:rsidRPr="00C23118">
        <w:rPr>
          <w:szCs w:val="21"/>
        </w:rPr>
        <w:t>轮船从灯塔正南方</w:t>
      </w:r>
      <w:r w:rsidRPr="00C23118">
        <w:rPr>
          <w:szCs w:val="21"/>
        </w:rPr>
        <w:t>30</w:t>
      </w:r>
      <w:r w:rsidRPr="00C23118">
        <w:rPr>
          <w:szCs w:val="21"/>
        </w:rPr>
        <w:t>海里的</w:t>
      </w:r>
      <w:r w:rsidRPr="00C23118">
        <w:rPr>
          <w:szCs w:val="21"/>
        </w:rPr>
        <w:t>A</w:t>
      </w:r>
      <w:r w:rsidRPr="00C23118">
        <w:rPr>
          <w:szCs w:val="21"/>
        </w:rPr>
        <w:t>处出发</w:t>
      </w:r>
      <w:r w:rsidRPr="00C23118">
        <w:rPr>
          <w:szCs w:val="21"/>
        </w:rPr>
        <w:t>,</w:t>
      </w:r>
      <w:r w:rsidRPr="00C23118">
        <w:rPr>
          <w:szCs w:val="21"/>
        </w:rPr>
        <w:t>若航行方向是北偏西</w:t>
      </w:r>
      <w:r w:rsidRPr="00C23118">
        <w:rPr>
          <w:szCs w:val="21"/>
        </w:rPr>
        <w:t xml:space="preserve">45°, </w:t>
      </w:r>
      <w:r w:rsidRPr="00C23118">
        <w:rPr>
          <w:szCs w:val="21"/>
        </w:rPr>
        <w:t>轮船能避开暗礁吗</w:t>
      </w:r>
      <w:r w:rsidRPr="00C23118">
        <w:rPr>
          <w:szCs w:val="21"/>
        </w:rPr>
        <w:t>?</w:t>
      </w:r>
      <w:r w:rsidRPr="00C23118">
        <w:rPr>
          <w:szCs w:val="21"/>
        </w:rPr>
        <w:t>说明理由</w:t>
      </w:r>
      <w:r w:rsidRPr="00C23118">
        <w:rPr>
          <w:szCs w:val="21"/>
        </w:rPr>
        <w:t>.</w:t>
      </w:r>
    </w:p>
    <w:p w:rsidR="00ED5AAD" w:rsidRPr="00C23118" w:rsidRDefault="00ED5AAD" w:rsidP="00ED5AAD">
      <w:pPr>
        <w:spacing w:line="360" w:lineRule="auto"/>
        <w:rPr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5000625</wp:posOffset>
            </wp:positionH>
            <wp:positionV relativeFrom="paragraph">
              <wp:posOffset>154305</wp:posOffset>
            </wp:positionV>
            <wp:extent cx="952500" cy="1371600"/>
            <wp:effectExtent l="0" t="0" r="0" b="0"/>
            <wp:wrapNone/>
            <wp:docPr id="6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Cs w:val="21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3657600</wp:posOffset>
            </wp:positionH>
            <wp:positionV relativeFrom="paragraph">
              <wp:posOffset>266700</wp:posOffset>
            </wp:positionV>
            <wp:extent cx="1314450" cy="1143000"/>
            <wp:effectExtent l="0" t="0" r="0" b="0"/>
            <wp:wrapNone/>
            <wp:docPr id="5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D5AAD" w:rsidRPr="00C23118" w:rsidRDefault="00ED5AAD" w:rsidP="00ED5AAD">
      <w:pPr>
        <w:spacing w:line="360" w:lineRule="auto"/>
        <w:rPr>
          <w:szCs w:val="21"/>
        </w:rPr>
      </w:pPr>
    </w:p>
    <w:p w:rsidR="00ED5AAD" w:rsidRPr="00C23118" w:rsidRDefault="00ED5AAD" w:rsidP="00ED5AAD">
      <w:pPr>
        <w:spacing w:line="360" w:lineRule="auto"/>
        <w:rPr>
          <w:szCs w:val="21"/>
        </w:rPr>
      </w:pPr>
    </w:p>
    <w:p w:rsidR="00ED5AAD" w:rsidRPr="00C23118" w:rsidRDefault="00ED5AAD" w:rsidP="00ED5AAD">
      <w:pPr>
        <w:spacing w:before="120" w:after="120" w:line="360" w:lineRule="auto"/>
        <w:ind w:leftChars="12" w:left="655" w:hangingChars="300" w:hanging="630"/>
        <w:rPr>
          <w:szCs w:val="21"/>
        </w:rPr>
      </w:pPr>
    </w:p>
    <w:p w:rsidR="00ED5AAD" w:rsidRPr="00C23118" w:rsidRDefault="00ED5AAD" w:rsidP="00ED5AAD">
      <w:pPr>
        <w:tabs>
          <w:tab w:val="left" w:pos="628"/>
        </w:tabs>
        <w:jc w:val="left"/>
        <w:rPr>
          <w:rFonts w:ascii="宋体" w:hAnsi="宋体"/>
        </w:rPr>
      </w:pPr>
    </w:p>
    <w:p w:rsidR="00ED5AAD" w:rsidRPr="00C23118" w:rsidRDefault="00ED5AAD" w:rsidP="00ED5AAD">
      <w:pPr>
        <w:spacing w:line="380" w:lineRule="exact"/>
        <w:ind w:left="550" w:hangingChars="250" w:hanging="550"/>
        <w:rPr>
          <w:rFonts w:ascii="宋体" w:hAnsi="宋体"/>
          <w:sz w:val="22"/>
          <w:szCs w:val="22"/>
        </w:rPr>
      </w:pPr>
      <w:r w:rsidRPr="00C23118">
        <w:rPr>
          <w:rFonts w:ascii="宋体" w:hAnsi="宋体" w:hint="eastAsia"/>
          <w:sz w:val="22"/>
          <w:szCs w:val="22"/>
        </w:rPr>
        <w:t xml:space="preserve">8、已知：如图∠ABC＝30°，∠CBD＝70°BE是∠ABD的平分线，求∠DBE的度数。                 </w:t>
      </w:r>
    </w:p>
    <w:p w:rsidR="00ED5AAD" w:rsidRPr="00C23118" w:rsidRDefault="00ED5AAD" w:rsidP="00ED5AAD">
      <w:pPr>
        <w:spacing w:line="380" w:lineRule="exact"/>
        <w:ind w:left="550" w:hangingChars="250" w:hanging="550"/>
        <w:rPr>
          <w:rFonts w:ascii="宋体" w:hAnsi="宋体"/>
          <w:sz w:val="22"/>
          <w:szCs w:val="22"/>
        </w:rPr>
      </w:pPr>
    </w:p>
    <w:p w:rsidR="00ED5AAD" w:rsidRPr="00C23118" w:rsidRDefault="00ED5AAD" w:rsidP="00ED5AAD">
      <w:pPr>
        <w:spacing w:line="380" w:lineRule="exact"/>
        <w:ind w:left="550" w:hangingChars="250" w:hanging="550"/>
        <w:rPr>
          <w:rFonts w:ascii="宋体" w:hAnsi="宋体"/>
          <w:sz w:val="22"/>
          <w:szCs w:val="22"/>
        </w:rPr>
      </w:pPr>
    </w:p>
    <w:p w:rsidR="00ED5AAD" w:rsidRPr="00C23118" w:rsidRDefault="00ED5AAD" w:rsidP="00ED5AAD">
      <w:pPr>
        <w:spacing w:line="380" w:lineRule="exact"/>
        <w:ind w:left="550" w:hangingChars="250" w:hanging="550"/>
        <w:rPr>
          <w:rFonts w:ascii="宋体" w:hAnsi="宋体"/>
          <w:sz w:val="22"/>
          <w:szCs w:val="22"/>
        </w:rPr>
      </w:pPr>
    </w:p>
    <w:p w:rsidR="00ED5AAD" w:rsidRPr="00C23118" w:rsidRDefault="00ED5AAD" w:rsidP="00ED5AAD">
      <w:pPr>
        <w:spacing w:line="380" w:lineRule="exact"/>
        <w:ind w:left="550" w:hangingChars="250" w:hanging="550"/>
        <w:rPr>
          <w:rFonts w:ascii="宋体" w:hAnsi="宋体"/>
          <w:sz w:val="22"/>
          <w:szCs w:val="22"/>
        </w:rPr>
      </w:pPr>
    </w:p>
    <w:p w:rsidR="00ED5AAD" w:rsidRPr="00C23118" w:rsidRDefault="00ED5AAD" w:rsidP="00ED5AAD">
      <w:pPr>
        <w:spacing w:line="120" w:lineRule="atLeast"/>
        <w:rPr>
          <w:b/>
        </w:rPr>
      </w:pPr>
    </w:p>
    <w:p w:rsidR="00ED5AAD" w:rsidRPr="00C23118" w:rsidRDefault="00ED5AAD" w:rsidP="00ED5AAD">
      <w:pPr>
        <w:spacing w:line="360" w:lineRule="auto"/>
      </w:pPr>
    </w:p>
    <w:p w:rsidR="00ED5AAD" w:rsidRPr="00C23118" w:rsidRDefault="00ED5AAD" w:rsidP="00ED5AAD">
      <w:pPr>
        <w:spacing w:line="360" w:lineRule="auto"/>
      </w:pPr>
    </w:p>
    <w:p w:rsidR="00ED5AAD" w:rsidRPr="00C23118" w:rsidRDefault="00ED5AAD" w:rsidP="00ED5AAD">
      <w:pPr>
        <w:spacing w:line="360" w:lineRule="auto"/>
      </w:pPr>
    </w:p>
    <w:p w:rsidR="00ED5AAD" w:rsidRPr="00C23118" w:rsidRDefault="00ED5AAD" w:rsidP="00ED5AAD">
      <w:pPr>
        <w:spacing w:line="380" w:lineRule="exact"/>
        <w:ind w:left="550" w:hangingChars="250" w:hanging="550"/>
        <w:rPr>
          <w:rFonts w:ascii="宋体" w:hAnsi="宋体"/>
          <w:sz w:val="22"/>
          <w:szCs w:val="22"/>
        </w:rPr>
      </w:pPr>
      <w:r w:rsidRPr="00C23118">
        <w:rPr>
          <w:rFonts w:ascii="宋体" w:hAnsi="宋体" w:hint="eastAsia"/>
          <w:sz w:val="22"/>
          <w:szCs w:val="22"/>
        </w:rPr>
        <w:t>9、已知：如图（9），B、C是线段AD上两点，且AB：BC：CD＝2：4：3，M是AD的中点，CD＝6㎝，求线段MC的长。</w:t>
      </w:r>
    </w:p>
    <w:p w:rsidR="00ED5AAD" w:rsidRPr="00C23118" w:rsidRDefault="00ED5AAD" w:rsidP="00ED5AAD">
      <w:pPr>
        <w:spacing w:line="380" w:lineRule="exact"/>
        <w:rPr>
          <w:rFonts w:ascii="宋体" w:hAnsi="宋体"/>
          <w:sz w:val="22"/>
          <w:szCs w:val="22"/>
        </w:rPr>
      </w:pPr>
    </w:p>
    <w:p w:rsidR="00ED5AAD" w:rsidRPr="00C23118" w:rsidRDefault="00ED5AAD" w:rsidP="00ED5AAD">
      <w:pPr>
        <w:spacing w:line="380" w:lineRule="exact"/>
        <w:rPr>
          <w:rFonts w:ascii="宋体" w:hAnsi="宋体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1828800</wp:posOffset>
            </wp:positionH>
            <wp:positionV relativeFrom="paragraph">
              <wp:posOffset>127000</wp:posOffset>
            </wp:positionV>
            <wp:extent cx="3333750" cy="342900"/>
            <wp:effectExtent l="19050" t="0" r="0" b="0"/>
            <wp:wrapSquare wrapText="bothSides"/>
            <wp:docPr id="4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23118">
        <w:rPr>
          <w:rFonts w:ascii="宋体" w:hAnsi="宋体" w:hint="eastAsia"/>
          <w:sz w:val="22"/>
          <w:szCs w:val="22"/>
        </w:rPr>
        <w:t xml:space="preserve">                                    </w:t>
      </w:r>
    </w:p>
    <w:p w:rsidR="00ED5AAD" w:rsidRPr="00C23118" w:rsidRDefault="00ED5AAD" w:rsidP="00ED5AAD">
      <w:pPr>
        <w:spacing w:line="380" w:lineRule="exact"/>
        <w:rPr>
          <w:rFonts w:ascii="宋体" w:hAnsi="宋体"/>
          <w:sz w:val="22"/>
          <w:szCs w:val="22"/>
        </w:rPr>
      </w:pPr>
    </w:p>
    <w:p w:rsidR="00ED5AAD" w:rsidRPr="00C23118" w:rsidRDefault="00ED5AAD" w:rsidP="00ED5AAD">
      <w:pPr>
        <w:rPr>
          <w:rFonts w:ascii="华文楷体" w:eastAsia="华文楷体" w:hAnsi="华文楷体"/>
          <w:b/>
          <w:bCs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52705</wp:posOffset>
            </wp:positionH>
            <wp:positionV relativeFrom="paragraph">
              <wp:posOffset>-3109595</wp:posOffset>
            </wp:positionV>
            <wp:extent cx="1303655" cy="1476375"/>
            <wp:effectExtent l="19050" t="0" r="0" b="0"/>
            <wp:wrapSquare wrapText="bothSides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65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23118">
        <w:rPr>
          <w:rFonts w:ascii="宋体" w:hAnsi="宋体" w:hint="eastAsia"/>
          <w:sz w:val="22"/>
          <w:szCs w:val="22"/>
        </w:rPr>
        <w:t xml:space="preserve">                       图（9）</w:t>
      </w:r>
    </w:p>
    <w:p w:rsidR="00ED5AAD" w:rsidRPr="00C23118" w:rsidRDefault="00ED5AAD" w:rsidP="00ED5AAD">
      <w:pPr>
        <w:rPr>
          <w:rFonts w:ascii="华文楷体" w:eastAsia="华文楷体" w:hAnsi="华文楷体"/>
          <w:b/>
          <w:bCs/>
        </w:rPr>
      </w:pPr>
    </w:p>
    <w:p w:rsidR="00ED5AAD" w:rsidRPr="00C23118" w:rsidRDefault="00ED5AAD" w:rsidP="00ED5AAD">
      <w:pPr>
        <w:rPr>
          <w:rFonts w:ascii="华文楷体" w:eastAsia="华文楷体" w:hAnsi="华文楷体"/>
          <w:b/>
          <w:bCs/>
        </w:rPr>
      </w:pPr>
    </w:p>
    <w:p w:rsidR="00ED5AAD" w:rsidRPr="00C23118" w:rsidRDefault="00ED5AAD" w:rsidP="00ED5AAD">
      <w:pPr>
        <w:rPr>
          <w:rFonts w:ascii="华文楷体" w:eastAsia="华文楷体" w:hAnsi="华文楷体"/>
          <w:b/>
          <w:bCs/>
        </w:rPr>
      </w:pPr>
    </w:p>
    <w:p w:rsidR="00ED5AAD" w:rsidRPr="00C23118" w:rsidRDefault="00ED5AAD" w:rsidP="00ED5AAD">
      <w:pPr>
        <w:rPr>
          <w:rFonts w:ascii="华文楷体" w:eastAsia="华文楷体" w:hAnsi="华文楷体"/>
          <w:b/>
          <w:bCs/>
        </w:rPr>
      </w:pPr>
    </w:p>
    <w:p w:rsidR="00ED5AAD" w:rsidRPr="00C23118" w:rsidRDefault="00ED5AAD" w:rsidP="00ED5AAD">
      <w:pPr>
        <w:rPr>
          <w:rFonts w:ascii="华文楷体" w:eastAsia="华文楷体" w:hAnsi="华文楷体"/>
          <w:b/>
          <w:bCs/>
        </w:rPr>
      </w:pPr>
    </w:p>
    <w:p w:rsidR="00ED5AAD" w:rsidRPr="00C23118" w:rsidRDefault="00ED5AAD" w:rsidP="00ED5AAD">
      <w:pPr>
        <w:rPr>
          <w:rFonts w:ascii="华文楷体" w:eastAsia="华文楷体" w:hAnsi="华文楷体"/>
          <w:b/>
          <w:bCs/>
        </w:rPr>
      </w:pPr>
    </w:p>
    <w:p w:rsidR="00ED5AAD" w:rsidRPr="00C23118" w:rsidRDefault="00ED5AAD" w:rsidP="00ED5AAD">
      <w:pPr>
        <w:rPr>
          <w:rFonts w:ascii="华文楷体" w:eastAsia="华文楷体" w:hAnsi="华文楷体"/>
          <w:b/>
          <w:bCs/>
        </w:rPr>
      </w:pPr>
    </w:p>
    <w:p w:rsidR="00ED5AAD" w:rsidRPr="00C23118" w:rsidRDefault="00ED5AAD" w:rsidP="00ED5AAD">
      <w:pPr>
        <w:rPr>
          <w:rFonts w:ascii="华文楷体" w:eastAsia="华文楷体" w:hAnsi="华文楷体"/>
          <w:b/>
          <w:bCs/>
        </w:rPr>
      </w:pPr>
    </w:p>
    <w:p w:rsidR="00ED5AAD" w:rsidRPr="00C23118" w:rsidRDefault="00ED5AAD" w:rsidP="00ED5AAD">
      <w:pPr>
        <w:tabs>
          <w:tab w:val="left" w:pos="2025"/>
        </w:tabs>
        <w:rPr>
          <w:szCs w:val="21"/>
        </w:rPr>
      </w:pPr>
      <w:r w:rsidRPr="00C23118">
        <w:rPr>
          <w:szCs w:val="21"/>
        </w:rPr>
        <w:tab/>
      </w:r>
    </w:p>
    <w:p w:rsidR="008673A5" w:rsidRDefault="008673A5"/>
    <w:p w:rsidR="00ED5AAD" w:rsidRDefault="00ED5AAD"/>
    <w:p w:rsidR="00ED5AAD" w:rsidRDefault="00ED5AAD"/>
    <w:p w:rsidR="00ED5AAD" w:rsidRDefault="00ED5AAD" w:rsidP="00ED5AAD">
      <w:pPr>
        <w:widowControl/>
        <w:numPr>
          <w:ilvl w:val="0"/>
          <w:numId w:val="14"/>
        </w:numPr>
        <w:spacing w:line="360" w:lineRule="auto"/>
        <w:jc w:val="center"/>
        <w:rPr>
          <w:rFonts w:eastAsia="黑体"/>
          <w:b/>
          <w:bCs/>
          <w:sz w:val="32"/>
        </w:rPr>
      </w:pPr>
      <w:r>
        <w:rPr>
          <w:rFonts w:eastAsia="黑体" w:hint="eastAsia"/>
          <w:b/>
          <w:bCs/>
          <w:sz w:val="32"/>
        </w:rPr>
        <w:lastRenderedPageBreak/>
        <w:t>线段与角的画法测试题</w:t>
      </w:r>
      <w:r>
        <w:rPr>
          <w:rFonts w:eastAsia="黑体" w:hint="eastAsia"/>
          <w:b/>
          <w:bCs/>
          <w:sz w:val="32"/>
        </w:rPr>
        <w:t xml:space="preserve">    </w:t>
      </w:r>
    </w:p>
    <w:p w:rsidR="00ED5AAD" w:rsidRDefault="00ED5AAD" w:rsidP="00ED5AAD">
      <w:pPr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</w:t>
      </w:r>
      <w:r>
        <w:rPr>
          <w:rFonts w:ascii="黑体" w:eastAsia="黑体" w:hint="eastAsia"/>
          <w:sz w:val="28"/>
        </w:rPr>
        <w:t>、填空题（本大题共30分，每小题3分）</w:t>
      </w:r>
    </w:p>
    <w:p w:rsidR="00ED5AAD" w:rsidRDefault="00ED5AAD" w:rsidP="00ED5AAD">
      <w:pPr>
        <w:widowControl/>
        <w:numPr>
          <w:ilvl w:val="0"/>
          <w:numId w:val="15"/>
        </w:numPr>
        <w:spacing w:line="360" w:lineRule="auto"/>
        <w:rPr>
          <w:rFonts w:ascii="宋体" w:hAnsi="宋体"/>
        </w:rPr>
      </w:pPr>
      <w:r>
        <w:rPr>
          <w:noProof/>
          <w:sz w:val="20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3086100</wp:posOffset>
            </wp:positionH>
            <wp:positionV relativeFrom="paragraph">
              <wp:posOffset>284480</wp:posOffset>
            </wp:positionV>
            <wp:extent cx="2257425" cy="247650"/>
            <wp:effectExtent l="19050" t="0" r="9525" b="0"/>
            <wp:wrapTight wrapText="bothSides">
              <wp:wrapPolygon edited="0">
                <wp:start x="-182" y="0"/>
                <wp:lineTo x="-182" y="19938"/>
                <wp:lineTo x="21691" y="19938"/>
                <wp:lineTo x="21691" y="0"/>
                <wp:lineTo x="-182" y="0"/>
              </wp:wrapPolygon>
            </wp:wrapTight>
            <wp:docPr id="44" name="图片 44" descr="HWOCRTEMP_ROC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WOCRTEMP_ROC00"/>
                    <pic:cNvPicPr>
                      <a:picLocks noChangeAspect="1" noChangeArrowheads="1"/>
                    </pic:cNvPicPr>
                  </pic:nvPicPr>
                  <pic:blipFill>
                    <a:blip r:embed="rId200">
                      <a:lum bright="-18000" contrast="3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</w:rPr>
        <w:t>在所有连结两点的线中，</w:t>
      </w:r>
      <w:r>
        <w:rPr>
          <w:rFonts w:ascii="宋体" w:hAnsi="宋体"/>
        </w:rPr>
        <w:t>__________</w:t>
      </w:r>
      <w:r>
        <w:rPr>
          <w:rFonts w:ascii="宋体" w:hAnsi="宋体" w:hint="eastAsia"/>
        </w:rPr>
        <w:t>最短.</w:t>
      </w:r>
    </w:p>
    <w:p w:rsidR="00ED5AAD" w:rsidRDefault="00ED5AAD" w:rsidP="00ED5AAD">
      <w:pPr>
        <w:widowControl/>
        <w:numPr>
          <w:ilvl w:val="0"/>
          <w:numId w:val="15"/>
        </w:numPr>
        <w:tabs>
          <w:tab w:val="clear" w:pos="360"/>
        </w:tabs>
        <w:spacing w:line="360" w:lineRule="auto"/>
        <w:ind w:left="0" w:firstLine="0"/>
        <w:rPr>
          <w:rFonts w:ascii="宋体" w:hAnsi="宋体"/>
        </w:rPr>
      </w:pPr>
      <w:r>
        <w:rPr>
          <w:rFonts w:ascii="宋体" w:hAnsi="宋体" w:hint="eastAsia"/>
        </w:rPr>
        <w:t>右图为同一直线上的A、B、C三点，图中共有</w:t>
      </w:r>
      <w:r>
        <w:rPr>
          <w:rFonts w:ascii="宋体" w:hAnsi="宋体"/>
        </w:rPr>
        <w:t>_______</w:t>
      </w:r>
      <w:r>
        <w:rPr>
          <w:rFonts w:ascii="宋体" w:hAnsi="宋体" w:hint="eastAsia"/>
        </w:rPr>
        <w:t>条射线，</w:t>
      </w:r>
      <w:r>
        <w:rPr>
          <w:rFonts w:ascii="宋体" w:hAnsi="宋体"/>
        </w:rPr>
        <w:t>_____</w:t>
      </w:r>
      <w:r>
        <w:rPr>
          <w:rFonts w:ascii="宋体" w:hAnsi="宋体" w:hint="eastAsia"/>
        </w:rPr>
        <w:t>条线段.               （第2题）</w:t>
      </w:r>
    </w:p>
    <w:p w:rsidR="00ED5AAD" w:rsidRDefault="008673A5" w:rsidP="00ED5AAD">
      <w:pPr>
        <w:spacing w:line="360" w:lineRule="auto"/>
        <w:rPr>
          <w:rFonts w:ascii="宋体" w:hAnsi="宋体"/>
        </w:rPr>
      </w:pPr>
      <w:r w:rsidRPr="008673A5">
        <w:rPr>
          <w:rFonts w:ascii="宋体" w:hAnsi="宋体"/>
          <w:noProof/>
          <w:sz w:val="20"/>
        </w:rPr>
        <w:pict>
          <v:shape id="_x0000_s2101" type="#_x0000_t75" style="position:absolute;left:0;text-align:left;margin-left:261pt;margin-top:6.35pt;width:120pt;height:36pt;z-index:251695104;mso-wrap-edited:f" wrapcoords="-135 0 -135 21150 21600 21150 21600 0 -135 0">
            <v:imagedata r:id="rId201" o:title="" croptop="17650f" cropbottom="28334f"/>
            <w10:wrap type="tight"/>
          </v:shape>
          <o:OLEObject Type="Embed" ProgID="PBrush" ShapeID="_x0000_s2101" DrawAspect="Content" ObjectID="_1558419505" r:id="rId202"/>
        </w:pict>
      </w:r>
      <w:r w:rsidR="00ED5AAD">
        <w:rPr>
          <w:rFonts w:ascii="宋体" w:hAnsi="宋体" w:hint="eastAsia"/>
        </w:rPr>
        <w:t xml:space="preserve">3、如图，C、D是线段AB上两点，       </w:t>
      </w:r>
    </w:p>
    <w:p w:rsidR="00ED5AAD" w:rsidRDefault="00ED5AAD" w:rsidP="00ED5AAD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如果AC、CD、DB长之比为3：4：5，</w:t>
      </w:r>
    </w:p>
    <w:p w:rsidR="00ED5AAD" w:rsidRDefault="00ED5AAD" w:rsidP="00ED5AAD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则AC=</w:t>
      </w:r>
      <w:r>
        <w:rPr>
          <w:rFonts w:ascii="宋体" w:hAnsi="宋体"/>
        </w:rPr>
        <w:t>________</w:t>
      </w:r>
      <w:r>
        <w:rPr>
          <w:rFonts w:ascii="宋体" w:hAnsi="宋体" w:hint="eastAsia"/>
        </w:rPr>
        <w:t>AB，AC=</w:t>
      </w:r>
      <w:r>
        <w:rPr>
          <w:rFonts w:ascii="宋体" w:hAnsi="宋体"/>
        </w:rPr>
        <w:t>___________</w:t>
      </w:r>
      <w:r>
        <w:rPr>
          <w:rFonts w:ascii="宋体" w:hAnsi="宋体" w:hint="eastAsia"/>
        </w:rPr>
        <w:t>CB。             （第3题）</w:t>
      </w:r>
    </w:p>
    <w:p w:rsidR="00ED5AAD" w:rsidRDefault="00ED5AAD" w:rsidP="00ED5AAD">
      <w:pPr>
        <w:widowControl/>
        <w:numPr>
          <w:ilvl w:val="0"/>
          <w:numId w:val="19"/>
        </w:num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图，O为直线AD上一点，∠AOB=45º，OC平分∠BOD，则∠COD=</w:t>
      </w:r>
      <w:r>
        <w:rPr>
          <w:rFonts w:ascii="宋体" w:hAnsi="宋体"/>
        </w:rPr>
        <w:t>_____</w:t>
      </w:r>
      <w:r>
        <w:rPr>
          <w:rFonts w:ascii="宋体" w:hAnsi="宋体" w:hint="eastAsia"/>
        </w:rPr>
        <w:t>度。</w:t>
      </w:r>
    </w:p>
    <w:p w:rsidR="00ED5AAD" w:rsidRDefault="008673A5" w:rsidP="00ED5AAD">
      <w:pPr>
        <w:widowControl/>
        <w:numPr>
          <w:ilvl w:val="0"/>
          <w:numId w:val="19"/>
        </w:numPr>
        <w:spacing w:line="360" w:lineRule="auto"/>
        <w:rPr>
          <w:rFonts w:ascii="宋体" w:hAnsi="宋体"/>
        </w:rPr>
      </w:pPr>
      <w:r w:rsidRPr="008673A5">
        <w:rPr>
          <w:rFonts w:ascii="宋体" w:hAnsi="宋体"/>
          <w:noProof/>
          <w:sz w:val="20"/>
        </w:rPr>
        <w:pict>
          <v:shape id="_x0000_s2102" type="#_x0000_t75" style="position:absolute;left:0;text-align:left;margin-left:243pt;margin-top:21pt;width:120pt;height:63pt;z-index:251696128;mso-wrap-edited:f" wrapcoords="-135 0 -135 21343 21600 21343 21600 0 -135 0">
            <v:imagedata r:id="rId203" o:title="" croptop="3251f" cropbottom="27869f" gain="93623f" blacklevel="-5898f"/>
            <w10:wrap type="tight"/>
          </v:shape>
          <o:OLEObject Type="Embed" ProgID="PBrush" ShapeID="_x0000_s2102" DrawAspect="Content" ObjectID="_1558419506" r:id="rId204"/>
        </w:pict>
      </w:r>
      <w:r w:rsidR="00ED5AAD">
        <w:rPr>
          <w:noProof/>
          <w:sz w:val="20"/>
        </w:rPr>
        <w:drawing>
          <wp:anchor distT="0" distB="0" distL="114300" distR="114300" simplePos="0" relativeHeight="251694080" behindDoc="1" locked="0" layoutInCell="1" allowOverlap="0">
            <wp:simplePos x="0" y="0"/>
            <wp:positionH relativeFrom="column">
              <wp:posOffset>342900</wp:posOffset>
            </wp:positionH>
            <wp:positionV relativeFrom="paragraph">
              <wp:posOffset>266700</wp:posOffset>
            </wp:positionV>
            <wp:extent cx="1714500" cy="819150"/>
            <wp:effectExtent l="19050" t="0" r="0" b="0"/>
            <wp:wrapTight wrapText="bothSides">
              <wp:wrapPolygon edited="0">
                <wp:start x="-240" y="0"/>
                <wp:lineTo x="-240" y="21098"/>
                <wp:lineTo x="21600" y="21098"/>
                <wp:lineTo x="21600" y="0"/>
                <wp:lineTo x="-240" y="0"/>
              </wp:wrapPolygon>
            </wp:wrapTight>
            <wp:docPr id="52" name="图片 52" descr="HWOCRTEMP_ROC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WOCRTEMP_ROC20"/>
                    <pic:cNvPicPr>
                      <a:picLocks noChangeAspect="1" noChangeArrowheads="1"/>
                    </pic:cNvPicPr>
                  </pic:nvPicPr>
                  <pic:blipFill>
                    <a:blip r:embed="rId205">
                      <a:lum bright="-42000" contrast="6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D5AAD">
        <w:rPr>
          <w:rFonts w:ascii="宋体" w:hAnsi="宋体" w:hint="eastAsia"/>
        </w:rPr>
        <w:t>如图， OC⊥OA，OD⊥OB，则∠AOB=∠</w:t>
      </w:r>
      <w:r w:rsidR="00ED5AAD">
        <w:rPr>
          <w:rFonts w:ascii="宋体" w:hAnsi="宋体"/>
        </w:rPr>
        <w:t>_________</w:t>
      </w:r>
      <w:r w:rsidR="00ED5AAD">
        <w:rPr>
          <w:rFonts w:ascii="宋体" w:hAnsi="宋体" w:hint="eastAsia"/>
        </w:rPr>
        <w:t>.</w:t>
      </w:r>
    </w:p>
    <w:p w:rsidR="00ED5AAD" w:rsidRDefault="00ED5AAD" w:rsidP="00ED5AAD">
      <w:pPr>
        <w:spacing w:line="360" w:lineRule="auto"/>
        <w:ind w:left="360"/>
        <w:rPr>
          <w:rFonts w:ascii="宋体" w:hAnsi="宋体"/>
        </w:rPr>
      </w:pPr>
    </w:p>
    <w:p w:rsidR="00ED5AAD" w:rsidRDefault="00ED5AAD" w:rsidP="00ED5AAD">
      <w:pPr>
        <w:spacing w:line="360" w:lineRule="auto"/>
        <w:rPr>
          <w:rFonts w:ascii="宋体" w:hAnsi="宋体"/>
        </w:rPr>
      </w:pPr>
    </w:p>
    <w:p w:rsidR="00ED5AAD" w:rsidRDefault="00ED5AAD" w:rsidP="00ED5AAD">
      <w:pPr>
        <w:spacing w:line="360" w:lineRule="auto"/>
        <w:rPr>
          <w:rFonts w:ascii="宋体" w:hAnsi="宋体"/>
        </w:rPr>
      </w:pPr>
    </w:p>
    <w:p w:rsidR="00ED5AAD" w:rsidRDefault="00ED5AAD" w:rsidP="00ED5AAD">
      <w:pPr>
        <w:spacing w:line="360" w:lineRule="auto"/>
        <w:ind w:firstLine="240"/>
        <w:rPr>
          <w:rFonts w:ascii="宋体" w:hAnsi="宋体"/>
        </w:rPr>
      </w:pPr>
      <w:r>
        <w:rPr>
          <w:rFonts w:ascii="宋体" w:hAnsi="宋体" w:hint="eastAsia"/>
        </w:rPr>
        <w:t xml:space="preserve">       (第4题)                            （第5题）</w:t>
      </w:r>
    </w:p>
    <w:p w:rsidR="00ED5AAD" w:rsidRDefault="00ED5AAD" w:rsidP="00ED5AAD">
      <w:pPr>
        <w:widowControl/>
        <w:numPr>
          <w:ilvl w:val="0"/>
          <w:numId w:val="19"/>
        </w:num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互为补角的两角之差为22º，则这个两角分别为</w:t>
      </w:r>
      <w:r>
        <w:rPr>
          <w:rFonts w:ascii="宋体" w:hAnsi="宋体"/>
        </w:rPr>
        <w:t>______</w:t>
      </w:r>
      <w:r>
        <w:rPr>
          <w:rFonts w:ascii="宋体" w:hAnsi="宋体" w:hint="eastAsia"/>
        </w:rPr>
        <w:t>度和</w:t>
      </w:r>
      <w:r>
        <w:rPr>
          <w:rFonts w:ascii="宋体" w:hAnsi="宋体"/>
        </w:rPr>
        <w:t>______</w:t>
      </w:r>
      <w:r>
        <w:rPr>
          <w:rFonts w:ascii="宋体" w:hAnsi="宋体" w:hint="eastAsia"/>
        </w:rPr>
        <w:t>度.</w:t>
      </w:r>
    </w:p>
    <w:p w:rsidR="00ED5AAD" w:rsidRDefault="00ED5AAD" w:rsidP="00ED5AAD">
      <w:pPr>
        <w:widowControl/>
        <w:numPr>
          <w:ilvl w:val="0"/>
          <w:numId w:val="19"/>
        </w:num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如图，∠AOB=72º，OC平分∠AOB，OD⊥OC，则∠AOD=</w:t>
      </w:r>
      <w:r>
        <w:rPr>
          <w:rFonts w:ascii="宋体" w:hAnsi="宋体"/>
        </w:rPr>
        <w:t>______</w:t>
      </w:r>
      <w:r>
        <w:rPr>
          <w:rFonts w:ascii="宋体" w:hAnsi="宋体" w:hint="eastAsia"/>
        </w:rPr>
        <w:t>度.</w:t>
      </w:r>
    </w:p>
    <w:p w:rsidR="00ED5AAD" w:rsidRDefault="00ED5AAD" w:rsidP="00ED5AAD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8、如图，C、D是线段AB上两点，AC、CD、DB的长度比为1：2：3，又M为AC的中点，DN：NB=2：3，已知AB=30</w:t>
      </w:r>
      <w:r>
        <w:rPr>
          <w:rFonts w:ascii="宋体" w:hAnsi="宋体"/>
        </w:rPr>
        <w:t>cm</w:t>
      </w:r>
      <w:r>
        <w:rPr>
          <w:rFonts w:ascii="宋体" w:hAnsi="宋体" w:hint="eastAsia"/>
        </w:rPr>
        <w:t>，则MN=</w:t>
      </w:r>
      <w:r>
        <w:rPr>
          <w:rFonts w:ascii="宋体" w:hAnsi="宋体"/>
        </w:rPr>
        <w:t>______cm</w:t>
      </w:r>
      <w:r>
        <w:rPr>
          <w:rFonts w:ascii="宋体" w:hAnsi="宋体" w:hint="eastAsia"/>
        </w:rPr>
        <w:t>.</w:t>
      </w:r>
    </w:p>
    <w:p w:rsidR="00ED5AAD" w:rsidRDefault="008673A5" w:rsidP="00ED5AAD">
      <w:pPr>
        <w:rPr>
          <w:rFonts w:ascii="宋体" w:hAnsi="宋体"/>
        </w:rPr>
      </w:pPr>
      <w:r w:rsidRPr="008673A5">
        <w:rPr>
          <w:rFonts w:ascii="宋体" w:hAnsi="宋体"/>
          <w:noProof/>
          <w:sz w:val="20"/>
        </w:rPr>
        <w:pict>
          <v:shape id="_x0000_s2103" type="#_x0000_t75" style="position:absolute;left:0;text-align:left;margin-left:-.15pt;margin-top:-.1pt;width:102pt;height:63pt;z-index:251697152;mso-wrap-edited:f" wrapcoords="-159 0 -159 21343 21600 21343 21600 0 -159 0">
            <v:imagedata r:id="rId206" o:title="" cropbottom="31121f" cropleft="9754f" gain="112993f" blacklevel="-7864f"/>
            <w10:wrap type="tight"/>
          </v:shape>
          <o:OLEObject Type="Embed" ProgID="PBrush" ShapeID="_x0000_s2103" DrawAspect="Content" ObjectID="_1558419507" r:id="rId207"/>
        </w:pict>
      </w:r>
      <w:r w:rsidR="00ED5AAD">
        <w:rPr>
          <w:rFonts w:ascii="宋体" w:hAnsi="宋体" w:hint="eastAsia"/>
        </w:rPr>
        <w:t xml:space="preserve">                    </w:t>
      </w:r>
      <w:r w:rsidRPr="008673A5">
        <w:rPr>
          <w:rFonts w:ascii="宋体" w:hAnsi="宋体"/>
          <w:noProof/>
          <w:sz w:val="20"/>
        </w:rPr>
        <w:pict>
          <v:shape id="_x0000_s2105" type="#_x0000_t75" style="position:absolute;left:0;text-align:left;margin-left:120.05pt;margin-top:-.1pt;width:242.25pt;height:45pt;z-index:251699200;mso-wrap-edited:f;mso-position-horizontal-relative:text;mso-position-vertical-relative:text" wrapcoords="-67 0 -67 21240 21600 21240 21600 0 -67 0">
            <v:imagedata r:id="rId208" o:title="" croptop="19663f" cropbottom="21366f"/>
            <w10:wrap type="tight"/>
          </v:shape>
          <o:OLEObject Type="Embed" ProgID="PBrush" ShapeID="_x0000_s2105" DrawAspect="Content" ObjectID="_1558419508" r:id="rId209"/>
        </w:pict>
      </w:r>
    </w:p>
    <w:p w:rsidR="00ED5AAD" w:rsidRDefault="00ED5AAD" w:rsidP="00ED5AAD">
      <w:pPr>
        <w:tabs>
          <w:tab w:val="center" w:pos="3073"/>
        </w:tabs>
        <w:spacing w:line="360" w:lineRule="auto"/>
        <w:ind w:firstLine="1200"/>
        <w:rPr>
          <w:rFonts w:ascii="宋体" w:hAnsi="宋体"/>
        </w:rPr>
      </w:pPr>
    </w:p>
    <w:p w:rsidR="00ED5AAD" w:rsidRDefault="00ED5AAD" w:rsidP="00ED5AAD">
      <w:pPr>
        <w:tabs>
          <w:tab w:val="center" w:pos="3073"/>
        </w:tabs>
        <w:spacing w:line="360" w:lineRule="auto"/>
        <w:ind w:firstLine="1440"/>
        <w:rPr>
          <w:rFonts w:ascii="宋体" w:hAnsi="宋体"/>
        </w:rPr>
      </w:pPr>
      <w:r>
        <w:rPr>
          <w:rFonts w:ascii="宋体" w:hAnsi="宋体" w:hint="eastAsia"/>
        </w:rPr>
        <w:t>（第8题）</w:t>
      </w:r>
      <w:r>
        <w:rPr>
          <w:rFonts w:ascii="宋体" w:hAnsi="宋体"/>
        </w:rPr>
        <w:tab/>
      </w:r>
      <w:r>
        <w:rPr>
          <w:rFonts w:ascii="宋体" w:hAnsi="宋体" w:hint="eastAsia"/>
        </w:rPr>
        <w:t xml:space="preserve">               </w:t>
      </w:r>
      <w:r>
        <w:rPr>
          <w:rFonts w:ascii="宋体" w:hAnsi="宋体"/>
        </w:rPr>
        <w:br w:type="textWrapping" w:clear="all"/>
      </w:r>
      <w:r>
        <w:rPr>
          <w:rFonts w:ascii="宋体" w:hAnsi="宋体" w:hint="eastAsia"/>
        </w:rPr>
        <w:t xml:space="preserve">    （第7题）</w:t>
      </w:r>
    </w:p>
    <w:p w:rsidR="00ED5AAD" w:rsidRDefault="00ED5AAD" w:rsidP="00ED5AAD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9、计算：28º46´+57º32´-60º15´=</w:t>
      </w:r>
      <w:r>
        <w:rPr>
          <w:rFonts w:ascii="宋体" w:hAnsi="宋体"/>
        </w:rPr>
        <w:t>___________</w:t>
      </w:r>
      <w:r>
        <w:rPr>
          <w:rFonts w:ascii="宋体" w:hAnsi="宋体" w:hint="eastAsia"/>
        </w:rPr>
        <w:t>.</w:t>
      </w:r>
    </w:p>
    <w:p w:rsidR="00ED5AAD" w:rsidRDefault="00ED5AAD" w:rsidP="00ED5AAD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10、α=（</w:t>
      </w:r>
      <w:r>
        <w:rPr>
          <w:rFonts w:ascii="宋体" w:hAnsi="宋体"/>
        </w:rPr>
        <w:t>x</w:t>
      </w:r>
      <w:r>
        <w:rPr>
          <w:rFonts w:ascii="宋体" w:hAnsi="宋体" w:hint="eastAsia"/>
        </w:rPr>
        <w:t>+10）º，∠β=（</w:t>
      </w:r>
      <w:r>
        <w:rPr>
          <w:rFonts w:ascii="宋体" w:hAnsi="宋体"/>
        </w:rPr>
        <w:t>x</w:t>
      </w:r>
      <w:r>
        <w:rPr>
          <w:rFonts w:ascii="宋体" w:hAnsi="宋体" w:hint="eastAsia"/>
        </w:rPr>
        <w:t>-30）º，且∠α和∠β互余，则∠α=</w:t>
      </w:r>
      <w:r>
        <w:rPr>
          <w:rFonts w:ascii="宋体" w:hAnsi="宋体"/>
        </w:rPr>
        <w:t>______</w:t>
      </w:r>
      <w:r>
        <w:rPr>
          <w:rFonts w:ascii="宋体" w:hAnsi="宋体" w:hint="eastAsia"/>
        </w:rPr>
        <w:t>度.</w:t>
      </w:r>
    </w:p>
    <w:p w:rsidR="00ED5AAD" w:rsidRDefault="00ED5AAD" w:rsidP="00ED5AAD">
      <w:pPr>
        <w:spacing w:line="360" w:lineRule="auto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二、单项选择题（本大题共24分，每小题3分）</w:t>
      </w:r>
    </w:p>
    <w:p w:rsidR="00ED5AAD" w:rsidRDefault="00ED5AAD" w:rsidP="00ED5AAD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1、以下说法中不正确的是（    ）</w:t>
      </w:r>
    </w:p>
    <w:p w:rsidR="00ED5AAD" w:rsidRDefault="00ED5AAD" w:rsidP="00ED5AAD">
      <w:pPr>
        <w:widowControl/>
        <w:numPr>
          <w:ilvl w:val="0"/>
          <w:numId w:val="16"/>
        </w:num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若OA=OB，则O是线段AB的中点； </w:t>
      </w:r>
    </w:p>
    <w:p w:rsidR="00ED5AAD" w:rsidRDefault="00ED5AAD" w:rsidP="00ED5AAD">
      <w:pPr>
        <w:widowControl/>
        <w:numPr>
          <w:ilvl w:val="0"/>
          <w:numId w:val="16"/>
        </w:num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若O是线段AB的中点，则OA=OB；</w:t>
      </w:r>
    </w:p>
    <w:p w:rsidR="00ED5AAD" w:rsidRDefault="00ED5AAD" w:rsidP="00ED5AAD">
      <w:pPr>
        <w:widowControl/>
        <w:numPr>
          <w:ilvl w:val="0"/>
          <w:numId w:val="17"/>
        </w:num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lastRenderedPageBreak/>
        <w:t>B是线段AC上一点，AB：BC=2：3，则</w:t>
      </w:r>
      <w:r w:rsidRPr="008673A5">
        <w:rPr>
          <w:rFonts w:ascii="宋体" w:hAnsi="宋体"/>
          <w:position w:val="-12"/>
        </w:rPr>
        <w:object w:dxaOrig="1140" w:dyaOrig="360">
          <v:shape id="_x0000_i1101" type="#_x0000_t75" style="width:57pt;height:18pt" o:ole="">
            <v:imagedata r:id="rId210" o:title=""/>
          </v:shape>
          <o:OLEObject Type="Embed" ProgID="Equation.3" ShapeID="_x0000_i1101" DrawAspect="Content" ObjectID="_1558419496" r:id="rId211"/>
        </w:object>
      </w:r>
      <w:r>
        <w:rPr>
          <w:rFonts w:ascii="宋体" w:hAnsi="宋体" w:hint="eastAsia"/>
        </w:rPr>
        <w:t xml:space="preserve"> ；</w:t>
      </w:r>
    </w:p>
    <w:p w:rsidR="00ED5AAD" w:rsidRDefault="00ED5AAD" w:rsidP="00ED5AAD">
      <w:pPr>
        <w:widowControl/>
        <w:numPr>
          <w:ilvl w:val="0"/>
          <w:numId w:val="17"/>
        </w:numPr>
        <w:spacing w:line="360" w:lineRule="auto"/>
        <w:rPr>
          <w:rFonts w:ascii="宋体" w:hAnsi="宋体"/>
        </w:rPr>
      </w:pPr>
      <w:r>
        <w:rPr>
          <w:noProof/>
          <w:sz w:val="20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4000500</wp:posOffset>
            </wp:positionH>
            <wp:positionV relativeFrom="paragraph">
              <wp:posOffset>46355</wp:posOffset>
            </wp:positionV>
            <wp:extent cx="876300" cy="758190"/>
            <wp:effectExtent l="19050" t="0" r="0" b="0"/>
            <wp:wrapTight wrapText="bothSides">
              <wp:wrapPolygon edited="0">
                <wp:start x="-470" y="0"/>
                <wp:lineTo x="-470" y="21166"/>
                <wp:lineTo x="21600" y="21166"/>
                <wp:lineTo x="21600" y="0"/>
                <wp:lineTo x="-470" y="0"/>
              </wp:wrapPolygon>
            </wp:wrapTight>
            <wp:docPr id="45" name="图片 45" descr="HWOCRTEMP_ROC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WOCRTEMP_ROC60"/>
                    <pic:cNvPicPr>
                      <a:picLocks noChangeAspect="1" noChangeArrowheads="1"/>
                    </pic:cNvPicPr>
                  </pic:nvPicPr>
                  <pic:blipFill>
                    <a:blip r:embed="rId212">
                      <a:lum bright="-30000" contrast="54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758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</w:rPr>
        <w:t>延长线段AB至C，使BC=AB，则B是线段AC的中点.</w:t>
      </w:r>
    </w:p>
    <w:p w:rsidR="00ED5AAD" w:rsidRDefault="00ED5AAD" w:rsidP="00ED5AAD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2、右图中线段的总数是（    ）</w:t>
      </w:r>
    </w:p>
    <w:p w:rsidR="00ED5AAD" w:rsidRDefault="00ED5AAD" w:rsidP="00ED5AAD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A、4条.         B、5条.         </w:t>
      </w:r>
    </w:p>
    <w:p w:rsidR="00ED5AAD" w:rsidRDefault="00ED5AAD" w:rsidP="00ED5AAD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C、6条.         D、7条.                              （第2题）                                                                                                        </w:t>
      </w:r>
    </w:p>
    <w:p w:rsidR="00ED5AAD" w:rsidRDefault="00ED5AAD" w:rsidP="00ED5AAD">
      <w:pPr>
        <w:spacing w:line="360" w:lineRule="auto"/>
        <w:rPr>
          <w:rFonts w:ascii="宋体" w:hAnsi="宋体"/>
        </w:rPr>
      </w:pPr>
      <w:r>
        <w:rPr>
          <w:noProof/>
          <w:sz w:val="20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2171700</wp:posOffset>
            </wp:positionH>
            <wp:positionV relativeFrom="paragraph">
              <wp:posOffset>689610</wp:posOffset>
            </wp:positionV>
            <wp:extent cx="1981200" cy="266700"/>
            <wp:effectExtent l="19050" t="0" r="0" b="0"/>
            <wp:wrapTight wrapText="bothSides">
              <wp:wrapPolygon edited="0">
                <wp:start x="-208" y="0"/>
                <wp:lineTo x="-208" y="20057"/>
                <wp:lineTo x="21600" y="20057"/>
                <wp:lineTo x="21600" y="0"/>
                <wp:lineTo x="-208" y="0"/>
              </wp:wrapPolygon>
            </wp:wrapTight>
            <wp:docPr id="46" name="图片 46" descr="HWOCRTEMP_ROC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WOCRTEMP_ROC70"/>
                    <pic:cNvPicPr>
                      <a:picLocks noChangeAspect="1" noChangeArrowheads="1"/>
                    </pic:cNvPicPr>
                  </pic:nvPicPr>
                  <pic:blipFill>
                    <a:blip r:embed="rId213">
                      <a:lum bright="-30000" contrast="54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</w:rPr>
        <w:t>3、如图，线段AD=90</w:t>
      </w:r>
      <w:r>
        <w:rPr>
          <w:rFonts w:ascii="宋体" w:hAnsi="宋体"/>
        </w:rPr>
        <w:t>cm</w:t>
      </w:r>
      <w:r>
        <w:rPr>
          <w:rFonts w:ascii="宋体" w:hAnsi="宋体" w:hint="eastAsia"/>
        </w:rPr>
        <w:t>，B、C是这条线段上两点，AC=70</w:t>
      </w:r>
      <w:r>
        <w:rPr>
          <w:rFonts w:ascii="宋体" w:hAnsi="宋体"/>
        </w:rPr>
        <w:t>cm</w:t>
      </w:r>
      <w:r>
        <w:rPr>
          <w:rFonts w:ascii="宋体" w:hAnsi="宋体" w:hint="eastAsia"/>
        </w:rPr>
        <w:t>，且CD=</w:t>
      </w:r>
      <w:r w:rsidRPr="008673A5">
        <w:rPr>
          <w:rFonts w:ascii="宋体" w:hAnsi="宋体"/>
          <w:position w:val="-24"/>
        </w:rPr>
        <w:object w:dxaOrig="220" w:dyaOrig="620">
          <v:shape id="_x0000_i1102" type="#_x0000_t75" style="width:11.25pt;height:30.75pt" o:ole="">
            <v:imagedata r:id="rId214" o:title=""/>
          </v:shape>
          <o:OLEObject Type="Embed" ProgID="Equation.3" ShapeID="_x0000_i1102" DrawAspect="Content" ObjectID="_1558419497" r:id="rId215"/>
        </w:object>
      </w:r>
      <w:r>
        <w:rPr>
          <w:rFonts w:ascii="宋体" w:hAnsi="宋体" w:hint="eastAsia"/>
        </w:rPr>
        <w:t>BC，则AB的长是（    ）</w:t>
      </w:r>
    </w:p>
    <w:p w:rsidR="00ED5AAD" w:rsidRDefault="00ED5AAD" w:rsidP="00ED5AAD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A、20</w:t>
      </w:r>
      <w:r>
        <w:rPr>
          <w:rFonts w:ascii="宋体" w:hAnsi="宋体"/>
        </w:rPr>
        <w:t>cm</w:t>
      </w:r>
      <w:r>
        <w:rPr>
          <w:rFonts w:ascii="宋体" w:hAnsi="宋体" w:hint="eastAsia"/>
        </w:rPr>
        <w:t xml:space="preserve">.       </w:t>
      </w:r>
      <w:r>
        <w:rPr>
          <w:rFonts w:ascii="宋体" w:hAnsi="宋体"/>
        </w:rPr>
        <w:t>B</w:t>
      </w:r>
      <w:r>
        <w:rPr>
          <w:rFonts w:ascii="宋体" w:hAnsi="宋体" w:hint="eastAsia"/>
        </w:rPr>
        <w:t>、15</w:t>
      </w:r>
      <w:r>
        <w:rPr>
          <w:rFonts w:ascii="宋体" w:hAnsi="宋体"/>
        </w:rPr>
        <w:t>cm</w:t>
      </w:r>
      <w:r>
        <w:rPr>
          <w:rFonts w:ascii="宋体" w:hAnsi="宋体" w:hint="eastAsia"/>
        </w:rPr>
        <w:t xml:space="preserve">.        </w:t>
      </w:r>
    </w:p>
    <w:p w:rsidR="00ED5AAD" w:rsidRDefault="00ED5AAD" w:rsidP="00ED5AAD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C、</w:t>
      </w:r>
      <w:r>
        <w:rPr>
          <w:rFonts w:ascii="宋体" w:hAnsi="宋体"/>
        </w:rPr>
        <w:t>10cm</w:t>
      </w:r>
      <w:r>
        <w:rPr>
          <w:rFonts w:ascii="宋体" w:hAnsi="宋体" w:hint="eastAsia"/>
        </w:rPr>
        <w:t>.</w:t>
      </w:r>
      <w:r>
        <w:rPr>
          <w:rFonts w:ascii="宋体" w:hAnsi="宋体"/>
        </w:rPr>
        <w:t xml:space="preserve">       D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8cm</w:t>
      </w:r>
      <w:r>
        <w:rPr>
          <w:rFonts w:ascii="宋体" w:hAnsi="宋体" w:hint="eastAsia"/>
        </w:rPr>
        <w:t xml:space="preserve"> .               （第3题）</w:t>
      </w:r>
    </w:p>
    <w:p w:rsidR="00ED5AAD" w:rsidRDefault="00ED5AAD" w:rsidP="00ED5AAD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4、如图，C是线段AB的中点，D是线段CB上任意一点，则下列表示线段关系的式子中错误的个数为（    ）                 </w:t>
      </w:r>
    </w:p>
    <w:p w:rsidR="00ED5AAD" w:rsidRDefault="00ED5AAD" w:rsidP="00ED5AAD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（1）CD=</w:t>
      </w:r>
      <w:r w:rsidRPr="008673A5">
        <w:rPr>
          <w:rFonts w:ascii="宋体" w:hAnsi="宋体"/>
          <w:position w:val="-24"/>
        </w:rPr>
        <w:object w:dxaOrig="240" w:dyaOrig="620">
          <v:shape id="_x0000_i1103" type="#_x0000_t75" style="width:12pt;height:30.75pt" o:ole="">
            <v:imagedata r:id="rId216" o:title=""/>
          </v:shape>
          <o:OLEObject Type="Embed" ProgID="Equation.3" ShapeID="_x0000_i1103" DrawAspect="Content" ObjectID="_1558419498" r:id="rId217"/>
        </w:object>
      </w:r>
      <w:r>
        <w:rPr>
          <w:rFonts w:ascii="宋体" w:hAnsi="宋体" w:hint="eastAsia"/>
        </w:rPr>
        <w:t>（AD-BD）.   （2）CD=</w:t>
      </w:r>
      <w:r w:rsidRPr="008673A5">
        <w:rPr>
          <w:rFonts w:ascii="宋体" w:hAnsi="宋体"/>
          <w:position w:val="-24"/>
        </w:rPr>
        <w:object w:dxaOrig="999" w:dyaOrig="620">
          <v:shape id="_x0000_i1104" type="#_x0000_t75" style="width:50.25pt;height:30.75pt" o:ole="">
            <v:imagedata r:id="rId218" o:title=""/>
          </v:shape>
          <o:OLEObject Type="Embed" ProgID="Equation.3" ShapeID="_x0000_i1104" DrawAspect="Content" ObjectID="_1558419499" r:id="rId219"/>
        </w:object>
      </w:r>
      <w:r>
        <w:rPr>
          <w:rFonts w:ascii="宋体" w:hAnsi="宋体" w:hint="eastAsia"/>
        </w:rPr>
        <w:t xml:space="preserve">.     </w:t>
      </w:r>
      <w:r w:rsidRPr="008673A5">
        <w:rPr>
          <w:rFonts w:ascii="宋体" w:hAnsi="宋体"/>
        </w:rPr>
        <w:object w:dxaOrig="2400" w:dyaOrig="2400">
          <v:shape id="_x0000_i1105" type="#_x0000_t75" style="width:135.75pt;height:36pt" o:ole="">
            <v:imagedata r:id="rId220" o:title="" croptop="8269f" cropbottom="37420f" cropright="5584f"/>
          </v:shape>
          <o:OLEObject Type="Embed" ProgID="PBrush" ShapeID="_x0000_i1105" DrawAspect="Content" ObjectID="_1558419500" r:id="rId221"/>
        </w:object>
      </w:r>
    </w:p>
    <w:p w:rsidR="00ED5AAD" w:rsidRDefault="00ED5AAD" w:rsidP="00ED5AAD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（3）BD=</w:t>
      </w:r>
      <w:r w:rsidRPr="008673A5">
        <w:rPr>
          <w:rFonts w:ascii="宋体" w:hAnsi="宋体"/>
          <w:position w:val="-24"/>
        </w:rPr>
        <w:object w:dxaOrig="240" w:dyaOrig="620">
          <v:shape id="_x0000_i1106" type="#_x0000_t75" style="width:12pt;height:30.75pt" o:ole="">
            <v:imagedata r:id="rId216" o:title=""/>
          </v:shape>
          <o:OLEObject Type="Embed" ProgID="Equation.3" ShapeID="_x0000_i1106" DrawAspect="Content" ObjectID="_1558419501" r:id="rId222"/>
        </w:object>
      </w:r>
      <w:r>
        <w:rPr>
          <w:rFonts w:ascii="宋体" w:hAnsi="宋体" w:hint="eastAsia"/>
        </w:rPr>
        <w:t>（AB-2CD）.  （4）BD=AD-2CD .          （第4题）</w:t>
      </w:r>
    </w:p>
    <w:p w:rsidR="00ED5AAD" w:rsidRDefault="008673A5" w:rsidP="00ED5AAD">
      <w:pPr>
        <w:spacing w:line="360" w:lineRule="auto"/>
        <w:rPr>
          <w:rFonts w:ascii="宋体" w:hAnsi="宋体"/>
        </w:rPr>
      </w:pPr>
      <w:r w:rsidRPr="008673A5">
        <w:rPr>
          <w:rFonts w:ascii="宋体" w:hAnsi="宋体"/>
          <w:noProof/>
          <w:sz w:val="20"/>
        </w:rPr>
        <w:pict>
          <v:shape id="_x0000_s2104" type="#_x0000_t75" style="position:absolute;left:0;text-align:left;margin-left:297pt;margin-top:17.7pt;width:90pt;height:70.45pt;z-index:251698176;mso-wrap-edited:f" wrapcoords="-235 0 -235 21300 21600 21300 21600 0 -235 0">
            <v:imagedata r:id="rId223" o:title="" croptop="6193f" cropbottom="29882f" cropleft="27869f"/>
            <w10:wrap type="tight"/>
          </v:shape>
          <o:OLEObject Type="Embed" ProgID="PBrush" ShapeID="_x0000_s2104" DrawAspect="Content" ObjectID="_1558419509" r:id="rId224"/>
        </w:pict>
      </w:r>
      <w:r w:rsidR="00ED5AAD">
        <w:rPr>
          <w:rFonts w:ascii="宋体" w:hAnsi="宋体" w:hint="eastAsia"/>
        </w:rPr>
        <w:t>A、1个.      B、2个.      C、3个.       D、4个.</w:t>
      </w:r>
    </w:p>
    <w:p w:rsidR="00ED5AAD" w:rsidRDefault="00ED5AAD" w:rsidP="00ED5AAD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5、如图，∠BOC=2∠AOB，OP平分∠AOB，</w:t>
      </w:r>
    </w:p>
    <w:p w:rsidR="00ED5AAD" w:rsidRDefault="00ED5AAD" w:rsidP="00ED5AAD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已知∠AOP=12º，则∠POC=（    ）</w:t>
      </w:r>
    </w:p>
    <w:p w:rsidR="00ED5AAD" w:rsidRDefault="00ED5AAD" w:rsidP="00ED5AAD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A、60º.       B、72º.      </w:t>
      </w:r>
    </w:p>
    <w:p w:rsidR="00ED5AAD" w:rsidRDefault="00ED5AAD" w:rsidP="00ED5AAD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C、78º.       D、84º.                              （第5题）        </w:t>
      </w:r>
    </w:p>
    <w:p w:rsidR="00ED5AAD" w:rsidRDefault="00ED5AAD" w:rsidP="00ED5AAD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6、∠α的余角是40º，则∠α的补角为（     ）</w:t>
      </w:r>
    </w:p>
    <w:p w:rsidR="00ED5AAD" w:rsidRDefault="00ED5AAD" w:rsidP="00ED5AAD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A、100º.        B、110º.       C、120º.       D、130º.</w:t>
      </w:r>
    </w:p>
    <w:p w:rsidR="00ED5AAD" w:rsidRDefault="00ED5AAD" w:rsidP="00ED5AAD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7、有几种说法，其中正确的有（     ）</w:t>
      </w:r>
    </w:p>
    <w:p w:rsidR="00ED5AAD" w:rsidRDefault="00ED5AAD" w:rsidP="00ED5AAD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（1）只有补角而没有余角的角是钝角；  （2）锐角既有余角又有补角；</w:t>
      </w:r>
    </w:p>
    <w:p w:rsidR="00ED5AAD" w:rsidRDefault="00ED5AAD" w:rsidP="00ED5AAD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（3）一个锐角的余角比这个角的补角小90º；</w:t>
      </w:r>
    </w:p>
    <w:p w:rsidR="00ED5AAD" w:rsidRDefault="00ED5AAD" w:rsidP="00ED5AAD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（4）互补的两个角一个是锐角一个是钝角。</w:t>
      </w:r>
    </w:p>
    <w:p w:rsidR="00ED5AAD" w:rsidRDefault="00ED5AAD" w:rsidP="00ED5AAD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A、4个.       B、3个.       C、2个.        D、1个.</w:t>
      </w:r>
    </w:p>
    <w:p w:rsidR="00ED5AAD" w:rsidRDefault="00ED5AAD" w:rsidP="00ED5AAD">
      <w:pPr>
        <w:spacing w:line="360" w:lineRule="auto"/>
        <w:rPr>
          <w:rFonts w:ascii="宋体" w:hAnsi="宋体"/>
        </w:rPr>
      </w:pPr>
    </w:p>
    <w:p w:rsidR="00ED5AAD" w:rsidRDefault="00ED5AAD" w:rsidP="00ED5AAD">
      <w:pPr>
        <w:spacing w:line="360" w:lineRule="auto"/>
        <w:rPr>
          <w:rFonts w:ascii="宋体" w:hAnsi="宋体"/>
        </w:rPr>
      </w:pPr>
    </w:p>
    <w:p w:rsidR="00ED5AAD" w:rsidRDefault="00ED5AAD" w:rsidP="00ED5AAD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8、以下说法中正确的是（     ）</w:t>
      </w:r>
    </w:p>
    <w:p w:rsidR="00ED5AAD" w:rsidRDefault="00ED5AAD" w:rsidP="00ED5AAD">
      <w:pPr>
        <w:widowControl/>
        <w:numPr>
          <w:ilvl w:val="0"/>
          <w:numId w:val="18"/>
        </w:num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lastRenderedPageBreak/>
        <w:t>直线、射线、线段的区别在于它们的长短不同；</w:t>
      </w:r>
    </w:p>
    <w:p w:rsidR="00ED5AAD" w:rsidRDefault="00ED5AAD" w:rsidP="00ED5AAD">
      <w:pPr>
        <w:widowControl/>
        <w:numPr>
          <w:ilvl w:val="0"/>
          <w:numId w:val="18"/>
        </w:num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两点之间，直的线最短；</w:t>
      </w:r>
    </w:p>
    <w:p w:rsidR="00ED5AAD" w:rsidRDefault="00ED5AAD" w:rsidP="00ED5AAD">
      <w:pPr>
        <w:widowControl/>
        <w:numPr>
          <w:ilvl w:val="0"/>
          <w:numId w:val="18"/>
        </w:num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因为∠1+∠2+∠3=80º，所以∠1、∠2与∠3互为补角；</w:t>
      </w:r>
    </w:p>
    <w:p w:rsidR="00ED5AAD" w:rsidRDefault="00ED5AAD" w:rsidP="00ED5AAD">
      <w:pPr>
        <w:widowControl/>
        <w:numPr>
          <w:ilvl w:val="0"/>
          <w:numId w:val="18"/>
        </w:num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角的边是射线.</w:t>
      </w:r>
    </w:p>
    <w:p w:rsidR="00ED5AAD" w:rsidRDefault="00ED5AAD" w:rsidP="00ED5AAD">
      <w:pPr>
        <w:spacing w:line="360" w:lineRule="auto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三、作图题：（本大题共18分，每小题6分）</w:t>
      </w:r>
    </w:p>
    <w:p w:rsidR="00ED5AAD" w:rsidRDefault="00ED5AAD" w:rsidP="00ED5AAD">
      <w:pPr>
        <w:spacing w:line="360" w:lineRule="auto"/>
        <w:rPr>
          <w:rFonts w:ascii="宋体" w:hAnsi="宋体"/>
        </w:rPr>
      </w:pPr>
      <w:r>
        <w:rPr>
          <w:noProof/>
          <w:sz w:val="20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1123950</wp:posOffset>
            </wp:positionH>
            <wp:positionV relativeFrom="paragraph">
              <wp:posOffset>299085</wp:posOffset>
            </wp:positionV>
            <wp:extent cx="933450" cy="723900"/>
            <wp:effectExtent l="19050" t="0" r="0" b="0"/>
            <wp:wrapTight wrapText="bothSides">
              <wp:wrapPolygon edited="0">
                <wp:start x="-441" y="0"/>
                <wp:lineTo x="-441" y="21032"/>
                <wp:lineTo x="21600" y="21032"/>
                <wp:lineTo x="21600" y="0"/>
                <wp:lineTo x="-441" y="0"/>
              </wp:wrapPolygon>
            </wp:wrapTight>
            <wp:docPr id="48" name="图片 48" descr="HWOCRTEMP_ROC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WOCRTEMP_ROC100"/>
                    <pic:cNvPicPr>
                      <a:picLocks noChangeAspect="1" noChangeArrowheads="1"/>
                    </pic:cNvPicPr>
                  </pic:nvPicPr>
                  <pic:blipFill>
                    <a:blip r:embed="rId225">
                      <a:lum bright="-24000" contrast="4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</w:rPr>
        <w:t>1、已知∠α和∠β，利用量角器画出∠AOB，使∠AOB=∠α+2∠β.</w:t>
      </w:r>
    </w:p>
    <w:p w:rsidR="00ED5AAD" w:rsidRDefault="00ED5AAD" w:rsidP="00ED5AAD">
      <w:pPr>
        <w:spacing w:line="360" w:lineRule="auto"/>
        <w:rPr>
          <w:rFonts w:ascii="宋体" w:hAnsi="宋体"/>
        </w:rPr>
      </w:pPr>
      <w:r>
        <w:rPr>
          <w:noProof/>
          <w:sz w:val="20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2540</wp:posOffset>
            </wp:positionV>
            <wp:extent cx="800100" cy="657225"/>
            <wp:effectExtent l="19050" t="0" r="0" b="0"/>
            <wp:wrapTight wrapText="bothSides">
              <wp:wrapPolygon edited="0">
                <wp:start x="-514" y="0"/>
                <wp:lineTo x="-514" y="21287"/>
                <wp:lineTo x="21600" y="21287"/>
                <wp:lineTo x="21600" y="0"/>
                <wp:lineTo x="-514" y="0"/>
              </wp:wrapPolygon>
            </wp:wrapTight>
            <wp:docPr id="47" name="图片 47" descr="HWOCRTEMP_ROC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WOCRTEMP_ROC90"/>
                    <pic:cNvPicPr>
                      <a:picLocks noChangeAspect="1" noChangeArrowheads="1"/>
                    </pic:cNvPicPr>
                  </pic:nvPicPr>
                  <pic:blipFill>
                    <a:blip r:embed="rId226">
                      <a:lum bright="-18000" contrast="3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</w:rPr>
        <w:t xml:space="preserve">                   </w:t>
      </w:r>
    </w:p>
    <w:p w:rsidR="00ED5AAD" w:rsidRDefault="00ED5AAD" w:rsidP="00ED5AAD">
      <w:pPr>
        <w:spacing w:line="360" w:lineRule="auto"/>
        <w:rPr>
          <w:rFonts w:ascii="宋体" w:hAnsi="宋体"/>
        </w:rPr>
      </w:pPr>
    </w:p>
    <w:p w:rsidR="00ED5AAD" w:rsidRDefault="00ED5AAD" w:rsidP="00ED5AAD">
      <w:pPr>
        <w:spacing w:line="360" w:lineRule="auto"/>
        <w:rPr>
          <w:rFonts w:ascii="宋体" w:hAnsi="宋体"/>
        </w:rPr>
      </w:pPr>
    </w:p>
    <w:p w:rsidR="00ED5AAD" w:rsidRDefault="00ED5AAD" w:rsidP="00ED5AAD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2、已知线段</w:t>
      </w:r>
      <w:r>
        <w:rPr>
          <w:rFonts w:ascii="宋体" w:hAnsi="宋体"/>
        </w:rPr>
        <w:t>a</w:t>
      </w:r>
      <w:r>
        <w:rPr>
          <w:rFonts w:ascii="宋体" w:hAnsi="宋体" w:hint="eastAsia"/>
        </w:rPr>
        <w:t>、</w:t>
      </w:r>
      <w:r>
        <w:rPr>
          <w:rFonts w:ascii="宋体" w:hAnsi="宋体"/>
        </w:rPr>
        <w:t>b</w:t>
      </w:r>
      <w:r>
        <w:rPr>
          <w:rFonts w:ascii="宋体" w:hAnsi="宋体" w:hint="eastAsia"/>
        </w:rPr>
        <w:t>，画出一条线段</w:t>
      </w:r>
      <w:r>
        <w:rPr>
          <w:rFonts w:ascii="宋体" w:hAnsi="宋体"/>
        </w:rPr>
        <w:t>,</w:t>
      </w:r>
      <w:r>
        <w:rPr>
          <w:rFonts w:ascii="宋体" w:hAnsi="宋体" w:hint="eastAsia"/>
        </w:rPr>
        <w:t>使它等于2</w:t>
      </w:r>
      <w:r>
        <w:rPr>
          <w:rFonts w:ascii="宋体" w:hAnsi="宋体"/>
        </w:rPr>
        <w:t>a-b</w:t>
      </w:r>
      <w:r>
        <w:rPr>
          <w:rFonts w:ascii="宋体" w:hAnsi="宋体" w:hint="eastAsia"/>
        </w:rPr>
        <w:t>.</w:t>
      </w:r>
    </w:p>
    <w:p w:rsidR="00ED5AAD" w:rsidRDefault="00ED5AAD" w:rsidP="00ED5AAD">
      <w:pPr>
        <w:spacing w:line="360" w:lineRule="auto"/>
        <w:rPr>
          <w:rFonts w:ascii="宋体" w:hAnsi="宋体"/>
        </w:rPr>
      </w:pPr>
      <w:r>
        <w:rPr>
          <w:rFonts w:hint="eastAsia"/>
          <w:noProof/>
        </w:rPr>
        <w:drawing>
          <wp:inline distT="0" distB="0" distL="0" distR="0">
            <wp:extent cx="800100" cy="219075"/>
            <wp:effectExtent l="19050" t="0" r="0" b="0"/>
            <wp:docPr id="251" name="图片 251" descr="HWOCRTEMP_ROC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HWOCRTEMP_ROC110"/>
                    <pic:cNvPicPr>
                      <a:picLocks noChangeAspect="1" noChangeArrowheads="1"/>
                    </pic:cNvPicPr>
                  </pic:nvPicPr>
                  <pic:blipFill>
                    <a:blip r:embed="rId227">
                      <a:lum bright="-18000" contrast="4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</w:t>
      </w:r>
      <w:r>
        <w:rPr>
          <w:rFonts w:hint="eastAsia"/>
          <w:noProof/>
        </w:rPr>
        <w:drawing>
          <wp:inline distT="0" distB="0" distL="0" distR="0">
            <wp:extent cx="781050" cy="257175"/>
            <wp:effectExtent l="19050" t="0" r="0" b="0"/>
            <wp:docPr id="252" name="图片 252" descr="HWOCRTEMP_ROC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HWOCRTEMP_ROC120"/>
                    <pic:cNvPicPr>
                      <a:picLocks noChangeAspect="1" noChangeArrowheads="1"/>
                    </pic:cNvPicPr>
                  </pic:nvPicPr>
                  <pic:blipFill>
                    <a:blip r:embed="rId228">
                      <a:lum bright="-18000" contrast="3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AAD" w:rsidRDefault="00ED5AAD" w:rsidP="00ED5AAD">
      <w:pPr>
        <w:spacing w:line="360" w:lineRule="auto"/>
        <w:rPr>
          <w:rFonts w:ascii="宋体" w:hAnsi="宋体"/>
        </w:rPr>
      </w:pPr>
    </w:p>
    <w:p w:rsidR="00ED5AAD" w:rsidRDefault="00ED5AAD" w:rsidP="00ED5AAD">
      <w:pPr>
        <w:spacing w:line="360" w:lineRule="auto"/>
        <w:rPr>
          <w:rFonts w:ascii="宋体" w:hAnsi="宋体"/>
        </w:rPr>
      </w:pPr>
    </w:p>
    <w:p w:rsidR="00ED5AAD" w:rsidRDefault="00ED5AAD" w:rsidP="00ED5AAD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3、如图，使用圆规和直尺分别画出∠AOB和∠BOC的角平分线OM和ON，如果∠MON=68º，那么∠AOC应为多少度？</w:t>
      </w:r>
    </w:p>
    <w:p w:rsidR="00ED5AAD" w:rsidRDefault="00ED5AAD" w:rsidP="00ED5AAD">
      <w:pPr>
        <w:spacing w:line="360" w:lineRule="auto"/>
        <w:rPr>
          <w:rFonts w:ascii="宋体" w:hAnsi="宋体"/>
        </w:rPr>
      </w:pPr>
      <w:r>
        <w:rPr>
          <w:noProof/>
          <w:sz w:val="20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-635</wp:posOffset>
            </wp:positionV>
            <wp:extent cx="1438275" cy="990600"/>
            <wp:effectExtent l="19050" t="0" r="9525" b="0"/>
            <wp:wrapTight wrapText="bothSides">
              <wp:wrapPolygon edited="0">
                <wp:start x="-286" y="0"/>
                <wp:lineTo x="-286" y="21185"/>
                <wp:lineTo x="21743" y="21185"/>
                <wp:lineTo x="21743" y="0"/>
                <wp:lineTo x="-286" y="0"/>
              </wp:wrapPolygon>
            </wp:wrapTight>
            <wp:docPr id="49" name="图片 49" descr="HWOCRTEMP_ROC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WOCRTEMP_ROC130"/>
                    <pic:cNvPicPr>
                      <a:picLocks noChangeAspect="1" noChangeArrowheads="1"/>
                    </pic:cNvPicPr>
                  </pic:nvPicPr>
                  <pic:blipFill>
                    <a:blip r:embed="rId229">
                      <a:lum bright="-18000" contrast="3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D5AAD" w:rsidRDefault="00ED5AAD" w:rsidP="00ED5AAD">
      <w:pPr>
        <w:spacing w:line="360" w:lineRule="auto"/>
        <w:rPr>
          <w:rFonts w:ascii="宋体" w:hAnsi="宋体"/>
        </w:rPr>
      </w:pPr>
    </w:p>
    <w:p w:rsidR="00ED5AAD" w:rsidRDefault="00ED5AAD" w:rsidP="00ED5AAD">
      <w:pPr>
        <w:spacing w:line="360" w:lineRule="auto"/>
        <w:rPr>
          <w:rFonts w:ascii="宋体" w:hAnsi="宋体"/>
        </w:rPr>
      </w:pPr>
    </w:p>
    <w:p w:rsidR="00ED5AAD" w:rsidRDefault="00ED5AAD" w:rsidP="00ED5AAD">
      <w:pPr>
        <w:spacing w:line="360" w:lineRule="auto"/>
        <w:rPr>
          <w:rFonts w:ascii="宋体" w:hAnsi="宋体"/>
        </w:rPr>
      </w:pPr>
    </w:p>
    <w:p w:rsidR="00ED5AAD" w:rsidRDefault="00ED5AAD" w:rsidP="00ED5AAD">
      <w:pPr>
        <w:spacing w:line="360" w:lineRule="auto"/>
        <w:rPr>
          <w:rFonts w:ascii="宋体" w:hAnsi="宋体"/>
        </w:rPr>
      </w:pPr>
    </w:p>
    <w:p w:rsidR="00ED5AAD" w:rsidRDefault="00ED5AAD" w:rsidP="00ED5AAD">
      <w:pPr>
        <w:spacing w:line="360" w:lineRule="auto"/>
        <w:rPr>
          <w:rFonts w:ascii="宋体" w:hAnsi="宋体"/>
        </w:rPr>
      </w:pPr>
    </w:p>
    <w:p w:rsidR="00ED5AAD" w:rsidRDefault="00ED5AAD" w:rsidP="00ED5AAD">
      <w:pPr>
        <w:spacing w:line="360" w:lineRule="auto"/>
        <w:rPr>
          <w:rFonts w:ascii="黑体" w:eastAsia="黑体" w:hAnsi="宋体"/>
          <w:sz w:val="28"/>
        </w:rPr>
      </w:pPr>
      <w:r>
        <w:rPr>
          <w:rFonts w:ascii="黑体" w:eastAsia="黑体" w:hAnsi="宋体" w:hint="eastAsia"/>
          <w:sz w:val="28"/>
        </w:rPr>
        <w:t>四、应用题（本大题共28分，每小题7分）</w:t>
      </w:r>
    </w:p>
    <w:p w:rsidR="00ED5AAD" w:rsidRDefault="00ED5AAD" w:rsidP="00ED5AAD">
      <w:pPr>
        <w:spacing w:line="360" w:lineRule="auto"/>
        <w:rPr>
          <w:rFonts w:ascii="宋体" w:hAnsi="宋体"/>
        </w:rPr>
      </w:pPr>
      <w:r>
        <w:rPr>
          <w:noProof/>
          <w:sz w:val="20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1943100</wp:posOffset>
            </wp:positionH>
            <wp:positionV relativeFrom="paragraph">
              <wp:posOffset>266065</wp:posOffset>
            </wp:positionV>
            <wp:extent cx="1952625" cy="285750"/>
            <wp:effectExtent l="19050" t="0" r="9525" b="0"/>
            <wp:wrapTight wrapText="bothSides">
              <wp:wrapPolygon edited="0">
                <wp:start x="-211" y="0"/>
                <wp:lineTo x="-211" y="20160"/>
                <wp:lineTo x="21705" y="20160"/>
                <wp:lineTo x="21705" y="0"/>
                <wp:lineTo x="-211" y="0"/>
              </wp:wrapPolygon>
            </wp:wrapTight>
            <wp:docPr id="50" name="图片 50" descr="HWOCRTEMP_ROC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WOCRTEMP_ROC140"/>
                    <pic:cNvPicPr>
                      <a:picLocks noChangeAspect="1" noChangeArrowheads="1"/>
                    </pic:cNvPicPr>
                  </pic:nvPicPr>
                  <pic:blipFill>
                    <a:blip r:embed="rId230">
                      <a:lum bright="-18000" contrast="36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</w:rPr>
        <w:t>1、如图，C是线段AB的中点，D、E分别是线段AB的三等分点，已知DC=2.4</w:t>
      </w:r>
      <w:r>
        <w:rPr>
          <w:rFonts w:ascii="宋体" w:hAnsi="宋体"/>
        </w:rPr>
        <w:t>cm</w:t>
      </w:r>
      <w:r>
        <w:rPr>
          <w:rFonts w:ascii="宋体" w:hAnsi="宋体" w:hint="eastAsia"/>
        </w:rPr>
        <w:t>，求AB的长度.</w:t>
      </w:r>
    </w:p>
    <w:p w:rsidR="00ED5AAD" w:rsidRDefault="00ED5AAD" w:rsidP="00ED5AAD">
      <w:pPr>
        <w:spacing w:line="360" w:lineRule="auto"/>
        <w:rPr>
          <w:rFonts w:ascii="宋体" w:hAnsi="宋体"/>
        </w:rPr>
      </w:pPr>
    </w:p>
    <w:p w:rsidR="00ED5AAD" w:rsidRDefault="00ED5AAD" w:rsidP="00ED5AAD">
      <w:pPr>
        <w:spacing w:line="360" w:lineRule="auto"/>
        <w:rPr>
          <w:rFonts w:ascii="宋体" w:hAnsi="宋体"/>
        </w:rPr>
      </w:pPr>
    </w:p>
    <w:p w:rsidR="00ED5AAD" w:rsidRDefault="00ED5AAD" w:rsidP="00ED5AAD">
      <w:pPr>
        <w:spacing w:line="360" w:lineRule="auto"/>
        <w:rPr>
          <w:rFonts w:ascii="宋体" w:hAnsi="宋体"/>
        </w:rPr>
      </w:pPr>
    </w:p>
    <w:p w:rsidR="00ED5AAD" w:rsidRDefault="00ED5AAD" w:rsidP="00ED5AAD">
      <w:pPr>
        <w:spacing w:line="360" w:lineRule="auto"/>
        <w:rPr>
          <w:rFonts w:ascii="宋体" w:hAnsi="宋体"/>
        </w:rPr>
      </w:pPr>
      <w:r>
        <w:rPr>
          <w:noProof/>
          <w:sz w:val="20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2400300</wp:posOffset>
            </wp:positionH>
            <wp:positionV relativeFrom="paragraph">
              <wp:posOffset>228600</wp:posOffset>
            </wp:positionV>
            <wp:extent cx="2276475" cy="1185545"/>
            <wp:effectExtent l="19050" t="0" r="9525" b="0"/>
            <wp:wrapTight wrapText="bothSides">
              <wp:wrapPolygon edited="0">
                <wp:start x="-181" y="0"/>
                <wp:lineTo x="-181" y="21172"/>
                <wp:lineTo x="21690" y="21172"/>
                <wp:lineTo x="21690" y="0"/>
                <wp:lineTo x="-181" y="0"/>
              </wp:wrapPolygon>
            </wp:wrapTight>
            <wp:docPr id="51" name="图片 51" descr="HWOCRTEMP_ROC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WOCRTEMP_ROC150"/>
                    <pic:cNvPicPr>
                      <a:picLocks noChangeAspect="1" noChangeArrowheads="1"/>
                    </pic:cNvPicPr>
                  </pic:nvPicPr>
                  <pic:blipFill>
                    <a:blip r:embed="rId231">
                      <a:lum bright="-30000" contrast="54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185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</w:rPr>
        <w:t>2、直线AB、CD相交于O（如图），OE⊥AB于O，</w:t>
      </w:r>
      <w:r>
        <w:rPr>
          <w:rFonts w:ascii="宋体" w:hAnsi="宋体" w:hint="eastAsia"/>
        </w:rPr>
        <w:lastRenderedPageBreak/>
        <w:t>已知∠DOE=50º，求：∠BOC的度数.</w:t>
      </w:r>
    </w:p>
    <w:p w:rsidR="00ED5AAD" w:rsidRDefault="00ED5AAD" w:rsidP="00ED5AAD">
      <w:pPr>
        <w:spacing w:line="360" w:lineRule="auto"/>
        <w:rPr>
          <w:rFonts w:ascii="宋体" w:hAnsi="宋体"/>
        </w:rPr>
      </w:pPr>
    </w:p>
    <w:p w:rsidR="00ED5AAD" w:rsidRDefault="00ED5AAD" w:rsidP="00ED5AAD"/>
    <w:p w:rsidR="00ED5AAD" w:rsidRDefault="00ED5AAD" w:rsidP="00ED5AAD"/>
    <w:p w:rsidR="00ED5AAD" w:rsidRDefault="00ED5AAD" w:rsidP="00ED5AAD"/>
    <w:p w:rsidR="00ED5AAD" w:rsidRDefault="00ED5AAD" w:rsidP="00ED5AAD"/>
    <w:p w:rsidR="00ED5AAD" w:rsidRDefault="00ED5AAD" w:rsidP="00ED5AAD"/>
    <w:p w:rsidR="00ED5AAD" w:rsidRDefault="00ED5AAD" w:rsidP="00ED5AAD"/>
    <w:p w:rsidR="00ED5AAD" w:rsidRDefault="00ED5AAD" w:rsidP="00ED5AAD"/>
    <w:p w:rsidR="00ED5AAD" w:rsidRDefault="00ED5AAD" w:rsidP="00ED5AAD"/>
    <w:p w:rsidR="00ED5AAD" w:rsidRDefault="00ED5AAD" w:rsidP="00ED5AAD"/>
    <w:p w:rsidR="00ED5AAD" w:rsidRDefault="00ED5AAD" w:rsidP="00ED5AAD"/>
    <w:p w:rsidR="00ED5AAD" w:rsidRDefault="00ED5AAD" w:rsidP="00ED5AAD">
      <w:pPr>
        <w:rPr>
          <w:rFonts w:ascii="宋体" w:hAnsi="宋体"/>
        </w:rPr>
      </w:pPr>
      <w:r>
        <w:rPr>
          <w:rFonts w:hint="eastAsia"/>
        </w:rPr>
        <w:t>3</w:t>
      </w:r>
      <w:r>
        <w:rPr>
          <w:rFonts w:hint="eastAsia"/>
        </w:rPr>
        <w:t>、如图，已知</w:t>
      </w:r>
      <w:r>
        <w:rPr>
          <w:rFonts w:hint="eastAsia"/>
        </w:rPr>
        <w:t>C</w:t>
      </w:r>
      <w:r>
        <w:rPr>
          <w:rFonts w:hint="eastAsia"/>
        </w:rPr>
        <w:t>城在</w:t>
      </w:r>
      <w:r>
        <w:rPr>
          <w:rFonts w:hint="eastAsia"/>
        </w:rPr>
        <w:t>A</w:t>
      </w:r>
      <w:r>
        <w:rPr>
          <w:rFonts w:hint="eastAsia"/>
        </w:rPr>
        <w:t>城的北偏东</w:t>
      </w:r>
      <w:r>
        <w:rPr>
          <w:rFonts w:hint="eastAsia"/>
        </w:rPr>
        <w:t>30</w:t>
      </w:r>
      <w:r>
        <w:rPr>
          <w:rFonts w:ascii="宋体" w:hAnsi="宋体" w:hint="eastAsia"/>
        </w:rPr>
        <w:t>º方向，在B城的南偏东75º方向，画出C城的位置.</w:t>
      </w:r>
    </w:p>
    <w:p w:rsidR="00ED5AAD" w:rsidRDefault="00ED5AAD" w:rsidP="00ED5AAD">
      <w:pPr>
        <w:rPr>
          <w:rFonts w:ascii="宋体" w:hAnsi="宋体"/>
        </w:rPr>
      </w:pPr>
    </w:p>
    <w:p w:rsidR="00ED5AAD" w:rsidRDefault="00ED5AAD" w:rsidP="00ED5AAD">
      <w:pPr>
        <w:rPr>
          <w:rFonts w:ascii="宋体" w:hAnsi="宋体"/>
        </w:rPr>
      </w:pPr>
    </w:p>
    <w:p w:rsidR="00ED5AAD" w:rsidRDefault="00ED5AAD" w:rsidP="00ED5AAD">
      <w:pPr>
        <w:rPr>
          <w:rFonts w:ascii="宋体" w:hAnsi="宋体"/>
        </w:rPr>
      </w:pPr>
    </w:p>
    <w:p w:rsidR="00ED5AAD" w:rsidRDefault="00ED5AAD" w:rsidP="00ED5AAD">
      <w:pPr>
        <w:tabs>
          <w:tab w:val="left" w:pos="4845"/>
        </w:tabs>
        <w:rPr>
          <w:rFonts w:ascii="宋体" w:hAnsi="宋体"/>
        </w:rPr>
      </w:pPr>
      <w:r>
        <w:rPr>
          <w:rFonts w:ascii="宋体" w:hAnsi="宋体"/>
        </w:rPr>
        <w:tab/>
      </w:r>
      <w:r>
        <w:rPr>
          <w:rFonts w:ascii="宋体" w:hAnsi="宋体" w:hint="eastAsia"/>
        </w:rPr>
        <w:t>B·</w:t>
      </w:r>
    </w:p>
    <w:p w:rsidR="00ED5AAD" w:rsidRDefault="00ED5AAD" w:rsidP="00ED5AAD">
      <w:pPr>
        <w:rPr>
          <w:rFonts w:ascii="宋体" w:hAnsi="宋体"/>
        </w:rPr>
      </w:pPr>
    </w:p>
    <w:p w:rsidR="00ED5AAD" w:rsidRDefault="00ED5AAD" w:rsidP="00ED5AAD">
      <w:pPr>
        <w:ind w:firstLine="5520"/>
        <w:rPr>
          <w:rFonts w:ascii="宋体" w:hAnsi="宋体"/>
        </w:rPr>
      </w:pPr>
      <w:r>
        <w:rPr>
          <w:rFonts w:ascii="宋体" w:hAnsi="宋体" w:hint="eastAsia"/>
        </w:rPr>
        <w:t>A·</w:t>
      </w:r>
    </w:p>
    <w:p w:rsidR="00ED5AAD" w:rsidRDefault="00ED5AAD" w:rsidP="00ED5AAD">
      <w:pPr>
        <w:rPr>
          <w:rFonts w:ascii="宋体" w:hAnsi="宋体"/>
        </w:rPr>
      </w:pPr>
    </w:p>
    <w:p w:rsidR="00ED5AAD" w:rsidRDefault="00ED5AAD" w:rsidP="00ED5AAD">
      <w:pPr>
        <w:rPr>
          <w:rFonts w:ascii="宋体" w:hAnsi="宋体"/>
        </w:rPr>
      </w:pPr>
    </w:p>
    <w:p w:rsidR="00ED5AAD" w:rsidRDefault="00ED5AAD" w:rsidP="00ED5AAD">
      <w:pPr>
        <w:rPr>
          <w:rFonts w:ascii="宋体" w:hAnsi="宋体"/>
        </w:rPr>
      </w:pPr>
    </w:p>
    <w:p w:rsidR="00ED5AAD" w:rsidRDefault="00ED5AAD" w:rsidP="00ED5AAD">
      <w:pPr>
        <w:rPr>
          <w:rFonts w:ascii="宋体" w:hAnsi="宋体"/>
        </w:rPr>
      </w:pPr>
    </w:p>
    <w:p w:rsidR="00ED5AAD" w:rsidRDefault="00ED5AAD" w:rsidP="00ED5AAD">
      <w:pPr>
        <w:rPr>
          <w:rFonts w:ascii="宋体" w:hAnsi="宋体"/>
        </w:rPr>
      </w:pPr>
    </w:p>
    <w:p w:rsidR="00ED5AAD" w:rsidRDefault="00ED5AAD" w:rsidP="00ED5AAD">
      <w:pPr>
        <w:widowControl/>
        <w:numPr>
          <w:ilvl w:val="0"/>
          <w:numId w:val="15"/>
        </w:numPr>
        <w:jc w:val="left"/>
        <w:rPr>
          <w:rFonts w:ascii="宋体" w:hAnsi="宋体"/>
        </w:rPr>
      </w:pPr>
      <w:r>
        <w:rPr>
          <w:rFonts w:ascii="宋体" w:hAnsi="宋体" w:hint="eastAsia"/>
        </w:rPr>
        <w:t>一个角的补角比这个角的2倍大15º，求这个角和它的余角.</w:t>
      </w:r>
    </w:p>
    <w:p w:rsidR="00ED5AAD" w:rsidRDefault="00ED5AAD" w:rsidP="00ED5AAD">
      <w:pPr>
        <w:rPr>
          <w:rFonts w:ascii="宋体" w:hAnsi="宋体"/>
        </w:rPr>
      </w:pPr>
    </w:p>
    <w:p w:rsidR="00ED5AAD" w:rsidRDefault="00ED5AAD" w:rsidP="00ED5AAD">
      <w:pPr>
        <w:rPr>
          <w:rFonts w:ascii="宋体" w:hAnsi="宋体"/>
        </w:rPr>
      </w:pPr>
    </w:p>
    <w:p w:rsidR="00ED5AAD" w:rsidRDefault="00ED5AAD" w:rsidP="00ED5AAD">
      <w:pPr>
        <w:rPr>
          <w:rFonts w:ascii="宋体" w:hAnsi="宋体"/>
        </w:rPr>
      </w:pPr>
    </w:p>
    <w:p w:rsidR="00ED5AAD" w:rsidRDefault="00ED5AAD" w:rsidP="00ED5AAD">
      <w:pPr>
        <w:rPr>
          <w:rFonts w:ascii="宋体" w:hAnsi="宋体"/>
        </w:rPr>
      </w:pPr>
    </w:p>
    <w:p w:rsidR="00ED5AAD" w:rsidRDefault="00ED5AAD" w:rsidP="00ED5AAD">
      <w:pPr>
        <w:rPr>
          <w:rFonts w:ascii="宋体" w:hAnsi="宋体"/>
        </w:rPr>
      </w:pPr>
    </w:p>
    <w:p w:rsidR="00ED5AAD" w:rsidRDefault="00ED5AAD" w:rsidP="00ED5AAD">
      <w:pPr>
        <w:rPr>
          <w:rFonts w:ascii="宋体" w:hAnsi="宋体"/>
        </w:rPr>
      </w:pPr>
    </w:p>
    <w:p w:rsidR="00ED5AAD" w:rsidRDefault="00ED5AAD" w:rsidP="00ED5AAD">
      <w:pPr>
        <w:rPr>
          <w:rFonts w:ascii="宋体" w:hAnsi="宋体"/>
        </w:rPr>
      </w:pPr>
    </w:p>
    <w:p w:rsidR="00ED5AAD" w:rsidRDefault="00ED5AAD" w:rsidP="00ED5AAD">
      <w:pPr>
        <w:rPr>
          <w:rFonts w:ascii="宋体" w:hAnsi="宋体"/>
        </w:rPr>
      </w:pPr>
    </w:p>
    <w:p w:rsidR="00ED5AAD" w:rsidRDefault="00ED5AAD" w:rsidP="00ED5AAD">
      <w:pPr>
        <w:rPr>
          <w:rFonts w:ascii="宋体" w:hAnsi="宋体"/>
        </w:rPr>
      </w:pPr>
    </w:p>
    <w:p w:rsidR="00ED5AAD" w:rsidRPr="005B1734" w:rsidRDefault="00ED5AAD" w:rsidP="00ED5AAD">
      <w:pPr>
        <w:jc w:val="center"/>
        <w:rPr>
          <w:rFonts w:ascii="黑体" w:eastAsia="黑体"/>
          <w:b/>
          <w:sz w:val="30"/>
          <w:szCs w:val="30"/>
        </w:rPr>
      </w:pPr>
      <w:r w:rsidRPr="005B1734">
        <w:rPr>
          <w:rFonts w:ascii="黑体" w:eastAsia="黑体" w:hint="eastAsia"/>
          <w:b/>
          <w:sz w:val="30"/>
          <w:szCs w:val="30"/>
        </w:rPr>
        <w:t>第七章 线段与角的画法</w:t>
      </w:r>
    </w:p>
    <w:p w:rsidR="00ED5AAD" w:rsidRPr="005B1734" w:rsidRDefault="00ED5AAD" w:rsidP="00ED5AAD">
      <w:pPr>
        <w:jc w:val="center"/>
        <w:rPr>
          <w:rFonts w:ascii="黑体" w:eastAsia="黑体"/>
          <w:b/>
          <w:sz w:val="30"/>
          <w:szCs w:val="30"/>
        </w:rPr>
      </w:pPr>
      <w:r w:rsidRPr="005B1734">
        <w:rPr>
          <w:rFonts w:ascii="黑体" w:eastAsia="黑体" w:hint="eastAsia"/>
          <w:b/>
          <w:sz w:val="30"/>
          <w:szCs w:val="30"/>
        </w:rPr>
        <w:t>画图题复习</w:t>
      </w:r>
    </w:p>
    <w:p w:rsidR="00ED5AAD" w:rsidRDefault="00ED5AAD" w:rsidP="00ED5AAD">
      <w:r>
        <w:rPr>
          <w:rFonts w:hint="eastAsia"/>
        </w:rPr>
        <w:t>1</w:t>
      </w:r>
      <w:r>
        <w:rPr>
          <w:rFonts w:hint="eastAsia"/>
        </w:rPr>
        <w:t>．已知线段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，画出线段</w:t>
      </w:r>
      <w:r>
        <w:rPr>
          <w:rFonts w:hint="eastAsia"/>
        </w:rPr>
        <w:t>AB</w:t>
      </w:r>
      <w:r>
        <w:rPr>
          <w:rFonts w:hint="eastAsia"/>
        </w:rPr>
        <w:t>，使</w:t>
      </w:r>
      <w:r>
        <w:rPr>
          <w:rFonts w:hint="eastAsia"/>
        </w:rPr>
        <w:t>AB=a</w:t>
      </w:r>
      <w:smartTag w:uri="urn:schemas-microsoft-com:office:smarttags" w:element="chmetcnv">
        <w:smartTagPr>
          <w:attr w:name="UnitName" w:val="C"/>
          <w:attr w:name="SourceValue" w:val="2"/>
          <w:attr w:name="HasSpace" w:val="False"/>
          <w:attr w:name="Negative" w:val="True"/>
          <w:attr w:name="NumberType" w:val="1"/>
          <w:attr w:name="TCSC" w:val="0"/>
        </w:smartTagPr>
        <w:r>
          <w:rPr>
            <w:rFonts w:hint="eastAsia"/>
          </w:rPr>
          <w:t>-2c</w:t>
        </w:r>
      </w:smartTag>
      <w:r>
        <w:rPr>
          <w:rFonts w:hint="eastAsia"/>
        </w:rPr>
        <w:t>+b</w:t>
      </w:r>
      <w:r>
        <w:rPr>
          <w:rFonts w:hint="eastAsia"/>
        </w:rPr>
        <w:t>。</w:t>
      </w:r>
    </w:p>
    <w:p w:rsidR="00ED5AAD" w:rsidRDefault="00ED5AAD" w:rsidP="00ED5AAD"/>
    <w:p w:rsidR="00ED5AAD" w:rsidRDefault="00ED5AAD" w:rsidP="00ED5AAD">
      <w:r>
        <w:rPr>
          <w:rFonts w:hint="eastAsia"/>
        </w:rPr>
        <w:t xml:space="preserve">          a</w:t>
      </w:r>
    </w:p>
    <w:p w:rsidR="00ED5AAD" w:rsidRDefault="008673A5" w:rsidP="00ED5AAD">
      <w:r>
        <w:rPr>
          <w:noProof/>
        </w:rPr>
        <w:pict>
          <v:line id="_x0000_s2106" style="position:absolute;left:0;text-align:left;z-index:251700224" from="27pt,0" to="90pt,0"/>
        </w:pict>
      </w:r>
    </w:p>
    <w:p w:rsidR="00ED5AAD" w:rsidRDefault="00ED5AAD" w:rsidP="00ED5AAD">
      <w:r>
        <w:rPr>
          <w:rFonts w:hint="eastAsia"/>
        </w:rPr>
        <w:t xml:space="preserve">          b</w:t>
      </w:r>
    </w:p>
    <w:p w:rsidR="00ED5AAD" w:rsidRDefault="008673A5" w:rsidP="00ED5AAD">
      <w:r>
        <w:rPr>
          <w:noProof/>
        </w:rPr>
        <w:lastRenderedPageBreak/>
        <w:pict>
          <v:line id="_x0000_s2107" style="position:absolute;left:0;text-align:left;z-index:251701248" from="27pt,0" to="126pt,0"/>
        </w:pict>
      </w:r>
    </w:p>
    <w:p w:rsidR="00ED5AAD" w:rsidRDefault="00ED5AAD" w:rsidP="00ED5AAD">
      <w:r>
        <w:rPr>
          <w:rFonts w:hint="eastAsia"/>
        </w:rPr>
        <w:t xml:space="preserve">         c</w:t>
      </w:r>
    </w:p>
    <w:p w:rsidR="00ED5AAD" w:rsidRDefault="008673A5" w:rsidP="00ED5AAD">
      <w:r>
        <w:rPr>
          <w:noProof/>
        </w:rPr>
        <w:pict>
          <v:line id="_x0000_s2108" style="position:absolute;left:0;text-align:left;z-index:251702272" from="27pt,0" to="1in,0"/>
        </w:pict>
      </w:r>
    </w:p>
    <w:p w:rsidR="00ED5AAD" w:rsidRDefault="00ED5AAD" w:rsidP="00ED5AAD">
      <w:r>
        <w:rPr>
          <w:rFonts w:hint="eastAsia"/>
        </w:rPr>
        <w:t>2</w:t>
      </w:r>
      <w:r>
        <w:rPr>
          <w:rFonts w:hint="eastAsia"/>
        </w:rPr>
        <w:t>．已知线段</w:t>
      </w:r>
      <w:r>
        <w:rPr>
          <w:rFonts w:hint="eastAsia"/>
        </w:rPr>
        <w:t>AB</w:t>
      </w:r>
      <w:r>
        <w:rPr>
          <w:rFonts w:hint="eastAsia"/>
        </w:rPr>
        <w:t>，画出它的中点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:rsidR="00ED5AAD" w:rsidRDefault="00ED5AAD" w:rsidP="00ED5AAD"/>
    <w:p w:rsidR="00ED5AAD" w:rsidRDefault="008673A5" w:rsidP="00ED5AAD">
      <w:r>
        <w:rPr>
          <w:noProof/>
        </w:rPr>
        <w:pict>
          <v:line id="_x0000_s2109" style="position:absolute;left:0;text-align:left;z-index:251703296" from="171pt,0" to="270pt,54.6pt"/>
        </w:pict>
      </w:r>
      <w:r w:rsidR="00ED5AAD">
        <w:rPr>
          <w:rFonts w:hint="eastAsia"/>
        </w:rPr>
        <w:t xml:space="preserve">                              A</w:t>
      </w:r>
    </w:p>
    <w:p w:rsidR="00ED5AAD" w:rsidRDefault="00ED5AAD" w:rsidP="00ED5AAD"/>
    <w:p w:rsidR="00ED5AAD" w:rsidRDefault="00ED5AAD" w:rsidP="00ED5AAD"/>
    <w:p w:rsidR="00ED5AAD" w:rsidRDefault="00ED5AAD" w:rsidP="00ED5AAD"/>
    <w:p w:rsidR="00ED5AAD" w:rsidRDefault="00ED5AAD" w:rsidP="00ED5AAD">
      <w:r>
        <w:rPr>
          <w:rFonts w:hint="eastAsia"/>
        </w:rPr>
        <w:t xml:space="preserve">                                                   B</w:t>
      </w:r>
    </w:p>
    <w:p w:rsidR="00ED5AAD" w:rsidRDefault="00ED5AAD" w:rsidP="00ED5AAD"/>
    <w:p w:rsidR="00ED5AAD" w:rsidRDefault="00ED5AAD" w:rsidP="00ED5AAD">
      <w:r>
        <w:rPr>
          <w:rFonts w:hint="eastAsia"/>
        </w:rPr>
        <w:t>3</w:t>
      </w:r>
      <w:r>
        <w:rPr>
          <w:rFonts w:hint="eastAsia"/>
        </w:rPr>
        <w:t>．已知线段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，画出线段</w:t>
      </w:r>
      <w:r>
        <w:rPr>
          <w:rFonts w:hint="eastAsia"/>
        </w:rPr>
        <w:t>CD</w:t>
      </w:r>
      <w:r>
        <w:rPr>
          <w:rFonts w:hint="eastAsia"/>
        </w:rPr>
        <w:t>，使</w:t>
      </w:r>
      <w:r>
        <w:rPr>
          <w:rFonts w:hint="eastAsia"/>
        </w:rPr>
        <w:t>CD=a+2b-</w:t>
      </w:r>
      <w:r w:rsidRPr="005B1734">
        <w:rPr>
          <w:position w:val="-24"/>
        </w:rPr>
        <w:object w:dxaOrig="240" w:dyaOrig="620">
          <v:shape id="_x0000_i1108" type="#_x0000_t75" style="width:12pt;height:30.75pt" o:ole="">
            <v:imagedata r:id="rId232" o:title=""/>
          </v:shape>
          <o:OLEObject Type="Embed" ProgID="Equation.DSMT4" ShapeID="_x0000_i1108" DrawAspect="Content" ObjectID="_1558419502" r:id="rId233"/>
        </w:object>
      </w:r>
      <w:r>
        <w:rPr>
          <w:rFonts w:hint="eastAsia"/>
        </w:rPr>
        <w:t>c</w:t>
      </w:r>
      <w:r>
        <w:rPr>
          <w:rFonts w:hint="eastAsia"/>
        </w:rPr>
        <w:t>。</w:t>
      </w:r>
    </w:p>
    <w:p w:rsidR="00ED5AAD" w:rsidRDefault="00ED5AAD" w:rsidP="00ED5AAD">
      <w:r>
        <w:rPr>
          <w:rFonts w:hint="eastAsia"/>
        </w:rPr>
        <w:t xml:space="preserve">          a</w:t>
      </w:r>
    </w:p>
    <w:p w:rsidR="00ED5AAD" w:rsidRDefault="008673A5" w:rsidP="00ED5AAD">
      <w:r>
        <w:rPr>
          <w:noProof/>
        </w:rPr>
        <w:pict>
          <v:line id="_x0000_s2110" style="position:absolute;left:0;text-align:left;z-index:251704320" from="18pt,7.8pt" to="90pt,7.8pt"/>
        </w:pict>
      </w:r>
    </w:p>
    <w:p w:rsidR="00ED5AAD" w:rsidRPr="005B1734" w:rsidRDefault="00ED5AAD" w:rsidP="00ED5AAD">
      <w:r>
        <w:rPr>
          <w:rFonts w:hint="eastAsia"/>
        </w:rPr>
        <w:t xml:space="preserve">        b</w:t>
      </w:r>
    </w:p>
    <w:p w:rsidR="00ED5AAD" w:rsidRDefault="008673A5" w:rsidP="00ED5AAD">
      <w:r>
        <w:rPr>
          <w:noProof/>
        </w:rPr>
        <w:pict>
          <v:line id="_x0000_s2111" style="position:absolute;left:0;text-align:left;z-index:251705344" from="18pt,7.8pt" to="63pt,7.8pt"/>
        </w:pict>
      </w:r>
    </w:p>
    <w:p w:rsidR="00ED5AAD" w:rsidRDefault="00ED5AAD" w:rsidP="00ED5AAD"/>
    <w:p w:rsidR="00ED5AAD" w:rsidRDefault="00ED5AAD" w:rsidP="00ED5AAD">
      <w:r>
        <w:rPr>
          <w:rFonts w:hint="eastAsia"/>
        </w:rPr>
        <w:t xml:space="preserve">             c</w:t>
      </w:r>
    </w:p>
    <w:p w:rsidR="00ED5AAD" w:rsidRDefault="008673A5" w:rsidP="00ED5AAD">
      <w:r>
        <w:rPr>
          <w:noProof/>
        </w:rPr>
        <w:pict>
          <v:line id="_x0000_s2112" style="position:absolute;left:0;text-align:left;z-index:251706368" from="18pt,7.8pt" to="126pt,7.8pt"/>
        </w:pict>
      </w:r>
    </w:p>
    <w:p w:rsidR="00ED5AAD" w:rsidRDefault="00ED5AAD" w:rsidP="00ED5AAD"/>
    <w:p w:rsidR="00ED5AAD" w:rsidRDefault="00ED5AAD" w:rsidP="00ED5AAD"/>
    <w:p w:rsidR="00ED5AAD" w:rsidRDefault="00ED5AAD" w:rsidP="00ED5AAD">
      <w:r>
        <w:rPr>
          <w:rFonts w:hint="eastAsia"/>
        </w:rPr>
        <w:t>4</w:t>
      </w:r>
      <w:r>
        <w:rPr>
          <w:rFonts w:hint="eastAsia"/>
        </w:rPr>
        <w:t>．已知线段</w:t>
      </w:r>
      <w:r>
        <w:rPr>
          <w:rFonts w:hint="eastAsia"/>
        </w:rPr>
        <w:t>AB</w:t>
      </w:r>
      <w:r>
        <w:rPr>
          <w:rFonts w:hint="eastAsia"/>
        </w:rPr>
        <w:t>，在</w:t>
      </w:r>
      <w:r>
        <w:rPr>
          <w:rFonts w:hint="eastAsia"/>
        </w:rPr>
        <w:t>AB</w:t>
      </w:r>
      <w:r>
        <w:rPr>
          <w:rFonts w:hint="eastAsia"/>
        </w:rPr>
        <w:t>的延长线上取一点</w:t>
      </w:r>
      <w:r>
        <w:rPr>
          <w:rFonts w:hint="eastAsia"/>
        </w:rPr>
        <w:t>C</w:t>
      </w:r>
      <w:r>
        <w:rPr>
          <w:rFonts w:hint="eastAsia"/>
        </w:rPr>
        <w:t>，使</w:t>
      </w:r>
      <w:r>
        <w:rPr>
          <w:rFonts w:hint="eastAsia"/>
        </w:rPr>
        <w:t>BC=AB</w:t>
      </w:r>
      <w:r>
        <w:rPr>
          <w:rFonts w:hint="eastAsia"/>
        </w:rPr>
        <w:t>，再在</w:t>
      </w:r>
      <w:r>
        <w:rPr>
          <w:rFonts w:hint="eastAsia"/>
        </w:rPr>
        <w:t>AB</w:t>
      </w:r>
      <w:r>
        <w:rPr>
          <w:rFonts w:hint="eastAsia"/>
        </w:rPr>
        <w:t>的反向延长线上取一点</w:t>
      </w:r>
      <w:r>
        <w:rPr>
          <w:rFonts w:hint="eastAsia"/>
        </w:rPr>
        <w:t>D</w:t>
      </w:r>
      <w:r>
        <w:rPr>
          <w:rFonts w:hint="eastAsia"/>
        </w:rPr>
        <w:t>，使</w:t>
      </w:r>
      <w:r>
        <w:rPr>
          <w:rFonts w:hint="eastAsia"/>
        </w:rPr>
        <w:t>DA=2AB</w:t>
      </w:r>
      <w:r>
        <w:rPr>
          <w:rFonts w:hint="eastAsia"/>
        </w:rPr>
        <w:t>，线段</w:t>
      </w:r>
      <w:r>
        <w:rPr>
          <w:rFonts w:hint="eastAsia"/>
        </w:rPr>
        <w:t>DB</w:t>
      </w:r>
      <w:r>
        <w:rPr>
          <w:rFonts w:hint="eastAsia"/>
        </w:rPr>
        <w:t>等于线段</w:t>
      </w:r>
      <w:r>
        <w:rPr>
          <w:rFonts w:hint="eastAsia"/>
        </w:rPr>
        <w:t xml:space="preserve">BA </w:t>
      </w:r>
      <w:r>
        <w:rPr>
          <w:rFonts w:hint="eastAsia"/>
        </w:rPr>
        <w:t>的几倍？线段</w:t>
      </w:r>
      <w:r>
        <w:rPr>
          <w:rFonts w:hint="eastAsia"/>
        </w:rPr>
        <w:t>CA</w:t>
      </w:r>
      <w:r>
        <w:rPr>
          <w:rFonts w:hint="eastAsia"/>
        </w:rPr>
        <w:t>是线段</w:t>
      </w:r>
      <w:r>
        <w:rPr>
          <w:rFonts w:hint="eastAsia"/>
        </w:rPr>
        <w:t>DB</w:t>
      </w:r>
      <w:r>
        <w:rPr>
          <w:rFonts w:hint="eastAsia"/>
        </w:rPr>
        <w:t>的几分之几？比较线段</w:t>
      </w:r>
      <w:r>
        <w:rPr>
          <w:rFonts w:hint="eastAsia"/>
        </w:rPr>
        <w:t>AD</w:t>
      </w:r>
      <w:r>
        <w:rPr>
          <w:rFonts w:hint="eastAsia"/>
        </w:rPr>
        <w:t>和线段</w:t>
      </w:r>
      <w:r>
        <w:rPr>
          <w:rFonts w:hint="eastAsia"/>
        </w:rPr>
        <w:t>AC</w:t>
      </w:r>
      <w:r>
        <w:rPr>
          <w:rFonts w:hint="eastAsia"/>
        </w:rPr>
        <w:t>的大小。</w:t>
      </w:r>
    </w:p>
    <w:p w:rsidR="00ED5AAD" w:rsidRDefault="00ED5AAD" w:rsidP="00ED5AAD"/>
    <w:p w:rsidR="00ED5AAD" w:rsidRDefault="00ED5AAD" w:rsidP="00ED5AAD"/>
    <w:p w:rsidR="00ED5AAD" w:rsidRDefault="00ED5AAD" w:rsidP="00ED5AAD"/>
    <w:p w:rsidR="00ED5AAD" w:rsidRDefault="00ED5AAD" w:rsidP="00ED5AAD"/>
    <w:p w:rsidR="00ED5AAD" w:rsidRDefault="00ED5AAD" w:rsidP="00ED5AAD"/>
    <w:p w:rsidR="00ED5AAD" w:rsidRDefault="00ED5AAD" w:rsidP="00ED5AAD">
      <w:r>
        <w:rPr>
          <w:rFonts w:hint="eastAsia"/>
        </w:rPr>
        <w:t>5</w:t>
      </w:r>
      <w:r>
        <w:rPr>
          <w:rFonts w:hint="eastAsia"/>
        </w:rPr>
        <w:t>．如图，</w:t>
      </w:r>
      <w:r>
        <w:rPr>
          <w:rFonts w:hint="eastAsia"/>
        </w:rPr>
        <w:t>AB=4BC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是</w:t>
      </w:r>
      <w:r>
        <w:rPr>
          <w:rFonts w:hint="eastAsia"/>
        </w:rPr>
        <w:t>AC</w:t>
      </w:r>
      <w:r>
        <w:rPr>
          <w:rFonts w:hint="eastAsia"/>
        </w:rPr>
        <w:t>的中点，那么</w:t>
      </w:r>
    </w:p>
    <w:p w:rsidR="00ED5AAD" w:rsidRDefault="00ED5AAD" w:rsidP="00ED5AAD">
      <w:pPr>
        <w:ind w:firstLineChars="150" w:firstLine="315"/>
      </w:pPr>
      <w:r>
        <w:rPr>
          <w:rFonts w:hint="eastAsia"/>
        </w:rPr>
        <w:t>AC=</w:t>
      </w:r>
      <w:r>
        <w:rPr>
          <w:rFonts w:hint="eastAsia"/>
        </w:rPr>
        <w:t>（</w:t>
      </w:r>
      <w:r>
        <w:rPr>
          <w:rFonts w:hint="eastAsia"/>
        </w:rPr>
        <w:t xml:space="preserve">     </w:t>
      </w:r>
      <w:r>
        <w:rPr>
          <w:rFonts w:hint="eastAsia"/>
        </w:rPr>
        <w:t>）</w:t>
      </w:r>
      <w:r>
        <w:rPr>
          <w:rFonts w:hint="eastAsia"/>
        </w:rPr>
        <w:t xml:space="preserve">- </w:t>
      </w:r>
      <w:r>
        <w:rPr>
          <w:rFonts w:hint="eastAsia"/>
        </w:rPr>
        <w:t>（</w:t>
      </w:r>
      <w:r>
        <w:rPr>
          <w:rFonts w:hint="eastAsia"/>
        </w:rPr>
        <w:t xml:space="preserve">     </w:t>
      </w:r>
      <w:r>
        <w:rPr>
          <w:rFonts w:hint="eastAsia"/>
        </w:rPr>
        <w:t>）</w:t>
      </w:r>
      <w:r>
        <w:rPr>
          <w:rFonts w:hint="eastAsia"/>
        </w:rPr>
        <w:t>=______BC-BC=_______BC;</w:t>
      </w:r>
    </w:p>
    <w:p w:rsidR="00ED5AAD" w:rsidRDefault="00ED5AAD" w:rsidP="00ED5AAD">
      <w:pPr>
        <w:ind w:firstLineChars="150" w:firstLine="315"/>
      </w:pPr>
      <w:r>
        <w:rPr>
          <w:rFonts w:hint="eastAsia"/>
        </w:rPr>
        <w:t>AD=______AC=________BC;</w:t>
      </w:r>
    </w:p>
    <w:p w:rsidR="00ED5AAD" w:rsidRDefault="00ED5AAD" w:rsidP="00ED5AAD">
      <w:pPr>
        <w:ind w:firstLineChars="150" w:firstLine="315"/>
      </w:pPr>
      <w:r>
        <w:rPr>
          <w:rFonts w:hint="eastAsia"/>
        </w:rPr>
        <w:t xml:space="preserve">DB= (     ) </w:t>
      </w:r>
      <w:r>
        <w:t>–</w:t>
      </w:r>
      <w:r>
        <w:rPr>
          <w:rFonts w:hint="eastAsia"/>
        </w:rPr>
        <w:t xml:space="preserve"> (     )=______BC-______BC=______BC;  </w:t>
      </w:r>
      <w:r w:rsidRPr="00B86D57">
        <w:rPr>
          <w:position w:val="-32"/>
        </w:rPr>
        <w:object w:dxaOrig="2020" w:dyaOrig="740">
          <v:shape id="_x0000_i1109" type="#_x0000_t75" style="width:101.25pt;height:36.75pt" o:ole="">
            <v:imagedata r:id="rId234" o:title=""/>
          </v:shape>
          <o:OLEObject Type="Embed" ProgID="Equation.DSMT4" ShapeID="_x0000_i1109" DrawAspect="Content" ObjectID="_1558419503" r:id="rId235"/>
        </w:object>
      </w:r>
    </w:p>
    <w:p w:rsidR="00ED5AAD" w:rsidRDefault="00ED5AAD" w:rsidP="00ED5AAD">
      <w:pPr>
        <w:ind w:firstLineChars="150" w:firstLine="315"/>
      </w:pPr>
      <w:r>
        <w:rPr>
          <w:rFonts w:hint="eastAsia"/>
        </w:rPr>
        <w:t>6.</w:t>
      </w:r>
      <w:r>
        <w:rPr>
          <w:rFonts w:hint="eastAsia"/>
        </w:rPr>
        <w:t>在所给的图中按所给的语句画图</w:t>
      </w:r>
      <w:r>
        <w:rPr>
          <w:rFonts w:hint="eastAsia"/>
        </w:rPr>
        <w:t>:                        A</w:t>
      </w:r>
    </w:p>
    <w:p w:rsidR="00ED5AAD" w:rsidRDefault="008673A5" w:rsidP="00ED5AAD">
      <w:pPr>
        <w:ind w:firstLineChars="200" w:firstLine="420"/>
      </w:pPr>
      <w:r>
        <w:rPr>
          <w:noProof/>
        </w:rPr>
        <w:pict>
          <v:line id="_x0000_s2114" style="position:absolute;left:0;text-align:left;z-index:251708416" from="306pt,7.8pt" to="342pt,46.8pt"/>
        </w:pict>
      </w:r>
      <w:r>
        <w:rPr>
          <w:noProof/>
        </w:rPr>
        <w:pict>
          <v:line id="_x0000_s2113" style="position:absolute;left:0;text-align:left;flip:x;z-index:251707392" from="252pt,7.8pt" to="306pt,61.8pt"/>
        </w:pict>
      </w:r>
      <w:r w:rsidR="00ED5AAD">
        <w:rPr>
          <w:rFonts w:hint="eastAsia"/>
        </w:rPr>
        <w:t xml:space="preserve">(1)  </w:t>
      </w:r>
      <w:r w:rsidR="00ED5AAD">
        <w:rPr>
          <w:rFonts w:hint="eastAsia"/>
        </w:rPr>
        <w:t>连结线段</w:t>
      </w:r>
      <w:r w:rsidR="00ED5AAD">
        <w:rPr>
          <w:rFonts w:hint="eastAsia"/>
        </w:rPr>
        <w:t>BD;</w:t>
      </w:r>
    </w:p>
    <w:p w:rsidR="00ED5AAD" w:rsidRDefault="00ED5AAD" w:rsidP="00ED5AAD">
      <w:pPr>
        <w:ind w:firstLineChars="200" w:firstLine="420"/>
      </w:pPr>
      <w:r>
        <w:rPr>
          <w:rFonts w:hint="eastAsia"/>
        </w:rPr>
        <w:t xml:space="preserve">(2)  </w:t>
      </w:r>
      <w:r>
        <w:rPr>
          <w:rFonts w:hint="eastAsia"/>
        </w:rPr>
        <w:t>过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画直线</w:t>
      </w:r>
      <w:r>
        <w:rPr>
          <w:rFonts w:hint="eastAsia"/>
        </w:rPr>
        <w:t>AC</w:t>
      </w:r>
      <w:r>
        <w:rPr>
          <w:rFonts w:hint="eastAsia"/>
        </w:rPr>
        <w:t>；</w:t>
      </w:r>
    </w:p>
    <w:p w:rsidR="00ED5AAD" w:rsidRDefault="008673A5" w:rsidP="00ED5AAD">
      <w:pPr>
        <w:ind w:firstLineChars="150" w:firstLine="315"/>
      </w:pPr>
      <w:r>
        <w:rPr>
          <w:noProof/>
        </w:rPr>
        <w:pict>
          <v:line id="_x0000_s2116" style="position:absolute;left:0;text-align:left;z-index:251710464" from="315pt,7.8pt" to="342pt,15.6pt"/>
        </w:pict>
      </w:r>
      <w:r>
        <w:rPr>
          <w:noProof/>
        </w:rPr>
        <w:pict>
          <v:line id="_x0000_s2115" style="position:absolute;left:0;text-align:left;flip:y;z-index:251709440" from="252pt,7.8pt" to="315pt,31.2pt"/>
        </w:pict>
      </w:r>
      <w:r w:rsidR="00ED5AAD">
        <w:rPr>
          <w:rFonts w:hint="eastAsia"/>
        </w:rPr>
        <w:t>（</w:t>
      </w:r>
      <w:r w:rsidR="00ED5AAD">
        <w:rPr>
          <w:rFonts w:hint="eastAsia"/>
        </w:rPr>
        <w:t>3</w:t>
      </w:r>
      <w:r w:rsidR="00ED5AAD">
        <w:rPr>
          <w:rFonts w:hint="eastAsia"/>
        </w:rPr>
        <w:t>）延长线段</w:t>
      </w:r>
      <w:r w:rsidR="00ED5AAD">
        <w:rPr>
          <w:rFonts w:hint="eastAsia"/>
        </w:rPr>
        <w:t>AB</w:t>
      </w:r>
      <w:r w:rsidR="00ED5AAD">
        <w:rPr>
          <w:rFonts w:hint="eastAsia"/>
        </w:rPr>
        <w:t>；</w:t>
      </w:r>
      <w:r w:rsidR="00ED5AAD">
        <w:rPr>
          <w:rFonts w:hint="eastAsia"/>
        </w:rPr>
        <w:t xml:space="preserve">                                   C        D</w:t>
      </w:r>
    </w:p>
    <w:p w:rsidR="00ED5AAD" w:rsidRPr="00B86D57" w:rsidRDefault="00ED5AAD" w:rsidP="00ED5AAD">
      <w:pPr>
        <w:ind w:firstLineChars="150" w:firstLine="315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）反向延长线段</w:t>
      </w:r>
      <w:r>
        <w:rPr>
          <w:rFonts w:hint="eastAsia"/>
        </w:rPr>
        <w:t>AD</w:t>
      </w:r>
      <w:r>
        <w:rPr>
          <w:rFonts w:hint="eastAsia"/>
        </w:rPr>
        <w:t>。</w:t>
      </w:r>
      <w:r>
        <w:rPr>
          <w:rFonts w:hint="eastAsia"/>
        </w:rPr>
        <w:t xml:space="preserve">                    E</w:t>
      </w:r>
    </w:p>
    <w:p w:rsidR="00ED5AAD" w:rsidRDefault="00ED5AAD" w:rsidP="00ED5AAD">
      <w:pPr>
        <w:ind w:firstLineChars="150" w:firstLine="315"/>
      </w:pPr>
    </w:p>
    <w:p w:rsidR="00ED5AAD" w:rsidRDefault="00ED5AAD" w:rsidP="00ED5AAD">
      <w:pPr>
        <w:ind w:firstLineChars="150" w:firstLine="315"/>
      </w:pPr>
    </w:p>
    <w:p w:rsidR="00ED5AAD" w:rsidRDefault="00ED5AAD" w:rsidP="00ED5AAD">
      <w:pPr>
        <w:ind w:firstLineChars="150" w:firstLine="315"/>
      </w:pPr>
    </w:p>
    <w:p w:rsidR="00ED5AAD" w:rsidRDefault="00ED5AAD" w:rsidP="00ED5AAD">
      <w:pPr>
        <w:ind w:firstLineChars="150" w:firstLine="315"/>
      </w:pPr>
      <w:r>
        <w:rPr>
          <w:rFonts w:hint="eastAsia"/>
        </w:rPr>
        <w:lastRenderedPageBreak/>
        <w:t>7</w:t>
      </w:r>
      <w:r>
        <w:rPr>
          <w:rFonts w:hint="eastAsia"/>
        </w:rPr>
        <w:t>．已知∠α，用尺规画∠</w:t>
      </w:r>
      <w:r>
        <w:rPr>
          <w:rFonts w:hint="eastAsia"/>
        </w:rPr>
        <w:t>AOB</w:t>
      </w:r>
      <w:r>
        <w:rPr>
          <w:rFonts w:hint="eastAsia"/>
        </w:rPr>
        <w:t>，使∠</w:t>
      </w:r>
      <w:r>
        <w:rPr>
          <w:rFonts w:hint="eastAsia"/>
        </w:rPr>
        <w:t>AOB=</w:t>
      </w:r>
      <w:r>
        <w:rPr>
          <w:rFonts w:hint="eastAsia"/>
        </w:rPr>
        <w:t>∠α。</w:t>
      </w:r>
    </w:p>
    <w:p w:rsidR="00ED5AAD" w:rsidRDefault="00ED5AAD" w:rsidP="00ED5AAD">
      <w:pPr>
        <w:ind w:firstLineChars="150" w:firstLine="315"/>
      </w:pPr>
    </w:p>
    <w:p w:rsidR="00ED5AAD" w:rsidRDefault="00ED5AAD" w:rsidP="00ED5AAD">
      <w:pPr>
        <w:ind w:firstLineChars="150" w:firstLine="315"/>
      </w:pPr>
    </w:p>
    <w:p w:rsidR="00ED5AAD" w:rsidRDefault="008673A5" w:rsidP="00ED5AAD">
      <w:pPr>
        <w:ind w:firstLineChars="150" w:firstLine="315"/>
      </w:pPr>
      <w:r>
        <w:rPr>
          <w:noProof/>
        </w:rPr>
        <w:pict>
          <v:line id="_x0000_s2117" style="position:absolute;left:0;text-align:left;z-index:251711488" from="81pt,0" to="153pt,46.8pt"/>
        </w:pict>
      </w:r>
    </w:p>
    <w:p w:rsidR="00ED5AAD" w:rsidRDefault="00ED5AAD" w:rsidP="00ED5AAD">
      <w:pPr>
        <w:ind w:firstLineChars="150" w:firstLine="315"/>
      </w:pPr>
    </w:p>
    <w:p w:rsidR="00ED5AAD" w:rsidRDefault="00ED5AAD" w:rsidP="00ED5AAD">
      <w:pPr>
        <w:ind w:firstLineChars="150" w:firstLine="315"/>
      </w:pPr>
      <w:r>
        <w:rPr>
          <w:rFonts w:hint="eastAsia"/>
        </w:rPr>
        <w:t xml:space="preserve">                     </w:t>
      </w:r>
      <w:r>
        <w:rPr>
          <w:rFonts w:hint="eastAsia"/>
        </w:rPr>
        <w:t>α</w:t>
      </w:r>
    </w:p>
    <w:p w:rsidR="00ED5AAD" w:rsidRDefault="008673A5" w:rsidP="00ED5AAD">
      <w:pPr>
        <w:ind w:firstLineChars="150" w:firstLine="315"/>
      </w:pPr>
      <w:r>
        <w:rPr>
          <w:noProof/>
        </w:rPr>
        <w:pict>
          <v:line id="_x0000_s2118" style="position:absolute;left:0;text-align:left;flip:x;z-index:251712512" from="63pt,0" to="153pt,0"/>
        </w:pict>
      </w:r>
    </w:p>
    <w:p w:rsidR="00ED5AAD" w:rsidRDefault="00ED5AAD" w:rsidP="00ED5AAD">
      <w:pPr>
        <w:ind w:firstLineChars="150" w:firstLine="315"/>
      </w:pPr>
    </w:p>
    <w:p w:rsidR="00ED5AAD" w:rsidRDefault="00ED5AAD" w:rsidP="00ED5AAD">
      <w:pPr>
        <w:ind w:firstLineChars="150" w:firstLine="315"/>
      </w:pPr>
    </w:p>
    <w:p w:rsidR="00ED5AAD" w:rsidRDefault="00ED5AAD" w:rsidP="00ED5AAD">
      <w:pPr>
        <w:ind w:firstLineChars="150" w:firstLine="315"/>
      </w:pPr>
      <w:r>
        <w:rPr>
          <w:rFonts w:hint="eastAsia"/>
        </w:rPr>
        <w:t>8</w:t>
      </w:r>
      <w:r>
        <w:rPr>
          <w:rFonts w:hint="eastAsia"/>
        </w:rPr>
        <w:t>．已知∠γ，用尺规画出它的角平分线</w:t>
      </w:r>
      <w:r>
        <w:rPr>
          <w:rFonts w:hint="eastAsia"/>
        </w:rPr>
        <w:t>OP</w:t>
      </w:r>
      <w:r>
        <w:rPr>
          <w:rFonts w:hint="eastAsia"/>
        </w:rPr>
        <w:t>。</w:t>
      </w:r>
    </w:p>
    <w:p w:rsidR="00ED5AAD" w:rsidRDefault="00ED5AAD" w:rsidP="00ED5AAD">
      <w:pPr>
        <w:ind w:firstLineChars="150" w:firstLine="315"/>
      </w:pPr>
    </w:p>
    <w:p w:rsidR="00ED5AAD" w:rsidRDefault="00ED5AAD" w:rsidP="00ED5AAD">
      <w:pPr>
        <w:ind w:firstLineChars="150" w:firstLine="315"/>
      </w:pPr>
    </w:p>
    <w:p w:rsidR="00ED5AAD" w:rsidRDefault="008673A5" w:rsidP="00ED5AAD">
      <w:pPr>
        <w:ind w:firstLineChars="150" w:firstLine="315"/>
      </w:pPr>
      <w:r>
        <w:rPr>
          <w:noProof/>
        </w:rPr>
        <w:pict>
          <v:line id="_x0000_s2119" style="position:absolute;left:0;text-align:left;flip:x;z-index:251713536" from="261pt,0" to="342pt,54.6pt"/>
        </w:pict>
      </w:r>
    </w:p>
    <w:p w:rsidR="00ED5AAD" w:rsidRDefault="00ED5AAD" w:rsidP="00ED5AAD">
      <w:pPr>
        <w:ind w:firstLineChars="150" w:firstLine="315"/>
      </w:pPr>
    </w:p>
    <w:p w:rsidR="00ED5AAD" w:rsidRDefault="00ED5AAD" w:rsidP="00ED5AAD">
      <w:pPr>
        <w:ind w:firstLineChars="150" w:firstLine="315"/>
      </w:pPr>
      <w:r>
        <w:rPr>
          <w:rFonts w:hint="eastAsia"/>
        </w:rPr>
        <w:t xml:space="preserve">                                             </w:t>
      </w:r>
      <w:r>
        <w:rPr>
          <w:rFonts w:hint="eastAsia"/>
        </w:rPr>
        <w:t>γ</w:t>
      </w:r>
    </w:p>
    <w:p w:rsidR="00ED5AAD" w:rsidRDefault="008673A5" w:rsidP="00ED5AAD">
      <w:pPr>
        <w:ind w:firstLineChars="150" w:firstLine="315"/>
      </w:pPr>
      <w:r>
        <w:rPr>
          <w:noProof/>
        </w:rPr>
        <w:pict>
          <v:line id="_x0000_s2120" style="position:absolute;left:0;text-align:left;flip:x;z-index:251714560" from="135pt,7.8pt" to="261pt,7.8pt"/>
        </w:pict>
      </w:r>
    </w:p>
    <w:p w:rsidR="00ED5AAD" w:rsidRDefault="00ED5AAD" w:rsidP="00ED5AAD">
      <w:pPr>
        <w:ind w:firstLineChars="150" w:firstLine="315"/>
      </w:pPr>
    </w:p>
    <w:p w:rsidR="00ED5AAD" w:rsidRDefault="00ED5AAD" w:rsidP="00ED5AAD">
      <w:pPr>
        <w:ind w:firstLineChars="150" w:firstLine="315"/>
      </w:pPr>
    </w:p>
    <w:p w:rsidR="00ED5AAD" w:rsidRDefault="00ED5AAD" w:rsidP="00ED5AAD">
      <w:pPr>
        <w:ind w:firstLineChars="150" w:firstLine="315"/>
      </w:pPr>
      <w:r>
        <w:rPr>
          <w:rFonts w:hint="eastAsia"/>
        </w:rPr>
        <w:t>9</w:t>
      </w:r>
      <w:r>
        <w:rPr>
          <w:rFonts w:hint="eastAsia"/>
        </w:rPr>
        <w:t>．已知∠α，∠β，画出∠</w:t>
      </w:r>
      <w:r>
        <w:rPr>
          <w:rFonts w:hint="eastAsia"/>
        </w:rPr>
        <w:t>AOB</w:t>
      </w:r>
      <w:r>
        <w:rPr>
          <w:rFonts w:hint="eastAsia"/>
        </w:rPr>
        <w:t>，使∠</w:t>
      </w:r>
      <w:r>
        <w:rPr>
          <w:rFonts w:hint="eastAsia"/>
        </w:rPr>
        <w:t>AOB=</w:t>
      </w:r>
      <w:r>
        <w:rPr>
          <w:rFonts w:hint="eastAsia"/>
        </w:rPr>
        <w:t>∠α</w:t>
      </w:r>
      <w:r>
        <w:rPr>
          <w:rFonts w:hint="eastAsia"/>
        </w:rPr>
        <w:t>-2</w:t>
      </w:r>
      <w:r>
        <w:rPr>
          <w:rFonts w:hint="eastAsia"/>
        </w:rPr>
        <w:t>∠β。</w:t>
      </w:r>
    </w:p>
    <w:p w:rsidR="00ED5AAD" w:rsidRDefault="00ED5AAD" w:rsidP="00ED5AAD">
      <w:pPr>
        <w:ind w:firstLineChars="150" w:firstLine="315"/>
      </w:pPr>
    </w:p>
    <w:p w:rsidR="00ED5AAD" w:rsidRDefault="00ED5AAD" w:rsidP="00ED5AAD">
      <w:pPr>
        <w:ind w:firstLineChars="150" w:firstLine="315"/>
      </w:pPr>
    </w:p>
    <w:p w:rsidR="00ED5AAD" w:rsidRDefault="008673A5" w:rsidP="00ED5AAD">
      <w:pPr>
        <w:ind w:firstLineChars="150" w:firstLine="315"/>
      </w:pPr>
      <w:r>
        <w:rPr>
          <w:noProof/>
        </w:rPr>
        <w:pict>
          <v:group id="_x0000_s2123" style="position:absolute;left:0;text-align:left;margin-left:225pt;margin-top:7.8pt;width:1in;height:36.35pt;z-index:251717632" coordorigin="5940,10229" coordsize="1440,727">
            <v:line id="_x0000_s2124" style="position:absolute;flip:y" from="5940,10229" to="7200,10956"/>
            <v:line id="_x0000_s2125" style="position:absolute" from="5940,10956" to="7380,10956"/>
          </v:group>
        </w:pict>
      </w:r>
      <w:r>
        <w:rPr>
          <w:noProof/>
        </w:rPr>
        <w:pict>
          <v:line id="_x0000_s2121" style="position:absolute;left:0;text-align:left;z-index:251715584" from="27pt,7.8pt" to="81pt,61.8pt"/>
        </w:pict>
      </w:r>
    </w:p>
    <w:p w:rsidR="00ED5AAD" w:rsidRDefault="00ED5AAD" w:rsidP="00ED5AAD">
      <w:pPr>
        <w:ind w:firstLineChars="150" w:firstLine="315"/>
      </w:pPr>
    </w:p>
    <w:p w:rsidR="00ED5AAD" w:rsidRDefault="00ED5AAD" w:rsidP="00ED5AAD">
      <w:pPr>
        <w:ind w:firstLineChars="150" w:firstLine="315"/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β</w:t>
      </w:r>
    </w:p>
    <w:p w:rsidR="00ED5AAD" w:rsidRDefault="00ED5AAD" w:rsidP="00ED5AAD">
      <w:pPr>
        <w:ind w:firstLineChars="150" w:firstLine="315"/>
      </w:pPr>
      <w:r>
        <w:rPr>
          <w:rFonts w:hint="eastAsia"/>
        </w:rPr>
        <w:t xml:space="preserve">             </w:t>
      </w:r>
      <w:r>
        <w:rPr>
          <w:rFonts w:hint="eastAsia"/>
        </w:rPr>
        <w:t>α</w:t>
      </w:r>
      <w:r>
        <w:rPr>
          <w:rFonts w:hint="eastAsia"/>
        </w:rPr>
        <w:t xml:space="preserve">                     </w:t>
      </w:r>
    </w:p>
    <w:p w:rsidR="00ED5AAD" w:rsidRDefault="008673A5" w:rsidP="00ED5AAD">
      <w:pPr>
        <w:ind w:firstLineChars="150" w:firstLine="315"/>
      </w:pPr>
      <w:r>
        <w:rPr>
          <w:noProof/>
        </w:rPr>
        <w:pict>
          <v:line id="_x0000_s2122" style="position:absolute;left:0;text-align:left;z-index:251716608" from="81pt,0" to="162pt,0"/>
        </w:pict>
      </w:r>
    </w:p>
    <w:p w:rsidR="00ED5AAD" w:rsidRDefault="00ED5AAD" w:rsidP="00ED5AAD">
      <w:pPr>
        <w:ind w:firstLineChars="150" w:firstLine="315"/>
      </w:pPr>
    </w:p>
    <w:p w:rsidR="00ED5AAD" w:rsidRDefault="00ED5AAD" w:rsidP="00ED5AAD">
      <w:pPr>
        <w:ind w:firstLineChars="150" w:firstLine="315"/>
      </w:pPr>
    </w:p>
    <w:p w:rsidR="00ED5AAD" w:rsidRDefault="00ED5AAD" w:rsidP="00ED5AAD">
      <w:pPr>
        <w:ind w:firstLineChars="150" w:firstLine="315"/>
      </w:pPr>
    </w:p>
    <w:p w:rsidR="00ED5AAD" w:rsidRDefault="00ED5AAD" w:rsidP="00ED5AAD">
      <w:pPr>
        <w:ind w:firstLineChars="150" w:firstLine="315"/>
        <w:rPr>
          <w:szCs w:val="21"/>
        </w:rPr>
      </w:pPr>
      <w:r>
        <w:rPr>
          <w:rFonts w:hint="eastAsia"/>
        </w:rPr>
        <w:t>10</w:t>
      </w:r>
      <w:r>
        <w:rPr>
          <w:rFonts w:hint="eastAsia"/>
        </w:rPr>
        <w:t>．如图，</w:t>
      </w:r>
      <w:r>
        <w:rPr>
          <w:rFonts w:hint="eastAsia"/>
        </w:rPr>
        <w:t>O</w:t>
      </w:r>
      <w:r>
        <w:rPr>
          <w:rFonts w:hint="eastAsia"/>
        </w:rPr>
        <w:t>是直线</w:t>
      </w:r>
      <w:r>
        <w:rPr>
          <w:rFonts w:hint="eastAsia"/>
        </w:rPr>
        <w:t>AB</w:t>
      </w:r>
      <w:r>
        <w:rPr>
          <w:rFonts w:hint="eastAsia"/>
        </w:rPr>
        <w:t>上的一点，∠</w:t>
      </w:r>
      <w:r>
        <w:rPr>
          <w:rFonts w:hint="eastAsia"/>
        </w:rPr>
        <w:t>AOC=90</w:t>
      </w:r>
      <w:r>
        <w:rPr>
          <w:rFonts w:hint="eastAsia"/>
          <w:szCs w:val="21"/>
          <w:vertAlign w:val="superscript"/>
        </w:rPr>
        <w:t>0</w:t>
      </w:r>
      <w:r>
        <w:rPr>
          <w:rFonts w:hint="eastAsia"/>
          <w:szCs w:val="21"/>
        </w:rPr>
        <w:t>，</w:t>
      </w:r>
      <w:r>
        <w:rPr>
          <w:rFonts w:hint="eastAsia"/>
        </w:rPr>
        <w:t>∠</w:t>
      </w:r>
      <w:r>
        <w:rPr>
          <w:rFonts w:hint="eastAsia"/>
        </w:rPr>
        <w:t>DOE=90</w:t>
      </w:r>
      <w:r>
        <w:rPr>
          <w:rFonts w:hint="eastAsia"/>
          <w:szCs w:val="21"/>
          <w:vertAlign w:val="superscript"/>
        </w:rPr>
        <w:t>0</w:t>
      </w:r>
      <w:r>
        <w:rPr>
          <w:rFonts w:hint="eastAsia"/>
          <w:szCs w:val="21"/>
        </w:rPr>
        <w:t>，图中互余的角共有</w:t>
      </w:r>
    </w:p>
    <w:p w:rsidR="00ED5AAD" w:rsidRDefault="00ED5AAD" w:rsidP="00ED5AAD">
      <w:pPr>
        <w:ind w:firstLineChars="350" w:firstLine="735"/>
        <w:rPr>
          <w:szCs w:val="21"/>
        </w:rPr>
      </w:pPr>
      <w:r>
        <w:rPr>
          <w:rFonts w:hint="eastAsia"/>
          <w:szCs w:val="21"/>
        </w:rPr>
        <w:t>______________</w:t>
      </w:r>
      <w:r>
        <w:rPr>
          <w:rFonts w:hint="eastAsia"/>
          <w:szCs w:val="21"/>
        </w:rPr>
        <w:t>对</w:t>
      </w:r>
      <w:r>
        <w:rPr>
          <w:rFonts w:hint="eastAsia"/>
          <w:szCs w:val="21"/>
        </w:rPr>
        <w:t>.</w:t>
      </w:r>
      <w:r>
        <w:rPr>
          <w:rFonts w:hint="eastAsia"/>
          <w:szCs w:val="21"/>
        </w:rPr>
        <w:t>互补的角有</w:t>
      </w:r>
      <w:r>
        <w:rPr>
          <w:rFonts w:hint="eastAsia"/>
          <w:szCs w:val="21"/>
        </w:rPr>
        <w:t>_______________</w:t>
      </w:r>
      <w:r>
        <w:rPr>
          <w:rFonts w:hint="eastAsia"/>
          <w:szCs w:val="21"/>
        </w:rPr>
        <w:t>对。</w:t>
      </w:r>
    </w:p>
    <w:p w:rsidR="00ED5AAD" w:rsidRDefault="00ED5AAD" w:rsidP="00ED5AAD">
      <w:pPr>
        <w:ind w:firstLineChars="350" w:firstLine="735"/>
        <w:rPr>
          <w:szCs w:val="21"/>
        </w:rPr>
      </w:pPr>
      <w:r>
        <w:rPr>
          <w:rFonts w:hint="eastAsia"/>
          <w:szCs w:val="21"/>
        </w:rPr>
        <w:t xml:space="preserve">                               O</w:t>
      </w:r>
    </w:p>
    <w:p w:rsidR="00ED5AAD" w:rsidRDefault="008673A5" w:rsidP="00ED5AAD">
      <w:pPr>
        <w:ind w:firstLineChars="350" w:firstLine="735"/>
        <w:rPr>
          <w:szCs w:val="21"/>
        </w:rPr>
      </w:pPr>
      <w:r>
        <w:rPr>
          <w:noProof/>
          <w:szCs w:val="21"/>
        </w:rPr>
        <w:pict>
          <v:line id="_x0000_s2127" style="position:absolute;left:0;text-align:left;z-index:251719680" from="2in,7.8pt" to="2in,70.2pt"/>
        </w:pict>
      </w:r>
      <w:r>
        <w:rPr>
          <w:noProof/>
          <w:szCs w:val="21"/>
        </w:rPr>
        <w:pict>
          <v:line id="_x0000_s2128" style="position:absolute;left:0;text-align:left;flip:x;z-index:251720704" from="126pt,7.8pt" to="2in,54.6pt"/>
        </w:pict>
      </w:r>
      <w:r>
        <w:rPr>
          <w:noProof/>
          <w:szCs w:val="21"/>
        </w:rPr>
        <w:pict>
          <v:line id="_x0000_s2129" style="position:absolute;left:0;text-align:left;z-index:251721728" from="2in,7.8pt" to="189pt,23.4pt"/>
        </w:pict>
      </w:r>
      <w:r>
        <w:rPr>
          <w:noProof/>
          <w:szCs w:val="21"/>
        </w:rPr>
        <w:pict>
          <v:line id="_x0000_s2126" style="position:absolute;left:0;text-align:left;z-index:251718656" from="87.75pt,7.8pt" to="195.75pt,7.8pt"/>
        </w:pict>
      </w:r>
      <w:r w:rsidR="00ED5AAD">
        <w:rPr>
          <w:rFonts w:hint="eastAsia"/>
          <w:szCs w:val="21"/>
        </w:rPr>
        <w:t xml:space="preserve">                    A                       B</w:t>
      </w:r>
    </w:p>
    <w:p w:rsidR="00ED5AAD" w:rsidRDefault="00ED5AAD" w:rsidP="00ED5AAD">
      <w:pPr>
        <w:ind w:firstLineChars="350" w:firstLine="735"/>
        <w:rPr>
          <w:szCs w:val="21"/>
        </w:rPr>
      </w:pPr>
      <w:r>
        <w:rPr>
          <w:rFonts w:hint="eastAsia"/>
          <w:szCs w:val="21"/>
        </w:rPr>
        <w:t xml:space="preserve">                                          E</w:t>
      </w:r>
    </w:p>
    <w:p w:rsidR="00ED5AAD" w:rsidRDefault="00ED5AAD" w:rsidP="00ED5AAD">
      <w:pPr>
        <w:ind w:firstLineChars="350" w:firstLine="735"/>
        <w:rPr>
          <w:szCs w:val="21"/>
        </w:rPr>
      </w:pPr>
    </w:p>
    <w:p w:rsidR="00ED5AAD" w:rsidRDefault="00ED5AAD" w:rsidP="00ED5AAD">
      <w:pPr>
        <w:ind w:firstLineChars="350" w:firstLine="735"/>
      </w:pPr>
      <w:r>
        <w:rPr>
          <w:rFonts w:hint="eastAsia"/>
        </w:rPr>
        <w:t xml:space="preserve">                           D</w:t>
      </w:r>
    </w:p>
    <w:p w:rsidR="00ED5AAD" w:rsidRDefault="00ED5AAD" w:rsidP="00ED5AAD">
      <w:pPr>
        <w:ind w:firstLineChars="350" w:firstLine="735"/>
      </w:pPr>
      <w:r>
        <w:rPr>
          <w:rFonts w:hint="eastAsia"/>
        </w:rPr>
        <w:t xml:space="preserve">                              C</w:t>
      </w:r>
    </w:p>
    <w:p w:rsidR="00ED5AAD" w:rsidRDefault="00ED5AAD" w:rsidP="00ED5AAD">
      <w:pPr>
        <w:ind w:left="420" w:hangingChars="200" w:hanging="420"/>
      </w:pPr>
      <w:r>
        <w:rPr>
          <w:rFonts w:hint="eastAsia"/>
        </w:rPr>
        <w:t xml:space="preserve">11. </w:t>
      </w:r>
      <w:r>
        <w:rPr>
          <w:rFonts w:hint="eastAsia"/>
        </w:rPr>
        <w:t>甲、乙两艘船从港口</w:t>
      </w:r>
      <w:r>
        <w:rPr>
          <w:rFonts w:hint="eastAsia"/>
        </w:rPr>
        <w:t>A</w:t>
      </w:r>
      <w:r>
        <w:rPr>
          <w:rFonts w:hint="eastAsia"/>
        </w:rPr>
        <w:t>出发，甲船沿北偏东</w:t>
      </w:r>
      <w:r>
        <w:rPr>
          <w:rFonts w:hint="eastAsia"/>
        </w:rPr>
        <w:t>25</w:t>
      </w:r>
      <w:r w:rsidRPr="00DF3834">
        <w:rPr>
          <w:rFonts w:hint="eastAsia"/>
          <w:szCs w:val="21"/>
          <w:vertAlign w:val="superscript"/>
        </w:rPr>
        <w:t>0</w:t>
      </w:r>
      <w:r>
        <w:rPr>
          <w:rFonts w:hint="eastAsia"/>
        </w:rPr>
        <w:t>的方向航行，乙船沿南偏西</w:t>
      </w:r>
      <w:r>
        <w:rPr>
          <w:rFonts w:hint="eastAsia"/>
        </w:rPr>
        <w:t>10</w:t>
      </w:r>
      <w:r w:rsidRPr="00DF3834">
        <w:rPr>
          <w:rFonts w:hint="eastAsia"/>
          <w:szCs w:val="21"/>
          <w:vertAlign w:val="superscript"/>
        </w:rPr>
        <w:t>0</w:t>
      </w:r>
      <w:r>
        <w:rPr>
          <w:rFonts w:hint="eastAsia"/>
        </w:rPr>
        <w:t>的方向航行。（</w:t>
      </w:r>
      <w:r>
        <w:rPr>
          <w:rFonts w:hint="eastAsia"/>
        </w:rPr>
        <w:t>1</w:t>
      </w:r>
      <w:r>
        <w:rPr>
          <w:rFonts w:hint="eastAsia"/>
        </w:rPr>
        <w:t>）按题意画出图形；（</w:t>
      </w:r>
      <w:r>
        <w:rPr>
          <w:rFonts w:hint="eastAsia"/>
        </w:rPr>
        <w:t>2</w:t>
      </w:r>
      <w:r>
        <w:rPr>
          <w:rFonts w:hint="eastAsia"/>
        </w:rPr>
        <w:t>）求甲、乙两船航线间的夹角。</w:t>
      </w:r>
    </w:p>
    <w:p w:rsidR="00ED5AAD" w:rsidRDefault="00ED5AAD" w:rsidP="00ED5AAD"/>
    <w:p w:rsidR="00ED5AAD" w:rsidRDefault="00ED5AAD" w:rsidP="00ED5AAD"/>
    <w:p w:rsidR="00ED5AAD" w:rsidRDefault="00ED5AAD" w:rsidP="00ED5AAD"/>
    <w:p w:rsidR="00ED5AAD" w:rsidRDefault="00ED5AAD" w:rsidP="00ED5AAD"/>
    <w:p w:rsidR="00ED5AAD" w:rsidRDefault="00ED5AAD" w:rsidP="00ED5AAD"/>
    <w:p w:rsidR="00ED5AAD" w:rsidRDefault="00ED5AAD" w:rsidP="00ED5AAD"/>
    <w:p w:rsidR="00ED5AAD" w:rsidRDefault="00ED5AAD" w:rsidP="00ED5AAD"/>
    <w:p w:rsidR="00ED5AAD" w:rsidRDefault="00ED5AAD" w:rsidP="00ED5AAD"/>
    <w:p w:rsidR="00ED5AAD" w:rsidRDefault="00ED5AAD" w:rsidP="00ED5AAD"/>
    <w:p w:rsidR="00ED5AAD" w:rsidRDefault="00ED5AAD" w:rsidP="00ED5AAD"/>
    <w:p w:rsidR="00ED5AAD" w:rsidRDefault="00ED5AAD" w:rsidP="00ED5AAD"/>
    <w:p w:rsidR="00ED5AAD" w:rsidRDefault="00ED5AAD" w:rsidP="00ED5AAD"/>
    <w:p w:rsidR="00ED5AAD" w:rsidRDefault="00ED5AAD" w:rsidP="00ED5AAD"/>
    <w:p w:rsidR="00ED5AAD" w:rsidRDefault="00ED5AAD" w:rsidP="00ED5AAD"/>
    <w:p w:rsidR="00ED5AAD" w:rsidRDefault="00ED5AAD" w:rsidP="00ED5AAD"/>
    <w:p w:rsidR="00ED5AAD" w:rsidRDefault="00ED5AAD" w:rsidP="00ED5AAD">
      <w:pPr>
        <w:ind w:left="420" w:hangingChars="200" w:hanging="420"/>
      </w:pPr>
      <w:r>
        <w:rPr>
          <w:rFonts w:hint="eastAsia"/>
        </w:rPr>
        <w:t xml:space="preserve">12. </w:t>
      </w:r>
      <w:r>
        <w:rPr>
          <w:rFonts w:hint="eastAsia"/>
        </w:rPr>
        <w:t>已知∠</w:t>
      </w:r>
      <w:r>
        <w:rPr>
          <w:rFonts w:hint="eastAsia"/>
        </w:rPr>
        <w:t>AOB=30</w:t>
      </w:r>
      <w:r w:rsidRPr="00DF3834">
        <w:rPr>
          <w:rFonts w:hint="eastAsia"/>
          <w:szCs w:val="21"/>
          <w:vertAlign w:val="superscript"/>
        </w:rPr>
        <w:t>0</w:t>
      </w:r>
      <w:r>
        <w:rPr>
          <w:rFonts w:hint="eastAsia"/>
        </w:rPr>
        <w:t>,</w:t>
      </w:r>
      <w:r>
        <w:rPr>
          <w:rFonts w:hint="eastAsia"/>
        </w:rPr>
        <w:t>以点</w:t>
      </w:r>
      <w:r>
        <w:rPr>
          <w:rFonts w:hint="eastAsia"/>
        </w:rPr>
        <w:t>O</w:t>
      </w:r>
      <w:r>
        <w:rPr>
          <w:rFonts w:hint="eastAsia"/>
        </w:rPr>
        <w:t>为端点</w:t>
      </w:r>
      <w:r>
        <w:rPr>
          <w:rFonts w:hint="eastAsia"/>
        </w:rPr>
        <w:t>,</w:t>
      </w:r>
      <w:r>
        <w:rPr>
          <w:rFonts w:hint="eastAsia"/>
        </w:rPr>
        <w:t>画射线</w:t>
      </w:r>
      <w:r>
        <w:rPr>
          <w:rFonts w:hint="eastAsia"/>
        </w:rPr>
        <w:t>OC,</w:t>
      </w:r>
      <w:r>
        <w:rPr>
          <w:rFonts w:hint="eastAsia"/>
        </w:rPr>
        <w:t>使∠</w:t>
      </w:r>
      <w:r>
        <w:rPr>
          <w:rFonts w:hint="eastAsia"/>
        </w:rPr>
        <w:t>AOC</w:t>
      </w:r>
      <w:r>
        <w:rPr>
          <w:rFonts w:hint="eastAsia"/>
        </w:rPr>
        <w:t>与∠</w:t>
      </w:r>
      <w:r>
        <w:rPr>
          <w:rFonts w:hint="eastAsia"/>
        </w:rPr>
        <w:t>AOB</w:t>
      </w:r>
      <w:r>
        <w:rPr>
          <w:rFonts w:hint="eastAsia"/>
        </w:rPr>
        <w:t>互余</w:t>
      </w:r>
      <w:r>
        <w:rPr>
          <w:rFonts w:hint="eastAsia"/>
        </w:rPr>
        <w:t>,</w:t>
      </w:r>
      <w:r>
        <w:rPr>
          <w:rFonts w:hint="eastAsia"/>
        </w:rPr>
        <w:t>这样的射线</w:t>
      </w:r>
      <w:r>
        <w:rPr>
          <w:rFonts w:hint="eastAsia"/>
        </w:rPr>
        <w:t>OC</w:t>
      </w:r>
      <w:r>
        <w:rPr>
          <w:rFonts w:hint="eastAsia"/>
        </w:rPr>
        <w:t>能画出几条</w:t>
      </w:r>
      <w:r>
        <w:rPr>
          <w:rFonts w:hint="eastAsia"/>
        </w:rPr>
        <w:t>?</w:t>
      </w:r>
      <w:r>
        <w:rPr>
          <w:rFonts w:hint="eastAsia"/>
        </w:rPr>
        <w:t>在图中画出符合要求的射线</w:t>
      </w:r>
      <w:r>
        <w:rPr>
          <w:rFonts w:hint="eastAsia"/>
        </w:rPr>
        <w:t>OC.</w:t>
      </w:r>
    </w:p>
    <w:p w:rsidR="00ED5AAD" w:rsidRDefault="00ED5AAD" w:rsidP="00ED5AAD">
      <w:r>
        <w:rPr>
          <w:rFonts w:hint="eastAsia"/>
        </w:rPr>
        <w:t xml:space="preserve">   </w:t>
      </w:r>
    </w:p>
    <w:p w:rsidR="00ED5AAD" w:rsidRDefault="00ED5AAD" w:rsidP="00ED5AAD"/>
    <w:p w:rsidR="00ED5AAD" w:rsidRDefault="00ED5AAD" w:rsidP="00ED5AAD">
      <w:r>
        <w:rPr>
          <w:rFonts w:hint="eastAsia"/>
        </w:rPr>
        <w:t xml:space="preserve">                                    B</w:t>
      </w:r>
    </w:p>
    <w:p w:rsidR="00ED5AAD" w:rsidRDefault="008673A5" w:rsidP="00ED5AAD">
      <w:r>
        <w:rPr>
          <w:noProof/>
        </w:rPr>
        <w:pict>
          <v:line id="_x0000_s2131" style="position:absolute;left:0;text-align:left;flip:y;z-index:251723776" from="81pt,0" to="198pt,46.8pt"/>
        </w:pict>
      </w:r>
    </w:p>
    <w:p w:rsidR="00ED5AAD" w:rsidRDefault="00ED5AAD" w:rsidP="00ED5AAD"/>
    <w:p w:rsidR="00ED5AAD" w:rsidRDefault="00ED5AAD" w:rsidP="00ED5AAD"/>
    <w:p w:rsidR="00ED5AAD" w:rsidRDefault="008673A5" w:rsidP="00ED5AAD">
      <w:r>
        <w:rPr>
          <w:noProof/>
        </w:rPr>
        <w:pict>
          <v:line id="_x0000_s2130" style="position:absolute;left:0;text-align:left;z-index:251722752" from="81pt,0" to="198pt,0"/>
        </w:pict>
      </w:r>
      <w:r w:rsidR="00ED5AAD">
        <w:rPr>
          <w:rFonts w:hint="eastAsia"/>
        </w:rPr>
        <w:t xml:space="preserve">              O                        A</w:t>
      </w:r>
    </w:p>
    <w:p w:rsidR="00ED5AAD" w:rsidRDefault="00ED5AAD" w:rsidP="00ED5AAD"/>
    <w:p w:rsidR="00ED5AAD" w:rsidRDefault="00ED5AAD" w:rsidP="00ED5AAD"/>
    <w:p w:rsidR="00ED5AAD" w:rsidRDefault="00ED5AAD" w:rsidP="00ED5AAD"/>
    <w:p w:rsidR="00ED5AAD" w:rsidRDefault="00ED5AAD" w:rsidP="00ED5AAD"/>
    <w:p w:rsidR="00ED5AAD" w:rsidRDefault="00ED5AAD" w:rsidP="00ED5AAD">
      <w:r>
        <w:rPr>
          <w:rFonts w:hint="eastAsia"/>
        </w:rPr>
        <w:t xml:space="preserve"> </w:t>
      </w:r>
    </w:p>
    <w:p w:rsidR="00ED5AAD" w:rsidRDefault="00ED5AAD" w:rsidP="00ED5AAD"/>
    <w:p w:rsidR="00ED5AAD" w:rsidRDefault="00ED5AAD" w:rsidP="00ED5AAD">
      <w:pPr>
        <w:numPr>
          <w:ilvl w:val="0"/>
          <w:numId w:val="20"/>
        </w:numPr>
      </w:pPr>
      <w:r>
        <w:rPr>
          <w:rFonts w:hint="eastAsia"/>
        </w:rPr>
        <w:t>一货轮在</w:t>
      </w:r>
      <w:r>
        <w:rPr>
          <w:rFonts w:hint="eastAsia"/>
        </w:rPr>
        <w:t>C</w:t>
      </w:r>
      <w:r>
        <w:rPr>
          <w:rFonts w:hint="eastAsia"/>
        </w:rPr>
        <w:t>处测得灯塔</w:t>
      </w:r>
      <w:r>
        <w:rPr>
          <w:rFonts w:hint="eastAsia"/>
        </w:rPr>
        <w:t>A</w:t>
      </w:r>
      <w:r>
        <w:rPr>
          <w:rFonts w:hint="eastAsia"/>
        </w:rPr>
        <w:t>在货轮的北偏西</w:t>
      </w:r>
      <w:r>
        <w:rPr>
          <w:rFonts w:hint="eastAsia"/>
        </w:rPr>
        <w:t>30</w:t>
      </w:r>
      <w:r w:rsidRPr="00D3570F">
        <w:rPr>
          <w:rFonts w:hint="eastAsia"/>
          <w:vertAlign w:val="superscript"/>
        </w:rPr>
        <w:t>0</w:t>
      </w:r>
      <w:r>
        <w:rPr>
          <w:rFonts w:hint="eastAsia"/>
        </w:rPr>
        <w:t>的方向上，随后货轮以</w:t>
      </w:r>
      <w:smartTag w:uri="urn:schemas-microsoft-com:office:smarttags" w:element="chmetcnv">
        <w:smartTagPr>
          <w:attr w:name="UnitName" w:val="海里"/>
          <w:attr w:name="SourceValue" w:val="28.4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</w:rPr>
          <w:t>28.4</w:t>
        </w:r>
        <w:r>
          <w:rPr>
            <w:rFonts w:hint="eastAsia"/>
          </w:rPr>
          <w:t>海里</w:t>
        </w:r>
      </w:smartTag>
      <w:r>
        <w:rPr>
          <w:rFonts w:hint="eastAsia"/>
        </w:rPr>
        <w:t>/</w:t>
      </w:r>
      <w:r>
        <w:rPr>
          <w:rFonts w:hint="eastAsia"/>
        </w:rPr>
        <w:t>时的速度按北偏东</w:t>
      </w:r>
      <w:r>
        <w:rPr>
          <w:rFonts w:hint="eastAsia"/>
        </w:rPr>
        <w:t>45</w:t>
      </w:r>
      <w:r w:rsidRPr="00005400">
        <w:rPr>
          <w:rFonts w:hint="eastAsia"/>
          <w:vertAlign w:val="superscript"/>
        </w:rPr>
        <w:t>0</w:t>
      </w:r>
      <w:r>
        <w:rPr>
          <w:rFonts w:hint="eastAsia"/>
        </w:rPr>
        <w:t>的方向航行</w:t>
      </w:r>
      <w:r>
        <w:rPr>
          <w:rFonts w:hint="eastAsia"/>
        </w:rPr>
        <w:t>,</w:t>
      </w:r>
      <w:r>
        <w:rPr>
          <w:rFonts w:hint="eastAsia"/>
        </w:rPr>
        <w:t>半小时后到达</w:t>
      </w:r>
      <w:r>
        <w:rPr>
          <w:rFonts w:hint="eastAsia"/>
        </w:rPr>
        <w:t>B</w:t>
      </w:r>
      <w:r>
        <w:rPr>
          <w:rFonts w:hint="eastAsia"/>
        </w:rPr>
        <w:t>处</w:t>
      </w:r>
      <w:r>
        <w:rPr>
          <w:rFonts w:hint="eastAsia"/>
        </w:rPr>
        <w:t>,</w:t>
      </w:r>
      <w:r>
        <w:rPr>
          <w:rFonts w:hint="eastAsia"/>
        </w:rPr>
        <w:t>此时又测得灯塔</w:t>
      </w:r>
      <w:r>
        <w:rPr>
          <w:rFonts w:hint="eastAsia"/>
        </w:rPr>
        <w:t>A</w:t>
      </w:r>
      <w:r>
        <w:rPr>
          <w:rFonts w:hint="eastAsia"/>
        </w:rPr>
        <w:t>在货轮的北偏西</w:t>
      </w:r>
      <w:r>
        <w:rPr>
          <w:rFonts w:hint="eastAsia"/>
        </w:rPr>
        <w:t>70</w:t>
      </w:r>
      <w:r w:rsidRPr="00005400">
        <w:rPr>
          <w:rFonts w:hint="eastAsia"/>
          <w:vertAlign w:val="superscript"/>
        </w:rPr>
        <w:t>0</w:t>
      </w:r>
      <w:r>
        <w:rPr>
          <w:rFonts w:hint="eastAsia"/>
        </w:rPr>
        <w:t>的方向上</w:t>
      </w:r>
      <w:r>
        <w:rPr>
          <w:rFonts w:hint="eastAsia"/>
        </w:rPr>
        <w:t>,</w:t>
      </w:r>
      <w:r>
        <w:rPr>
          <w:rFonts w:hint="eastAsia"/>
        </w:rPr>
        <w:t>画出此时表示货轮距灯塔</w:t>
      </w:r>
      <w:r>
        <w:rPr>
          <w:rFonts w:hint="eastAsia"/>
        </w:rPr>
        <w:t>A</w:t>
      </w:r>
      <w:r>
        <w:rPr>
          <w:rFonts w:hint="eastAsia"/>
        </w:rPr>
        <w:t>的距离的线段</w:t>
      </w:r>
      <w:r>
        <w:rPr>
          <w:rFonts w:hint="eastAsia"/>
        </w:rPr>
        <w:t>AB.</w:t>
      </w:r>
    </w:p>
    <w:p w:rsidR="00ED5AAD" w:rsidRDefault="00ED5AAD" w:rsidP="00ED5AAD"/>
    <w:p w:rsidR="00ED5AAD" w:rsidRDefault="00ED5AAD" w:rsidP="00ED5AAD"/>
    <w:p w:rsidR="00ED5AAD" w:rsidRDefault="00ED5AAD" w:rsidP="00ED5AAD"/>
    <w:p w:rsidR="00ED5AAD" w:rsidRDefault="00ED5AAD" w:rsidP="00ED5AAD"/>
    <w:p w:rsidR="00ED5AAD" w:rsidRDefault="00ED5AAD" w:rsidP="00ED5AAD"/>
    <w:p w:rsidR="00ED5AAD" w:rsidRDefault="00ED5AAD" w:rsidP="00ED5AAD"/>
    <w:p w:rsidR="00ED5AAD" w:rsidRDefault="00ED5AAD" w:rsidP="00ED5AAD"/>
    <w:p w:rsidR="00ED5AAD" w:rsidRDefault="00ED5AAD" w:rsidP="00ED5AAD"/>
    <w:p w:rsidR="00ED5AAD" w:rsidRDefault="00ED5AAD" w:rsidP="00ED5AAD"/>
    <w:p w:rsidR="00ED5AAD" w:rsidRPr="00DF3834" w:rsidRDefault="00ED5AAD" w:rsidP="00ED5AAD"/>
    <w:p w:rsidR="00ED5AAD" w:rsidRPr="00743B21" w:rsidRDefault="00ED5AAD" w:rsidP="00ED5AAD"/>
    <w:p w:rsidR="00625F88" w:rsidRDefault="00625F88"/>
    <w:p w:rsidR="00625F88" w:rsidRDefault="00625F88">
      <w:pPr>
        <w:rPr>
          <w:rFonts w:ascii="华文楷体" w:eastAsia="华文楷体" w:hAnsi="华文楷体" w:cs="华文楷体" w:hint="eastAsia"/>
          <w:b/>
          <w:bCs/>
          <w:color w:val="0000FF"/>
          <w:sz w:val="28"/>
          <w:szCs w:val="36"/>
        </w:rPr>
      </w:pPr>
    </w:p>
    <w:p w:rsidR="00625F88" w:rsidRDefault="00625F88">
      <w:pPr>
        <w:rPr>
          <w:rFonts w:ascii="华文楷体" w:eastAsia="华文楷体" w:hAnsi="华文楷体" w:cs="华文楷体" w:hint="eastAsia"/>
          <w:b/>
          <w:bCs/>
          <w:color w:val="FF0000"/>
          <w:sz w:val="28"/>
          <w:szCs w:val="36"/>
        </w:rPr>
      </w:pPr>
      <w:hyperlink r:id="rId236" w:history="1">
        <w:r>
          <w:pict>
            <v:shape id="图片 2" o:spid="_x0000_i1110" type="#_x0000_t75" alt="" style="width:473.25pt;height:97.5pt">
              <v:fill o:detectmouseclick="t"/>
              <v:imagedata r:id="rId237" o:title=""/>
            </v:shape>
          </w:pict>
        </w:r>
      </w:hyperlink>
    </w:p>
    <w:p w:rsidR="00625F88" w:rsidRDefault="00625F88">
      <w:pPr>
        <w:rPr>
          <w:rFonts w:ascii="华文楷体" w:eastAsia="华文楷体" w:hAnsi="华文楷体" w:cs="华文楷体" w:hint="eastAsia"/>
          <w:b/>
          <w:bCs/>
          <w:color w:val="FF0000"/>
          <w:sz w:val="28"/>
          <w:szCs w:val="36"/>
        </w:rPr>
      </w:pPr>
      <w:hyperlink r:id="rId238" w:history="1">
        <w:r>
          <w:rPr>
            <w:rStyle w:val="a8"/>
            <w:rFonts w:ascii="华文楷体" w:eastAsia="华文楷体" w:hAnsi="华文楷体" w:cs="华文楷体" w:hint="eastAsia"/>
            <w:b/>
            <w:bCs/>
            <w:sz w:val="40"/>
            <w:szCs w:val="48"/>
          </w:rPr>
          <w:t>www.3abeike.com</w:t>
        </w:r>
      </w:hyperlink>
      <w:r>
        <w:rPr>
          <w:rFonts w:ascii="华文楷体" w:eastAsia="华文楷体" w:hAnsi="华文楷体" w:cs="华文楷体" w:hint="eastAsia"/>
          <w:b/>
          <w:bCs/>
          <w:color w:val="FF0000"/>
          <w:sz w:val="40"/>
          <w:szCs w:val="48"/>
        </w:rPr>
        <w:t xml:space="preserve"> </w:t>
      </w:r>
      <w:r>
        <w:rPr>
          <w:rFonts w:ascii="华文楷体" w:eastAsia="华文楷体" w:hAnsi="华文楷体" w:cs="华文楷体" w:hint="eastAsia"/>
          <w:b/>
          <w:bCs/>
          <w:color w:val="FF0000"/>
          <w:sz w:val="24"/>
          <w:szCs w:val="32"/>
        </w:rPr>
        <w:t>（按住Ctrl键点击该链接即可）</w:t>
      </w:r>
    </w:p>
    <w:p w:rsidR="00625F88" w:rsidRDefault="00625F88">
      <w:pPr>
        <w:rPr>
          <w:rFonts w:ascii="华文楷体" w:eastAsia="华文楷体" w:hAnsi="华文楷体" w:cs="华文楷体" w:hint="eastAsia"/>
          <w:b/>
          <w:bCs/>
          <w:color w:val="FF0000"/>
          <w:sz w:val="28"/>
          <w:szCs w:val="36"/>
        </w:rPr>
      </w:pPr>
    </w:p>
    <w:p w:rsidR="00ED5AAD" w:rsidRDefault="00ED5AAD"/>
    <w:sectPr w:rsidR="00ED5AAD" w:rsidSect="008673A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26DA" w:rsidRDefault="006C26DA" w:rsidP="00ED5AAD">
      <w:r>
        <w:separator/>
      </w:r>
    </w:p>
  </w:endnote>
  <w:endnote w:type="continuationSeparator" w:id="1">
    <w:p w:rsidR="006C26DA" w:rsidRDefault="006C26DA" w:rsidP="00ED5A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altName w:val="Symbol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26DA" w:rsidRDefault="006C26DA" w:rsidP="00ED5AAD">
      <w:r>
        <w:separator/>
      </w:r>
    </w:p>
  </w:footnote>
  <w:footnote w:type="continuationSeparator" w:id="1">
    <w:p w:rsidR="006C26DA" w:rsidRDefault="006C26DA" w:rsidP="00ED5AA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2"/>
    <w:multiLevelType w:val="singleLevel"/>
    <w:tmpl w:val="00000002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00000003"/>
    <w:multiLevelType w:val="singleLevel"/>
    <w:tmpl w:val="00000003"/>
    <w:lvl w:ilvl="0">
      <w:start w:val="1"/>
      <w:numFmt w:val="decimal"/>
      <w:suff w:val="nothing"/>
      <w:lvlText w:val="（%1）"/>
      <w:lvlJc w:val="left"/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  <w:b/>
        <w:color w:val="993300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0000006"/>
    <w:multiLevelType w:val="singleLevel"/>
    <w:tmpl w:val="00000006"/>
    <w:lvl w:ilvl="0">
      <w:start w:val="2"/>
      <w:numFmt w:val="decimal"/>
      <w:suff w:val="nothing"/>
      <w:lvlText w:val="（%1）"/>
      <w:lvlJc w:val="left"/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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00000008"/>
    <w:multiLevelType w:val="singleLevel"/>
    <w:tmpl w:val="00000008"/>
    <w:lvl w:ilvl="0">
      <w:start w:val="5"/>
      <w:numFmt w:val="decimal"/>
      <w:suff w:val="nothing"/>
      <w:lvlText w:val="%1、"/>
      <w:lvlJc w:val="left"/>
    </w:lvl>
  </w:abstractNum>
  <w:abstractNum w:abstractNumId="8">
    <w:nsid w:val="00000009"/>
    <w:multiLevelType w:val="singleLevel"/>
    <w:tmpl w:val="00000009"/>
    <w:lvl w:ilvl="0">
      <w:start w:val="5"/>
      <w:numFmt w:val="decimal"/>
      <w:suff w:val="nothing"/>
      <w:lvlText w:val="%1."/>
      <w:lvlJc w:val="left"/>
    </w:lvl>
  </w:abstractNum>
  <w:abstractNum w:abstractNumId="9">
    <w:nsid w:val="0000000A"/>
    <w:multiLevelType w:val="singleLevel"/>
    <w:tmpl w:val="0000000A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0">
    <w:nsid w:val="0000000B"/>
    <w:multiLevelType w:val="singleLevel"/>
    <w:tmpl w:val="0000000B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1">
    <w:nsid w:val="0000000D"/>
    <w:multiLevelType w:val="singleLevel"/>
    <w:tmpl w:val="0000000D"/>
    <w:lvl w:ilvl="0">
      <w:start w:val="4"/>
      <w:numFmt w:val="decimal"/>
      <w:suff w:val="nothing"/>
      <w:lvlText w:val="%1、"/>
      <w:lvlJc w:val="left"/>
    </w:lvl>
  </w:abstractNum>
  <w:abstractNum w:abstractNumId="12">
    <w:nsid w:val="00266950"/>
    <w:multiLevelType w:val="hybridMultilevel"/>
    <w:tmpl w:val="533217B8"/>
    <w:lvl w:ilvl="0" w:tplc="C0F4D40C">
      <w:start w:val="1"/>
      <w:numFmt w:val="upperLetter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01EE3F6D"/>
    <w:multiLevelType w:val="hybridMultilevel"/>
    <w:tmpl w:val="318C576A"/>
    <w:lvl w:ilvl="0" w:tplc="6CD49388">
      <w:start w:val="3"/>
      <w:numFmt w:val="upperLetter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11563323"/>
    <w:multiLevelType w:val="hybridMultilevel"/>
    <w:tmpl w:val="424003D2"/>
    <w:lvl w:ilvl="0" w:tplc="3C26F2A4">
      <w:start w:val="1"/>
      <w:numFmt w:val="upperLetter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2C8B1462"/>
    <w:multiLevelType w:val="multilevel"/>
    <w:tmpl w:val="00000000"/>
    <w:lvl w:ilvl="0">
      <w:start w:val="1"/>
      <w:numFmt w:val="decimal"/>
      <w:lvlText w:val="【例%1】"/>
      <w:lvlJc w:val="left"/>
      <w:pPr>
        <w:tabs>
          <w:tab w:val="num" w:pos="907"/>
        </w:tabs>
        <w:ind w:left="907" w:hanging="907"/>
      </w:pPr>
      <w:rPr>
        <w:rFonts w:ascii="Times New Roman" w:eastAsia="宋体" w:hAnsi="Times New Roman" w:hint="default"/>
        <w:b/>
        <w:color w:val="auto"/>
        <w:sz w:val="21"/>
        <w:szCs w:val="21"/>
      </w:rPr>
    </w:lvl>
    <w:lvl w:ilvl="1">
      <w:start w:val="1"/>
      <w:numFmt w:val="none"/>
      <w:lvlText w:val="%2【解析】"/>
      <w:lvlJc w:val="left"/>
      <w:pPr>
        <w:tabs>
          <w:tab w:val="num" w:pos="851"/>
        </w:tabs>
        <w:ind w:left="851" w:hanging="851"/>
      </w:pPr>
      <w:rPr>
        <w:rFonts w:ascii="Times New Roman" w:eastAsia="楷体_GB2312" w:hAnsi="Times New Roman" w:hint="default"/>
        <w:b w:val="0"/>
        <w:i w:val="0"/>
        <w:color w:val="auto"/>
        <w:sz w:val="21"/>
        <w:szCs w:val="21"/>
      </w:rPr>
    </w:lvl>
    <w:lvl w:ilvl="2">
      <w:start w:val="1"/>
      <w:numFmt w:val="decimal"/>
      <w:lvlText w:val="随练%3."/>
      <w:lvlJc w:val="left"/>
      <w:pPr>
        <w:tabs>
          <w:tab w:val="num" w:pos="907"/>
        </w:tabs>
        <w:ind w:left="907" w:hanging="907"/>
      </w:pPr>
      <w:rPr>
        <w:rFonts w:ascii="Times New Roman" w:eastAsia="宋体" w:hAnsi="Times New Roman" w:hint="default"/>
        <w:b/>
        <w:color w:val="auto"/>
        <w:sz w:val="21"/>
        <w:szCs w:val="21"/>
      </w:rPr>
    </w:lvl>
    <w:lvl w:ilvl="3">
      <w:start w:val="2"/>
      <w:numFmt w:val="decimalEnclosedParen"/>
      <w:lvlText w:val="%4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421D15EF"/>
    <w:multiLevelType w:val="hybridMultilevel"/>
    <w:tmpl w:val="144875A0"/>
    <w:lvl w:ilvl="0" w:tplc="8C228E4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42D10501"/>
    <w:multiLevelType w:val="hybridMultilevel"/>
    <w:tmpl w:val="922E54C4"/>
    <w:lvl w:ilvl="0" w:tplc="E382B844">
      <w:start w:val="13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4D366913"/>
    <w:multiLevelType w:val="hybridMultilevel"/>
    <w:tmpl w:val="E5244090"/>
    <w:lvl w:ilvl="0" w:tplc="A0A42662">
      <w:start w:val="7"/>
      <w:numFmt w:val="japaneseCounting"/>
      <w:lvlText w:val="第%1章"/>
      <w:lvlJc w:val="left"/>
      <w:pPr>
        <w:tabs>
          <w:tab w:val="num" w:pos="1755"/>
        </w:tabs>
        <w:ind w:left="1755" w:hanging="175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AE121AC"/>
    <w:multiLevelType w:val="hybridMultilevel"/>
    <w:tmpl w:val="E6B8D368"/>
    <w:lvl w:ilvl="0" w:tplc="1DC45B4C">
      <w:start w:val="4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3"/>
  </w:num>
  <w:num w:numId="5">
    <w:abstractNumId w:val="8"/>
  </w:num>
  <w:num w:numId="6">
    <w:abstractNumId w:val="1"/>
  </w:num>
  <w:num w:numId="7">
    <w:abstractNumId w:val="15"/>
  </w:num>
  <w:num w:numId="8">
    <w:abstractNumId w:val="9"/>
  </w:num>
  <w:num w:numId="9">
    <w:abstractNumId w:val="11"/>
  </w:num>
  <w:num w:numId="10">
    <w:abstractNumId w:val="7"/>
  </w:num>
  <w:num w:numId="11">
    <w:abstractNumId w:val="2"/>
  </w:num>
  <w:num w:numId="12">
    <w:abstractNumId w:val="5"/>
  </w:num>
  <w:num w:numId="13">
    <w:abstractNumId w:val="0"/>
  </w:num>
  <w:num w:numId="14">
    <w:abstractNumId w:val="18"/>
  </w:num>
  <w:num w:numId="15">
    <w:abstractNumId w:val="16"/>
  </w:num>
  <w:num w:numId="16">
    <w:abstractNumId w:val="14"/>
  </w:num>
  <w:num w:numId="17">
    <w:abstractNumId w:val="13"/>
  </w:num>
  <w:num w:numId="18">
    <w:abstractNumId w:val="12"/>
  </w:num>
  <w:num w:numId="19">
    <w:abstractNumId w:val="19"/>
  </w:num>
  <w:num w:numId="2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1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5AAD"/>
    <w:rsid w:val="00625F88"/>
    <w:rsid w:val="006C26DA"/>
    <w:rsid w:val="008673A5"/>
    <w:rsid w:val="00ED5A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21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5AA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D5A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D5AA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5A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5AAD"/>
    <w:rPr>
      <w:sz w:val="18"/>
      <w:szCs w:val="18"/>
    </w:rPr>
  </w:style>
  <w:style w:type="paragraph" w:styleId="a5">
    <w:name w:val="Plain Text"/>
    <w:basedOn w:val="a"/>
    <w:link w:val="Char1"/>
    <w:rsid w:val="00ED5AAD"/>
    <w:rPr>
      <w:rFonts w:ascii="宋体" w:hAnsi="Courier New"/>
    </w:rPr>
  </w:style>
  <w:style w:type="character" w:customStyle="1" w:styleId="Char1">
    <w:name w:val="纯文本 Char"/>
    <w:basedOn w:val="a0"/>
    <w:link w:val="a5"/>
    <w:rsid w:val="00ED5AAD"/>
    <w:rPr>
      <w:rFonts w:ascii="宋体" w:eastAsia="宋体" w:hAnsi="Courier New" w:cs="Times New Roman"/>
      <w:szCs w:val="20"/>
    </w:rPr>
  </w:style>
  <w:style w:type="paragraph" w:styleId="a6">
    <w:name w:val="List Paragraph"/>
    <w:basedOn w:val="a"/>
    <w:qFormat/>
    <w:rsid w:val="00ED5AAD"/>
    <w:pPr>
      <w:ind w:firstLineChars="200" w:firstLine="420"/>
    </w:pPr>
    <w:rPr>
      <w:rFonts w:ascii="Calibri" w:hAnsi="Calibri"/>
      <w:szCs w:val="22"/>
    </w:rPr>
  </w:style>
  <w:style w:type="paragraph" w:styleId="a7">
    <w:name w:val="Balloon Text"/>
    <w:basedOn w:val="a"/>
    <w:link w:val="Char2"/>
    <w:uiPriority w:val="99"/>
    <w:semiHidden/>
    <w:unhideWhenUsed/>
    <w:rsid w:val="00ED5AAD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D5AAD"/>
    <w:rPr>
      <w:rFonts w:ascii="Times New Roman" w:eastAsia="宋体" w:hAnsi="Times New Roman" w:cs="Times New Roman"/>
      <w:sz w:val="18"/>
      <w:szCs w:val="18"/>
    </w:rPr>
  </w:style>
  <w:style w:type="character" w:styleId="a8">
    <w:name w:val="FollowedHyperlink"/>
    <w:basedOn w:val="a0"/>
    <w:rsid w:val="00625F88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39.bin"/><Relationship Id="rId21" Type="http://schemas.openxmlformats.org/officeDocument/2006/relationships/oleObject" Target="embeddings/oleObject5.bin"/><Relationship Id="rId42" Type="http://schemas.openxmlformats.org/officeDocument/2006/relationships/image" Target="media/image26.wmf"/><Relationship Id="rId63" Type="http://schemas.openxmlformats.org/officeDocument/2006/relationships/image" Target="media/image43.wmf"/><Relationship Id="rId84" Type="http://schemas.openxmlformats.org/officeDocument/2006/relationships/oleObject" Target="embeddings/oleObject23.bin"/><Relationship Id="rId138" Type="http://schemas.openxmlformats.org/officeDocument/2006/relationships/oleObject" Target="embeddings/oleObject50.bin"/><Relationship Id="rId159" Type="http://schemas.openxmlformats.org/officeDocument/2006/relationships/image" Target="media/image95.png"/><Relationship Id="rId170" Type="http://schemas.openxmlformats.org/officeDocument/2006/relationships/oleObject" Target="embeddings/oleObject62.bin"/><Relationship Id="rId191" Type="http://schemas.openxmlformats.org/officeDocument/2006/relationships/oleObject" Target="embeddings/oleObject71.bin"/><Relationship Id="rId205" Type="http://schemas.openxmlformats.org/officeDocument/2006/relationships/image" Target="media/image124.jpeg"/><Relationship Id="rId226" Type="http://schemas.openxmlformats.org/officeDocument/2006/relationships/image" Target="media/image136.jpeg"/><Relationship Id="rId107" Type="http://schemas.openxmlformats.org/officeDocument/2006/relationships/oleObject" Target="embeddings/oleObject34.bin"/><Relationship Id="rId11" Type="http://schemas.openxmlformats.org/officeDocument/2006/relationships/image" Target="media/image5.emf"/><Relationship Id="rId32" Type="http://schemas.openxmlformats.org/officeDocument/2006/relationships/image" Target="media/image16.jpeg"/><Relationship Id="rId53" Type="http://schemas.openxmlformats.org/officeDocument/2006/relationships/oleObject" Target="embeddings/oleObject12.bin"/><Relationship Id="rId74" Type="http://schemas.openxmlformats.org/officeDocument/2006/relationships/oleObject" Target="embeddings/oleObject18.bin"/><Relationship Id="rId128" Type="http://schemas.openxmlformats.org/officeDocument/2006/relationships/oleObject" Target="embeddings/oleObject45.bin"/><Relationship Id="rId149" Type="http://schemas.openxmlformats.org/officeDocument/2006/relationships/oleObject" Target="embeddings/oleObject55.bin"/><Relationship Id="rId5" Type="http://schemas.openxmlformats.org/officeDocument/2006/relationships/footnotes" Target="footnotes.xml"/><Relationship Id="rId95" Type="http://schemas.openxmlformats.org/officeDocument/2006/relationships/oleObject" Target="embeddings/oleObject28.bin"/><Relationship Id="rId160" Type="http://schemas.openxmlformats.org/officeDocument/2006/relationships/image" Target="media/image96.png"/><Relationship Id="rId181" Type="http://schemas.openxmlformats.org/officeDocument/2006/relationships/image" Target="media/image107.wmf"/><Relationship Id="rId216" Type="http://schemas.openxmlformats.org/officeDocument/2006/relationships/image" Target="media/image131.wmf"/><Relationship Id="rId237" Type="http://schemas.openxmlformats.org/officeDocument/2006/relationships/image" Target="media/image144.png"/><Relationship Id="rId22" Type="http://schemas.openxmlformats.org/officeDocument/2006/relationships/image" Target="media/image11.wmf"/><Relationship Id="rId43" Type="http://schemas.openxmlformats.org/officeDocument/2006/relationships/image" Target="media/image27.wmf"/><Relationship Id="rId64" Type="http://schemas.openxmlformats.org/officeDocument/2006/relationships/image" Target="media/image44.wmf"/><Relationship Id="rId118" Type="http://schemas.openxmlformats.org/officeDocument/2006/relationships/image" Target="media/image73.wmf"/><Relationship Id="rId139" Type="http://schemas.openxmlformats.org/officeDocument/2006/relationships/image" Target="media/image83.emf"/><Relationship Id="rId80" Type="http://schemas.openxmlformats.org/officeDocument/2006/relationships/oleObject" Target="embeddings/oleObject21.bin"/><Relationship Id="rId85" Type="http://schemas.openxmlformats.org/officeDocument/2006/relationships/image" Target="media/image56.wmf"/><Relationship Id="rId150" Type="http://schemas.openxmlformats.org/officeDocument/2006/relationships/image" Target="media/image89.wmf"/><Relationship Id="rId155" Type="http://schemas.openxmlformats.org/officeDocument/2006/relationships/oleObject" Target="embeddings/oleObject58.bin"/><Relationship Id="rId171" Type="http://schemas.openxmlformats.org/officeDocument/2006/relationships/oleObject" Target="embeddings/oleObject63.bin"/><Relationship Id="rId176" Type="http://schemas.openxmlformats.org/officeDocument/2006/relationships/image" Target="media/image103.png"/><Relationship Id="rId192" Type="http://schemas.openxmlformats.org/officeDocument/2006/relationships/image" Target="media/image114.png"/><Relationship Id="rId197" Type="http://schemas.openxmlformats.org/officeDocument/2006/relationships/image" Target="media/image118.emf"/><Relationship Id="rId206" Type="http://schemas.openxmlformats.org/officeDocument/2006/relationships/image" Target="media/image125.png"/><Relationship Id="rId227" Type="http://schemas.openxmlformats.org/officeDocument/2006/relationships/image" Target="media/image137.jpeg"/><Relationship Id="rId201" Type="http://schemas.openxmlformats.org/officeDocument/2006/relationships/image" Target="media/image122.png"/><Relationship Id="rId222" Type="http://schemas.openxmlformats.org/officeDocument/2006/relationships/oleObject" Target="embeddings/oleObject82.bin"/><Relationship Id="rId12" Type="http://schemas.openxmlformats.org/officeDocument/2006/relationships/image" Target="media/image6.wmf"/><Relationship Id="rId17" Type="http://schemas.openxmlformats.org/officeDocument/2006/relationships/oleObject" Target="embeddings/oleObject3.bin"/><Relationship Id="rId33" Type="http://schemas.openxmlformats.org/officeDocument/2006/relationships/image" Target="media/image17.jpeg"/><Relationship Id="rId38" Type="http://schemas.openxmlformats.org/officeDocument/2006/relationships/image" Target="media/image22.wmf"/><Relationship Id="rId59" Type="http://schemas.openxmlformats.org/officeDocument/2006/relationships/image" Target="media/image39.emf"/><Relationship Id="rId103" Type="http://schemas.openxmlformats.org/officeDocument/2006/relationships/oleObject" Target="embeddings/oleObject32.bin"/><Relationship Id="rId108" Type="http://schemas.openxmlformats.org/officeDocument/2006/relationships/image" Target="media/image68.wmf"/><Relationship Id="rId124" Type="http://schemas.openxmlformats.org/officeDocument/2006/relationships/image" Target="media/image75.emf"/><Relationship Id="rId129" Type="http://schemas.openxmlformats.org/officeDocument/2006/relationships/image" Target="media/image78.wmf"/><Relationship Id="rId54" Type="http://schemas.openxmlformats.org/officeDocument/2006/relationships/image" Target="media/image36.wmf"/><Relationship Id="rId70" Type="http://schemas.openxmlformats.org/officeDocument/2006/relationships/oleObject" Target="embeddings/oleObject16.bin"/><Relationship Id="rId75" Type="http://schemas.openxmlformats.org/officeDocument/2006/relationships/image" Target="media/image51.wmf"/><Relationship Id="rId91" Type="http://schemas.openxmlformats.org/officeDocument/2006/relationships/oleObject" Target="embeddings/oleObject26.bin"/><Relationship Id="rId96" Type="http://schemas.openxmlformats.org/officeDocument/2006/relationships/image" Target="media/image62.wmf"/><Relationship Id="rId140" Type="http://schemas.openxmlformats.org/officeDocument/2006/relationships/image" Target="media/image84.wmf"/><Relationship Id="rId145" Type="http://schemas.openxmlformats.org/officeDocument/2006/relationships/oleObject" Target="embeddings/oleObject53.bin"/><Relationship Id="rId161" Type="http://schemas.openxmlformats.org/officeDocument/2006/relationships/image" Target="media/image97.png"/><Relationship Id="rId166" Type="http://schemas.openxmlformats.org/officeDocument/2006/relationships/image" Target="media/image101.emf"/><Relationship Id="rId182" Type="http://schemas.openxmlformats.org/officeDocument/2006/relationships/oleObject" Target="embeddings/oleObject68.bin"/><Relationship Id="rId187" Type="http://schemas.openxmlformats.org/officeDocument/2006/relationships/image" Target="media/image110.wmf"/><Relationship Id="rId217" Type="http://schemas.openxmlformats.org/officeDocument/2006/relationships/oleObject" Target="embeddings/oleObject79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image" Target="media/image128.jpeg"/><Relationship Id="rId233" Type="http://schemas.openxmlformats.org/officeDocument/2006/relationships/oleObject" Target="embeddings/oleObject84.bin"/><Relationship Id="rId238" Type="http://schemas.openxmlformats.org/officeDocument/2006/relationships/hyperlink" Target="http://www.3abeike.com" TargetMode="External"/><Relationship Id="rId23" Type="http://schemas.openxmlformats.org/officeDocument/2006/relationships/oleObject" Target="embeddings/oleObject6.bin"/><Relationship Id="rId28" Type="http://schemas.openxmlformats.org/officeDocument/2006/relationships/image" Target="media/image14.wmf"/><Relationship Id="rId49" Type="http://schemas.openxmlformats.org/officeDocument/2006/relationships/image" Target="media/image33.wmf"/><Relationship Id="rId114" Type="http://schemas.openxmlformats.org/officeDocument/2006/relationships/image" Target="media/image71.wmf"/><Relationship Id="rId119" Type="http://schemas.openxmlformats.org/officeDocument/2006/relationships/oleObject" Target="embeddings/oleObject40.bin"/><Relationship Id="rId44" Type="http://schemas.openxmlformats.org/officeDocument/2006/relationships/image" Target="media/image28.wmf"/><Relationship Id="rId60" Type="http://schemas.openxmlformats.org/officeDocument/2006/relationships/image" Target="media/image40.wmf"/><Relationship Id="rId65" Type="http://schemas.openxmlformats.org/officeDocument/2006/relationships/image" Target="media/image45.wmf"/><Relationship Id="rId81" Type="http://schemas.openxmlformats.org/officeDocument/2006/relationships/image" Target="media/image54.wmf"/><Relationship Id="rId86" Type="http://schemas.openxmlformats.org/officeDocument/2006/relationships/oleObject" Target="embeddings/oleObject24.bin"/><Relationship Id="rId130" Type="http://schemas.openxmlformats.org/officeDocument/2006/relationships/oleObject" Target="embeddings/oleObject46.bin"/><Relationship Id="rId135" Type="http://schemas.openxmlformats.org/officeDocument/2006/relationships/image" Target="media/image81.wmf"/><Relationship Id="rId151" Type="http://schemas.openxmlformats.org/officeDocument/2006/relationships/oleObject" Target="embeddings/oleObject56.bin"/><Relationship Id="rId156" Type="http://schemas.openxmlformats.org/officeDocument/2006/relationships/image" Target="media/image92.png"/><Relationship Id="rId177" Type="http://schemas.openxmlformats.org/officeDocument/2006/relationships/image" Target="media/image104.png"/><Relationship Id="rId198" Type="http://schemas.openxmlformats.org/officeDocument/2006/relationships/image" Target="media/image119.png"/><Relationship Id="rId172" Type="http://schemas.openxmlformats.org/officeDocument/2006/relationships/oleObject" Target="embeddings/oleObject64.bin"/><Relationship Id="rId193" Type="http://schemas.openxmlformats.org/officeDocument/2006/relationships/image" Target="media/image115.png"/><Relationship Id="rId202" Type="http://schemas.openxmlformats.org/officeDocument/2006/relationships/oleObject" Target="embeddings/oleObject73.bin"/><Relationship Id="rId207" Type="http://schemas.openxmlformats.org/officeDocument/2006/relationships/oleObject" Target="embeddings/oleObject75.bin"/><Relationship Id="rId223" Type="http://schemas.openxmlformats.org/officeDocument/2006/relationships/image" Target="media/image134.png"/><Relationship Id="rId228" Type="http://schemas.openxmlformats.org/officeDocument/2006/relationships/image" Target="media/image138.jpeg"/><Relationship Id="rId13" Type="http://schemas.openxmlformats.org/officeDocument/2006/relationships/oleObject" Target="embeddings/oleObject1.bin"/><Relationship Id="rId18" Type="http://schemas.openxmlformats.org/officeDocument/2006/relationships/image" Target="media/image9.wmf"/><Relationship Id="rId39" Type="http://schemas.openxmlformats.org/officeDocument/2006/relationships/image" Target="media/image23.emf"/><Relationship Id="rId109" Type="http://schemas.openxmlformats.org/officeDocument/2006/relationships/oleObject" Target="embeddings/oleObject35.bin"/><Relationship Id="rId34" Type="http://schemas.openxmlformats.org/officeDocument/2006/relationships/image" Target="media/image18.jpeg"/><Relationship Id="rId50" Type="http://schemas.openxmlformats.org/officeDocument/2006/relationships/oleObject" Target="embeddings/oleObject11.bin"/><Relationship Id="rId55" Type="http://schemas.openxmlformats.org/officeDocument/2006/relationships/oleObject" Target="embeddings/oleObject13.bin"/><Relationship Id="rId76" Type="http://schemas.openxmlformats.org/officeDocument/2006/relationships/oleObject" Target="embeddings/oleObject19.bin"/><Relationship Id="rId97" Type="http://schemas.openxmlformats.org/officeDocument/2006/relationships/oleObject" Target="embeddings/oleObject29.bin"/><Relationship Id="rId104" Type="http://schemas.openxmlformats.org/officeDocument/2006/relationships/image" Target="media/image66.wmf"/><Relationship Id="rId120" Type="http://schemas.openxmlformats.org/officeDocument/2006/relationships/image" Target="media/image74.wmf"/><Relationship Id="rId125" Type="http://schemas.openxmlformats.org/officeDocument/2006/relationships/image" Target="media/image76.wmf"/><Relationship Id="rId141" Type="http://schemas.openxmlformats.org/officeDocument/2006/relationships/oleObject" Target="embeddings/oleObject51.bin"/><Relationship Id="rId146" Type="http://schemas.openxmlformats.org/officeDocument/2006/relationships/image" Target="media/image87.wmf"/><Relationship Id="rId167" Type="http://schemas.openxmlformats.org/officeDocument/2006/relationships/oleObject" Target="embeddings/oleObject59.bin"/><Relationship Id="rId188" Type="http://schemas.openxmlformats.org/officeDocument/2006/relationships/image" Target="media/image111.wmf"/><Relationship Id="rId7" Type="http://schemas.openxmlformats.org/officeDocument/2006/relationships/image" Target="media/image1.jpeg"/><Relationship Id="rId71" Type="http://schemas.openxmlformats.org/officeDocument/2006/relationships/image" Target="media/image49.wmf"/><Relationship Id="rId92" Type="http://schemas.openxmlformats.org/officeDocument/2006/relationships/image" Target="media/image60.wmf"/><Relationship Id="rId162" Type="http://schemas.openxmlformats.org/officeDocument/2006/relationships/image" Target="media/image98.png"/><Relationship Id="rId183" Type="http://schemas.openxmlformats.org/officeDocument/2006/relationships/image" Target="media/image108.wmf"/><Relationship Id="rId213" Type="http://schemas.openxmlformats.org/officeDocument/2006/relationships/image" Target="media/image129.jpeg"/><Relationship Id="rId218" Type="http://schemas.openxmlformats.org/officeDocument/2006/relationships/image" Target="media/image132.wmf"/><Relationship Id="rId234" Type="http://schemas.openxmlformats.org/officeDocument/2006/relationships/image" Target="media/image143.wmf"/><Relationship Id="rId239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oleObject" Target="embeddings/oleObject9.bin"/><Relationship Id="rId24" Type="http://schemas.openxmlformats.org/officeDocument/2006/relationships/image" Target="media/image12.wmf"/><Relationship Id="rId40" Type="http://schemas.openxmlformats.org/officeDocument/2006/relationships/image" Target="media/image24.wmf"/><Relationship Id="rId45" Type="http://schemas.openxmlformats.org/officeDocument/2006/relationships/image" Target="media/image29.wmf"/><Relationship Id="rId66" Type="http://schemas.openxmlformats.org/officeDocument/2006/relationships/image" Target="media/image46.wmf"/><Relationship Id="rId87" Type="http://schemas.openxmlformats.org/officeDocument/2006/relationships/image" Target="media/image57.wmf"/><Relationship Id="rId110" Type="http://schemas.openxmlformats.org/officeDocument/2006/relationships/image" Target="media/image69.wmf"/><Relationship Id="rId115" Type="http://schemas.openxmlformats.org/officeDocument/2006/relationships/oleObject" Target="embeddings/oleObject38.bin"/><Relationship Id="rId131" Type="http://schemas.openxmlformats.org/officeDocument/2006/relationships/image" Target="media/image79.wmf"/><Relationship Id="rId136" Type="http://schemas.openxmlformats.org/officeDocument/2006/relationships/oleObject" Target="embeddings/oleObject49.bin"/><Relationship Id="rId157" Type="http://schemas.openxmlformats.org/officeDocument/2006/relationships/image" Target="media/image93.png"/><Relationship Id="rId178" Type="http://schemas.openxmlformats.org/officeDocument/2006/relationships/image" Target="media/image105.png"/><Relationship Id="rId61" Type="http://schemas.openxmlformats.org/officeDocument/2006/relationships/image" Target="media/image41.wmf"/><Relationship Id="rId82" Type="http://schemas.openxmlformats.org/officeDocument/2006/relationships/oleObject" Target="embeddings/oleObject22.bin"/><Relationship Id="rId152" Type="http://schemas.openxmlformats.org/officeDocument/2006/relationships/image" Target="media/image90.wmf"/><Relationship Id="rId173" Type="http://schemas.openxmlformats.org/officeDocument/2006/relationships/oleObject" Target="embeddings/oleObject65.bin"/><Relationship Id="rId194" Type="http://schemas.openxmlformats.org/officeDocument/2006/relationships/image" Target="media/image116.png"/><Relationship Id="rId199" Type="http://schemas.openxmlformats.org/officeDocument/2006/relationships/image" Target="media/image120.png"/><Relationship Id="rId203" Type="http://schemas.openxmlformats.org/officeDocument/2006/relationships/image" Target="media/image123.png"/><Relationship Id="rId208" Type="http://schemas.openxmlformats.org/officeDocument/2006/relationships/image" Target="media/image126.png"/><Relationship Id="rId229" Type="http://schemas.openxmlformats.org/officeDocument/2006/relationships/image" Target="media/image139.jpeg"/><Relationship Id="rId19" Type="http://schemas.openxmlformats.org/officeDocument/2006/relationships/oleObject" Target="embeddings/oleObject4.bin"/><Relationship Id="rId224" Type="http://schemas.openxmlformats.org/officeDocument/2006/relationships/oleObject" Target="embeddings/oleObject83.bin"/><Relationship Id="rId240" Type="http://schemas.openxmlformats.org/officeDocument/2006/relationships/theme" Target="theme/theme1.xml"/><Relationship Id="rId14" Type="http://schemas.openxmlformats.org/officeDocument/2006/relationships/image" Target="media/image7.wmf"/><Relationship Id="rId30" Type="http://schemas.openxmlformats.org/officeDocument/2006/relationships/image" Target="media/image15.wmf"/><Relationship Id="rId35" Type="http://schemas.openxmlformats.org/officeDocument/2006/relationships/image" Target="media/image19.wmf"/><Relationship Id="rId56" Type="http://schemas.openxmlformats.org/officeDocument/2006/relationships/image" Target="media/image37.wmf"/><Relationship Id="rId77" Type="http://schemas.openxmlformats.org/officeDocument/2006/relationships/image" Target="media/image52.wmf"/><Relationship Id="rId100" Type="http://schemas.openxmlformats.org/officeDocument/2006/relationships/image" Target="media/image64.wmf"/><Relationship Id="rId105" Type="http://schemas.openxmlformats.org/officeDocument/2006/relationships/oleObject" Target="embeddings/oleObject33.bin"/><Relationship Id="rId126" Type="http://schemas.openxmlformats.org/officeDocument/2006/relationships/oleObject" Target="embeddings/oleObject44.bin"/><Relationship Id="rId147" Type="http://schemas.openxmlformats.org/officeDocument/2006/relationships/oleObject" Target="embeddings/oleObject54.bin"/><Relationship Id="rId168" Type="http://schemas.openxmlformats.org/officeDocument/2006/relationships/oleObject" Target="embeddings/oleObject60.bin"/><Relationship Id="rId8" Type="http://schemas.openxmlformats.org/officeDocument/2006/relationships/image" Target="media/image2.jpeg"/><Relationship Id="rId51" Type="http://schemas.openxmlformats.org/officeDocument/2006/relationships/image" Target="media/image34.wmf"/><Relationship Id="rId72" Type="http://schemas.openxmlformats.org/officeDocument/2006/relationships/oleObject" Target="embeddings/oleObject17.bin"/><Relationship Id="rId93" Type="http://schemas.openxmlformats.org/officeDocument/2006/relationships/oleObject" Target="embeddings/oleObject27.bin"/><Relationship Id="rId98" Type="http://schemas.openxmlformats.org/officeDocument/2006/relationships/image" Target="media/image63.wmf"/><Relationship Id="rId121" Type="http://schemas.openxmlformats.org/officeDocument/2006/relationships/oleObject" Target="embeddings/oleObject41.bin"/><Relationship Id="rId142" Type="http://schemas.openxmlformats.org/officeDocument/2006/relationships/image" Target="media/image85.wmf"/><Relationship Id="rId163" Type="http://schemas.openxmlformats.org/officeDocument/2006/relationships/image" Target="media/image99.png"/><Relationship Id="rId184" Type="http://schemas.openxmlformats.org/officeDocument/2006/relationships/oleObject" Target="embeddings/oleObject69.bin"/><Relationship Id="rId189" Type="http://schemas.openxmlformats.org/officeDocument/2006/relationships/image" Target="media/image112.png"/><Relationship Id="rId219" Type="http://schemas.openxmlformats.org/officeDocument/2006/relationships/oleObject" Target="embeddings/oleObject80.bin"/><Relationship Id="rId3" Type="http://schemas.openxmlformats.org/officeDocument/2006/relationships/settings" Target="settings.xml"/><Relationship Id="rId214" Type="http://schemas.openxmlformats.org/officeDocument/2006/relationships/image" Target="media/image130.wmf"/><Relationship Id="rId230" Type="http://schemas.openxmlformats.org/officeDocument/2006/relationships/image" Target="media/image140.jpeg"/><Relationship Id="rId235" Type="http://schemas.openxmlformats.org/officeDocument/2006/relationships/oleObject" Target="embeddings/oleObject85.bin"/><Relationship Id="rId25" Type="http://schemas.openxmlformats.org/officeDocument/2006/relationships/oleObject" Target="embeddings/oleObject7.bin"/><Relationship Id="rId46" Type="http://schemas.openxmlformats.org/officeDocument/2006/relationships/image" Target="media/image30.wmf"/><Relationship Id="rId67" Type="http://schemas.openxmlformats.org/officeDocument/2006/relationships/image" Target="media/image47.wmf"/><Relationship Id="rId116" Type="http://schemas.openxmlformats.org/officeDocument/2006/relationships/image" Target="media/image72.wmf"/><Relationship Id="rId137" Type="http://schemas.openxmlformats.org/officeDocument/2006/relationships/image" Target="media/image82.wmf"/><Relationship Id="rId158" Type="http://schemas.openxmlformats.org/officeDocument/2006/relationships/image" Target="media/image94.png"/><Relationship Id="rId20" Type="http://schemas.openxmlformats.org/officeDocument/2006/relationships/image" Target="media/image10.wmf"/><Relationship Id="rId41" Type="http://schemas.openxmlformats.org/officeDocument/2006/relationships/image" Target="media/image25.wmf"/><Relationship Id="rId62" Type="http://schemas.openxmlformats.org/officeDocument/2006/relationships/image" Target="media/image42.wmf"/><Relationship Id="rId83" Type="http://schemas.openxmlformats.org/officeDocument/2006/relationships/image" Target="media/image55.wmf"/><Relationship Id="rId88" Type="http://schemas.openxmlformats.org/officeDocument/2006/relationships/oleObject" Target="embeddings/oleObject25.bin"/><Relationship Id="rId111" Type="http://schemas.openxmlformats.org/officeDocument/2006/relationships/oleObject" Target="embeddings/oleObject36.bin"/><Relationship Id="rId132" Type="http://schemas.openxmlformats.org/officeDocument/2006/relationships/oleObject" Target="embeddings/oleObject47.bin"/><Relationship Id="rId153" Type="http://schemas.openxmlformats.org/officeDocument/2006/relationships/oleObject" Target="embeddings/oleObject57.bin"/><Relationship Id="rId174" Type="http://schemas.openxmlformats.org/officeDocument/2006/relationships/oleObject" Target="embeddings/oleObject66.bin"/><Relationship Id="rId179" Type="http://schemas.openxmlformats.org/officeDocument/2006/relationships/image" Target="media/image106.wmf"/><Relationship Id="rId195" Type="http://schemas.openxmlformats.org/officeDocument/2006/relationships/oleObject" Target="embeddings/oleObject72.bin"/><Relationship Id="rId209" Type="http://schemas.openxmlformats.org/officeDocument/2006/relationships/oleObject" Target="embeddings/oleObject76.bin"/><Relationship Id="rId190" Type="http://schemas.openxmlformats.org/officeDocument/2006/relationships/image" Target="media/image113.wmf"/><Relationship Id="rId204" Type="http://schemas.openxmlformats.org/officeDocument/2006/relationships/oleObject" Target="embeddings/oleObject74.bin"/><Relationship Id="rId220" Type="http://schemas.openxmlformats.org/officeDocument/2006/relationships/image" Target="media/image133.png"/><Relationship Id="rId225" Type="http://schemas.openxmlformats.org/officeDocument/2006/relationships/image" Target="media/image135.jpeg"/><Relationship Id="rId15" Type="http://schemas.openxmlformats.org/officeDocument/2006/relationships/oleObject" Target="embeddings/oleObject2.bin"/><Relationship Id="rId36" Type="http://schemas.openxmlformats.org/officeDocument/2006/relationships/image" Target="media/image20.wmf"/><Relationship Id="rId57" Type="http://schemas.openxmlformats.org/officeDocument/2006/relationships/image" Target="media/image38.wmf"/><Relationship Id="rId106" Type="http://schemas.openxmlformats.org/officeDocument/2006/relationships/image" Target="media/image67.wmf"/><Relationship Id="rId127" Type="http://schemas.openxmlformats.org/officeDocument/2006/relationships/image" Target="media/image77.wmf"/><Relationship Id="rId10" Type="http://schemas.openxmlformats.org/officeDocument/2006/relationships/image" Target="media/image4.emf"/><Relationship Id="rId31" Type="http://schemas.openxmlformats.org/officeDocument/2006/relationships/oleObject" Target="embeddings/oleObject10.bin"/><Relationship Id="rId52" Type="http://schemas.openxmlformats.org/officeDocument/2006/relationships/image" Target="media/image35.wmf"/><Relationship Id="rId73" Type="http://schemas.openxmlformats.org/officeDocument/2006/relationships/image" Target="media/image50.wmf"/><Relationship Id="rId78" Type="http://schemas.openxmlformats.org/officeDocument/2006/relationships/oleObject" Target="embeddings/oleObject20.bin"/><Relationship Id="rId94" Type="http://schemas.openxmlformats.org/officeDocument/2006/relationships/image" Target="media/image61.wmf"/><Relationship Id="rId99" Type="http://schemas.openxmlformats.org/officeDocument/2006/relationships/oleObject" Target="embeddings/oleObject30.bin"/><Relationship Id="rId101" Type="http://schemas.openxmlformats.org/officeDocument/2006/relationships/oleObject" Target="embeddings/oleObject31.bin"/><Relationship Id="rId122" Type="http://schemas.openxmlformats.org/officeDocument/2006/relationships/oleObject" Target="embeddings/oleObject42.bin"/><Relationship Id="rId143" Type="http://schemas.openxmlformats.org/officeDocument/2006/relationships/oleObject" Target="embeddings/oleObject52.bin"/><Relationship Id="rId148" Type="http://schemas.openxmlformats.org/officeDocument/2006/relationships/image" Target="media/image88.wmf"/><Relationship Id="rId164" Type="http://schemas.openxmlformats.org/officeDocument/2006/relationships/image" Target="media/image100.png"/><Relationship Id="rId169" Type="http://schemas.openxmlformats.org/officeDocument/2006/relationships/oleObject" Target="embeddings/oleObject61.bin"/><Relationship Id="rId185" Type="http://schemas.openxmlformats.org/officeDocument/2006/relationships/image" Target="media/image109.wmf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80" Type="http://schemas.openxmlformats.org/officeDocument/2006/relationships/oleObject" Target="embeddings/oleObject67.bin"/><Relationship Id="rId210" Type="http://schemas.openxmlformats.org/officeDocument/2006/relationships/image" Target="media/image127.wmf"/><Relationship Id="rId215" Type="http://schemas.openxmlformats.org/officeDocument/2006/relationships/oleObject" Target="embeddings/oleObject78.bin"/><Relationship Id="rId236" Type="http://schemas.openxmlformats.org/officeDocument/2006/relationships/hyperlink" Target="http://www.3abeike.com" TargetMode="External"/><Relationship Id="rId26" Type="http://schemas.openxmlformats.org/officeDocument/2006/relationships/image" Target="media/image13.wmf"/><Relationship Id="rId231" Type="http://schemas.openxmlformats.org/officeDocument/2006/relationships/image" Target="media/image141.jpeg"/><Relationship Id="rId47" Type="http://schemas.openxmlformats.org/officeDocument/2006/relationships/image" Target="media/image31.wmf"/><Relationship Id="rId68" Type="http://schemas.openxmlformats.org/officeDocument/2006/relationships/oleObject" Target="embeddings/oleObject15.bin"/><Relationship Id="rId89" Type="http://schemas.openxmlformats.org/officeDocument/2006/relationships/image" Target="media/image58.emf"/><Relationship Id="rId112" Type="http://schemas.openxmlformats.org/officeDocument/2006/relationships/image" Target="media/image70.wmf"/><Relationship Id="rId133" Type="http://schemas.openxmlformats.org/officeDocument/2006/relationships/image" Target="media/image80.wmf"/><Relationship Id="rId154" Type="http://schemas.openxmlformats.org/officeDocument/2006/relationships/image" Target="media/image91.wmf"/><Relationship Id="rId175" Type="http://schemas.openxmlformats.org/officeDocument/2006/relationships/image" Target="media/image102.emf"/><Relationship Id="rId196" Type="http://schemas.openxmlformats.org/officeDocument/2006/relationships/image" Target="media/image117.emf"/><Relationship Id="rId200" Type="http://schemas.openxmlformats.org/officeDocument/2006/relationships/image" Target="media/image121.jpeg"/><Relationship Id="rId16" Type="http://schemas.openxmlformats.org/officeDocument/2006/relationships/image" Target="media/image8.wmf"/><Relationship Id="rId221" Type="http://schemas.openxmlformats.org/officeDocument/2006/relationships/oleObject" Target="embeddings/oleObject81.bin"/><Relationship Id="rId37" Type="http://schemas.openxmlformats.org/officeDocument/2006/relationships/image" Target="media/image21.wmf"/><Relationship Id="rId58" Type="http://schemas.openxmlformats.org/officeDocument/2006/relationships/oleObject" Target="embeddings/oleObject14.bin"/><Relationship Id="rId79" Type="http://schemas.openxmlformats.org/officeDocument/2006/relationships/image" Target="media/image53.wmf"/><Relationship Id="rId102" Type="http://schemas.openxmlformats.org/officeDocument/2006/relationships/image" Target="media/image65.wmf"/><Relationship Id="rId123" Type="http://schemas.openxmlformats.org/officeDocument/2006/relationships/oleObject" Target="embeddings/oleObject43.bin"/><Relationship Id="rId144" Type="http://schemas.openxmlformats.org/officeDocument/2006/relationships/image" Target="media/image86.wmf"/><Relationship Id="rId90" Type="http://schemas.openxmlformats.org/officeDocument/2006/relationships/image" Target="media/image59.wmf"/><Relationship Id="rId165" Type="http://schemas.openxmlformats.org/officeDocument/2006/relationships/image" Target="http://www.pep.com.cn/czsx/jszx/qnjsc/st/200705/W020070517491313603918.gif" TargetMode="External"/><Relationship Id="rId186" Type="http://schemas.openxmlformats.org/officeDocument/2006/relationships/oleObject" Target="embeddings/oleObject70.bin"/><Relationship Id="rId211" Type="http://schemas.openxmlformats.org/officeDocument/2006/relationships/oleObject" Target="embeddings/oleObject77.bin"/><Relationship Id="rId232" Type="http://schemas.openxmlformats.org/officeDocument/2006/relationships/image" Target="media/image142.wmf"/><Relationship Id="rId27" Type="http://schemas.openxmlformats.org/officeDocument/2006/relationships/oleObject" Target="embeddings/oleObject8.bin"/><Relationship Id="rId48" Type="http://schemas.openxmlformats.org/officeDocument/2006/relationships/image" Target="media/image32.emf"/><Relationship Id="rId69" Type="http://schemas.openxmlformats.org/officeDocument/2006/relationships/image" Target="media/image48.wmf"/><Relationship Id="rId113" Type="http://schemas.openxmlformats.org/officeDocument/2006/relationships/oleObject" Target="embeddings/oleObject37.bin"/><Relationship Id="rId134" Type="http://schemas.openxmlformats.org/officeDocument/2006/relationships/oleObject" Target="embeddings/oleObject48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4397</Words>
  <Characters>5233</Characters>
  <Application>Microsoft Office Word</Application>
  <DocSecurity>0</DocSecurity>
  <Lines>654</Lines>
  <Paragraphs>385</Paragraphs>
  <ScaleCrop>false</ScaleCrop>
  <Manager>3A备课网www.3abeike.com</Manager>
  <Company>3A备课网www.3abeike.com</Company>
  <LinksUpToDate>false</LinksUpToDate>
  <CharactersWithSpaces>9245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3A备课网--整册备课资料打包下载</dc:title>
  <dc:subject>3A备课网--整册备课资料打包下载</dc:subject>
  <dc:creator>3A备课网--整册备课资料打包下载</dc:creator>
  <cp:keywords>3A备课网www.3abeike.com</cp:keywords>
  <dc:description>3A备课网www.3abeike.com</dc:description>
  <cp:lastModifiedBy>zhai_zhaolei</cp:lastModifiedBy>
  <cp:revision>2</cp:revision>
  <dcterms:created xsi:type="dcterms:W3CDTF">2013-07-30T11:14:00Z</dcterms:created>
  <dcterms:modified xsi:type="dcterms:W3CDTF">2017-06-08T01:02:00Z</dcterms:modified>
  <cp:category>3A备课网www.3abeike.com</cp:category>
</cp:coreProperties>
</file>