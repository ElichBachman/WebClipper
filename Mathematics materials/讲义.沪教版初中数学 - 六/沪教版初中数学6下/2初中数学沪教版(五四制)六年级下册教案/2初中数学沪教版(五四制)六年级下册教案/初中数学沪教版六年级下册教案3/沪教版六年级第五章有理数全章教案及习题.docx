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BF" w:rsidRPr="00E07C0C" w:rsidRDefault="001201BF" w:rsidP="001201BF">
      <w:pPr>
        <w:snapToGrid w:val="0"/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六年级下册  第五章 </w:t>
      </w:r>
      <w:r w:rsidRPr="00E07C0C">
        <w:rPr>
          <w:rFonts w:ascii="宋体" w:hAnsi="宋体" w:hint="eastAsia"/>
          <w:b/>
          <w:szCs w:val="21"/>
        </w:rPr>
        <w:t>有理数知识点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1、正数：大于0的数叫做正数。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2、负数：在正数前面加上负号“-”的数叫做负数。</w:t>
      </w:r>
    </w:p>
    <w:p w:rsidR="001201BF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3、0既不是正数也不是负数。</w:t>
      </w:r>
    </w:p>
    <w:p w:rsidR="001201BF" w:rsidRPr="00322C3C" w:rsidRDefault="001201BF" w:rsidP="001201BF">
      <w:pPr>
        <w:ind w:firstLineChars="150" w:firstLine="315"/>
        <w:rPr>
          <w:rFonts w:ascii="宋体" w:hAnsi="宋体"/>
          <w:szCs w:val="21"/>
        </w:rPr>
      </w:pPr>
      <w:r>
        <w:rPr>
          <w:rFonts w:hint="eastAsia"/>
        </w:rPr>
        <w:t>零是正数和负数的分界。</w:t>
      </w:r>
    </w:p>
    <w:p w:rsidR="001201BF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4、有理数：整数</w:t>
      </w:r>
      <w:r>
        <w:rPr>
          <w:rFonts w:ascii="宋体" w:hAnsi="宋体" w:hint="eastAsia"/>
          <w:szCs w:val="21"/>
        </w:rPr>
        <w:t>和分数统称为</w:t>
      </w:r>
      <w:r w:rsidRPr="000A3857">
        <w:rPr>
          <w:rFonts w:ascii="宋体" w:hAnsi="宋体"/>
          <w:szCs w:val="21"/>
        </w:rPr>
        <w:t>有理数。</w:t>
      </w:r>
    </w:p>
    <w:p w:rsidR="001201BF" w:rsidRDefault="001201BF" w:rsidP="001201BF">
      <w:pPr>
        <w:ind w:firstLineChars="300" w:firstLine="630"/>
      </w:pP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有理数：正数：正整数、零、负整数</w:t>
      </w:r>
    </w:p>
    <w:p w:rsidR="001201BF" w:rsidRDefault="001201BF" w:rsidP="001201BF">
      <w:pPr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>分数：正分数、负分数</w:t>
      </w:r>
    </w:p>
    <w:p w:rsidR="001201BF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>、数轴</w:t>
      </w:r>
      <w:r w:rsidRPr="000A3857"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规定了原点、正方向、单位长度的直线</w:t>
      </w:r>
      <w:r w:rsidRPr="000A3857">
        <w:rPr>
          <w:rFonts w:ascii="宋体" w:hAnsi="宋体"/>
          <w:szCs w:val="21"/>
        </w:rPr>
        <w:t>叫做数轴。</w:t>
      </w:r>
    </w:p>
    <w:p w:rsidR="001201BF" w:rsidRPr="000A3857" w:rsidRDefault="001201BF" w:rsidP="001201B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hint="eastAsia"/>
        </w:rPr>
        <w:t>数轴上的点从左到右依次增大，正数大于零，零大于负数，正数大于负数。</w:t>
      </w:r>
      <w:r>
        <w:rPr>
          <w:rFonts w:hint="eastAsia"/>
        </w:rPr>
        <w:t> 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6、相反数：绝对值相等，只有负号不同的两个数叫做互为相反数。</w:t>
      </w:r>
    </w:p>
    <w:p w:rsidR="001201BF" w:rsidRPr="000A3857" w:rsidRDefault="001201BF" w:rsidP="001201BF">
      <w:pPr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7、绝对值</w:t>
      </w:r>
      <w:r>
        <w:rPr>
          <w:rFonts w:ascii="宋体" w:hAnsi="宋体" w:hint="eastAsia"/>
          <w:szCs w:val="21"/>
        </w:rPr>
        <w:t>：</w:t>
      </w:r>
      <w:r w:rsidRPr="000A3857">
        <w:rPr>
          <w:rFonts w:ascii="宋体" w:hAnsi="宋体"/>
          <w:szCs w:val="21"/>
        </w:rPr>
        <w:t>一般地，数轴上表示数a的点与原点的距离叫做数a的绝对值。记做|a|。</w:t>
      </w:r>
    </w:p>
    <w:p w:rsidR="001201BF" w:rsidRPr="000A3857" w:rsidRDefault="001201BF" w:rsidP="001201B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由绝对值的定义可得：</w:t>
      </w:r>
      <w:r w:rsidRPr="000A3857">
        <w:rPr>
          <w:rFonts w:ascii="宋体" w:hAnsi="宋体"/>
          <w:szCs w:val="21"/>
        </w:rPr>
        <w:t>|a-b|表示数轴上a点到b点的距离。</w:t>
      </w:r>
    </w:p>
    <w:p w:rsidR="001201BF" w:rsidRPr="000A3857" w:rsidRDefault="001201BF" w:rsidP="001201B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一个正数的绝对值是它本身；一个负数的绝对值是它的相反数；</w:t>
      </w:r>
      <w:r w:rsidRPr="000A3857">
        <w:rPr>
          <w:rFonts w:ascii="宋体" w:hAnsi="宋体"/>
          <w:szCs w:val="21"/>
        </w:rPr>
        <w:t>0的绝对值是0.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8、有理数加法法则</w:t>
      </w:r>
    </w:p>
    <w:p w:rsidR="001201BF" w:rsidRDefault="001201BF" w:rsidP="001201B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加法交换律：有理数的加法中，两个数相加，交换加数的位置，和不变。</w:t>
      </w:r>
    </w:p>
    <w:p w:rsidR="001201BF" w:rsidRPr="000A3857" w:rsidRDefault="001201BF" w:rsidP="001201BF">
      <w:pPr>
        <w:snapToGrid w:val="0"/>
        <w:spacing w:line="360" w:lineRule="auto"/>
        <w:ind w:firstLineChars="700" w:firstLine="147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a+b=b+a。</w:t>
      </w:r>
    </w:p>
    <w:p w:rsidR="001201BF" w:rsidRPr="000A3857" w:rsidRDefault="001201BF" w:rsidP="001201BF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加法结合律：有理数的加法中，三个数相加，先把前两个数相加或者先把后两个数相加，和不变。</w:t>
      </w:r>
    </w:p>
    <w:p w:rsidR="001201BF" w:rsidRPr="000A3857" w:rsidRDefault="001201BF" w:rsidP="001201BF">
      <w:pPr>
        <w:snapToGrid w:val="0"/>
        <w:spacing w:line="360" w:lineRule="auto"/>
        <w:ind w:firstLineChars="700" w:firstLine="147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表达式：（</w:t>
      </w:r>
      <w:r w:rsidRPr="000A3857">
        <w:rPr>
          <w:rFonts w:ascii="宋体" w:hAnsi="宋体"/>
          <w:szCs w:val="21"/>
        </w:rPr>
        <w:t>a+b）+c=a+（b+c）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9、有理数减法法则</w:t>
      </w:r>
    </w:p>
    <w:p w:rsidR="001201BF" w:rsidRDefault="001201BF" w:rsidP="001201B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减去一个数，等于加这个数的相反数。</w:t>
      </w:r>
    </w:p>
    <w:p w:rsidR="001201BF" w:rsidRPr="000A3857" w:rsidRDefault="001201BF" w:rsidP="001201BF">
      <w:pPr>
        <w:snapToGrid w:val="0"/>
        <w:spacing w:line="360" w:lineRule="auto"/>
        <w:ind w:firstLineChars="700" w:firstLine="147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a-b=a+（-b）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10、有理数乘法法则</w:t>
      </w:r>
    </w:p>
    <w:p w:rsidR="001201BF" w:rsidRPr="000A3857" w:rsidRDefault="001201BF" w:rsidP="001201B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两数相乘，同号得正，异号得负，并把绝对值相乘。</w:t>
      </w:r>
    </w:p>
    <w:p w:rsidR="001201BF" w:rsidRPr="000A3857" w:rsidRDefault="001201BF" w:rsidP="001201B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任何数同</w:t>
      </w:r>
      <w:r w:rsidRPr="000A3857">
        <w:rPr>
          <w:rFonts w:ascii="宋体" w:hAnsi="宋体"/>
          <w:szCs w:val="21"/>
        </w:rPr>
        <w:t>0相乘，都得0.</w:t>
      </w:r>
    </w:p>
    <w:p w:rsidR="001201BF" w:rsidRDefault="001201BF" w:rsidP="001201BF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乘法交换律：一般地，有理数乘法中，两个数相乘，交换因数的位置，积相等。</w:t>
      </w:r>
    </w:p>
    <w:p w:rsidR="001201BF" w:rsidRPr="000A3857" w:rsidRDefault="001201BF" w:rsidP="001201BF">
      <w:pPr>
        <w:snapToGrid w:val="0"/>
        <w:spacing w:line="360" w:lineRule="auto"/>
        <w:ind w:leftChars="150" w:left="315" w:firstLineChars="500" w:firstLine="105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ab=ba</w:t>
      </w:r>
    </w:p>
    <w:p w:rsidR="001201BF" w:rsidRDefault="001201BF" w:rsidP="001201BF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乘法结合律：三个数相乘，先把前两个数相乘，或者先把后两个数相乘，积相等。</w:t>
      </w:r>
    </w:p>
    <w:p w:rsidR="001201BF" w:rsidRPr="000A3857" w:rsidRDefault="001201BF" w:rsidP="001201BF">
      <w:pPr>
        <w:snapToGrid w:val="0"/>
        <w:spacing w:line="360" w:lineRule="auto"/>
        <w:ind w:leftChars="150" w:left="315" w:firstLineChars="500" w:firstLine="105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表达式：（</w:t>
      </w:r>
      <w:r w:rsidRPr="000A3857">
        <w:rPr>
          <w:rFonts w:ascii="宋体" w:hAnsi="宋体"/>
          <w:szCs w:val="21"/>
        </w:rPr>
        <w:t>ab）c=a（bc）</w:t>
      </w:r>
    </w:p>
    <w:p w:rsidR="001201BF" w:rsidRPr="000A3857" w:rsidRDefault="001201BF" w:rsidP="001201BF">
      <w:pPr>
        <w:snapToGrid w:val="0"/>
        <w:spacing w:line="360" w:lineRule="auto"/>
        <w:ind w:leftChars="150" w:left="31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乘法分配律：一般地，一个数同两个的和相乘，等于把这个数分别同这两个数相乘，再把积相加。</w:t>
      </w:r>
    </w:p>
    <w:p w:rsidR="001201BF" w:rsidRDefault="001201BF" w:rsidP="001201BF">
      <w:pPr>
        <w:snapToGrid w:val="0"/>
        <w:spacing w:line="360" w:lineRule="auto"/>
        <w:ind w:firstLineChars="650" w:firstLine="136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表达式：</w:t>
      </w:r>
      <w:r w:rsidRPr="000A3857">
        <w:rPr>
          <w:rFonts w:ascii="宋体" w:hAnsi="宋体"/>
          <w:szCs w:val="21"/>
        </w:rPr>
        <w:t>a（b+c）=ab+ac</w:t>
      </w:r>
    </w:p>
    <w:p w:rsidR="001201BF" w:rsidRPr="00D1593B" w:rsidRDefault="001201BF" w:rsidP="001201BF">
      <w:pPr>
        <w:spacing w:line="240" w:lineRule="atLeast"/>
        <w:ind w:leftChars="100" w:left="210"/>
        <w:rPr>
          <w:rFonts w:ascii="宋体" w:hAnsi="宋体"/>
          <w:sz w:val="24"/>
        </w:rPr>
      </w:pPr>
      <w:r w:rsidRPr="00CE6F66">
        <w:rPr>
          <w:rFonts w:ascii="宋体" w:hAnsi="宋体" w:hint="eastAsia"/>
          <w:b/>
          <w:sz w:val="24"/>
        </w:rPr>
        <w:t>注意</w:t>
      </w:r>
      <w:r>
        <w:rPr>
          <w:rFonts w:ascii="宋体" w:hAnsi="宋体" w:hint="eastAsia"/>
          <w:sz w:val="24"/>
        </w:rPr>
        <w:t>：</w:t>
      </w:r>
      <w:r w:rsidRPr="00D1593B">
        <w:rPr>
          <w:rFonts w:ascii="宋体" w:hAnsi="宋体" w:hint="eastAsia"/>
          <w:sz w:val="24"/>
        </w:rPr>
        <w:t>几个不等于零的数相乘，积的符号由负因数的个数决定，当负因数有奇数个时，积为负；当负因数有偶数个时，积为正；几个数相乘，有因数为零，</w:t>
      </w:r>
      <w:r w:rsidRPr="00D1593B">
        <w:rPr>
          <w:rFonts w:ascii="宋体" w:hAnsi="宋体" w:hint="eastAsia"/>
          <w:sz w:val="24"/>
        </w:rPr>
        <w:lastRenderedPageBreak/>
        <w:t>积就为零。</w:t>
      </w:r>
    </w:p>
    <w:p w:rsidR="001201BF" w:rsidRPr="00D1593B" w:rsidRDefault="001201BF" w:rsidP="001201BF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也就是说，在积的各个因数中，只有一个负号，积为负；</w:t>
      </w:r>
    </w:p>
    <w:p w:rsidR="001201BF" w:rsidRPr="00D1593B" w:rsidRDefault="001201BF" w:rsidP="001201BF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有两个负号，积为正；</w:t>
      </w:r>
    </w:p>
    <w:p w:rsidR="001201BF" w:rsidRPr="00D1593B" w:rsidRDefault="001201BF" w:rsidP="001201BF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有三个负号，积为负；</w:t>
      </w:r>
    </w:p>
    <w:p w:rsidR="001201BF" w:rsidRPr="00D1593B" w:rsidRDefault="001201BF" w:rsidP="001201BF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有四个负号，积为正；</w:t>
      </w:r>
    </w:p>
    <w:p w:rsidR="001201BF" w:rsidRPr="00D1593B" w:rsidRDefault="001201BF" w:rsidP="001201BF">
      <w:pPr>
        <w:spacing w:line="240" w:lineRule="atLeast"/>
        <w:ind w:leftChars="100" w:left="210"/>
        <w:rPr>
          <w:rFonts w:ascii="宋体" w:hAnsi="宋体"/>
          <w:sz w:val="24"/>
        </w:rPr>
      </w:pPr>
      <w:r w:rsidRPr="00D1593B">
        <w:rPr>
          <w:rFonts w:ascii="宋体" w:hAnsi="宋体" w:hint="eastAsia"/>
          <w:sz w:val="24"/>
        </w:rPr>
        <w:t>有零时积就是零。</w:t>
      </w:r>
    </w:p>
    <w:p w:rsidR="001201BF" w:rsidRPr="00CE6F66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11、倒数</w:t>
      </w:r>
    </w:p>
    <w:p w:rsidR="001201BF" w:rsidRPr="000A3857" w:rsidRDefault="001201BF" w:rsidP="001201BF">
      <w:pPr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 w:rsidRPr="000A3857">
        <w:rPr>
          <w:rFonts w:ascii="宋体" w:hAnsi="宋体"/>
          <w:szCs w:val="21"/>
        </w:rPr>
        <w:t>1除以一个数(零除外)的商，叫做这个数的倒数。如果两个数互为倒数，那么这两个数的积等于1。</w:t>
      </w:r>
    </w:p>
    <w:p w:rsidR="001201BF" w:rsidRPr="000A3857" w:rsidRDefault="001201BF" w:rsidP="001201BF">
      <w:pPr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12、有理数除法法则：两数相除，同号得负，异号得正，并把绝对值相除。0除以任何一个不等于0的数，都得0.</w:t>
      </w:r>
    </w:p>
    <w:p w:rsidR="001201BF" w:rsidRDefault="001201BF" w:rsidP="001201BF">
      <w:pPr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13、有理数的乘方：求n个相同因数的积的运算，叫做乘方，乘方的结果叫做幂。</w:t>
      </w:r>
    </w:p>
    <w:p w:rsidR="001201BF" w:rsidRPr="000A3857" w:rsidRDefault="001201BF" w:rsidP="001201BF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 w:rsidRPr="002E7D8F">
        <w:rPr>
          <w:szCs w:val="21"/>
        </w:rPr>
        <w:t>a</w:t>
      </w:r>
      <w:r w:rsidRPr="002E7D8F">
        <w:rPr>
          <w:szCs w:val="21"/>
          <w:vertAlign w:val="superscript"/>
        </w:rPr>
        <w:t>n</w:t>
      </w:r>
      <w:r w:rsidRPr="000A3857">
        <w:rPr>
          <w:rFonts w:ascii="宋体" w:hAnsi="宋体" w:hint="eastAsia"/>
          <w:szCs w:val="21"/>
        </w:rPr>
        <w:t>中，</w:t>
      </w:r>
      <w:r w:rsidRPr="000A3857">
        <w:rPr>
          <w:rFonts w:ascii="宋体" w:hAnsi="宋体"/>
          <w:szCs w:val="21"/>
        </w:rPr>
        <w:t>a叫做底数，n叫做指数。</w:t>
      </w:r>
    </w:p>
    <w:p w:rsidR="001201BF" w:rsidRPr="000A3857" w:rsidRDefault="001201BF" w:rsidP="001201BF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根据有理数的乘法法则可以得出：负数的奇次幂是负数，负数的偶次幂是正数。正数的任何次幂都是正数，</w:t>
      </w:r>
      <w:r w:rsidRPr="000A3857">
        <w:rPr>
          <w:rFonts w:ascii="宋体" w:hAnsi="宋体"/>
          <w:szCs w:val="21"/>
        </w:rPr>
        <w:t>0的任何正整数次幂都是0。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14、有理数的混合运算顺序</w:t>
      </w:r>
    </w:p>
    <w:p w:rsidR="001201BF" w:rsidRPr="000A3857" w:rsidRDefault="001201BF" w:rsidP="001201BF">
      <w:pPr>
        <w:snapToGrid w:val="0"/>
        <w:spacing w:line="360" w:lineRule="auto"/>
        <w:ind w:firstLineChars="50" w:firstLine="10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（</w:t>
      </w:r>
      <w:r w:rsidRPr="000A3857">
        <w:rPr>
          <w:rFonts w:ascii="宋体" w:hAnsi="宋体"/>
          <w:szCs w:val="21"/>
        </w:rPr>
        <w:t>1）“先乘方，再乘除，最后加减”的顺序进行；</w:t>
      </w:r>
    </w:p>
    <w:p w:rsidR="001201BF" w:rsidRPr="000A3857" w:rsidRDefault="001201BF" w:rsidP="001201BF">
      <w:pPr>
        <w:snapToGrid w:val="0"/>
        <w:spacing w:line="360" w:lineRule="auto"/>
        <w:ind w:firstLineChars="50" w:firstLine="10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（</w:t>
      </w:r>
      <w:r w:rsidRPr="000A3857">
        <w:rPr>
          <w:rFonts w:ascii="宋体" w:hAnsi="宋体"/>
          <w:szCs w:val="21"/>
        </w:rPr>
        <w:t>2）同级运算，从左到右进行；</w:t>
      </w:r>
    </w:p>
    <w:p w:rsidR="001201BF" w:rsidRPr="000A3857" w:rsidRDefault="001201BF" w:rsidP="001201BF">
      <w:pPr>
        <w:snapToGrid w:val="0"/>
        <w:spacing w:line="360" w:lineRule="auto"/>
        <w:ind w:firstLineChars="50" w:firstLine="10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（</w:t>
      </w:r>
      <w:r w:rsidRPr="000A3857">
        <w:rPr>
          <w:rFonts w:ascii="宋体" w:hAnsi="宋体"/>
          <w:szCs w:val="21"/>
        </w:rPr>
        <w:t>3）如有括号，先做括号内的运算，按小括号、中括号、大括号依次进行。</w:t>
      </w:r>
    </w:p>
    <w:p w:rsidR="001201BF" w:rsidRPr="000A3857" w:rsidRDefault="001201BF" w:rsidP="001201BF">
      <w:pPr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15、科学</w:t>
      </w:r>
      <w:r>
        <w:rPr>
          <w:rFonts w:ascii="宋体" w:hAnsi="宋体" w:hint="eastAsia"/>
          <w:szCs w:val="21"/>
        </w:rPr>
        <w:t>计数</w:t>
      </w:r>
      <w:r w:rsidRPr="000A3857">
        <w:rPr>
          <w:rFonts w:ascii="宋体" w:hAnsi="宋体"/>
          <w:szCs w:val="21"/>
        </w:rPr>
        <w:t>法：把一个大于10的数表示成</w:t>
      </w:r>
      <w:r w:rsidRPr="00535EDA">
        <w:rPr>
          <w:szCs w:val="21"/>
        </w:rPr>
        <w:t>a×10</w:t>
      </w:r>
      <w:r w:rsidRPr="00535EDA">
        <w:rPr>
          <w:szCs w:val="21"/>
          <w:vertAlign w:val="superscript"/>
        </w:rPr>
        <w:t>n</w:t>
      </w:r>
      <w:r w:rsidRPr="000A3857">
        <w:rPr>
          <w:rFonts w:ascii="宋体" w:hAnsi="宋体" w:hint="eastAsia"/>
          <w:szCs w:val="21"/>
        </w:rPr>
        <w:t>的形式（其中</w:t>
      </w:r>
      <w:r w:rsidRPr="000A3857">
        <w:rPr>
          <w:rFonts w:ascii="宋体" w:hAnsi="宋体"/>
          <w:szCs w:val="21"/>
        </w:rPr>
        <w:t>a是整数数位只有一位的数（即0&lt;a&lt;10），n是正整数）。</w:t>
      </w:r>
    </w:p>
    <w:p w:rsidR="001201BF" w:rsidRPr="000A3857" w:rsidRDefault="001201BF" w:rsidP="001201BF">
      <w:pPr>
        <w:snapToGrid w:val="0"/>
        <w:spacing w:line="276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16、近似数：</w:t>
      </w:r>
      <w:r>
        <w:rPr>
          <w:rFonts w:ascii="宋体" w:hAnsi="宋体" w:hint="eastAsia"/>
          <w:szCs w:val="21"/>
        </w:rPr>
        <w:t>与准确数相近的数</w:t>
      </w:r>
    </w:p>
    <w:p w:rsidR="001201BF" w:rsidRDefault="001201BF" w:rsidP="001201BF">
      <w:pPr>
        <w:snapToGrid w:val="0"/>
        <w:spacing w:line="276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17、有理数可以写成</w:t>
      </w:r>
      <w:r w:rsidRPr="009A2F79">
        <w:rPr>
          <w:rFonts w:ascii="宋体" w:hAnsi="宋体"/>
          <w:position w:val="-24"/>
          <w:szCs w:val="21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75pt" o:ole="">
            <v:imagedata r:id="rId7" o:title=""/>
          </v:shape>
          <o:OLEObject Type="Embed" ProgID="Equation.3" ShapeID="_x0000_i1025" DrawAspect="Content" ObjectID="_1558420290" r:id="rId8"/>
        </w:object>
      </w:r>
      <w:r w:rsidRPr="000A3857">
        <w:rPr>
          <w:rFonts w:ascii="宋体" w:hAnsi="宋体"/>
          <w:szCs w:val="21"/>
        </w:rPr>
        <w:t>（m、n是整数，n≠0）的形式。另一方面，形如</w:t>
      </w:r>
      <w:r w:rsidRPr="009A2F79">
        <w:rPr>
          <w:rFonts w:ascii="宋体" w:hAnsi="宋体"/>
          <w:position w:val="-24"/>
          <w:szCs w:val="21"/>
        </w:rPr>
        <w:object w:dxaOrig="300" w:dyaOrig="620">
          <v:shape id="_x0000_i1026" type="#_x0000_t75" style="width:15pt;height:30.75pt" o:ole="">
            <v:imagedata r:id="rId9" o:title=""/>
          </v:shape>
          <o:OLEObject Type="Embed" ProgID="Equation.3" ShapeID="_x0000_i1026" DrawAspect="Content" ObjectID="_1558420291" r:id="rId10"/>
        </w:object>
      </w:r>
      <w:r w:rsidRPr="000A3857">
        <w:rPr>
          <w:rFonts w:ascii="宋体" w:hAnsi="宋体"/>
          <w:szCs w:val="21"/>
        </w:rPr>
        <w:t>（m、n是整数，n≠0）的数都是有理数。所以有理数可以用</w:t>
      </w:r>
      <w:r w:rsidRPr="009A2F79">
        <w:rPr>
          <w:rFonts w:ascii="宋体" w:hAnsi="宋体"/>
          <w:position w:val="-24"/>
          <w:szCs w:val="21"/>
        </w:rPr>
        <w:object w:dxaOrig="300" w:dyaOrig="620">
          <v:shape id="_x0000_i1027" type="#_x0000_t75" style="width:15pt;height:30.75pt" o:ole="">
            <v:imagedata r:id="rId9" o:title=""/>
          </v:shape>
          <o:OLEObject Type="Embed" ProgID="Equation.3" ShapeID="_x0000_i1027" DrawAspect="Content" ObjectID="_1558420292" r:id="rId11"/>
        </w:object>
      </w:r>
      <w:r w:rsidRPr="000A3857">
        <w:rPr>
          <w:rFonts w:ascii="宋体" w:hAnsi="宋体"/>
          <w:szCs w:val="21"/>
        </w:rPr>
        <w:t>（m、n是整数，n≠0）表示。</w:t>
      </w:r>
    </w:p>
    <w:p w:rsidR="001201BF" w:rsidRPr="000A3857" w:rsidRDefault="001201BF" w:rsidP="001201BF">
      <w:pPr>
        <w:snapToGrid w:val="0"/>
        <w:spacing w:line="276" w:lineRule="auto"/>
        <w:ind w:left="316" w:hangingChars="150" w:hanging="316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六年级下册  第五章   </w:t>
      </w:r>
      <w:r w:rsidRPr="004E7B24">
        <w:rPr>
          <w:rFonts w:ascii="宋体" w:hAnsi="宋体" w:hint="eastAsia"/>
          <w:b/>
          <w:szCs w:val="21"/>
        </w:rPr>
        <w:t>有理数配套练习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</w:t>
      </w:r>
      <w:r w:rsidRPr="000A3857">
        <w:rPr>
          <w:rFonts w:ascii="宋体" w:hAnsi="宋体" w:hint="eastAsia"/>
          <w:szCs w:val="21"/>
        </w:rPr>
        <w:t>选择题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1、下列运算中正确的是（      ）.</w:t>
      </w:r>
    </w:p>
    <w:p w:rsidR="001201BF" w:rsidRPr="000A3857" w:rsidRDefault="001201BF" w:rsidP="001201BF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 xml:space="preserve">　</w:t>
      </w:r>
      <w:r w:rsidRPr="000A3857">
        <w:rPr>
          <w:rFonts w:ascii="宋体" w:hAnsi="宋体"/>
          <w:szCs w:val="21"/>
        </w:rPr>
        <w:t>A. a</w:t>
      </w:r>
      <w:r w:rsidRPr="000A3857">
        <w:rPr>
          <w:rFonts w:ascii="宋体" w:hAnsi="宋体"/>
          <w:szCs w:val="21"/>
          <w:vertAlign w:val="superscript"/>
        </w:rPr>
        <w:t>2</w:t>
      </w:r>
      <w:r w:rsidRPr="000A3857">
        <w:rPr>
          <w:rFonts w:ascii="宋体" w:hAnsi="宋体" w:hint="eastAsia"/>
          <w:szCs w:val="21"/>
        </w:rPr>
        <w:t>·</w:t>
      </w:r>
      <w:r w:rsidRPr="000A3857">
        <w:rPr>
          <w:rFonts w:ascii="宋体" w:hAnsi="宋体"/>
          <w:szCs w:val="21"/>
        </w:rPr>
        <w:t>a</w:t>
      </w:r>
      <w:r w:rsidRPr="000A3857">
        <w:rPr>
          <w:rFonts w:ascii="宋体" w:hAnsi="宋体"/>
          <w:szCs w:val="21"/>
          <w:vertAlign w:val="superscript"/>
        </w:rPr>
        <w:t>3</w:t>
      </w:r>
      <w:r w:rsidRPr="000A3857">
        <w:rPr>
          <w:rFonts w:ascii="宋体" w:hAnsi="宋体"/>
          <w:szCs w:val="21"/>
        </w:rPr>
        <w:t>=a</w:t>
      </w:r>
      <w:r w:rsidRPr="000A3857">
        <w:rPr>
          <w:rFonts w:ascii="宋体" w:hAnsi="宋体"/>
          <w:szCs w:val="21"/>
          <w:vertAlign w:val="superscript"/>
        </w:rPr>
        <w:t>6</w:t>
      </w:r>
      <w:r w:rsidRPr="000A3857">
        <w:rPr>
          <w:rFonts w:ascii="宋体" w:hAnsi="宋体" w:hint="eastAsia"/>
          <w:szCs w:val="21"/>
        </w:rPr>
        <w:t xml:space="preserve">　　 </w:t>
      </w:r>
      <w:r>
        <w:rPr>
          <w:rFonts w:ascii="宋体" w:hAnsi="宋体" w:hint="eastAsia"/>
          <w:szCs w:val="21"/>
        </w:rPr>
        <w:t xml:space="preserve">  </w:t>
      </w:r>
      <w:r w:rsidRPr="000A3857">
        <w:rPr>
          <w:rFonts w:ascii="宋体" w:hAnsi="宋体" w:hint="eastAsia"/>
          <w:szCs w:val="21"/>
        </w:rPr>
        <w:t>    </w:t>
      </w:r>
      <w:r w:rsidRPr="000A3857">
        <w:rPr>
          <w:rFonts w:ascii="宋体" w:hAnsi="宋体"/>
          <w:szCs w:val="21"/>
        </w:rPr>
        <w:t xml:space="preserve"> B.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85750" cy="152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0A3857">
          <w:rPr>
            <w:rFonts w:ascii="宋体" w:hAnsi="宋体"/>
            <w:szCs w:val="21"/>
          </w:rPr>
          <w:t xml:space="preserve">2 </w:t>
        </w:r>
      </w:smartTag>
      <w:r w:rsidRPr="000A3857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 xml:space="preserve">　</w:t>
      </w:r>
      <w:r w:rsidRPr="000A3857">
        <w:rPr>
          <w:rFonts w:ascii="宋体" w:hAnsi="宋体"/>
          <w:szCs w:val="21"/>
        </w:rPr>
        <w:t>C. |（3-π）|=－π－3　   D. 3</w:t>
      </w:r>
      <w:r w:rsidRPr="000A3857">
        <w:rPr>
          <w:rFonts w:ascii="宋体" w:hAnsi="宋体"/>
          <w:szCs w:val="21"/>
          <w:vertAlign w:val="superscript"/>
        </w:rPr>
        <w:t>2</w:t>
      </w:r>
      <w:r w:rsidRPr="000A3857">
        <w:rPr>
          <w:rFonts w:ascii="宋体" w:hAnsi="宋体"/>
          <w:szCs w:val="21"/>
        </w:rPr>
        <w:t>=-9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2、下列各判断句中错误的是（    </w:t>
      </w:r>
      <w:r w:rsidRPr="000A3857">
        <w:rPr>
          <w:rFonts w:ascii="宋体" w:hAnsi="宋体" w:hint="eastAsia"/>
          <w:szCs w:val="21"/>
        </w:rPr>
        <w:t>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A.数轴上原点的位置可以任意选定</w:t>
      </w:r>
    </w:p>
    <w:p w:rsidR="001201BF" w:rsidRPr="000A3857" w:rsidRDefault="001201BF" w:rsidP="001201BF">
      <w:pPr>
        <w:snapToGrid w:val="0"/>
        <w:spacing w:line="360" w:lineRule="auto"/>
        <w:ind w:firstLineChars="225" w:firstLine="473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B.数轴上与原点的距离等于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228600" cy="39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个单位的点有两个</w:t>
      </w:r>
    </w:p>
    <w:p w:rsidR="001201BF" w:rsidRPr="000A3857" w:rsidRDefault="001201BF" w:rsidP="001201BF">
      <w:pPr>
        <w:snapToGrid w:val="0"/>
        <w:spacing w:line="360" w:lineRule="auto"/>
        <w:ind w:firstLineChars="225" w:firstLine="473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C.与原点距离等于-2的点应当用原点左边第2个单位的点来表示</w:t>
      </w:r>
    </w:p>
    <w:p w:rsidR="001201BF" w:rsidRPr="000A3857" w:rsidRDefault="001201BF" w:rsidP="001201BF">
      <w:pPr>
        <w:snapToGrid w:val="0"/>
        <w:spacing w:line="360" w:lineRule="auto"/>
        <w:ind w:firstLineChars="225" w:firstLine="473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D.数轴上无论怎样靠近的两个表示有理数的点之间，一定还存在着表示有理数的点。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lastRenderedPageBreak/>
        <w:t>3、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是有理数，若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＞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且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495300" cy="200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，下列说法正确的是（</w:t>
      </w:r>
      <w:r w:rsidRPr="000A3857">
        <w:rPr>
          <w:rFonts w:ascii="宋体" w:hAnsi="宋体"/>
          <w:szCs w:val="21"/>
        </w:rPr>
        <w:t xml:space="preserve">    </w:t>
      </w:r>
      <w:r w:rsidRPr="000A3857">
        <w:rPr>
          <w:rFonts w:ascii="宋体" w:hAnsi="宋体" w:hint="eastAsia"/>
          <w:szCs w:val="21"/>
        </w:rPr>
        <w:t>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一定是正数</w:t>
      </w:r>
      <w:r w:rsidRPr="000A3857">
        <w:rPr>
          <w:rFonts w:ascii="宋体" w:hAnsi="宋体"/>
          <w:szCs w:val="21"/>
        </w:rPr>
        <w:t xml:space="preserve">   B.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428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一定是负数</w:t>
      </w:r>
      <w:r w:rsidRPr="000A3857">
        <w:rPr>
          <w:rFonts w:ascii="宋体" w:hAnsi="宋体"/>
          <w:szCs w:val="21"/>
        </w:rPr>
        <w:t xml:space="preserve">    C.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一定是正数</w:t>
      </w:r>
      <w:r w:rsidRPr="000A3857">
        <w:rPr>
          <w:rFonts w:ascii="宋体" w:hAnsi="宋体"/>
          <w:szCs w:val="21"/>
        </w:rPr>
        <w:t xml:space="preserve">     D.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23825" cy="1809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一定是负数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4、两数相加，如果比每个加数都小，那么这两个数是（    </w:t>
      </w:r>
      <w:r w:rsidRPr="000A3857">
        <w:rPr>
          <w:rFonts w:ascii="宋体" w:hAnsi="宋体" w:hint="eastAsia"/>
          <w:szCs w:val="21"/>
        </w:rPr>
        <w:t>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 A.同为正数      B.同为负数     C.一个正数，一个负数     D.0和一个负数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5、两个非零有理数的和为零，则它们的商是（）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A.0           B.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0A3857">
          <w:rPr>
            <w:rFonts w:ascii="宋体" w:hAnsi="宋体"/>
            <w:szCs w:val="21"/>
          </w:rPr>
          <w:t>-1            C</w:t>
        </w:r>
      </w:smartTag>
      <w:r w:rsidRPr="000A3857">
        <w:rPr>
          <w:rFonts w:ascii="宋体" w:hAnsi="宋体"/>
          <w:szCs w:val="21"/>
        </w:rPr>
        <w:t>.+1               D.不能确定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6、一个数和它的倒数相等，则这个数是（  </w:t>
      </w:r>
      <w:r w:rsidRPr="000A3857">
        <w:rPr>
          <w:rFonts w:ascii="宋体" w:hAnsi="宋体" w:hint="eastAsia"/>
          <w:szCs w:val="21"/>
        </w:rPr>
        <w:t>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A.1           B.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0A3857">
          <w:rPr>
            <w:rFonts w:ascii="宋体" w:hAnsi="宋体"/>
            <w:szCs w:val="21"/>
          </w:rPr>
          <w:t>-1             C</w:t>
        </w:r>
      </w:smartTag>
      <w:r w:rsidRPr="000A3857">
        <w:rPr>
          <w:rFonts w:ascii="宋体" w:hAnsi="宋体"/>
          <w:szCs w:val="21"/>
        </w:rPr>
        <w:t xml:space="preserve">. </w:t>
      </w:r>
      <w:r w:rsidRPr="000A3857">
        <w:rPr>
          <w:rFonts w:ascii="宋体" w:hAnsi="宋体" w:hint="eastAsia"/>
          <w:szCs w:val="21"/>
        </w:rPr>
        <w:t>±</w:t>
      </w:r>
      <w:r w:rsidRPr="000A3857">
        <w:rPr>
          <w:rFonts w:ascii="宋体" w:hAnsi="宋体"/>
          <w:szCs w:val="21"/>
        </w:rPr>
        <w:t xml:space="preserve">1            D. </w:t>
      </w:r>
      <w:r w:rsidRPr="000A3857">
        <w:rPr>
          <w:rFonts w:ascii="宋体" w:hAnsi="宋体" w:hint="eastAsia"/>
          <w:szCs w:val="21"/>
        </w:rPr>
        <w:t>±</w:t>
      </w:r>
      <w:r w:rsidRPr="000A3857">
        <w:rPr>
          <w:rFonts w:ascii="宋体" w:hAnsi="宋体"/>
          <w:szCs w:val="21"/>
        </w:rPr>
        <w:t>1和0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7、如果|a|=-a，下列成立的是（  </w:t>
      </w:r>
      <w:r w:rsidRPr="000A3857">
        <w:rPr>
          <w:rFonts w:ascii="宋体" w:hAnsi="宋体" w:hint="eastAsia"/>
          <w:szCs w:val="21"/>
        </w:rPr>
        <w:t>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 A.a&gt;0          B.a&lt;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Pr="000A3857">
          <w:rPr>
            <w:rFonts w:ascii="宋体" w:hAnsi="宋体"/>
            <w:szCs w:val="21"/>
          </w:rPr>
          <w:t>0          C</w:t>
        </w:r>
      </w:smartTag>
      <w:r w:rsidRPr="000A3857">
        <w:rPr>
          <w:rFonts w:ascii="宋体" w:hAnsi="宋体"/>
          <w:szCs w:val="21"/>
        </w:rPr>
        <w:t>.a&gt;0或a=0         D.a&lt;0或a=0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8、（-2）</w:t>
      </w:r>
      <w:r w:rsidRPr="000A3857">
        <w:rPr>
          <w:rFonts w:ascii="宋体" w:hAnsi="宋体"/>
          <w:szCs w:val="21"/>
          <w:vertAlign w:val="superscript"/>
        </w:rPr>
        <w:t>11</w:t>
      </w:r>
      <w:r w:rsidRPr="000A3857">
        <w:rPr>
          <w:rFonts w:ascii="宋体" w:hAnsi="宋体"/>
          <w:szCs w:val="21"/>
        </w:rPr>
        <w:t>+（-2）</w:t>
      </w:r>
      <w:r w:rsidRPr="000A3857">
        <w:rPr>
          <w:rFonts w:ascii="宋体" w:hAnsi="宋体"/>
          <w:szCs w:val="21"/>
          <w:vertAlign w:val="superscript"/>
        </w:rPr>
        <w:t>10</w:t>
      </w:r>
      <w:r w:rsidRPr="000A3857">
        <w:rPr>
          <w:rFonts w:ascii="宋体" w:hAnsi="宋体" w:hint="eastAsia"/>
          <w:szCs w:val="21"/>
        </w:rPr>
        <w:t>的值是（</w:t>
      </w:r>
      <w:r w:rsidRPr="000A3857">
        <w:rPr>
          <w:rFonts w:ascii="宋体" w:hAnsi="宋体"/>
          <w:szCs w:val="21"/>
        </w:rPr>
        <w:t xml:space="preserve">  ）</w:t>
      </w:r>
    </w:p>
    <w:p w:rsidR="001201BF" w:rsidRPr="000A3857" w:rsidRDefault="001201BF" w:rsidP="001201BF">
      <w:pPr>
        <w:snapToGrid w:val="0"/>
        <w:spacing w:line="360" w:lineRule="auto"/>
        <w:ind w:firstLineChars="300" w:firstLine="63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A.-2            B.（-2）</w:t>
      </w:r>
      <w:smartTag w:uri="urn:schemas-microsoft-com:office:smarttags" w:element="chmetcnv">
        <w:smartTagPr>
          <w:attr w:name="UnitName" w:val="C"/>
          <w:attr w:name="SourceValue" w:val="21"/>
          <w:attr w:name="HasSpace" w:val="True"/>
          <w:attr w:name="Negative" w:val="False"/>
          <w:attr w:name="NumberType" w:val="1"/>
          <w:attr w:name="TCSC" w:val="0"/>
        </w:smartTagPr>
        <w:r w:rsidRPr="000A3857">
          <w:rPr>
            <w:rFonts w:ascii="宋体" w:hAnsi="宋体"/>
            <w:szCs w:val="21"/>
            <w:vertAlign w:val="superscript"/>
          </w:rPr>
          <w:t>21</w:t>
        </w:r>
        <w:r w:rsidRPr="000A3857">
          <w:rPr>
            <w:rFonts w:ascii="宋体" w:hAnsi="宋体"/>
            <w:szCs w:val="21"/>
          </w:rPr>
          <w:t xml:space="preserve">           C</w:t>
        </w:r>
      </w:smartTag>
      <w:r w:rsidRPr="000A3857">
        <w:rPr>
          <w:rFonts w:ascii="宋体" w:hAnsi="宋体"/>
          <w:szCs w:val="21"/>
        </w:rPr>
        <w:t>.0            D.-2</w:t>
      </w:r>
      <w:r w:rsidRPr="000A3857">
        <w:rPr>
          <w:rFonts w:ascii="宋体" w:hAnsi="宋体"/>
          <w:szCs w:val="21"/>
          <w:vertAlign w:val="superscript"/>
        </w:rPr>
        <w:t>10</w:t>
      </w:r>
    </w:p>
    <w:p w:rsidR="001201BF" w:rsidRPr="000A3857" w:rsidRDefault="001201BF" w:rsidP="001201BF">
      <w:pPr>
        <w:tabs>
          <w:tab w:val="left" w:pos="840"/>
        </w:tabs>
        <w:snapToGrid w:val="0"/>
        <w:spacing w:line="360" w:lineRule="auto"/>
        <w:ind w:left="315" w:hangingChars="150" w:hanging="315"/>
        <w:rPr>
          <w:rFonts w:ascii="宋体" w:hAnsi="宋体"/>
          <w:kern w:val="0"/>
          <w:szCs w:val="21"/>
        </w:rPr>
      </w:pPr>
      <w:r w:rsidRPr="000A3857">
        <w:rPr>
          <w:rFonts w:ascii="宋体" w:hAnsi="宋体"/>
          <w:szCs w:val="21"/>
        </w:rPr>
        <w:t>9、</w:t>
      </w:r>
      <w:r w:rsidRPr="000A3857">
        <w:rPr>
          <w:rFonts w:ascii="宋体" w:hAnsi="宋体" w:hint="eastAsia"/>
          <w:kern w:val="0"/>
          <w:szCs w:val="21"/>
        </w:rPr>
        <w:t>已知</w:t>
      </w:r>
      <w:r w:rsidRPr="000A3857">
        <w:rPr>
          <w:rFonts w:ascii="宋体" w:hAnsi="宋体"/>
          <w:kern w:val="0"/>
          <w:szCs w:val="21"/>
        </w:rPr>
        <w:t>4个矿泉水空瓶可以换矿泉水一瓶，现有16个矿泉水空瓶，若不交钱，最多可以喝矿泉水（     ）</w:t>
      </w:r>
    </w:p>
    <w:p w:rsidR="001201BF" w:rsidRPr="000A3857" w:rsidRDefault="001201BF" w:rsidP="001201BF">
      <w:pPr>
        <w:widowControl/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　</w:t>
      </w:r>
      <w:r>
        <w:rPr>
          <w:rFonts w:ascii="宋体" w:hAnsi="宋体"/>
          <w:kern w:val="0"/>
          <w:szCs w:val="21"/>
        </w:rPr>
        <w:t>A. </w:t>
      </w:r>
      <w:r w:rsidRPr="000A3857">
        <w:rPr>
          <w:rFonts w:ascii="宋体" w:hAnsi="宋体"/>
          <w:kern w:val="0"/>
          <w:szCs w:val="21"/>
        </w:rPr>
        <w:t>3瓶</w:t>
      </w:r>
      <w:r>
        <w:rPr>
          <w:rFonts w:ascii="宋体" w:hAnsi="宋体"/>
          <w:kern w:val="0"/>
          <w:szCs w:val="21"/>
        </w:rPr>
        <w:t>    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B. </w:t>
      </w:r>
      <w:r w:rsidRPr="000A3857">
        <w:rPr>
          <w:rFonts w:ascii="宋体" w:hAnsi="宋体"/>
          <w:kern w:val="0"/>
          <w:szCs w:val="21"/>
        </w:rPr>
        <w:t>4瓶</w:t>
      </w:r>
      <w:r>
        <w:rPr>
          <w:rFonts w:ascii="宋体" w:hAnsi="宋体"/>
          <w:kern w:val="0"/>
          <w:szCs w:val="21"/>
        </w:rPr>
        <w:t>       C.</w:t>
      </w:r>
      <w:r w:rsidRPr="000A3857">
        <w:rPr>
          <w:rFonts w:ascii="宋体" w:hAnsi="宋体"/>
          <w:kern w:val="0"/>
          <w:szCs w:val="21"/>
        </w:rPr>
        <w:t xml:space="preserve"> 5瓶</w:t>
      </w:r>
      <w:r>
        <w:rPr>
          <w:rFonts w:ascii="宋体" w:hAnsi="宋体"/>
          <w:kern w:val="0"/>
          <w:szCs w:val="21"/>
        </w:rPr>
        <w:t>    </w:t>
      </w:r>
      <w:r>
        <w:rPr>
          <w:rFonts w:ascii="宋体" w:hAnsi="宋体" w:hint="eastAsia"/>
          <w:kern w:val="0"/>
          <w:szCs w:val="21"/>
        </w:rPr>
        <w:t xml:space="preserve">  </w:t>
      </w:r>
      <w:r>
        <w:rPr>
          <w:rFonts w:ascii="宋体" w:hAnsi="宋体"/>
          <w:kern w:val="0"/>
          <w:szCs w:val="21"/>
        </w:rPr>
        <w:t> D. </w:t>
      </w:r>
      <w:r w:rsidRPr="000A3857">
        <w:rPr>
          <w:rFonts w:ascii="宋体" w:hAnsi="宋体"/>
          <w:kern w:val="0"/>
          <w:szCs w:val="21"/>
        </w:rPr>
        <w:t>6瓶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kern w:val="0"/>
          <w:szCs w:val="21"/>
        </w:rPr>
        <w:t>10、</w:t>
      </w:r>
      <w:r w:rsidRPr="000A3857">
        <w:rPr>
          <w:rFonts w:ascii="宋体" w:hAnsi="宋体" w:hint="eastAsia"/>
          <w:szCs w:val="21"/>
        </w:rPr>
        <w:t>在下列说法中，正确的</w:t>
      </w:r>
      <w:r w:rsidRPr="000A3857">
        <w:rPr>
          <w:rFonts w:ascii="宋体" w:hAnsi="宋体" w:hint="eastAsia"/>
          <w:szCs w:val="21"/>
          <w:u w:val="single"/>
        </w:rPr>
        <w:t>个数</w:t>
      </w:r>
      <w:r w:rsidRPr="000A3857">
        <w:rPr>
          <w:rFonts w:ascii="宋体" w:hAnsi="宋体" w:hint="eastAsia"/>
          <w:szCs w:val="21"/>
        </w:rPr>
        <w:t>是（</w:t>
      </w:r>
      <w:r w:rsidRPr="000A3857">
        <w:rPr>
          <w:rFonts w:ascii="宋体" w:hAnsi="宋体"/>
          <w:szCs w:val="21"/>
        </w:rPr>
        <w:t xml:space="preserve">      ）</w:t>
      </w:r>
    </w:p>
    <w:p w:rsidR="001201BF" w:rsidRPr="000A3857" w:rsidRDefault="001201BF" w:rsidP="001201BF">
      <w:pPr>
        <w:snapToGrid w:val="0"/>
        <w:spacing w:line="360" w:lineRule="auto"/>
        <w:ind w:firstLineChars="350" w:firstLine="735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⑴任何一个有理数都可以用数轴上的一个点来表示</w:t>
      </w:r>
    </w:p>
    <w:p w:rsidR="001201BF" w:rsidRPr="000A3857" w:rsidRDefault="001201BF" w:rsidP="001201BF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0A3857">
        <w:rPr>
          <w:rFonts w:ascii="宋体" w:hAnsi="宋体"/>
          <w:kern w:val="0"/>
          <w:szCs w:val="21"/>
        </w:rPr>
        <w:t xml:space="preserve">     </w:t>
      </w:r>
      <w:r w:rsidRPr="000A3857">
        <w:rPr>
          <w:rFonts w:ascii="宋体" w:hAnsi="宋体" w:hint="eastAsia"/>
          <w:szCs w:val="21"/>
        </w:rPr>
        <w:t>⑵数轴上的每一个点都表示一个有理数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/>
          <w:kern w:val="0"/>
          <w:szCs w:val="21"/>
        </w:rPr>
        <w:t xml:space="preserve">     </w:t>
      </w: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>⑶任何有理数的绝对值都不可能是负数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/>
          <w:kern w:val="0"/>
          <w:szCs w:val="21"/>
        </w:rPr>
        <w:t xml:space="preserve">     </w:t>
      </w: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>⑷每个有理数都有相反数</w:t>
      </w:r>
    </w:p>
    <w:p w:rsidR="001201BF" w:rsidRPr="000A3857" w:rsidRDefault="001201BF" w:rsidP="001201BF">
      <w:pPr>
        <w:snapToGrid w:val="0"/>
        <w:spacing w:line="360" w:lineRule="auto"/>
        <w:ind w:firstLineChars="100" w:firstLine="210"/>
        <w:rPr>
          <w:rFonts w:ascii="宋体" w:hAnsi="宋体"/>
          <w:szCs w:val="21"/>
        </w:rPr>
      </w:pPr>
      <w:r w:rsidRPr="000A3857">
        <w:rPr>
          <w:rFonts w:ascii="宋体" w:hAnsi="宋体"/>
          <w:kern w:val="0"/>
          <w:szCs w:val="21"/>
        </w:rPr>
        <w:t xml:space="preserve">      </w:t>
      </w:r>
      <w:r w:rsidRPr="000A3857">
        <w:rPr>
          <w:rFonts w:ascii="宋体" w:hAnsi="宋体"/>
          <w:szCs w:val="21"/>
        </w:rPr>
        <w:t>A、1    B、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0A3857">
          <w:rPr>
            <w:rFonts w:ascii="宋体" w:hAnsi="宋体"/>
            <w:szCs w:val="21"/>
          </w:rPr>
          <w:t>2     C</w:t>
        </w:r>
      </w:smartTag>
      <w:r w:rsidRPr="000A3857">
        <w:rPr>
          <w:rFonts w:ascii="宋体" w:hAnsi="宋体"/>
          <w:szCs w:val="21"/>
        </w:rPr>
        <w:t>、3     D、4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11、如果一个数的相反数比它本身大，那么这个数为（    </w:t>
      </w:r>
      <w:r w:rsidRPr="000A3857">
        <w:rPr>
          <w:rFonts w:ascii="宋体" w:hAnsi="宋体" w:hint="eastAsia"/>
          <w:szCs w:val="21"/>
        </w:rPr>
        <w:t>）</w:t>
      </w:r>
    </w:p>
    <w:p w:rsidR="001201BF" w:rsidRPr="000A3857" w:rsidRDefault="001201BF" w:rsidP="001201BF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A、正数   </w:t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</w:t>
      </w:r>
      <w:r w:rsidRPr="000A3857">
        <w:rPr>
          <w:rFonts w:ascii="宋体" w:hAnsi="宋体"/>
          <w:szCs w:val="21"/>
        </w:rPr>
        <w:tab/>
        <w:t>B、负数</w:t>
      </w:r>
    </w:p>
    <w:p w:rsidR="001201BF" w:rsidRPr="000A3857" w:rsidRDefault="001201BF" w:rsidP="001201BF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C、整数    </w:t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</w:r>
      <w:r w:rsidRPr="000A3857">
        <w:rPr>
          <w:rFonts w:ascii="宋体" w:hAnsi="宋体"/>
          <w:szCs w:val="21"/>
        </w:rPr>
        <w:tab/>
        <w:t>D、不等于零的有理数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12、下列说法正确的是（       </w:t>
      </w:r>
      <w:r w:rsidRPr="000A3857">
        <w:rPr>
          <w:rFonts w:ascii="宋体" w:hAnsi="宋体" w:hint="eastAsia"/>
          <w:szCs w:val="21"/>
        </w:rPr>
        <w:t>）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     A、几个有理数相乘，当因数有奇数个时，积为负；</w:t>
      </w:r>
    </w:p>
    <w:p w:rsidR="001201BF" w:rsidRPr="000A3857" w:rsidRDefault="001201BF" w:rsidP="001201BF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B、几个有理数相乘，当正因数有奇数个时，积为负；</w:t>
      </w:r>
    </w:p>
    <w:p w:rsidR="001201BF" w:rsidRPr="000A3857" w:rsidRDefault="001201BF" w:rsidP="001201BF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C、几个有理数相乘，当负因数有奇数个时，积为负；</w:t>
      </w:r>
    </w:p>
    <w:p w:rsidR="001201BF" w:rsidRPr="000A3857" w:rsidRDefault="001201BF" w:rsidP="001201BF">
      <w:pPr>
        <w:snapToGrid w:val="0"/>
        <w:spacing w:line="360" w:lineRule="auto"/>
        <w:ind w:firstLineChars="250" w:firstLine="52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D、几个有理数相乘，当积为负数时，负因数有奇数个；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</w:t>
      </w:r>
      <w:r w:rsidRPr="000A3857">
        <w:rPr>
          <w:rFonts w:ascii="宋体" w:hAnsi="宋体" w:hint="eastAsia"/>
          <w:szCs w:val="21"/>
        </w:rPr>
        <w:t>填空题</w:t>
      </w:r>
    </w:p>
    <w:p w:rsidR="001201BF" w:rsidRPr="000A3857" w:rsidRDefault="001201BF" w:rsidP="001201BF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1、在有理数-7，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04800" cy="4286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</w:t>
      </w:r>
      <w:r w:rsidRPr="000A3857">
        <w:rPr>
          <w:rFonts w:ascii="宋体" w:hAnsi="宋体"/>
          <w:szCs w:val="21"/>
        </w:rPr>
        <w:t>-（-1.43），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466725" cy="4286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</w:t>
      </w:r>
      <w:r w:rsidRPr="000A3857">
        <w:rPr>
          <w:rFonts w:ascii="宋体" w:hAnsi="宋体"/>
          <w:szCs w:val="21"/>
        </w:rPr>
        <w:t>0，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14325" cy="3905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，</w:t>
      </w:r>
      <w:r w:rsidRPr="000A3857">
        <w:rPr>
          <w:rFonts w:ascii="宋体" w:hAnsi="宋体"/>
          <w:szCs w:val="21"/>
        </w:rPr>
        <w:t>-1.7321中，是整数的有_____________是负分数的有_______________。</w:t>
      </w:r>
    </w:p>
    <w:p w:rsidR="001201BF" w:rsidRPr="000A3857" w:rsidRDefault="001201BF" w:rsidP="001201BF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lastRenderedPageBreak/>
        <w:t>2、一般地，设a是一个正数，则数轴上表示数a的点在原点的____边，与原点的距离是____个单位长度；表示数-a的点在原点的____边，与原点的距离是____个单位长度。</w:t>
      </w:r>
    </w:p>
    <w:p w:rsidR="001201BF" w:rsidRPr="000A3857" w:rsidRDefault="001201BF" w:rsidP="001201BF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3、如果一个数是6位整数，用科学记数法表示它时，10的指数是_____；用科学记数法表示一个n位整数，其中10的指数是___________.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4、实数a、b、c在数轴上的位置如图：化简|a－b|+|b－c|-|c－a|.</w:t>
      </w:r>
    </w:p>
    <w:p w:rsidR="001201BF" w:rsidRPr="000A3857" w:rsidRDefault="001201BF" w:rsidP="001201BF">
      <w:pPr>
        <w:snapToGrid w:val="0"/>
        <w:spacing w:line="360" w:lineRule="auto"/>
        <w:ind w:firstLineChars="400" w:firstLine="840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 xml:space="preserve">　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333500" cy="2476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5、绝对值大于1而小于4的整数有_____________________________________，其和为___________.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6、若a、b互为相反数，c、d互为倒数，则（a+b）</w:t>
      </w:r>
      <w:r w:rsidRPr="000A3857">
        <w:rPr>
          <w:rFonts w:ascii="宋体" w:hAnsi="宋体"/>
          <w:szCs w:val="21"/>
          <w:vertAlign w:val="superscript"/>
        </w:rPr>
        <w:t>3</w:t>
      </w:r>
      <w:r w:rsidRPr="000A3857">
        <w:rPr>
          <w:rFonts w:ascii="宋体" w:hAnsi="宋体"/>
          <w:szCs w:val="21"/>
        </w:rPr>
        <w:t>-3（cd）</w:t>
      </w:r>
      <w:r w:rsidRPr="000A3857">
        <w:rPr>
          <w:rFonts w:ascii="宋体" w:hAnsi="宋体"/>
          <w:szCs w:val="21"/>
          <w:vertAlign w:val="superscript"/>
        </w:rPr>
        <w:t>4</w:t>
      </w:r>
      <w:r w:rsidRPr="000A3857">
        <w:rPr>
          <w:rFonts w:ascii="宋体" w:hAnsi="宋体"/>
          <w:szCs w:val="21"/>
        </w:rPr>
        <w:t>=________.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7、1-2+3-4+5-6+……+2001-2002的值是____________.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8、若（a-1）</w:t>
      </w:r>
      <w:r>
        <w:rPr>
          <w:rFonts w:ascii="宋体" w:hAnsi="宋体" w:hint="eastAsia"/>
          <w:szCs w:val="21"/>
          <w:vertAlign w:val="superscript"/>
        </w:rPr>
        <w:t>2</w:t>
      </w:r>
      <w:r w:rsidRPr="000A3857">
        <w:rPr>
          <w:rFonts w:ascii="宋体" w:hAnsi="宋体"/>
          <w:szCs w:val="21"/>
        </w:rPr>
        <w:t>+|b+2|=0，那么a+b=_____________________.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9、平方等于它本身的有理数是___________,立方等于它本身的有理数是_____________.</w:t>
      </w:r>
    </w:p>
    <w:p w:rsidR="001201BF" w:rsidRPr="000A3857" w:rsidRDefault="001201BF" w:rsidP="001201BF">
      <w:pPr>
        <w:snapToGrid w:val="0"/>
        <w:spacing w:line="360" w:lineRule="auto"/>
        <w:ind w:left="210" w:hangingChars="100" w:hanging="210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10、用四舍五入法把3.1415926精确到千分位是</w:t>
      </w:r>
      <w:r w:rsidRPr="000A3857">
        <w:rPr>
          <w:rFonts w:ascii="宋体" w:hAnsi="宋体" w:hint="eastAsia"/>
          <w:szCs w:val="21"/>
          <w:u w:val="single"/>
        </w:rPr>
        <w:t>         </w:t>
      </w:r>
      <w:r w:rsidRPr="000A3857">
        <w:rPr>
          <w:rFonts w:ascii="宋体" w:hAnsi="宋体"/>
          <w:szCs w:val="21"/>
          <w:u w:val="single"/>
        </w:rPr>
        <w:t xml:space="preserve"> </w:t>
      </w:r>
      <w:r w:rsidRPr="000A3857">
        <w:rPr>
          <w:rFonts w:ascii="宋体" w:hAnsi="宋体" w:hint="eastAsia"/>
          <w:szCs w:val="21"/>
        </w:rPr>
        <w:t> ，用科学记数法表示</w:t>
      </w:r>
      <w:r w:rsidRPr="000A3857">
        <w:rPr>
          <w:rFonts w:ascii="宋体" w:hAnsi="宋体"/>
          <w:szCs w:val="21"/>
        </w:rPr>
        <w:t>302400，应记为</w:t>
      </w:r>
      <w:r w:rsidRPr="000A3857">
        <w:rPr>
          <w:rFonts w:ascii="宋体" w:hAnsi="宋体" w:hint="eastAsia"/>
          <w:szCs w:val="21"/>
          <w:u w:val="single"/>
        </w:rPr>
        <w:t>           </w:t>
      </w:r>
      <w:r w:rsidRPr="000A3857">
        <w:rPr>
          <w:rFonts w:ascii="宋体" w:hAnsi="宋体"/>
          <w:szCs w:val="21"/>
          <w:u w:val="single"/>
        </w:rPr>
        <w:t xml:space="preserve"> </w:t>
      </w:r>
      <w:r w:rsidRPr="000A3857">
        <w:rPr>
          <w:rFonts w:ascii="宋体" w:hAnsi="宋体" w:hint="eastAsia"/>
          <w:szCs w:val="21"/>
        </w:rPr>
        <w:t> </w:t>
      </w:r>
      <w:r w:rsidRPr="000A3857">
        <w:rPr>
          <w:rFonts w:ascii="宋体" w:hAnsi="宋体"/>
          <w:szCs w:val="21"/>
        </w:rPr>
        <w:t>,近似数3.0×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38125" cy="200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857">
        <w:rPr>
          <w:rFonts w:ascii="宋体" w:hAnsi="宋体" w:hint="eastAsia"/>
          <w:szCs w:val="21"/>
        </w:rPr>
        <w:t> 精确到</w:t>
      </w:r>
      <w:r w:rsidRPr="000A3857">
        <w:rPr>
          <w:rFonts w:ascii="宋体" w:hAnsi="宋体" w:hint="eastAsia"/>
          <w:szCs w:val="21"/>
          <w:u w:val="single"/>
        </w:rPr>
        <w:t>         </w:t>
      </w:r>
      <w:r w:rsidRPr="000A3857">
        <w:rPr>
          <w:rFonts w:ascii="宋体" w:hAnsi="宋体"/>
          <w:szCs w:val="21"/>
          <w:u w:val="single"/>
        </w:rPr>
        <w:t xml:space="preserve"> </w:t>
      </w:r>
      <w:r w:rsidRPr="000A3857">
        <w:rPr>
          <w:rFonts w:ascii="宋体" w:hAnsi="宋体" w:hint="eastAsia"/>
          <w:szCs w:val="21"/>
        </w:rPr>
        <w:t> 位。</w:t>
      </w:r>
    </w:p>
    <w:p w:rsidR="001201BF" w:rsidRPr="000A3857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11、正数–a的绝对值为__________；负数–b的绝对值为________</w:t>
      </w:r>
    </w:p>
    <w:p w:rsidR="001201BF" w:rsidRPr="000A3857" w:rsidRDefault="001201BF" w:rsidP="001201BF">
      <w:pPr>
        <w:tabs>
          <w:tab w:val="center" w:pos="7357"/>
        </w:tabs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 xml:space="preserve">12、甲乙两数的和为-23.4，乙数为-8.1，甲比乙大          </w:t>
      </w:r>
    </w:p>
    <w:p w:rsidR="001201BF" w:rsidRPr="000A3857" w:rsidRDefault="001201BF" w:rsidP="001201BF">
      <w:pPr>
        <w:tabs>
          <w:tab w:val="center" w:pos="7357"/>
        </w:tabs>
        <w:snapToGrid w:val="0"/>
        <w:spacing w:line="360" w:lineRule="auto"/>
        <w:rPr>
          <w:rFonts w:ascii="宋体" w:hAnsi="宋体"/>
          <w:szCs w:val="21"/>
        </w:rPr>
      </w:pPr>
      <w:r w:rsidRPr="000A3857">
        <w:rPr>
          <w:rFonts w:ascii="宋体" w:hAnsi="宋体" w:hint="eastAsia"/>
          <w:szCs w:val="21"/>
        </w:rPr>
        <w:t>13、在数轴上表示两个数，</w:t>
      </w:r>
      <w:r w:rsidRPr="000A3857">
        <w:rPr>
          <w:rFonts w:ascii="宋体" w:hAnsi="宋体"/>
          <w:szCs w:val="21"/>
          <w:u w:val="single"/>
        </w:rPr>
        <w:t xml:space="preserve">        </w:t>
      </w:r>
      <w:r w:rsidRPr="000A3857">
        <w:rPr>
          <w:rFonts w:ascii="宋体" w:hAnsi="宋体"/>
          <w:szCs w:val="21"/>
        </w:rPr>
        <w:t xml:space="preserve"> </w:t>
      </w:r>
      <w:r w:rsidRPr="000A3857">
        <w:rPr>
          <w:rFonts w:ascii="宋体" w:hAnsi="宋体" w:hint="eastAsia"/>
          <w:szCs w:val="21"/>
        </w:rPr>
        <w:t>的数总比</w:t>
      </w:r>
      <w:r w:rsidRPr="000A3857">
        <w:rPr>
          <w:rFonts w:ascii="宋体" w:hAnsi="宋体"/>
          <w:szCs w:val="21"/>
          <w:u w:val="single"/>
        </w:rPr>
        <w:t xml:space="preserve">        </w:t>
      </w:r>
      <w:r w:rsidRPr="000A3857">
        <w:rPr>
          <w:rFonts w:ascii="宋体" w:hAnsi="宋体" w:hint="eastAsia"/>
          <w:szCs w:val="21"/>
        </w:rPr>
        <w:t>的大。（用“左边”“右边”填空）</w:t>
      </w:r>
    </w:p>
    <w:p w:rsidR="001201BF" w:rsidRDefault="001201BF" w:rsidP="001201BF">
      <w:pPr>
        <w:tabs>
          <w:tab w:val="center" w:pos="7357"/>
        </w:tabs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 w:rsidRPr="000A3857">
        <w:rPr>
          <w:rFonts w:ascii="宋体" w:hAnsi="宋体"/>
          <w:szCs w:val="21"/>
        </w:rPr>
        <w:t>14</w:t>
      </w:r>
      <w:r w:rsidRPr="000A3857">
        <w:rPr>
          <w:rFonts w:ascii="宋体" w:hAnsi="宋体" w:hint="eastAsia"/>
          <w:szCs w:val="21"/>
        </w:rPr>
        <w:t>、数轴上原点右边</w:t>
      </w:r>
      <w:r w:rsidRPr="000A3857">
        <w:rPr>
          <w:rFonts w:ascii="宋体" w:hAnsi="宋体"/>
          <w:szCs w:val="21"/>
        </w:rPr>
        <w:t>4.8</w:t>
      </w:r>
      <w:r w:rsidRPr="000A3857">
        <w:rPr>
          <w:rFonts w:ascii="宋体" w:hAnsi="宋体" w:hint="eastAsia"/>
          <w:szCs w:val="21"/>
        </w:rPr>
        <w:t>厘米处的点表示的有理数是</w:t>
      </w:r>
      <w:r w:rsidRPr="000A3857">
        <w:rPr>
          <w:rFonts w:ascii="宋体" w:hAnsi="宋体"/>
          <w:szCs w:val="21"/>
        </w:rPr>
        <w:t>32</w:t>
      </w:r>
      <w:r w:rsidRPr="000A3857">
        <w:rPr>
          <w:rFonts w:ascii="宋体" w:hAnsi="宋体" w:hint="eastAsia"/>
          <w:szCs w:val="21"/>
        </w:rPr>
        <w:t>，那么，数轴左边</w:t>
      </w:r>
      <w:r w:rsidRPr="000A3857">
        <w:rPr>
          <w:rFonts w:ascii="宋体" w:hAnsi="宋体"/>
          <w:szCs w:val="21"/>
        </w:rPr>
        <w:t>18</w:t>
      </w:r>
      <w:r w:rsidRPr="000A3857">
        <w:rPr>
          <w:rFonts w:ascii="宋体" w:hAnsi="宋体" w:hint="eastAsia"/>
          <w:szCs w:val="21"/>
        </w:rPr>
        <w:t>厘米处的点表示的有理数是</w:t>
      </w:r>
      <w:r w:rsidRPr="000A3857">
        <w:rPr>
          <w:rFonts w:ascii="宋体" w:hAnsi="宋体"/>
          <w:szCs w:val="21"/>
        </w:rPr>
        <w:t>____________</w:t>
      </w:r>
      <w:r w:rsidRPr="000A3857">
        <w:rPr>
          <w:rFonts w:ascii="宋体" w:hAnsi="宋体" w:hint="eastAsia"/>
          <w:szCs w:val="21"/>
        </w:rPr>
        <w:t>。</w:t>
      </w:r>
    </w:p>
    <w:p w:rsidR="001201BF" w:rsidRDefault="001201BF" w:rsidP="001201BF">
      <w:pPr>
        <w:tabs>
          <w:tab w:val="center" w:pos="7357"/>
        </w:tabs>
        <w:snapToGrid w:val="0"/>
        <w:spacing w:line="360" w:lineRule="auto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三、计算题</w:t>
      </w:r>
    </w:p>
    <w:p w:rsidR="001201BF" w:rsidRDefault="001201BF" w:rsidP="001201BF">
      <w:pPr>
        <w:tabs>
          <w:tab w:val="center" w:pos="7357"/>
        </w:tabs>
        <w:snapToGrid w:val="0"/>
        <w:spacing w:line="360" w:lineRule="auto"/>
        <w:ind w:leftChars="50" w:left="315" w:hangingChars="100" w:hanging="210"/>
        <w:rPr>
          <w:rFonts w:ascii="宋体" w:hAnsi="宋体"/>
          <w:szCs w:val="21"/>
        </w:rPr>
      </w:pPr>
      <w:r w:rsidRPr="0086250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5</w:t>
      </w:r>
      <w:r w:rsidRPr="00862506">
        <w:rPr>
          <w:rFonts w:ascii="宋体" w:hAnsi="宋体" w:hint="eastAsia"/>
          <w:szCs w:val="21"/>
        </w:rPr>
        <w:t>．</w:t>
      </w:r>
      <w:r>
        <w:rPr>
          <w:rFonts w:hint="eastAsia"/>
        </w:rPr>
        <w:t>计算：</w:t>
      </w:r>
      <w:r w:rsidRPr="00874E31">
        <w:rPr>
          <w:position w:val="-24"/>
          <w:szCs w:val="21"/>
        </w:rPr>
        <w:object w:dxaOrig="1300" w:dyaOrig="620">
          <v:shape id="_x0000_i1028" type="#_x0000_t75" style="width:65.25pt;height:30.75pt" o:ole="">
            <v:imagedata r:id="rId25" o:title=""/>
          </v:shape>
          <o:OLEObject Type="Embed" ProgID="Equation.3" ShapeID="_x0000_i1028" DrawAspect="Content" ObjectID="_1558420293" r:id="rId26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       </w:t>
      </w:r>
      <w:r>
        <w:rPr>
          <w:rFonts w:ascii="宋体" w:hAnsi="宋体" w:hint="eastAsia"/>
          <w:szCs w:val="21"/>
        </w:rPr>
        <w:t>16</w:t>
      </w:r>
      <w:r w:rsidRPr="00862506">
        <w:rPr>
          <w:rFonts w:ascii="宋体" w:hAnsi="宋体" w:hint="eastAsia"/>
          <w:szCs w:val="21"/>
        </w:rPr>
        <w:t>．</w:t>
      </w:r>
      <w:r>
        <w:rPr>
          <w:rFonts w:hint="eastAsia"/>
        </w:rPr>
        <w:t>计算</w:t>
      </w:r>
      <w:r w:rsidRPr="006B3DA7">
        <w:rPr>
          <w:position w:val="-24"/>
          <w:szCs w:val="21"/>
        </w:rPr>
        <w:object w:dxaOrig="2740" w:dyaOrig="620">
          <v:shape id="_x0000_i1029" type="#_x0000_t75" style="width:137.25pt;height:30.75pt" o:ole="">
            <v:imagedata r:id="rId27" o:title=""/>
          </v:shape>
          <o:OLEObject Type="Embed" ProgID="Equation.3" ShapeID="_x0000_i1029" DrawAspect="Content" ObjectID="_1558420294" r:id="rId28"/>
        </w:object>
      </w:r>
    </w:p>
    <w:p w:rsidR="001201BF" w:rsidRPr="00AC6239" w:rsidRDefault="001201BF" w:rsidP="001201BF"/>
    <w:p w:rsidR="001201BF" w:rsidRPr="00D96CFC" w:rsidRDefault="001201BF" w:rsidP="001201BF"/>
    <w:p w:rsidR="001201BF" w:rsidRDefault="001201BF" w:rsidP="001201BF">
      <w:pPr>
        <w:jc w:val="center"/>
        <w:rPr>
          <w:rFonts w:ascii="宋体" w:hAnsi="宋体"/>
          <w:sz w:val="32"/>
          <w:szCs w:val="27"/>
        </w:rPr>
      </w:pPr>
      <w:r>
        <w:rPr>
          <w:rFonts w:ascii="宋体" w:hAnsi="宋体" w:hint="eastAsia"/>
          <w:b/>
          <w:bCs/>
          <w:sz w:val="32"/>
          <w:szCs w:val="27"/>
        </w:rPr>
        <w:t>有理数综合测试题（沪教版）</w:t>
      </w:r>
    </w:p>
    <w:p w:rsidR="001201BF" w:rsidRDefault="001201BF" w:rsidP="001201BF">
      <w:pPr>
        <w:jc w:val="center"/>
        <w:rPr>
          <w:rFonts w:ascii="宋体" w:hAnsi="宋体"/>
          <w:sz w:val="24"/>
          <w:szCs w:val="27"/>
        </w:rPr>
      </w:pPr>
      <w:r>
        <w:rPr>
          <w:rFonts w:ascii="宋体" w:hAnsi="宋体" w:hint="eastAsia"/>
          <w:sz w:val="24"/>
          <w:szCs w:val="27"/>
        </w:rPr>
        <w:t>（满分</w:t>
      </w:r>
      <w:r>
        <w:rPr>
          <w:rFonts w:ascii="宋体" w:hAnsi="宋体"/>
          <w:sz w:val="24"/>
          <w:szCs w:val="27"/>
        </w:rPr>
        <w:t>100分，时间90分钟）</w:t>
      </w:r>
    </w:p>
    <w:p w:rsidR="001201BF" w:rsidRDefault="001201BF" w:rsidP="001201B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>1． 填空题：（每小题3分，共21分）</w:t>
      </w:r>
      <w:r>
        <w:rPr>
          <w:rFonts w:ascii="宋体" w:hAnsi="宋体"/>
          <w:sz w:val="24"/>
        </w:rPr>
        <w:t xml:space="preserve"> 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>1）-5的相反数是______，-5的倒数是______，-5的绝对值是______；</w:t>
      </w:r>
    </w:p>
    <w:p w:rsidR="001201BF" w:rsidRPr="00FD40AA" w:rsidRDefault="001201BF" w:rsidP="001201BF">
      <w:pPr>
        <w:spacing w:line="360" w:lineRule="auto"/>
        <w:rPr>
          <w:szCs w:val="21"/>
        </w:rPr>
      </w:pPr>
      <w:r>
        <w:rPr>
          <w:rFonts w:hint="eastAsia"/>
        </w:rPr>
        <w:t xml:space="preserve">　（</w:t>
      </w:r>
      <w:r>
        <w:t>2</w:t>
      </w:r>
      <w:r>
        <w:t>）</w:t>
      </w:r>
      <w:r w:rsidRPr="00FD40AA">
        <w:rPr>
          <w:rFonts w:hint="eastAsia"/>
          <w:szCs w:val="21"/>
        </w:rPr>
        <w:t>若</w:t>
      </w:r>
      <w:r w:rsidRPr="00FD40AA">
        <w:rPr>
          <w:position w:val="-14"/>
          <w:szCs w:val="21"/>
        </w:rPr>
        <w:object w:dxaOrig="780" w:dyaOrig="400">
          <v:shape id="_x0000_i1030" type="#_x0000_t75" style="width:39pt;height:20.25pt" o:ole="">
            <v:imagedata r:id="rId29" o:title=""/>
          </v:shape>
          <o:OLEObject Type="Embed" ProgID="Equation.DSMT4" ShapeID="_x0000_i1030" DrawAspect="Content" ObjectID="_1558420295" r:id="rId30"/>
        </w:object>
      </w:r>
      <w:r w:rsidRPr="00FD40AA">
        <w:rPr>
          <w:rFonts w:hint="eastAsia"/>
          <w:szCs w:val="21"/>
        </w:rPr>
        <w:t>，则</w:t>
      </w:r>
      <w:r w:rsidRPr="00FD40AA">
        <w:rPr>
          <w:rFonts w:hint="eastAsia"/>
          <w:szCs w:val="21"/>
        </w:rPr>
        <w:t>x</w:t>
      </w:r>
      <w:r w:rsidRPr="00FD40AA">
        <w:rPr>
          <w:rFonts w:hint="eastAsia"/>
          <w:szCs w:val="21"/>
        </w:rPr>
        <w:t>＝</w:t>
      </w:r>
      <w:r w:rsidRPr="00FD40AA">
        <w:rPr>
          <w:rFonts w:hint="eastAsia"/>
          <w:szCs w:val="21"/>
        </w:rPr>
        <w:t>__________</w:t>
      </w:r>
      <w:r w:rsidRPr="00FD40AA">
        <w:rPr>
          <w:rFonts w:hint="eastAsia"/>
          <w:szCs w:val="21"/>
        </w:rPr>
        <w:t>；若</w:t>
      </w:r>
      <w:r w:rsidRPr="00FD40AA">
        <w:rPr>
          <w:position w:val="-14"/>
          <w:szCs w:val="21"/>
        </w:rPr>
        <w:object w:dxaOrig="940" w:dyaOrig="400">
          <v:shape id="_x0000_i1031" type="#_x0000_t75" style="width:47.25pt;height:20.25pt" o:ole="">
            <v:imagedata r:id="rId31" o:title=""/>
          </v:shape>
          <o:OLEObject Type="Embed" ProgID="Equation.DSMT4" ShapeID="_x0000_i1031" DrawAspect="Content" ObjectID="_1558420296" r:id="rId32"/>
        </w:object>
      </w:r>
      <w:r w:rsidRPr="00FD40AA">
        <w:rPr>
          <w:rFonts w:hint="eastAsia"/>
          <w:szCs w:val="21"/>
        </w:rPr>
        <w:t>，则</w:t>
      </w:r>
      <w:r w:rsidRPr="00FD40AA">
        <w:rPr>
          <w:rFonts w:hint="eastAsia"/>
          <w:szCs w:val="21"/>
        </w:rPr>
        <w:t>x</w:t>
      </w:r>
      <w:r w:rsidRPr="00FD40AA">
        <w:rPr>
          <w:rFonts w:hint="eastAsia"/>
          <w:szCs w:val="21"/>
        </w:rPr>
        <w:t>＝</w:t>
      </w:r>
      <w:r w:rsidRPr="00FD40AA">
        <w:rPr>
          <w:rFonts w:hint="eastAsia"/>
          <w:szCs w:val="21"/>
        </w:rPr>
        <w:t>__________</w:t>
      </w:r>
      <w:r w:rsidRPr="00FD40AA">
        <w:rPr>
          <w:rFonts w:hint="eastAsia"/>
          <w:szCs w:val="21"/>
        </w:rPr>
        <w:t>；若</w:t>
      </w:r>
      <w:r w:rsidRPr="00FD40AA">
        <w:rPr>
          <w:position w:val="-14"/>
          <w:szCs w:val="21"/>
        </w:rPr>
        <w:object w:dxaOrig="900" w:dyaOrig="400">
          <v:shape id="_x0000_i1032" type="#_x0000_t75" style="width:45pt;height:20.25pt" o:ole="">
            <v:imagedata r:id="rId33" o:title=""/>
          </v:shape>
          <o:OLEObject Type="Embed" ProgID="Equation.DSMT4" ShapeID="_x0000_i1032" DrawAspect="Content" ObjectID="_1558420297" r:id="rId34"/>
        </w:object>
      </w:r>
      <w:r w:rsidRPr="00FD40AA">
        <w:rPr>
          <w:rFonts w:hint="eastAsia"/>
          <w:szCs w:val="21"/>
        </w:rPr>
        <w:t>，则</w:t>
      </w:r>
      <w:r w:rsidRPr="00FD40AA">
        <w:rPr>
          <w:rFonts w:hint="eastAsia"/>
          <w:szCs w:val="21"/>
        </w:rPr>
        <w:t>x</w:t>
      </w:r>
      <w:r w:rsidRPr="00FD40AA">
        <w:rPr>
          <w:rFonts w:hint="eastAsia"/>
          <w:szCs w:val="21"/>
        </w:rPr>
        <w:t>＝</w:t>
      </w:r>
      <w:r w:rsidRPr="00FD40AA">
        <w:rPr>
          <w:rFonts w:hint="eastAsia"/>
          <w:szCs w:val="21"/>
        </w:rPr>
        <w:t>__________.</w:t>
      </w:r>
    </w:p>
    <w:p w:rsidR="001201BF" w:rsidRPr="00FD40AA" w:rsidRDefault="001201BF" w:rsidP="001201BF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FD40AA">
        <w:rPr>
          <w:rFonts w:hint="eastAsia"/>
          <w:szCs w:val="21"/>
        </w:rPr>
        <w:t>、化简</w:t>
      </w:r>
      <w:r w:rsidRPr="00FD40AA">
        <w:rPr>
          <w:position w:val="-14"/>
          <w:szCs w:val="21"/>
        </w:rPr>
        <w:object w:dxaOrig="880" w:dyaOrig="400">
          <v:shape id="_x0000_i1033" type="#_x0000_t75" style="width:44.25pt;height:20.25pt" o:ole="">
            <v:imagedata r:id="rId35" o:title=""/>
          </v:shape>
          <o:OLEObject Type="Embed" ProgID="Equation.DSMT4" ShapeID="_x0000_i1033" DrawAspect="Content" ObjectID="_1558420298" r:id="rId36"/>
        </w:object>
      </w:r>
      <w:r w:rsidRPr="00FD40AA">
        <w:rPr>
          <w:rFonts w:hint="eastAsia"/>
          <w:szCs w:val="21"/>
        </w:rPr>
        <w:t>的结果为</w:t>
      </w:r>
      <w:r w:rsidRPr="00FD40AA">
        <w:rPr>
          <w:rFonts w:hint="eastAsia"/>
          <w:szCs w:val="21"/>
        </w:rPr>
        <w:t>___________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（4</w:t>
      </w:r>
      <w:r>
        <w:t>）若|a|=a,那a_____0；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>5）若</w:t>
      </w:r>
      <w:r>
        <w:rPr>
          <w:noProof/>
        </w:rPr>
        <w:drawing>
          <wp:inline distT="0" distB="0" distL="0" distR="0">
            <wp:extent cx="400050" cy="361950"/>
            <wp:effectExtent l="19050" t="0" r="0" b="0"/>
            <wp:docPr id="25" name="图片 15" descr="yly2000-7-4-czsxdsylszct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ly2000-7-4-czsxdsylszct-00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那么</w:t>
      </w:r>
      <w:r>
        <w:t>x=______；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>6）若m=-m，那么m=______；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 xml:space="preserve">7）有理数、在数轴上的位置如图，用“&gt; </w:t>
      </w:r>
      <w:r>
        <w:rPr>
          <w:rFonts w:hint="eastAsia"/>
        </w:rPr>
        <w:t>”或“</w:t>
      </w:r>
      <w:r>
        <w:t xml:space="preserve">&lt; </w:t>
      </w:r>
      <w:r>
        <w:rPr>
          <w:rFonts w:hint="eastAsia"/>
        </w:rPr>
        <w:t>”填空：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　︱</w:t>
      </w:r>
      <w:r>
        <w:t>a+b</w:t>
      </w:r>
      <w:r>
        <w:rPr>
          <w:rFonts w:hint="eastAsia"/>
        </w:rPr>
        <w:t>︱=</w:t>
      </w:r>
      <w:r>
        <w:t>______，</w:t>
      </w:r>
      <w:r>
        <w:rPr>
          <w:rFonts w:hint="eastAsia"/>
        </w:rPr>
        <w:t>︱</w:t>
      </w:r>
      <w:r>
        <w:t>a-b</w:t>
      </w:r>
      <w:r>
        <w:rPr>
          <w:rFonts w:hint="eastAsia"/>
        </w:rPr>
        <w:t>︱=</w:t>
      </w:r>
      <w:r>
        <w:t>______。</w:t>
      </w:r>
      <w:r>
        <w:rPr>
          <w:rFonts w:hint="eastAsia"/>
        </w:rPr>
        <w:t xml:space="preserve">                        </w:t>
      </w:r>
      <w:r>
        <w:rPr>
          <w:noProof/>
        </w:rPr>
        <w:drawing>
          <wp:inline distT="0" distB="0" distL="0" distR="0">
            <wp:extent cx="1247775" cy="361950"/>
            <wp:effectExtent l="0" t="0" r="0" b="0"/>
            <wp:docPr id="24" name="图片 16" descr="yly2000-7-4-czsxdsylszct-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ly2000-7-4-czsxdsylszct-00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  <w:b/>
          <w:bCs/>
        </w:rPr>
        <w:t>2</w:t>
      </w:r>
      <w:r>
        <w:rPr>
          <w:b/>
          <w:bCs/>
        </w:rPr>
        <w:t>． 判断正误，对的画“√”，错的画“×”：（每小题4分，共20分）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 xml:space="preserve">1）一个数的绝对值一定不是负数； （ </w:t>
      </w:r>
      <w:r>
        <w:rPr>
          <w:rFonts w:hint="eastAsia"/>
        </w:rPr>
        <w:t xml:space="preserve">  </w:t>
      </w:r>
      <w:r>
        <w:t>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 xml:space="preserve">2）一个数的相反数一定是负数； （ </w:t>
      </w:r>
      <w:r>
        <w:rPr>
          <w:rFonts w:hint="eastAsia"/>
        </w:rPr>
        <w:t xml:space="preserve">   </w:t>
      </w:r>
      <w:r>
        <w:t>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 xml:space="preserve">3）两个数的和一定大于每一个加数； （ </w:t>
      </w:r>
      <w:r>
        <w:rPr>
          <w:rFonts w:hint="eastAsia"/>
        </w:rPr>
        <w:t xml:space="preserve">    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>（</w:t>
      </w:r>
      <w:r>
        <w:t xml:space="preserve">4）若ab&gt;0,则a与b都是正数； （ </w:t>
      </w:r>
      <w:r>
        <w:rPr>
          <w:rFonts w:hint="eastAsia"/>
        </w:rPr>
        <w:t xml:space="preserve">   </w:t>
      </w:r>
      <w:r>
        <w:t>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 xml:space="preserve">5）一个非零数的绝对值等于它的相反数，那么这个数一定是负数。 （ </w:t>
      </w:r>
      <w:r>
        <w:rPr>
          <w:rFonts w:hint="eastAsia"/>
        </w:rPr>
        <w:t xml:space="preserve">   </w:t>
      </w:r>
      <w:r>
        <w:t>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  <w:b/>
          <w:bCs/>
        </w:rPr>
        <w:t>3</w:t>
      </w:r>
      <w:r>
        <w:rPr>
          <w:b/>
          <w:bCs/>
        </w:rPr>
        <w:t>． 选择题：（每小题</w:t>
      </w:r>
      <w:r>
        <w:rPr>
          <w:rFonts w:hint="eastAsia"/>
          <w:b/>
          <w:bCs/>
        </w:rPr>
        <w:t>2</w:t>
      </w:r>
      <w:r>
        <w:rPr>
          <w:b/>
          <w:bCs/>
        </w:rPr>
        <w:t>分，共20分）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 xml:space="preserve">1）下列说法正确的是（ </w:t>
      </w:r>
      <w:r>
        <w:rPr>
          <w:rFonts w:hint="eastAsia"/>
        </w:rPr>
        <w:t xml:space="preserve">   </w:t>
      </w:r>
      <w:r>
        <w:t>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　（</w:t>
      </w:r>
      <w:r>
        <w:t>A）绝对值较大的数较大；（B）绝对值较大的数较小；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　（</w:t>
      </w:r>
      <w:r>
        <w:t>C）绝对值相等的两数相等；（D）相等两数的绝对值相等。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lastRenderedPageBreak/>
        <w:t xml:space="preserve">　（</w:t>
      </w:r>
      <w:r>
        <w:t xml:space="preserve">2）下列用四舍五入法得到的近似数中，精确到0.001,且有三个有效数字的是（ </w:t>
      </w:r>
      <w:r>
        <w:rPr>
          <w:rFonts w:hint="eastAsia"/>
        </w:rPr>
        <w:t xml:space="preserve">   </w:t>
      </w:r>
      <w:r>
        <w:t>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　（</w:t>
      </w:r>
      <w:r>
        <w:t>A）0.0207; （B）0.207;　（C）2.070; （C）20.700.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 xml:space="preserve">3）若a与b互为相反数，则下列式子成立的是（ </w:t>
      </w:r>
      <w:r>
        <w:rPr>
          <w:rFonts w:hint="eastAsia"/>
        </w:rPr>
        <w:t xml:space="preserve">    </w:t>
      </w:r>
      <w:r>
        <w:t>）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　（</w:t>
      </w:r>
      <w:r>
        <w:t>A）a-b=0； （B）a+b=1；（C）a+b=0； （D）ab=0</w:t>
      </w:r>
    </w:p>
    <w:p w:rsidR="001201BF" w:rsidRPr="00957F30" w:rsidRDefault="001201BF" w:rsidP="001201BF">
      <w:pPr>
        <w:snapToGrid w:val="0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(4)</w:t>
      </w:r>
      <w:r w:rsidRPr="00114772">
        <w:rPr>
          <w:rFonts w:hint="eastAsia"/>
        </w:rPr>
        <w:t>、如果</w:t>
      </w:r>
      <w:r w:rsidRPr="00114772">
        <w:rPr>
          <w:rFonts w:hint="eastAsia"/>
        </w:rPr>
        <w:t>a</w:t>
      </w:r>
      <w:r w:rsidRPr="00114772">
        <w:rPr>
          <w:rFonts w:hint="eastAsia"/>
        </w:rPr>
        <w:t>、</w:t>
      </w:r>
      <w:r w:rsidRPr="00114772">
        <w:rPr>
          <w:rFonts w:hint="eastAsia"/>
        </w:rPr>
        <w:t>b</w:t>
      </w:r>
      <w:r w:rsidRPr="00114772">
        <w:rPr>
          <w:rFonts w:hint="eastAsia"/>
        </w:rPr>
        <w:t>互为倒数，</w:t>
      </w:r>
      <w:r w:rsidRPr="00114772">
        <w:rPr>
          <w:rFonts w:hint="eastAsia"/>
        </w:rPr>
        <w:t>c</w:t>
      </w:r>
      <w:r w:rsidRPr="00114772">
        <w:rPr>
          <w:rFonts w:hint="eastAsia"/>
        </w:rPr>
        <w:t>、</w:t>
      </w:r>
      <w:r w:rsidRPr="00114772">
        <w:rPr>
          <w:rFonts w:hint="eastAsia"/>
        </w:rPr>
        <w:t>d</w:t>
      </w:r>
      <w:r w:rsidRPr="00114772">
        <w:rPr>
          <w:rFonts w:hint="eastAsia"/>
        </w:rPr>
        <w:t>互为相反数，且</w:t>
      </w:r>
      <w:r w:rsidRPr="00114772">
        <w:rPr>
          <w:rFonts w:hint="eastAsia"/>
        </w:rPr>
        <w:t>m=-1</w:t>
      </w:r>
      <w:r w:rsidRPr="00114772">
        <w:rPr>
          <w:rFonts w:hint="eastAsia"/>
        </w:rPr>
        <w:t>，则代数式</w:t>
      </w:r>
      <w:r w:rsidRPr="00114772">
        <w:rPr>
          <w:rFonts w:hint="eastAsia"/>
        </w:rPr>
        <w:t>2ab-</w:t>
      </w:r>
      <w:r w:rsidRPr="00114772">
        <w:rPr>
          <w:rFonts w:hint="eastAsia"/>
        </w:rPr>
        <w:t>（</w:t>
      </w:r>
      <w:r w:rsidRPr="00114772">
        <w:rPr>
          <w:rFonts w:hint="eastAsia"/>
        </w:rPr>
        <w:t>c+d</w:t>
      </w:r>
      <w:r w:rsidRPr="00114772">
        <w:rPr>
          <w:rFonts w:hint="eastAsia"/>
        </w:rPr>
        <w:t>）</w:t>
      </w:r>
      <w:r w:rsidRPr="00114772">
        <w:rPr>
          <w:rFonts w:hint="eastAsia"/>
        </w:rPr>
        <w:t>+m</w:t>
      </w:r>
      <w:r w:rsidRPr="00114772">
        <w:rPr>
          <w:rFonts w:hint="eastAsia"/>
          <w:vertAlign w:val="superscript"/>
        </w:rPr>
        <w:t>2</w:t>
      </w:r>
      <w:r w:rsidRPr="00114772">
        <w:rPr>
          <w:rFonts w:hint="eastAsia"/>
        </w:rPr>
        <w:t>=_______</w:t>
      </w:r>
      <w:r w:rsidRPr="00114772">
        <w:rPr>
          <w:rFonts w:hint="eastAsia"/>
        </w:rPr>
        <w:t>。</w:t>
      </w:r>
    </w:p>
    <w:p w:rsidR="001201BF" w:rsidRDefault="001201BF" w:rsidP="001201BF">
      <w:pPr>
        <w:pStyle w:val="a6"/>
        <w:spacing w:line="360" w:lineRule="auto"/>
      </w:pPr>
      <w:r>
        <w:rPr>
          <w:rFonts w:hint="eastAsia"/>
        </w:rPr>
        <w:t xml:space="preserve">　（</w:t>
      </w:r>
      <w:r>
        <w:t>5）数轴上原点和原点左边的点表示的数是（</w:t>
      </w:r>
      <w:r>
        <w:rPr>
          <w:rFonts w:hint="eastAsia"/>
        </w:rPr>
        <w:t xml:space="preserve">   </w:t>
      </w:r>
      <w:r>
        <w:t xml:space="preserve"> ）</w:t>
      </w:r>
    </w:p>
    <w:p w:rsidR="001201BF" w:rsidRDefault="001201BF" w:rsidP="001201BF">
      <w:pPr>
        <w:pStyle w:val="a6"/>
        <w:spacing w:line="360" w:lineRule="auto"/>
        <w:ind w:firstLine="480"/>
      </w:pPr>
      <w:r>
        <w:rPr>
          <w:rFonts w:hint="eastAsia"/>
        </w:rPr>
        <w:t>（</w:t>
      </w:r>
      <w:r>
        <w:t>A）负数； （B）正数；（C）非正数； （D）非负数</w:t>
      </w:r>
    </w:p>
    <w:p w:rsidR="001201BF" w:rsidRPr="00114772" w:rsidRDefault="001201BF" w:rsidP="001201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Pr="00CC073E">
        <w:rPr>
          <w:rFonts w:hint="eastAsia"/>
          <w:szCs w:val="21"/>
        </w:rPr>
        <w:t>6</w:t>
      </w:r>
      <w:r w:rsidRPr="00CC073E">
        <w:rPr>
          <w:rFonts w:hint="eastAsia"/>
          <w:sz w:val="24"/>
        </w:rPr>
        <w:t>）当</w:t>
      </w:r>
      <w:r w:rsidRPr="00CC073E">
        <w:rPr>
          <w:sz w:val="24"/>
        </w:rPr>
        <w:t>a</w:t>
      </w:r>
      <w:r w:rsidRPr="00CC073E">
        <w:rPr>
          <w:rFonts w:hint="eastAsia"/>
          <w:sz w:val="24"/>
        </w:rPr>
        <w:t>＜</w:t>
      </w:r>
      <w:r w:rsidRPr="00CC073E">
        <w:rPr>
          <w:rFonts w:hint="eastAsia"/>
          <w:sz w:val="24"/>
        </w:rPr>
        <w:t>5</w:t>
      </w:r>
      <w:r w:rsidRPr="00CC073E">
        <w:rPr>
          <w:rFonts w:hint="eastAsia"/>
          <w:sz w:val="24"/>
        </w:rPr>
        <w:t>时，</w:t>
      </w:r>
      <w:r w:rsidRPr="00CC073E">
        <w:rPr>
          <w:sz w:val="24"/>
        </w:rPr>
        <w:t>|a-</w:t>
      </w:r>
      <w:r w:rsidRPr="00CC073E">
        <w:rPr>
          <w:rFonts w:hint="eastAsia"/>
          <w:sz w:val="24"/>
        </w:rPr>
        <w:t>5</w:t>
      </w:r>
      <w:r w:rsidRPr="00CC073E">
        <w:rPr>
          <w:sz w:val="24"/>
        </w:rPr>
        <w:t>|÷(</w:t>
      </w:r>
      <w:r w:rsidRPr="00CC073E">
        <w:rPr>
          <w:rFonts w:hint="eastAsia"/>
          <w:sz w:val="24"/>
        </w:rPr>
        <w:t>5</w:t>
      </w:r>
      <w:r w:rsidRPr="00CC073E">
        <w:rPr>
          <w:sz w:val="24"/>
        </w:rPr>
        <w:t>-a)=</w:t>
      </w:r>
      <w:r w:rsidRPr="00CC073E">
        <w:rPr>
          <w:rFonts w:hint="eastAsia"/>
          <w:sz w:val="24"/>
        </w:rPr>
        <w:t xml:space="preserve">　　（　</w:t>
      </w:r>
      <w:r>
        <w:rPr>
          <w:rFonts w:hint="eastAsia"/>
          <w:sz w:val="24"/>
        </w:rPr>
        <w:t xml:space="preserve">  </w:t>
      </w:r>
      <w:r w:rsidRPr="00CC073E">
        <w:rPr>
          <w:rFonts w:hint="eastAsia"/>
          <w:sz w:val="24"/>
        </w:rPr>
        <w:t xml:space="preserve">　）</w:t>
      </w:r>
    </w:p>
    <w:p w:rsidR="001201BF" w:rsidRDefault="001201BF" w:rsidP="001201BF">
      <w:pPr>
        <w:pStyle w:val="a6"/>
        <w:spacing w:line="360" w:lineRule="auto"/>
        <w:ind w:firstLineChars="98" w:firstLine="275"/>
        <w:rPr>
          <w:b/>
          <w:sz w:val="28"/>
          <w:szCs w:val="28"/>
          <w:u w:val="single"/>
        </w:rPr>
      </w:pPr>
      <w:r w:rsidRPr="00114772">
        <w:rPr>
          <w:rFonts w:hint="eastAsia"/>
          <w:b/>
          <w:sz w:val="28"/>
          <w:szCs w:val="28"/>
        </w:rPr>
        <w:t xml:space="preserve">　　</w:t>
      </w:r>
      <w:r w:rsidRPr="00114772">
        <w:rPr>
          <w:b/>
          <w:sz w:val="28"/>
          <w:szCs w:val="28"/>
        </w:rPr>
        <w:t>A</w:t>
      </w:r>
      <w:r w:rsidRPr="00114772">
        <w:rPr>
          <w:rFonts w:hint="eastAsia"/>
          <w:b/>
          <w:sz w:val="28"/>
          <w:szCs w:val="28"/>
        </w:rPr>
        <w:t>．</w:t>
      </w:r>
      <w:r w:rsidRPr="00114772">
        <w:rPr>
          <w:b/>
          <w:sz w:val="28"/>
          <w:szCs w:val="28"/>
        </w:rPr>
        <w:t>4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114772">
          <w:rPr>
            <w:b/>
            <w:sz w:val="28"/>
            <w:szCs w:val="28"/>
          </w:rPr>
          <w:t>-2a</w:t>
        </w:r>
      </w:smartTag>
      <w:r w:rsidRPr="00114772">
        <w:rPr>
          <w:rFonts w:hint="eastAsia"/>
          <w:b/>
          <w:sz w:val="28"/>
          <w:szCs w:val="28"/>
        </w:rPr>
        <w:t xml:space="preserve">；　　　</w:t>
      </w:r>
      <w:r w:rsidRPr="00114772">
        <w:rPr>
          <w:b/>
          <w:sz w:val="28"/>
          <w:szCs w:val="28"/>
        </w:rPr>
        <w:t>B</w:t>
      </w:r>
      <w:r w:rsidRPr="00114772">
        <w:rPr>
          <w:rFonts w:hint="eastAsia"/>
          <w:b/>
          <w:sz w:val="28"/>
          <w:szCs w:val="28"/>
        </w:rPr>
        <w:t>．</w:t>
      </w:r>
      <w:r w:rsidRPr="00114772">
        <w:rPr>
          <w:b/>
          <w:sz w:val="28"/>
          <w:szCs w:val="28"/>
        </w:rPr>
        <w:t>0</w:t>
      </w:r>
      <w:r w:rsidRPr="00114772">
        <w:rPr>
          <w:rFonts w:hint="eastAsia"/>
          <w:b/>
          <w:sz w:val="28"/>
          <w:szCs w:val="28"/>
        </w:rPr>
        <w:t xml:space="preserve">；　　　</w:t>
      </w:r>
      <w:r w:rsidRPr="00114772">
        <w:rPr>
          <w:b/>
          <w:sz w:val="28"/>
          <w:szCs w:val="28"/>
        </w:rPr>
        <w:t>C</w:t>
      </w:r>
      <w:r w:rsidRPr="00114772">
        <w:rPr>
          <w:rFonts w:hint="eastAsia"/>
          <w:b/>
          <w:sz w:val="28"/>
          <w:szCs w:val="28"/>
        </w:rPr>
        <w:t xml:space="preserve">．1；　　　</w:t>
      </w:r>
      <w:r w:rsidRPr="00114772">
        <w:rPr>
          <w:b/>
          <w:sz w:val="28"/>
          <w:szCs w:val="28"/>
        </w:rPr>
        <w:t>D</w:t>
      </w:r>
      <w:r w:rsidRPr="00114772">
        <w:rPr>
          <w:rFonts w:hint="eastAsia"/>
          <w:b/>
          <w:sz w:val="28"/>
          <w:szCs w:val="28"/>
        </w:rPr>
        <w:t>．</w:t>
      </w:r>
      <w:r w:rsidRPr="00114772">
        <w:rPr>
          <w:b/>
          <w:sz w:val="28"/>
          <w:szCs w:val="28"/>
        </w:rPr>
        <w:t>-</w:t>
      </w:r>
      <w:r w:rsidRPr="00114772">
        <w:rPr>
          <w:rFonts w:hint="eastAsia"/>
          <w:b/>
          <w:sz w:val="28"/>
          <w:szCs w:val="28"/>
        </w:rPr>
        <w:t>1．</w:t>
      </w:r>
    </w:p>
    <w:p w:rsidR="001201BF" w:rsidRPr="00CC073E" w:rsidRDefault="001201BF" w:rsidP="001201BF">
      <w:pPr>
        <w:rPr>
          <w:sz w:val="24"/>
        </w:rPr>
      </w:pPr>
      <w:r w:rsidRPr="00CC073E">
        <w:rPr>
          <w:rFonts w:hint="eastAsia"/>
          <w:szCs w:val="21"/>
        </w:rPr>
        <w:t>（</w:t>
      </w:r>
      <w:r w:rsidRPr="00CC073E">
        <w:rPr>
          <w:rFonts w:hint="eastAsia"/>
          <w:szCs w:val="21"/>
        </w:rPr>
        <w:t>7</w:t>
      </w:r>
      <w:r w:rsidRPr="00CC073E">
        <w:rPr>
          <w:rFonts w:hint="eastAsia"/>
          <w:szCs w:val="21"/>
        </w:rPr>
        <w:t>）</w:t>
      </w:r>
      <w:r w:rsidRPr="00CC073E">
        <w:rPr>
          <w:rFonts w:hint="eastAsia"/>
          <w:sz w:val="24"/>
        </w:rPr>
        <w:t>已知</w:t>
      </w:r>
      <w:r w:rsidRPr="00CC073E">
        <w:rPr>
          <w:rFonts w:hint="eastAsia"/>
          <w:sz w:val="24"/>
        </w:rPr>
        <w:t>a</w:t>
      </w:r>
      <w:r w:rsidRPr="00CC073E">
        <w:rPr>
          <w:rFonts w:hint="eastAsia"/>
          <w:sz w:val="24"/>
        </w:rPr>
        <w:t>、</w:t>
      </w:r>
      <w:r w:rsidRPr="00CC073E">
        <w:rPr>
          <w:rFonts w:hint="eastAsia"/>
          <w:sz w:val="24"/>
        </w:rPr>
        <w:t>b</w:t>
      </w:r>
      <w:r>
        <w:rPr>
          <w:rFonts w:hint="eastAsia"/>
          <w:noProof/>
          <w:sz w:val="24"/>
        </w:rPr>
        <w:drawing>
          <wp:inline distT="0" distB="0" distL="0" distR="0">
            <wp:extent cx="28575" cy="28575"/>
            <wp:effectExtent l="19050" t="0" r="9525" b="0"/>
            <wp:docPr id="6" name="图片 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73E">
        <w:rPr>
          <w:rFonts w:hint="eastAsia"/>
          <w:sz w:val="24"/>
        </w:rPr>
        <w:t>、</w:t>
      </w:r>
      <w:r w:rsidRPr="00CC073E">
        <w:rPr>
          <w:rFonts w:hint="eastAsia"/>
          <w:sz w:val="24"/>
        </w:rPr>
        <w:t>c</w:t>
      </w:r>
      <w:r w:rsidRPr="00CC073E">
        <w:rPr>
          <w:rFonts w:hint="eastAsia"/>
          <w:sz w:val="24"/>
        </w:rPr>
        <w:t>都是非正数，且</w:t>
      </w:r>
      <w:r w:rsidRPr="00CC073E">
        <w:rPr>
          <w:rFonts w:ascii="宋体" w:hAnsi="宋体" w:cs="宋体" w:hint="eastAsia"/>
          <w:sz w:val="24"/>
        </w:rPr>
        <w:t>∣</w:t>
      </w:r>
      <w:r w:rsidRPr="00CC073E">
        <w:rPr>
          <w:rFonts w:hint="eastAsia"/>
          <w:sz w:val="24"/>
        </w:rPr>
        <w:t>x-a</w:t>
      </w:r>
      <w:r w:rsidRPr="00CC073E">
        <w:rPr>
          <w:rFonts w:ascii="宋体" w:hAnsi="宋体" w:cs="宋体" w:hint="eastAsia"/>
          <w:sz w:val="24"/>
        </w:rPr>
        <w:t>∣</w: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8575" cy="28575"/>
            <wp:effectExtent l="19050" t="0" r="9525" b="0"/>
            <wp:docPr id="5" name="图片 1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73E">
        <w:rPr>
          <w:rFonts w:hint="eastAsia"/>
          <w:sz w:val="24"/>
        </w:rPr>
        <w:t>+</w:t>
      </w:r>
      <w:r>
        <w:rPr>
          <w:rFonts w:hint="eastAsia"/>
          <w:noProof/>
          <w:sz w:val="24"/>
        </w:rPr>
        <w:drawing>
          <wp:inline distT="0" distB="0" distL="0" distR="0">
            <wp:extent cx="28575" cy="28575"/>
            <wp:effectExtent l="19050" t="0" r="9525" b="0"/>
            <wp:docPr id="4" name="图片 1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73E">
        <w:rPr>
          <w:rFonts w:ascii="宋体" w:hAnsi="宋体" w:cs="宋体" w:hint="eastAsia"/>
          <w:sz w:val="24"/>
        </w:rPr>
        <w:t>∣</w:t>
      </w:r>
      <w:r w:rsidRPr="00CC073E">
        <w:rPr>
          <w:rFonts w:hint="eastAsia"/>
          <w:sz w:val="24"/>
        </w:rPr>
        <w:t>y-b</w:t>
      </w:r>
      <w:r w:rsidRPr="00CC073E">
        <w:rPr>
          <w:rFonts w:ascii="宋体" w:hAnsi="宋体" w:cs="宋体" w:hint="eastAsia"/>
          <w:sz w:val="24"/>
        </w:rPr>
        <w:t>∣</w:t>
      </w:r>
      <w:r w:rsidRPr="00CC073E">
        <w:rPr>
          <w:rFonts w:hint="eastAsia"/>
          <w:sz w:val="24"/>
        </w:rPr>
        <w:t>+</w:t>
      </w:r>
      <w:r w:rsidRPr="00CC073E">
        <w:rPr>
          <w:rFonts w:ascii="宋体" w:hAnsi="宋体" w:cs="宋体" w:hint="eastAsia"/>
          <w:sz w:val="24"/>
        </w:rPr>
        <w:t>∣</w:t>
      </w:r>
      <w:r w:rsidRPr="00CC073E">
        <w:rPr>
          <w:rFonts w:hint="eastAsia"/>
          <w:sz w:val="24"/>
        </w:rPr>
        <w:t>z-</w:t>
      </w:r>
      <w:r>
        <w:rPr>
          <w:rFonts w:hint="eastAsia"/>
          <w:noProof/>
          <w:sz w:val="24"/>
        </w:rPr>
        <w:drawing>
          <wp:inline distT="0" distB="0" distL="0" distR="0">
            <wp:extent cx="28575" cy="28575"/>
            <wp:effectExtent l="19050" t="0" r="9525" b="0"/>
            <wp:docPr id="3" name="图片 2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073E">
        <w:rPr>
          <w:rFonts w:hint="eastAsia"/>
          <w:sz w:val="24"/>
        </w:rPr>
        <w:t>c</w:t>
      </w:r>
      <w:r w:rsidRPr="00CC073E">
        <w:rPr>
          <w:rFonts w:ascii="宋体" w:hAnsi="宋体" w:cs="宋体" w:hint="eastAsia"/>
          <w:sz w:val="24"/>
        </w:rPr>
        <w:t>∣</w:t>
      </w:r>
      <w:r w:rsidRPr="00CC073E">
        <w:rPr>
          <w:rFonts w:hint="eastAsia"/>
          <w:sz w:val="24"/>
        </w:rPr>
        <w:t>=0,</w:t>
      </w:r>
      <w:r w:rsidRPr="00CC073E">
        <w:rPr>
          <w:rFonts w:hint="eastAsia"/>
          <w:sz w:val="24"/>
        </w:rPr>
        <w:t>则（</w:t>
      </w:r>
      <w:r w:rsidRPr="00CC073E">
        <w:rPr>
          <w:rFonts w:hint="eastAsia"/>
          <w:sz w:val="24"/>
        </w:rPr>
        <w:t>xyz</w:t>
      </w:r>
      <w:r w:rsidRPr="00CC073E">
        <w:rPr>
          <w:rFonts w:hint="eastAsia"/>
          <w:sz w:val="24"/>
        </w:rPr>
        <w:t>）</w:t>
      </w:r>
      <w:r w:rsidRPr="00CC073E">
        <w:rPr>
          <w:rFonts w:hint="eastAsia"/>
          <w:sz w:val="24"/>
        </w:rPr>
        <w:t>5</w:t>
      </w:r>
      <w:r w:rsidRPr="00CC073E">
        <w:rPr>
          <w:rFonts w:hint="eastAsia"/>
          <w:sz w:val="24"/>
        </w:rPr>
        <w:t xml:space="preserve">的值是（　</w:t>
      </w:r>
      <w:r>
        <w:rPr>
          <w:rFonts w:hint="eastAsia"/>
          <w:sz w:val="24"/>
        </w:rPr>
        <w:t xml:space="preserve"> </w:t>
      </w:r>
      <w:r w:rsidRPr="00CC073E">
        <w:rPr>
          <w:rFonts w:hint="eastAsia"/>
          <w:sz w:val="24"/>
        </w:rPr>
        <w:t xml:space="preserve">　）</w:t>
      </w:r>
      <w:r w:rsidRPr="00CC073E">
        <w:rPr>
          <w:rFonts w:hint="eastAsia"/>
          <w:sz w:val="24"/>
        </w:rPr>
        <w:t xml:space="preserve">    A</w:t>
      </w:r>
      <w:r w:rsidRPr="00CC073E">
        <w:rPr>
          <w:rFonts w:hint="eastAsia"/>
          <w:sz w:val="24"/>
        </w:rPr>
        <w:t xml:space="preserve">、负数　　</w:t>
      </w:r>
      <w:r w:rsidRPr="00CC073E">
        <w:rPr>
          <w:rFonts w:hint="eastAsia"/>
          <w:sz w:val="24"/>
        </w:rPr>
        <w:t>B</w:t>
      </w:r>
      <w:r w:rsidRPr="00CC073E">
        <w:rPr>
          <w:rFonts w:hint="eastAsia"/>
          <w:sz w:val="24"/>
        </w:rPr>
        <w:t xml:space="preserve">、非负数　　</w:t>
      </w:r>
      <w:r w:rsidRPr="00CC073E">
        <w:rPr>
          <w:rFonts w:hint="eastAsia"/>
          <w:sz w:val="24"/>
        </w:rPr>
        <w:t>C</w:t>
      </w:r>
      <w:r w:rsidRPr="00CC073E">
        <w:rPr>
          <w:rFonts w:hint="eastAsia"/>
          <w:sz w:val="24"/>
        </w:rPr>
        <w:t xml:space="preserve">、正数　　</w:t>
      </w:r>
      <w:r w:rsidRPr="00CC073E">
        <w:rPr>
          <w:rFonts w:hint="eastAsia"/>
          <w:sz w:val="24"/>
        </w:rPr>
        <w:t>D</w:t>
      </w:r>
      <w:r w:rsidRPr="00CC073E">
        <w:rPr>
          <w:rFonts w:hint="eastAsia"/>
          <w:sz w:val="24"/>
        </w:rPr>
        <w:t>、非正数</w:t>
      </w:r>
    </w:p>
    <w:p w:rsidR="001201BF" w:rsidRDefault="001201BF" w:rsidP="001201BF">
      <w:pPr>
        <w:rPr>
          <w:sz w:val="24"/>
        </w:rPr>
      </w:pPr>
    </w:p>
    <w:p w:rsidR="001201BF" w:rsidRPr="0024731A" w:rsidRDefault="001201BF" w:rsidP="001201BF">
      <w:pPr>
        <w:rPr>
          <w:sz w:val="24"/>
        </w:rPr>
      </w:pPr>
      <w:r w:rsidRPr="00CC073E">
        <w:rPr>
          <w:rFonts w:hint="eastAsia"/>
          <w:sz w:val="24"/>
        </w:rPr>
        <w:t>（</w:t>
      </w:r>
      <w:r w:rsidRPr="00CC073E">
        <w:rPr>
          <w:rFonts w:hint="eastAsia"/>
          <w:sz w:val="24"/>
        </w:rPr>
        <w:t>8</w:t>
      </w:r>
      <w:r w:rsidRPr="00CC073E">
        <w:rPr>
          <w:rFonts w:hint="eastAsia"/>
          <w:sz w:val="24"/>
        </w:rPr>
        <w:t>）</w:t>
      </w:r>
      <w:r w:rsidRPr="0024731A">
        <w:rPr>
          <w:rFonts w:hint="eastAsia"/>
          <w:sz w:val="24"/>
        </w:rPr>
        <w:t>如果</w:t>
      </w:r>
      <w:r w:rsidRPr="0024731A">
        <w:rPr>
          <w:rFonts w:hint="eastAsia"/>
          <w:sz w:val="24"/>
        </w:rPr>
        <w:t xml:space="preserve">m&lt;0, n&gt;0, </w:t>
      </w:r>
      <w:r w:rsidRPr="0024731A">
        <w:rPr>
          <w:rFonts w:hint="eastAsia"/>
          <w:sz w:val="24"/>
        </w:rPr>
        <w:t>且</w:t>
      </w:r>
      <w:r w:rsidRPr="0024731A">
        <w:rPr>
          <w:rFonts w:hint="eastAsia"/>
          <w:sz w:val="24"/>
        </w:rPr>
        <w:t>m+n&lt;0</w:t>
      </w:r>
      <w:r w:rsidRPr="0024731A">
        <w:rPr>
          <w:rFonts w:hint="eastAsia"/>
          <w:sz w:val="24"/>
        </w:rPr>
        <w:t>，那么下列关系式中正确的是（</w:t>
      </w:r>
      <w:r>
        <w:rPr>
          <w:rFonts w:hint="eastAsia"/>
          <w:sz w:val="24"/>
        </w:rPr>
        <w:t xml:space="preserve"> </w:t>
      </w:r>
      <w:r w:rsidRPr="0024731A">
        <w:rPr>
          <w:rFonts w:hint="eastAsia"/>
          <w:sz w:val="24"/>
        </w:rPr>
        <w:t xml:space="preserve">   </w:t>
      </w:r>
      <w:r w:rsidRPr="0024731A">
        <w:rPr>
          <w:rFonts w:hint="eastAsia"/>
          <w:sz w:val="24"/>
        </w:rPr>
        <w:t>）</w:t>
      </w:r>
    </w:p>
    <w:p w:rsidR="001201BF" w:rsidRPr="0024731A" w:rsidRDefault="001201BF" w:rsidP="001201BF">
      <w:pPr>
        <w:rPr>
          <w:sz w:val="24"/>
        </w:rPr>
      </w:pPr>
      <w:r w:rsidRPr="0024731A">
        <w:rPr>
          <w:rFonts w:hint="eastAsia"/>
          <w:sz w:val="24"/>
        </w:rPr>
        <w:t>A. m&gt;-m&gt;n&gt;-n             B. n&gt;m&gt;-n&gt;-m</w:t>
      </w:r>
    </w:p>
    <w:p w:rsidR="001201BF" w:rsidRDefault="001201BF" w:rsidP="001201BF">
      <w:pPr>
        <w:pStyle w:val="a6"/>
        <w:spacing w:line="360" w:lineRule="auto"/>
      </w:pPr>
      <w:r w:rsidRPr="0024731A">
        <w:rPr>
          <w:rFonts w:hint="eastAsia"/>
        </w:rPr>
        <w:t xml:space="preserve">C. m&gt;n&gt;-n&gt;-m             D. </w:t>
      </w:r>
      <w:r w:rsidRPr="0024731A">
        <w:t>–</w:t>
      </w:r>
      <w:r w:rsidRPr="0024731A">
        <w:rPr>
          <w:rFonts w:hint="eastAsia"/>
        </w:rPr>
        <w:t>m&gt;n&gt;-n&gt;m</w:t>
      </w:r>
    </w:p>
    <w:p w:rsidR="001201BF" w:rsidRPr="0024731A" w:rsidRDefault="001201BF" w:rsidP="001201BF">
      <w:pPr>
        <w:rPr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24731A">
        <w:rPr>
          <w:sz w:val="24"/>
        </w:rPr>
        <w:t>下列说法不正确的个数是</w:t>
      </w:r>
      <w:r w:rsidRPr="0024731A">
        <w:rPr>
          <w:sz w:val="24"/>
        </w:rPr>
        <w:t xml:space="preserve">(  </w:t>
      </w:r>
      <w:r>
        <w:rPr>
          <w:rFonts w:hint="eastAsia"/>
          <w:sz w:val="24"/>
        </w:rPr>
        <w:t xml:space="preserve">  </w:t>
      </w:r>
      <w:r w:rsidRPr="0024731A">
        <w:rPr>
          <w:sz w:val="24"/>
        </w:rPr>
        <w:t xml:space="preserve"> ) </w:t>
      </w:r>
    </w:p>
    <w:p w:rsidR="001201BF" w:rsidRPr="0024731A" w:rsidRDefault="001201BF" w:rsidP="001201BF">
      <w:pPr>
        <w:rPr>
          <w:sz w:val="24"/>
        </w:rPr>
      </w:pPr>
      <w:r w:rsidRPr="0024731A">
        <w:rPr>
          <w:sz w:val="24"/>
        </w:rPr>
        <w:t xml:space="preserve">   </w:t>
      </w:r>
      <w:r w:rsidRPr="0024731A">
        <w:rPr>
          <w:rFonts w:ascii="宋体" w:hAnsi="宋体" w:cs="宋体" w:hint="eastAsia"/>
          <w:sz w:val="24"/>
        </w:rPr>
        <w:t>①</w:t>
      </w:r>
      <w:r w:rsidRPr="0024731A">
        <w:rPr>
          <w:sz w:val="24"/>
        </w:rPr>
        <w:t>两个有理数的和可能等于零</w:t>
      </w:r>
      <w:r w:rsidRPr="0024731A">
        <w:rPr>
          <w:rFonts w:hint="eastAsia"/>
          <w:sz w:val="24"/>
        </w:rPr>
        <w:t>；</w:t>
      </w:r>
      <w:r w:rsidRPr="0024731A">
        <w:rPr>
          <w:rFonts w:ascii="宋体" w:hAnsi="宋体" w:cs="宋体" w:hint="eastAsia"/>
          <w:sz w:val="24"/>
        </w:rPr>
        <w:t>②</w:t>
      </w:r>
      <w:r w:rsidRPr="0024731A">
        <w:rPr>
          <w:sz w:val="24"/>
        </w:rPr>
        <w:t>两个有理数的和可能等于其中一个加数</w:t>
      </w:r>
      <w:r w:rsidRPr="0024731A">
        <w:rPr>
          <w:rFonts w:hint="eastAsia"/>
          <w:sz w:val="24"/>
        </w:rPr>
        <w:t>；</w:t>
      </w:r>
      <w:r w:rsidRPr="0024731A">
        <w:rPr>
          <w:rFonts w:ascii="宋体" w:hAnsi="宋体" w:cs="宋体" w:hint="eastAsia"/>
          <w:sz w:val="24"/>
        </w:rPr>
        <w:t>③</w:t>
      </w:r>
      <w:r w:rsidRPr="0024731A">
        <w:rPr>
          <w:sz w:val="24"/>
        </w:rPr>
        <w:t>两个有理数的和为正数时</w:t>
      </w:r>
      <w:r w:rsidRPr="0024731A">
        <w:rPr>
          <w:sz w:val="24"/>
        </w:rPr>
        <w:t>,</w:t>
      </w:r>
      <w:r w:rsidRPr="0024731A">
        <w:rPr>
          <w:sz w:val="24"/>
        </w:rPr>
        <w:t>这两个数都是正数</w:t>
      </w:r>
      <w:r w:rsidRPr="0024731A">
        <w:rPr>
          <w:rFonts w:hint="eastAsia"/>
          <w:sz w:val="24"/>
        </w:rPr>
        <w:t>；</w:t>
      </w:r>
      <w:r w:rsidRPr="0024731A">
        <w:rPr>
          <w:rFonts w:ascii="宋体" w:hAnsi="宋体" w:cs="宋体" w:hint="eastAsia"/>
          <w:sz w:val="24"/>
        </w:rPr>
        <w:t>④</w:t>
      </w:r>
      <w:r w:rsidRPr="0024731A">
        <w:rPr>
          <w:sz w:val="24"/>
        </w:rPr>
        <w:t>两个有理数的和为负数时</w:t>
      </w:r>
      <w:r w:rsidRPr="0024731A">
        <w:rPr>
          <w:sz w:val="24"/>
        </w:rPr>
        <w:t>,</w:t>
      </w:r>
      <w:r w:rsidRPr="0024731A">
        <w:rPr>
          <w:sz w:val="24"/>
        </w:rPr>
        <w:t>这两个数都是正数</w:t>
      </w:r>
    </w:p>
    <w:p w:rsidR="001201BF" w:rsidRPr="0024731A" w:rsidRDefault="001201BF" w:rsidP="001201BF">
      <w:pPr>
        <w:rPr>
          <w:sz w:val="24"/>
        </w:rPr>
      </w:pPr>
      <w:r w:rsidRPr="0024731A">
        <w:rPr>
          <w:sz w:val="24"/>
        </w:rPr>
        <w:t xml:space="preserve">    A.1</w:t>
      </w:r>
      <w:r w:rsidRPr="0024731A">
        <w:rPr>
          <w:sz w:val="24"/>
        </w:rPr>
        <w:t>个</w:t>
      </w:r>
      <w:r w:rsidRPr="0024731A">
        <w:rPr>
          <w:sz w:val="24"/>
        </w:rPr>
        <w:t xml:space="preserve">  </w:t>
      </w:r>
      <w:r w:rsidRPr="0024731A">
        <w:rPr>
          <w:rFonts w:hint="eastAsia"/>
          <w:sz w:val="24"/>
        </w:rPr>
        <w:t xml:space="preserve">　　</w:t>
      </w:r>
      <w:r w:rsidRPr="0024731A">
        <w:rPr>
          <w:sz w:val="24"/>
        </w:rPr>
        <w:t xml:space="preserve">  B.2</w:t>
      </w:r>
      <w:r w:rsidRPr="0024731A">
        <w:rPr>
          <w:sz w:val="24"/>
        </w:rPr>
        <w:t>个</w:t>
      </w:r>
      <w:r w:rsidRPr="0024731A">
        <w:rPr>
          <w:sz w:val="24"/>
        </w:rPr>
        <w:t xml:space="preserve">    </w:t>
      </w:r>
      <w:r w:rsidRPr="0024731A">
        <w:rPr>
          <w:rFonts w:hint="eastAsia"/>
          <w:sz w:val="24"/>
        </w:rPr>
        <w:t xml:space="preserve">　　</w:t>
      </w:r>
      <w:r w:rsidRPr="0024731A">
        <w:rPr>
          <w:sz w:val="24"/>
        </w:rPr>
        <w:t>C.3</w:t>
      </w:r>
      <w:r w:rsidRPr="0024731A">
        <w:rPr>
          <w:sz w:val="24"/>
        </w:rPr>
        <w:t>个</w:t>
      </w:r>
      <w:r w:rsidRPr="0024731A">
        <w:rPr>
          <w:sz w:val="24"/>
        </w:rPr>
        <w:t xml:space="preserve">  </w:t>
      </w:r>
      <w:r w:rsidRPr="0024731A">
        <w:rPr>
          <w:rFonts w:hint="eastAsia"/>
          <w:sz w:val="24"/>
        </w:rPr>
        <w:t xml:space="preserve">　　</w:t>
      </w:r>
      <w:r w:rsidRPr="0024731A">
        <w:rPr>
          <w:sz w:val="24"/>
        </w:rPr>
        <w:t xml:space="preserve">  D.4</w:t>
      </w:r>
      <w:r w:rsidRPr="0024731A">
        <w:rPr>
          <w:sz w:val="24"/>
        </w:rPr>
        <w:t>个</w:t>
      </w:r>
    </w:p>
    <w:p w:rsidR="001201BF" w:rsidRPr="00FD40AA" w:rsidRDefault="001201BF" w:rsidP="001201BF">
      <w:pPr>
        <w:spacing w:line="360" w:lineRule="auto"/>
        <w:ind w:left="210" w:hangingChars="100" w:hanging="210"/>
        <w:jc w:val="left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FD40AA">
        <w:rPr>
          <w:rFonts w:ascii="宋体" w:hAnsi="宋体"/>
          <w:szCs w:val="21"/>
        </w:rPr>
        <w:t xml:space="preserve">若a，b，c的位置如右图，则a-(b-c)的值是(   </w:t>
      </w:r>
      <w:r>
        <w:rPr>
          <w:rFonts w:ascii="宋体" w:hAnsi="宋体" w:hint="eastAsia"/>
          <w:szCs w:val="21"/>
        </w:rPr>
        <w:t xml:space="preserve">   </w:t>
      </w:r>
      <w:r w:rsidRPr="00FD40AA">
        <w:rPr>
          <w:rFonts w:ascii="宋体" w:hAnsi="宋体"/>
          <w:szCs w:val="21"/>
        </w:rPr>
        <w:t>)</w:t>
      </w:r>
    </w:p>
    <w:p w:rsidR="001201BF" w:rsidRPr="00FD40AA" w:rsidRDefault="001201BF" w:rsidP="001201BF">
      <w:pPr>
        <w:pStyle w:val="a6"/>
        <w:spacing w:before="0" w:beforeAutospacing="0" w:after="0" w:afterAutospacing="0" w:line="36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1800225" cy="323850"/>
            <wp:effectExtent l="19050" t="0" r="9525" b="0"/>
            <wp:docPr id="2" name="图片 21" descr="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06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Pr="0024731A" w:rsidRDefault="001201BF" w:rsidP="001201BF">
      <w:pPr>
        <w:pStyle w:val="a6"/>
        <w:spacing w:line="360" w:lineRule="auto"/>
      </w:pPr>
      <w:r w:rsidRPr="00FD40AA">
        <w:rPr>
          <w:szCs w:val="21"/>
        </w:rPr>
        <w:t>A.正数      B.负数       C.整数      D.不能确定    </w:t>
      </w:r>
    </w:p>
    <w:p w:rsidR="001201BF" w:rsidRDefault="001201BF" w:rsidP="001201BF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4</w:t>
      </w:r>
      <w:r>
        <w:rPr>
          <w:rFonts w:ascii="宋体" w:hAnsi="宋体"/>
          <w:b/>
          <w:bCs/>
          <w:sz w:val="24"/>
        </w:rPr>
        <w:t>． 设</w:t>
      </w:r>
      <w:r>
        <w:rPr>
          <w:rFonts w:ascii="宋体" w:hAnsi="宋体"/>
          <w:b/>
          <w:bCs/>
          <w:noProof/>
          <w:sz w:val="24"/>
        </w:rPr>
        <w:drawing>
          <wp:inline distT="0" distB="0" distL="0" distR="0">
            <wp:extent cx="2333625" cy="457200"/>
            <wp:effectExtent l="19050" t="0" r="9525" b="0"/>
            <wp:docPr id="1" name="图片 22" descr="yly2000-7-4-czsxdsylszct-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ly2000-7-4-czsxdsylszct-00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sz w:val="24"/>
        </w:rPr>
        <w:t>的值。（7</w:t>
      </w:r>
      <w:r>
        <w:rPr>
          <w:rFonts w:ascii="宋体" w:hAnsi="宋体"/>
          <w:b/>
          <w:bCs/>
          <w:sz w:val="24"/>
        </w:rPr>
        <w:t>分）</w:t>
      </w:r>
    </w:p>
    <w:p w:rsidR="001201BF" w:rsidRDefault="001201BF" w:rsidP="001201BF">
      <w:pPr>
        <w:pStyle w:val="a6"/>
        <w:spacing w:line="360" w:lineRule="auto"/>
        <w:ind w:firstLine="480"/>
      </w:pPr>
    </w:p>
    <w:p w:rsidR="001201BF" w:rsidRDefault="001201BF" w:rsidP="001201BF">
      <w:pPr>
        <w:pStyle w:val="a6"/>
        <w:spacing w:line="360" w:lineRule="auto"/>
        <w:ind w:firstLine="480"/>
      </w:pPr>
    </w:p>
    <w:p w:rsidR="001201BF" w:rsidRDefault="001201BF" w:rsidP="001201BF">
      <w:pPr>
        <w:pStyle w:val="a6"/>
        <w:spacing w:line="360" w:lineRule="auto"/>
        <w:ind w:firstLine="480"/>
      </w:pPr>
    </w:p>
    <w:p w:rsidR="001201BF" w:rsidRPr="002912DE" w:rsidRDefault="001201BF" w:rsidP="001201BF">
      <w:pPr>
        <w:pStyle w:val="a6"/>
        <w:spacing w:line="360" w:lineRule="auto"/>
        <w:ind w:firstLine="480"/>
      </w:pPr>
    </w:p>
    <w:p w:rsidR="001201BF" w:rsidRDefault="001201BF" w:rsidP="001201BF">
      <w:pPr>
        <w:pStyle w:val="a6"/>
        <w:spacing w:line="360" w:lineRule="auto"/>
      </w:pPr>
      <w:r>
        <w:rPr>
          <w:rFonts w:hint="eastAsia"/>
          <w:b/>
          <w:bCs/>
        </w:rPr>
        <w:t>5</w:t>
      </w:r>
      <w:r>
        <w:rPr>
          <w:b/>
          <w:bCs/>
        </w:rPr>
        <w:t>． 计算：（前4题每小题</w:t>
      </w:r>
      <w:r>
        <w:rPr>
          <w:rFonts w:hint="eastAsia"/>
          <w:b/>
          <w:bCs/>
        </w:rPr>
        <w:t>5</w:t>
      </w:r>
      <w:r>
        <w:rPr>
          <w:b/>
          <w:bCs/>
        </w:rPr>
        <w:t>分，后两小题6分，共</w:t>
      </w:r>
      <w:r>
        <w:rPr>
          <w:rFonts w:hint="eastAsia"/>
          <w:b/>
          <w:bCs/>
        </w:rPr>
        <w:t>32</w:t>
      </w:r>
      <w:r>
        <w:rPr>
          <w:b/>
          <w:bCs/>
        </w:rPr>
        <w:t>分）</w:t>
      </w:r>
    </w:p>
    <w:p w:rsidR="001201BF" w:rsidRDefault="001201BF" w:rsidP="001201BF">
      <w:pPr>
        <w:pStyle w:val="a6"/>
        <w:spacing w:line="360" w:lineRule="auto"/>
      </w:pPr>
      <w:r>
        <w:rPr>
          <w:noProof/>
        </w:rPr>
        <w:drawing>
          <wp:inline distT="0" distB="0" distL="0" distR="0">
            <wp:extent cx="3505200" cy="2867025"/>
            <wp:effectExtent l="19050" t="0" r="0" b="0"/>
            <wp:docPr id="23" name="图片 23" descr="yly2000-7-4-czsxdsylszct-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ly2000-7-4-czsxdsylszct-00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Default="001201BF" w:rsidP="001201BF">
      <w:pPr>
        <w:rPr>
          <w:szCs w:val="21"/>
        </w:rPr>
      </w:pPr>
    </w:p>
    <w:p w:rsidR="001201BF" w:rsidRPr="00216ED6" w:rsidRDefault="001201BF" w:rsidP="001201BF">
      <w:pPr>
        <w:jc w:val="center"/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lastRenderedPageBreak/>
        <w:t>有理数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考点</w:t>
      </w:r>
      <w:r w:rsidRPr="00216ED6">
        <w:rPr>
          <w:rFonts w:hint="eastAsia"/>
          <w:b/>
          <w:color w:val="000000"/>
          <w:szCs w:val="21"/>
        </w:rPr>
        <w:t>1</w:t>
      </w:r>
      <w:r w:rsidRPr="00216ED6">
        <w:rPr>
          <w:rFonts w:hint="eastAsia"/>
          <w:b/>
          <w:color w:val="000000"/>
          <w:szCs w:val="21"/>
        </w:rPr>
        <w:t>、正数和负数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 xml:space="preserve">  </w:t>
      </w:r>
      <w:r w:rsidRPr="00216ED6">
        <w:rPr>
          <w:rFonts w:hint="eastAsia"/>
          <w:b/>
          <w:color w:val="000000"/>
          <w:szCs w:val="21"/>
        </w:rPr>
        <w:t>正数：大于零的数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 xml:space="preserve">  </w:t>
      </w:r>
      <w:r w:rsidRPr="00216ED6">
        <w:rPr>
          <w:rFonts w:hint="eastAsia"/>
          <w:b/>
          <w:color w:val="000000"/>
          <w:szCs w:val="21"/>
        </w:rPr>
        <w:t>负数：小于零的数（在正数前面加上负号“—”的数）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注意：</w:t>
      </w:r>
      <w:r w:rsidRPr="00216ED6">
        <w:rPr>
          <w:rFonts w:ascii="宋体" w:hAnsi="宋体" w:hint="eastAsia"/>
          <w:b/>
          <w:color w:val="000000"/>
          <w:szCs w:val="21"/>
        </w:rPr>
        <w:t>①</w:t>
      </w:r>
      <w:r w:rsidRPr="00216ED6">
        <w:rPr>
          <w:rFonts w:hint="eastAsia"/>
          <w:b/>
          <w:color w:val="000000"/>
          <w:szCs w:val="21"/>
        </w:rPr>
        <w:t>0</w:t>
      </w:r>
      <w:r w:rsidRPr="00216ED6">
        <w:rPr>
          <w:rFonts w:hint="eastAsia"/>
          <w:b/>
          <w:color w:val="000000"/>
          <w:szCs w:val="21"/>
        </w:rPr>
        <w:t>既不是正数也不是负数，它是正负数的分界点</w:t>
      </w:r>
    </w:p>
    <w:p w:rsidR="001201BF" w:rsidRPr="00216ED6" w:rsidRDefault="001201BF" w:rsidP="001201BF">
      <w:pPr>
        <w:ind w:firstLineChars="294" w:firstLine="620"/>
        <w:rPr>
          <w:b/>
          <w:color w:val="000000"/>
          <w:szCs w:val="21"/>
        </w:rPr>
      </w:pPr>
      <w:r w:rsidRPr="00216ED6">
        <w:rPr>
          <w:rFonts w:ascii="宋体" w:hAnsi="宋体" w:hint="eastAsia"/>
          <w:b/>
          <w:color w:val="000000"/>
          <w:szCs w:val="21"/>
        </w:rPr>
        <w:t>②对于正数和负数，不能简单理解为带“+”号的数是正数，带“—”号的数是负数</w:t>
      </w:r>
    </w:p>
    <w:p w:rsidR="001201BF" w:rsidRPr="00216ED6" w:rsidRDefault="001201BF" w:rsidP="001201BF">
      <w:pPr>
        <w:numPr>
          <w:ilvl w:val="0"/>
          <w:numId w:val="2"/>
        </w:numPr>
        <w:rPr>
          <w:color w:val="000000"/>
          <w:szCs w:val="21"/>
          <w:u w:val="single"/>
        </w:rPr>
      </w:pPr>
      <w:r w:rsidRPr="00216ED6">
        <w:rPr>
          <w:rFonts w:hint="eastAsia"/>
          <w:color w:val="000000"/>
          <w:szCs w:val="21"/>
        </w:rPr>
        <w:t>向北走</w:t>
      </w:r>
      <w:r w:rsidRPr="00216ED6">
        <w:rPr>
          <w:rFonts w:hint="eastAsia"/>
          <w:color w:val="000000"/>
          <w:szCs w:val="21"/>
        </w:rPr>
        <w:t>2000</w:t>
      </w:r>
      <w:r w:rsidRPr="00216ED6">
        <w:rPr>
          <w:rFonts w:hint="eastAsia"/>
          <w:color w:val="000000"/>
          <w:szCs w:val="21"/>
        </w:rPr>
        <w:t>米与向南走</w:t>
      </w:r>
      <w:r w:rsidRPr="00216ED6">
        <w:rPr>
          <w:rFonts w:hint="eastAsia"/>
          <w:color w:val="000000"/>
          <w:szCs w:val="21"/>
        </w:rPr>
        <w:t>1000</w:t>
      </w:r>
      <w:r w:rsidRPr="00216ED6">
        <w:rPr>
          <w:rFonts w:hint="eastAsia"/>
          <w:color w:val="000000"/>
          <w:szCs w:val="21"/>
        </w:rPr>
        <w:t>米，若规定向北走为正，则向北走</w:t>
      </w:r>
      <w:r w:rsidRPr="00216ED6">
        <w:rPr>
          <w:rFonts w:hint="eastAsia"/>
          <w:color w:val="000000"/>
          <w:szCs w:val="21"/>
        </w:rPr>
        <w:t>2000</w:t>
      </w:r>
      <w:r w:rsidRPr="00216ED6">
        <w:rPr>
          <w:rFonts w:hint="eastAsia"/>
          <w:color w:val="000000"/>
          <w:szCs w:val="21"/>
        </w:rPr>
        <w:t>米可记作</w:t>
      </w:r>
      <w:r w:rsidRPr="00216ED6">
        <w:rPr>
          <w:rFonts w:hint="eastAsia"/>
          <w:color w:val="000000"/>
          <w:szCs w:val="21"/>
          <w:u w:val="single"/>
        </w:rPr>
        <w:t xml:space="preserve">               </w:t>
      </w:r>
      <w:r w:rsidRPr="00216ED6">
        <w:rPr>
          <w:rFonts w:hint="eastAsia"/>
          <w:color w:val="000000"/>
          <w:szCs w:val="21"/>
        </w:rPr>
        <w:t>，向南走</w:t>
      </w:r>
      <w:r w:rsidRPr="00216ED6">
        <w:rPr>
          <w:rFonts w:hint="eastAsia"/>
          <w:color w:val="000000"/>
          <w:szCs w:val="21"/>
        </w:rPr>
        <w:t>1000</w:t>
      </w:r>
      <w:r w:rsidRPr="00216ED6">
        <w:rPr>
          <w:rFonts w:hint="eastAsia"/>
          <w:color w:val="000000"/>
          <w:szCs w:val="21"/>
        </w:rPr>
        <w:t>米，原地不动课记作</w:t>
      </w:r>
      <w:r w:rsidRPr="00216ED6">
        <w:rPr>
          <w:rFonts w:hint="eastAsia"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  <w:u w:val="single"/>
        </w:rPr>
        <w:t xml:space="preserve">            </w:t>
      </w:r>
    </w:p>
    <w:p w:rsidR="001201BF" w:rsidRPr="00216ED6" w:rsidRDefault="001201BF" w:rsidP="001201BF">
      <w:pPr>
        <w:numPr>
          <w:ilvl w:val="0"/>
          <w:numId w:val="2"/>
        </w:num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七年级一班第一小组五名同学某次数学测验的平均成绩为</w:t>
      </w:r>
      <w:r w:rsidRPr="00216ED6">
        <w:rPr>
          <w:rFonts w:hint="eastAsia"/>
          <w:color w:val="000000"/>
          <w:szCs w:val="21"/>
        </w:rPr>
        <w:t>85</w:t>
      </w:r>
      <w:r w:rsidRPr="00216ED6">
        <w:rPr>
          <w:rFonts w:hint="eastAsia"/>
          <w:color w:val="000000"/>
          <w:szCs w:val="21"/>
        </w:rPr>
        <w:t>分，一名同学以平均成绩为标准，超过平均分记正，将五名同学的成绩分别记作—</w:t>
      </w:r>
      <w:r w:rsidRPr="00216ED6">
        <w:rPr>
          <w:rFonts w:hint="eastAsia"/>
          <w:color w:val="000000"/>
          <w:szCs w:val="21"/>
        </w:rPr>
        <w:t>15</w:t>
      </w:r>
      <w:r w:rsidRPr="00216ED6">
        <w:rPr>
          <w:rFonts w:hint="eastAsia"/>
          <w:color w:val="000000"/>
          <w:szCs w:val="21"/>
        </w:rPr>
        <w:t>分，—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分，</w:t>
      </w:r>
      <w:r w:rsidRPr="00216ED6">
        <w:rPr>
          <w:rFonts w:hint="eastAsia"/>
          <w:color w:val="000000"/>
          <w:szCs w:val="21"/>
        </w:rPr>
        <w:t>0</w:t>
      </w:r>
      <w:r w:rsidRPr="00216ED6">
        <w:rPr>
          <w:rFonts w:hint="eastAsia"/>
          <w:color w:val="000000"/>
          <w:szCs w:val="21"/>
        </w:rPr>
        <w:t>分，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分，</w:t>
      </w:r>
      <w:r w:rsidRPr="00216ED6">
        <w:rPr>
          <w:rFonts w:hint="eastAsia"/>
          <w:color w:val="000000"/>
          <w:szCs w:val="21"/>
        </w:rPr>
        <w:t>15</w:t>
      </w:r>
      <w:r w:rsidRPr="00216ED6">
        <w:rPr>
          <w:rFonts w:hint="eastAsia"/>
          <w:color w:val="000000"/>
          <w:szCs w:val="21"/>
        </w:rPr>
        <w:t>分。这五名同学的实际成绩分别是多少分？</w:t>
      </w:r>
    </w:p>
    <w:p w:rsidR="001201BF" w:rsidRPr="00216ED6" w:rsidRDefault="001201BF" w:rsidP="001201BF">
      <w:pPr>
        <w:numPr>
          <w:ilvl w:val="0"/>
          <w:numId w:val="2"/>
        </w:num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观察下面依次排列的一列数，请接着写出后面的数，你能说出第</w:t>
      </w:r>
      <w:r w:rsidRPr="00216ED6">
        <w:rPr>
          <w:rFonts w:hint="eastAsia"/>
          <w:color w:val="000000"/>
          <w:szCs w:val="21"/>
        </w:rPr>
        <w:t>15</w:t>
      </w:r>
      <w:r w:rsidRPr="00216ED6">
        <w:rPr>
          <w:rFonts w:hint="eastAsia"/>
          <w:color w:val="000000"/>
          <w:szCs w:val="21"/>
        </w:rPr>
        <w:t>个、第</w:t>
      </w:r>
      <w:r w:rsidRPr="00216ED6">
        <w:rPr>
          <w:rFonts w:hint="eastAsia"/>
          <w:color w:val="000000"/>
          <w:szCs w:val="21"/>
        </w:rPr>
        <w:t>101</w:t>
      </w:r>
      <w:r w:rsidRPr="00216ED6">
        <w:rPr>
          <w:rFonts w:hint="eastAsia"/>
          <w:color w:val="000000"/>
          <w:szCs w:val="21"/>
        </w:rPr>
        <w:t>个、第</w:t>
      </w:r>
      <w:r w:rsidRPr="00216ED6">
        <w:rPr>
          <w:rFonts w:hint="eastAsia"/>
          <w:color w:val="000000"/>
          <w:szCs w:val="21"/>
        </w:rPr>
        <w:t>2010</w:t>
      </w:r>
      <w:r w:rsidRPr="00216ED6">
        <w:rPr>
          <w:rFonts w:hint="eastAsia"/>
          <w:color w:val="000000"/>
          <w:szCs w:val="21"/>
        </w:rPr>
        <w:t>个的数是什么？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）、—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、—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+3</w:t>
      </w:r>
      <w:r w:rsidRPr="00216ED6">
        <w:rPr>
          <w:rFonts w:hint="eastAsia"/>
          <w:color w:val="000000"/>
          <w:szCs w:val="21"/>
        </w:rPr>
        <w:t>、—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、—</w:t>
      </w:r>
      <w:r w:rsidRPr="00216ED6">
        <w:rPr>
          <w:rFonts w:hint="eastAsia"/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+6</w:t>
      </w:r>
      <w:r w:rsidRPr="00216ED6">
        <w:rPr>
          <w:rFonts w:hint="eastAsia"/>
          <w:color w:val="000000"/>
          <w:szCs w:val="21"/>
        </w:rPr>
        <w:t>、—</w:t>
      </w:r>
      <w:r w:rsidRPr="00216ED6">
        <w:rPr>
          <w:rFonts w:hint="eastAsia"/>
          <w:color w:val="000000"/>
          <w:szCs w:val="21"/>
        </w:rPr>
        <w:t>7</w:t>
      </w:r>
      <w:r w:rsidRPr="00216ED6">
        <w:rPr>
          <w:rFonts w:hint="eastAsia"/>
          <w:color w:val="000000"/>
          <w:szCs w:val="21"/>
        </w:rPr>
        <w:t>、—</w:t>
      </w:r>
      <w:r w:rsidRPr="00216ED6">
        <w:rPr>
          <w:rFonts w:hint="eastAsia"/>
          <w:color w:val="000000"/>
          <w:szCs w:val="21"/>
        </w:rPr>
        <w:t>8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  <w:u w:val="single"/>
        </w:rPr>
        <w:t xml:space="preserve">     </w:t>
      </w:r>
      <w:r w:rsidRPr="00216ED6">
        <w:rPr>
          <w:rFonts w:hint="eastAsia"/>
          <w:color w:val="000000"/>
          <w:szCs w:val="21"/>
          <w:u w:val="single"/>
        </w:rPr>
        <w:t>、</w:t>
      </w:r>
      <w:r w:rsidRPr="00216ED6">
        <w:rPr>
          <w:rFonts w:hint="eastAsia"/>
          <w:color w:val="000000"/>
          <w:szCs w:val="21"/>
          <w:u w:val="single"/>
        </w:rPr>
        <w:t xml:space="preserve">       </w:t>
      </w:r>
      <w:r w:rsidRPr="00216ED6">
        <w:rPr>
          <w:rFonts w:hint="eastAsia"/>
          <w:color w:val="000000"/>
          <w:szCs w:val="21"/>
          <w:u w:val="single"/>
        </w:rPr>
        <w:t>、</w:t>
      </w:r>
      <w:r w:rsidRPr="00216ED6">
        <w:rPr>
          <w:rFonts w:hint="eastAsia"/>
          <w:color w:val="000000"/>
          <w:szCs w:val="21"/>
          <w:u w:val="single"/>
        </w:rPr>
        <w:t xml:space="preserve">      </w:t>
      </w:r>
      <w:r w:rsidRPr="00216ED6">
        <w:rPr>
          <w:rFonts w:hint="eastAsia"/>
          <w:color w:val="000000"/>
          <w:szCs w:val="21"/>
        </w:rPr>
        <w:t>……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）、—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楷体_GB2312" w:eastAsia="楷体_GB2312"/>
          <w:color w:val="000000"/>
          <w:position w:val="-24"/>
          <w:szCs w:val="21"/>
        </w:rPr>
        <w:object w:dxaOrig="240" w:dyaOrig="620">
          <v:shape id="_x0000_i1034" type="#_x0000_t75" style="width:12pt;height:30.75pt;mso-position-horizontal-relative:page;mso-position-vertical-relative:page" o:ole="">
            <v:imagedata r:id="rId43" o:title=""/>
          </v:shape>
          <o:OLEObject Type="Embed" ProgID="Equation.3" ShapeID="_x0000_i1034" DrawAspect="Content" ObjectID="_1558420299" r:id="rId44"/>
        </w:object>
      </w:r>
      <w:r w:rsidRPr="00216ED6">
        <w:rPr>
          <w:rFonts w:ascii="楷体_GB2312" w:eastAsia="楷体_GB2312"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—</w:t>
      </w:r>
      <w:r w:rsidRPr="00216ED6">
        <w:rPr>
          <w:rFonts w:hint="eastAsia"/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楷体_GB2312" w:eastAsia="楷体_GB2312"/>
          <w:color w:val="000000"/>
          <w:position w:val="-24"/>
          <w:szCs w:val="21"/>
        </w:rPr>
        <w:object w:dxaOrig="240" w:dyaOrig="620">
          <v:shape id="_x0000_i1035" type="#_x0000_t75" style="width:12pt;height:30.75pt;mso-position-horizontal-relative:page;mso-position-vertical-relative:page" o:ole="">
            <v:imagedata r:id="rId45" o:title=""/>
          </v:shape>
          <o:OLEObject Type="Embed" ProgID="Equation.3" ShapeID="_x0000_i1035" DrawAspect="Content" ObjectID="_1558420300" r:id="rId46"/>
        </w:object>
      </w:r>
      <w:r w:rsidRPr="00216ED6">
        <w:rPr>
          <w:rFonts w:ascii="楷体_GB2312" w:eastAsia="楷体_GB2312" w:hint="eastAsia"/>
          <w:color w:val="000000"/>
          <w:szCs w:val="21"/>
        </w:rPr>
        <w:t>、—5、</w:t>
      </w:r>
      <w:r w:rsidRPr="00216ED6">
        <w:rPr>
          <w:rFonts w:ascii="楷体_GB2312" w:eastAsia="楷体_GB2312"/>
          <w:color w:val="000000"/>
          <w:position w:val="-24"/>
          <w:szCs w:val="21"/>
        </w:rPr>
        <w:object w:dxaOrig="240" w:dyaOrig="620">
          <v:shape id="_x0000_i1036" type="#_x0000_t75" style="width:12pt;height:30.75pt;mso-position-horizontal-relative:page;mso-position-vertical-relative:page" o:ole="">
            <v:imagedata r:id="rId47" o:title=""/>
          </v:shape>
          <o:OLEObject Type="Embed" ProgID="Equation.3" ShapeID="_x0000_i1036" DrawAspect="Content" ObjectID="_1558420301" r:id="rId48"/>
        </w:object>
      </w:r>
      <w:r w:rsidRPr="00216ED6">
        <w:rPr>
          <w:rFonts w:ascii="楷体_GB2312" w:eastAsia="楷体_GB2312" w:hint="eastAsia"/>
          <w:color w:val="000000"/>
          <w:szCs w:val="21"/>
        </w:rPr>
        <w:t>、—7、</w:t>
      </w:r>
      <w:r w:rsidRPr="00216ED6">
        <w:rPr>
          <w:rFonts w:ascii="楷体_GB2312" w:eastAsia="楷体_GB2312"/>
          <w:color w:val="000000"/>
          <w:position w:val="-24"/>
          <w:szCs w:val="21"/>
        </w:rPr>
        <w:object w:dxaOrig="220" w:dyaOrig="620">
          <v:shape id="_x0000_i1037" type="#_x0000_t75" style="width:11.25pt;height:30.75pt;mso-position-horizontal-relative:page;mso-position-vertical-relative:page" o:ole="">
            <v:imagedata r:id="rId49" o:title=""/>
          </v:shape>
          <o:OLEObject Type="Embed" ProgID="Equation.3" ShapeID="_x0000_i1037" DrawAspect="Content" ObjectID="_1558420302" r:id="rId50"/>
        </w:object>
      </w:r>
      <w:r w:rsidRPr="00216ED6">
        <w:rPr>
          <w:rFonts w:ascii="楷体_GB2312" w:eastAsia="楷体_GB2312" w:hint="eastAsia"/>
          <w:color w:val="000000"/>
          <w:szCs w:val="21"/>
          <w:u w:val="single"/>
        </w:rPr>
        <w:t xml:space="preserve">、       、      、      </w:t>
      </w:r>
      <w:r w:rsidRPr="00216ED6">
        <w:rPr>
          <w:rFonts w:ascii="楷体_GB2312" w:eastAsia="楷体_GB2312" w:hint="eastAsia"/>
          <w:color w:val="000000"/>
          <w:szCs w:val="21"/>
        </w:rPr>
        <w:t>……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易错点：</w:t>
      </w:r>
    </w:p>
    <w:p w:rsidR="001201BF" w:rsidRPr="00216ED6" w:rsidRDefault="001201BF" w:rsidP="001201BF">
      <w:pPr>
        <w:numPr>
          <w:ilvl w:val="0"/>
          <w:numId w:val="3"/>
        </w:num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误认为凡带正号的数就是正数，误认为凡带负号的数就是负数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</w:rPr>
        <w:t>例：</w:t>
      </w: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一定是正数吗？</w:t>
      </w:r>
    </w:p>
    <w:p w:rsidR="001201BF" w:rsidRPr="00216ED6" w:rsidRDefault="001201BF" w:rsidP="001201BF">
      <w:pPr>
        <w:numPr>
          <w:ilvl w:val="0"/>
          <w:numId w:val="3"/>
        </w:num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对于“</w:t>
      </w:r>
      <w:r w:rsidRPr="00216ED6">
        <w:rPr>
          <w:rFonts w:hint="eastAsia"/>
          <w:color w:val="000000"/>
          <w:szCs w:val="21"/>
        </w:rPr>
        <w:t>0</w:t>
      </w:r>
      <w:r w:rsidRPr="00216ED6">
        <w:rPr>
          <w:rFonts w:hint="eastAsia"/>
          <w:color w:val="000000"/>
          <w:szCs w:val="21"/>
        </w:rPr>
        <w:t>”的含义理解不准确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例：下列说法错误的是（</w:t>
      </w:r>
      <w:r w:rsidRPr="00216ED6">
        <w:rPr>
          <w:rFonts w:hint="eastAsia"/>
          <w:color w:val="000000"/>
          <w:szCs w:val="21"/>
        </w:rPr>
        <w:t xml:space="preserve">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0</w:t>
      </w:r>
      <w:r w:rsidRPr="00216ED6">
        <w:rPr>
          <w:rFonts w:hint="eastAsia"/>
          <w:color w:val="000000"/>
          <w:szCs w:val="21"/>
        </w:rPr>
        <w:t>是自然数</w:t>
      </w:r>
      <w:r w:rsidRPr="00216ED6">
        <w:rPr>
          <w:rFonts w:hint="eastAsia"/>
          <w:color w:val="000000"/>
          <w:szCs w:val="21"/>
        </w:rPr>
        <w:t xml:space="preserve">    B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0</w:t>
      </w:r>
      <w:r w:rsidRPr="00216ED6">
        <w:rPr>
          <w:rFonts w:hint="eastAsia"/>
          <w:color w:val="000000"/>
          <w:szCs w:val="21"/>
        </w:rPr>
        <w:t>是整数</w:t>
      </w:r>
      <w:r w:rsidRPr="00216ED6">
        <w:rPr>
          <w:rFonts w:hint="eastAsia"/>
          <w:color w:val="000000"/>
          <w:szCs w:val="21"/>
        </w:rPr>
        <w:t xml:space="preserve">    C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0</w:t>
      </w:r>
      <w:r w:rsidRPr="00216ED6">
        <w:rPr>
          <w:rFonts w:hint="eastAsia"/>
          <w:color w:val="000000"/>
          <w:szCs w:val="21"/>
        </w:rPr>
        <w:t>是偶数</w:t>
      </w:r>
      <w:r w:rsidRPr="00216ED6">
        <w:rPr>
          <w:rFonts w:hint="eastAsia"/>
          <w:color w:val="000000"/>
          <w:szCs w:val="21"/>
        </w:rPr>
        <w:t xml:space="preserve">    D</w:t>
      </w:r>
      <w:r w:rsidRPr="00216ED6">
        <w:rPr>
          <w:rFonts w:hint="eastAsia"/>
          <w:color w:val="000000"/>
          <w:szCs w:val="21"/>
        </w:rPr>
        <w:t>、海拔</w:t>
      </w:r>
      <w:r w:rsidRPr="00216ED6">
        <w:rPr>
          <w:rFonts w:hint="eastAsia"/>
          <w:color w:val="000000"/>
          <w:szCs w:val="21"/>
        </w:rPr>
        <w:t>0</w:t>
      </w:r>
      <w:r w:rsidRPr="00216ED6">
        <w:rPr>
          <w:rFonts w:hint="eastAsia"/>
          <w:color w:val="000000"/>
          <w:szCs w:val="21"/>
        </w:rPr>
        <w:t>米表示没有海拔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考点</w:t>
      </w:r>
      <w:r w:rsidRPr="00216ED6">
        <w:rPr>
          <w:rFonts w:hint="eastAsia"/>
          <w:b/>
          <w:color w:val="000000"/>
          <w:szCs w:val="21"/>
        </w:rPr>
        <w:t>2</w:t>
      </w:r>
      <w:r w:rsidRPr="00216ED6">
        <w:rPr>
          <w:rFonts w:hint="eastAsia"/>
          <w:b/>
          <w:color w:val="000000"/>
          <w:szCs w:val="21"/>
        </w:rPr>
        <w:t>、有理数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1</w:t>
      </w:r>
      <w:r w:rsidRPr="00216ED6">
        <w:rPr>
          <w:rFonts w:hint="eastAsia"/>
          <w:b/>
          <w:color w:val="000000"/>
          <w:szCs w:val="21"/>
        </w:rPr>
        <w:t>、有理数的分类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按定义分：</w:t>
      </w:r>
      <w:r w:rsidRPr="00216ED6">
        <w:rPr>
          <w:b/>
          <w:color w:val="000000"/>
          <w:position w:val="-92"/>
          <w:szCs w:val="21"/>
        </w:rPr>
        <w:object w:dxaOrig="2220" w:dyaOrig="1960">
          <v:shape id="_x0000_i1038" type="#_x0000_t75" style="width:111pt;height:98.25pt;mso-position-horizontal-relative:page;mso-position-vertical-relative:page" o:ole="">
            <v:imagedata r:id="rId51" o:title=""/>
          </v:shape>
          <o:OLEObject Type="Embed" ProgID="Equation.3" ShapeID="_x0000_i1038" DrawAspect="Content" ObjectID="_1558420303" r:id="rId52"/>
        </w:object>
      </w:r>
      <w:r w:rsidRPr="00216ED6">
        <w:rPr>
          <w:rFonts w:hint="eastAsia"/>
          <w:b/>
          <w:color w:val="000000"/>
          <w:szCs w:val="21"/>
        </w:rPr>
        <w:t xml:space="preserve">              </w:t>
      </w:r>
      <w:r w:rsidRPr="00216ED6">
        <w:rPr>
          <w:rFonts w:hint="eastAsia"/>
          <w:b/>
          <w:color w:val="000000"/>
          <w:szCs w:val="21"/>
        </w:rPr>
        <w:t>按性质符号分：有理数</w:t>
      </w:r>
      <w:r w:rsidRPr="00216ED6">
        <w:rPr>
          <w:b/>
          <w:color w:val="000000"/>
          <w:position w:val="-92"/>
          <w:szCs w:val="21"/>
        </w:rPr>
        <w:object w:dxaOrig="1980" w:dyaOrig="1960">
          <v:shape id="_x0000_i1039" type="#_x0000_t75" style="width:99pt;height:98.25pt;mso-position-horizontal-relative:page;mso-position-vertical-relative:page" o:ole="">
            <v:imagedata r:id="rId53" o:title=""/>
          </v:shape>
          <o:OLEObject Type="Embed" ProgID="Equation.3" ShapeID="_x0000_i1039" DrawAspect="Content" ObjectID="_1558420304" r:id="rId54"/>
        </w:objec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注意：</w:t>
      </w:r>
      <w:r w:rsidRPr="00216ED6">
        <w:rPr>
          <w:rFonts w:hint="eastAsia"/>
          <w:b/>
          <w:color w:val="000000"/>
          <w:szCs w:val="21"/>
        </w:rPr>
        <w:t>1</w:t>
      </w:r>
      <w:r w:rsidRPr="00216ED6">
        <w:rPr>
          <w:rFonts w:hint="eastAsia"/>
          <w:b/>
          <w:color w:val="000000"/>
          <w:szCs w:val="21"/>
        </w:rPr>
        <w:t>、有理数只包括正数和分数，无限不循环小数不是有理数，如圆周率就不是有理数了。</w:t>
      </w:r>
    </w:p>
    <w:p w:rsidR="001201BF" w:rsidRPr="00216ED6" w:rsidRDefault="001201BF" w:rsidP="001201BF">
      <w:pPr>
        <w:tabs>
          <w:tab w:val="left" w:pos="615"/>
        </w:tabs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 xml:space="preserve">  </w:t>
      </w:r>
      <w:r w:rsidRPr="00216ED6">
        <w:rPr>
          <w:b/>
          <w:color w:val="000000"/>
          <w:szCs w:val="21"/>
        </w:rPr>
        <w:tab/>
      </w:r>
      <w:r w:rsidRPr="00216ED6">
        <w:rPr>
          <w:rFonts w:hint="eastAsia"/>
          <w:b/>
          <w:color w:val="000000"/>
          <w:szCs w:val="21"/>
        </w:rPr>
        <w:t>2</w:t>
      </w:r>
      <w:r w:rsidRPr="00216ED6">
        <w:rPr>
          <w:rFonts w:hint="eastAsia"/>
          <w:b/>
          <w:color w:val="000000"/>
          <w:szCs w:val="21"/>
        </w:rPr>
        <w:t>、</w:t>
      </w:r>
      <w:r w:rsidRPr="00216ED6">
        <w:rPr>
          <w:rFonts w:hint="eastAsia"/>
          <w:b/>
          <w:color w:val="000000"/>
          <w:szCs w:val="21"/>
        </w:rPr>
        <w:t>0</w:t>
      </w:r>
      <w:r w:rsidRPr="00216ED6">
        <w:rPr>
          <w:rFonts w:hint="eastAsia"/>
          <w:b/>
          <w:color w:val="000000"/>
          <w:szCs w:val="21"/>
        </w:rPr>
        <w:t>是整数不是分数</w:t>
      </w:r>
    </w:p>
    <w:p w:rsidR="001201BF" w:rsidRPr="00216ED6" w:rsidRDefault="001201BF" w:rsidP="001201BF">
      <w:pPr>
        <w:tabs>
          <w:tab w:val="left" w:pos="1245"/>
        </w:tabs>
        <w:rPr>
          <w:rFonts w:ascii="宋体"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color w:val="000000"/>
          <w:szCs w:val="21"/>
        </w:rPr>
        <w:t>把下列各数填在相应的集合内：</w:t>
      </w:r>
    </w:p>
    <w:p w:rsidR="001201BF" w:rsidRPr="00216ED6" w:rsidRDefault="001201BF" w:rsidP="001201BF">
      <w:pPr>
        <w:tabs>
          <w:tab w:val="left" w:pos="1245"/>
          <w:tab w:val="left" w:pos="7080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π，</w:t>
      </w:r>
      <w:r w:rsidRPr="00216ED6">
        <w:rPr>
          <w:rFonts w:ascii="宋体" w:hAnsi="宋体"/>
          <w:color w:val="000000"/>
          <w:position w:val="-24"/>
          <w:szCs w:val="21"/>
        </w:rPr>
        <w:object w:dxaOrig="401" w:dyaOrig="621">
          <v:shape id="_x0000_i1040" type="#_x0000_t75" style="width:20.25pt;height:30.75pt;mso-position-horizontal-relative:page;mso-position-vertical-relative:page" o:ole="">
            <v:imagedata r:id="rId55" o:title=""/>
          </v:shape>
          <o:OLEObject Type="Embed" ProgID="Equation.3" ShapeID="_x0000_i1040" DrawAspect="Content" ObjectID="_1558420305" r:id="rId56"/>
        </w:object>
      </w:r>
      <w:r w:rsidR="004F09B5" w:rsidRPr="00216ED6">
        <w:rPr>
          <w:rFonts w:ascii="宋体" w:hAnsi="宋体"/>
          <w:color w:val="000000"/>
          <w:szCs w:val="21"/>
        </w:rPr>
        <w:fldChar w:fldCharType="begin"/>
      </w:r>
      <w:r w:rsidRPr="00216ED6">
        <w:rPr>
          <w:rFonts w:ascii="宋体" w:hAnsi="宋体"/>
          <w:color w:val="000000"/>
          <w:szCs w:val="21"/>
        </w:rPr>
        <w:instrText xml:space="preserve"> QUOTE </w:instrText>
      </w:r>
      <w:r>
        <w:rPr>
          <w:rFonts w:hint="eastAsia"/>
          <w:noProof/>
          <w:color w:val="000000"/>
          <w:szCs w:val="21"/>
        </w:rPr>
        <w:drawing>
          <wp:inline distT="0" distB="0" distL="0" distR="0">
            <wp:extent cx="390525" cy="84772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rFonts w:ascii="宋体" w:hAnsi="宋体"/>
          <w:color w:val="000000"/>
          <w:szCs w:val="21"/>
        </w:rPr>
        <w:instrText xml:space="preserve">  \* MERGEFORMAT </w:instrText>
      </w:r>
      <w:r w:rsidR="004F09B5" w:rsidRPr="00216ED6">
        <w:rPr>
          <w:rFonts w:ascii="宋体" w:hAnsi="宋体"/>
          <w:color w:val="000000"/>
          <w:szCs w:val="21"/>
        </w:rPr>
        <w:fldChar w:fldCharType="end"/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-3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2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-1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/>
          <w:color w:val="000000"/>
          <w:szCs w:val="21"/>
        </w:rPr>
        <w:t>-</w:t>
      </w:r>
      <w:r w:rsidRPr="00216ED6">
        <w:rPr>
          <w:rFonts w:ascii="宋体" w:hint="eastAsia"/>
          <w:color w:val="000000"/>
          <w:szCs w:val="21"/>
        </w:rPr>
        <w:t>0.</w:t>
      </w:r>
      <w:r w:rsidRPr="00216ED6">
        <w:rPr>
          <w:rFonts w:ascii="宋体" w:hAnsi="宋体"/>
          <w:color w:val="000000"/>
          <w:szCs w:val="21"/>
        </w:rPr>
        <w:t>58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/>
          <w:color w:val="000000"/>
          <w:szCs w:val="21"/>
        </w:rPr>
        <w:t>0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-</w:t>
      </w:r>
      <w:r w:rsidRPr="00216ED6">
        <w:rPr>
          <w:rFonts w:ascii="宋体" w:hAnsi="宋体" w:hint="eastAsia"/>
          <w:color w:val="000000"/>
          <w:szCs w:val="21"/>
        </w:rPr>
        <w:t>3.</w:t>
      </w:r>
      <w:r w:rsidRPr="00216ED6">
        <w:rPr>
          <w:rFonts w:ascii="宋体" w:hAnsi="宋体"/>
          <w:color w:val="000000"/>
          <w:szCs w:val="21"/>
        </w:rPr>
        <w:t>14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="004F09B5" w:rsidRPr="00216ED6">
        <w:rPr>
          <w:rFonts w:ascii="宋体" w:hAnsi="宋体"/>
          <w:color w:val="000000"/>
          <w:szCs w:val="21"/>
        </w:rPr>
        <w:fldChar w:fldCharType="begin"/>
      </w:r>
      <w:r w:rsidRPr="00216ED6">
        <w:rPr>
          <w:rFonts w:ascii="宋体" w:hAnsi="宋体"/>
          <w:color w:val="000000"/>
          <w:szCs w:val="21"/>
        </w:rPr>
        <w:instrText xml:space="preserve"> QUOTE </w:instrText>
      </w:r>
      <w:r>
        <w:rPr>
          <w:rFonts w:hint="eastAsia"/>
          <w:noProof/>
          <w:color w:val="000000"/>
          <w:szCs w:val="21"/>
        </w:rPr>
        <w:drawing>
          <wp:inline distT="0" distB="0" distL="0" distR="0">
            <wp:extent cx="171450" cy="3333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rFonts w:ascii="宋体" w:hAnsi="宋体"/>
          <w:color w:val="000000"/>
          <w:szCs w:val="21"/>
        </w:rPr>
        <w:instrText xml:space="preserve">  \* MERGEFORMAT </w:instrText>
      </w:r>
      <w:r w:rsidR="004F09B5" w:rsidRPr="00216ED6">
        <w:rPr>
          <w:rFonts w:ascii="宋体" w:hAnsi="宋体"/>
          <w:color w:val="000000"/>
          <w:szCs w:val="21"/>
        </w:rPr>
        <w:fldChar w:fldCharType="separate"/>
      </w:r>
      <w:r w:rsidRPr="00216ED6">
        <w:rPr>
          <w:rFonts w:ascii="宋体" w:hAnsi="宋体"/>
          <w:color w:val="000000"/>
          <w:position w:val="-24"/>
          <w:szCs w:val="21"/>
        </w:rPr>
        <w:object w:dxaOrig="501" w:dyaOrig="621">
          <v:shape id="_x0000_i1041" type="#_x0000_t75" style="width:24.75pt;height:30.75pt;mso-position-horizontal-relative:page;mso-position-vertical-relative:page" o:ole="">
            <v:imagedata r:id="rId59" o:title=""/>
          </v:shape>
          <o:OLEObject Type="Embed" ProgID="Equation.3" ShapeID="_x0000_i1041" DrawAspect="Content" ObjectID="_1558420306" r:id="rId60"/>
        </w:object>
      </w:r>
      <w:r w:rsidR="004F09B5" w:rsidRPr="00216ED6">
        <w:rPr>
          <w:rFonts w:ascii="宋体" w:hAnsi="宋体"/>
          <w:color w:val="000000"/>
          <w:szCs w:val="21"/>
        </w:rPr>
        <w:fldChar w:fldCharType="end"/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int="eastAsia"/>
          <w:color w:val="000000"/>
          <w:szCs w:val="21"/>
        </w:rPr>
        <w:t>0.</w:t>
      </w:r>
      <w:r w:rsidRPr="00216ED6">
        <w:rPr>
          <w:rFonts w:ascii="宋体" w:hAnsi="宋体"/>
          <w:color w:val="000000"/>
          <w:szCs w:val="21"/>
        </w:rPr>
        <w:t>618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10</w:t>
      </w:r>
      <w:r>
        <w:rPr>
          <w:rFonts w:ascii="宋体" w:hAnsi="宋体"/>
          <w:color w:val="000000"/>
          <w:szCs w:val="21"/>
        </w:rPr>
        <w:tab/>
      </w:r>
    </w:p>
    <w:p w:rsidR="001201BF" w:rsidRPr="00216ED6" w:rsidRDefault="001201BF" w:rsidP="001201BF">
      <w:pPr>
        <w:tabs>
          <w:tab w:val="left" w:pos="1245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lastRenderedPageBreak/>
        <w:t>整数集合：｛</w:t>
      </w:r>
      <w:r w:rsidRPr="00216ED6">
        <w:rPr>
          <w:rFonts w:ascii="宋体" w:hAnsi="宋体"/>
          <w:color w:val="000000"/>
          <w:szCs w:val="21"/>
        </w:rPr>
        <w:t xml:space="preserve">                                      </w:t>
      </w:r>
      <w:r w:rsidRPr="00216ED6">
        <w:rPr>
          <w:rFonts w:ascii="宋体" w:hAnsi="宋体" w:hint="eastAsia"/>
          <w:color w:val="000000"/>
          <w:szCs w:val="21"/>
        </w:rPr>
        <w:t>…｝</w:t>
      </w:r>
    </w:p>
    <w:p w:rsidR="001201BF" w:rsidRPr="00216ED6" w:rsidRDefault="001201BF" w:rsidP="001201BF">
      <w:pPr>
        <w:tabs>
          <w:tab w:val="left" w:pos="1245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分数集合：｛</w:t>
      </w:r>
      <w:r w:rsidRPr="00216ED6">
        <w:rPr>
          <w:rFonts w:ascii="宋体" w:hAnsi="宋体"/>
          <w:color w:val="000000"/>
          <w:szCs w:val="21"/>
        </w:rPr>
        <w:t xml:space="preserve">                                      </w:t>
      </w:r>
      <w:r w:rsidRPr="00216ED6">
        <w:rPr>
          <w:rFonts w:ascii="宋体" w:hAnsi="宋体" w:hint="eastAsia"/>
          <w:color w:val="000000"/>
          <w:szCs w:val="21"/>
        </w:rPr>
        <w:t>…｝</w:t>
      </w:r>
    </w:p>
    <w:p w:rsidR="001201BF" w:rsidRPr="00216ED6" w:rsidRDefault="001201BF" w:rsidP="001201BF">
      <w:pPr>
        <w:tabs>
          <w:tab w:val="left" w:pos="1245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非负数集合：｛</w:t>
      </w:r>
      <w:r w:rsidRPr="00216ED6">
        <w:rPr>
          <w:rFonts w:ascii="宋体" w:hAnsi="宋体"/>
          <w:color w:val="000000"/>
          <w:szCs w:val="21"/>
        </w:rPr>
        <w:t xml:space="preserve">                                      </w:t>
      </w:r>
      <w:r w:rsidRPr="00216ED6">
        <w:rPr>
          <w:rFonts w:ascii="宋体" w:hAnsi="宋体" w:hint="eastAsia"/>
          <w:color w:val="000000"/>
          <w:szCs w:val="21"/>
        </w:rPr>
        <w:t>…｝</w:t>
      </w:r>
    </w:p>
    <w:p w:rsidR="001201BF" w:rsidRPr="00216ED6" w:rsidRDefault="001201BF" w:rsidP="001201BF">
      <w:pPr>
        <w:tabs>
          <w:tab w:val="left" w:pos="1245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例2、下列说法正确的是（</w:t>
      </w:r>
      <w:r w:rsidRPr="00216ED6">
        <w:rPr>
          <w:rFonts w:ascii="宋体" w:hAnsi="宋体"/>
          <w:color w:val="000000"/>
          <w:szCs w:val="21"/>
        </w:rPr>
        <w:t xml:space="preserve">   </w:t>
      </w:r>
      <w:r w:rsidRPr="00216ED6">
        <w:rPr>
          <w:rFonts w:ascii="宋体" w:hAnsi="宋体" w:hint="eastAsia"/>
          <w:color w:val="000000"/>
          <w:szCs w:val="21"/>
        </w:rPr>
        <w:t>）</w:t>
      </w:r>
    </w:p>
    <w:p w:rsidR="001201BF" w:rsidRPr="00216ED6" w:rsidRDefault="001201BF" w:rsidP="001201BF">
      <w:pPr>
        <w:tabs>
          <w:tab w:val="left" w:pos="1245"/>
        </w:tabs>
        <w:ind w:firstLine="405"/>
        <w:rPr>
          <w:rFonts w:ascii="宋体"/>
          <w:color w:val="000000"/>
          <w:szCs w:val="21"/>
        </w:rPr>
      </w:pPr>
      <w:r w:rsidRPr="00216ED6">
        <w:rPr>
          <w:rFonts w:ascii="宋体" w:hAnsi="宋体"/>
          <w:color w:val="000000"/>
          <w:szCs w:val="21"/>
        </w:rPr>
        <w:t xml:space="preserve">A </w:t>
      </w:r>
      <w:r w:rsidRPr="00216ED6">
        <w:rPr>
          <w:rFonts w:ascii="宋体" w:hAnsi="宋体" w:hint="eastAsia"/>
          <w:color w:val="000000"/>
          <w:szCs w:val="21"/>
        </w:rPr>
        <w:t>有理数分为正数和负数</w:t>
      </w:r>
      <w:r w:rsidRPr="00216ED6">
        <w:rPr>
          <w:rFonts w:ascii="宋体" w:hint="eastAsia"/>
          <w:color w:val="000000"/>
          <w:szCs w:val="21"/>
        </w:rPr>
        <w:t xml:space="preserve">                         </w:t>
      </w:r>
      <w:r w:rsidRPr="00216ED6">
        <w:rPr>
          <w:rFonts w:ascii="宋体" w:hAnsi="宋体"/>
          <w:color w:val="000000"/>
          <w:szCs w:val="21"/>
        </w:rPr>
        <w:t xml:space="preserve">B </w:t>
      </w:r>
      <w:r w:rsidRPr="00216ED6">
        <w:rPr>
          <w:rFonts w:ascii="宋体" w:hAnsi="宋体" w:hint="eastAsia"/>
          <w:color w:val="000000"/>
          <w:szCs w:val="21"/>
        </w:rPr>
        <w:t>有理数</w:t>
      </w:r>
      <w:r w:rsidRPr="00216ED6">
        <w:rPr>
          <w:rFonts w:ascii="宋体" w:hAnsi="宋体"/>
          <w:color w:val="000000"/>
          <w:szCs w:val="21"/>
        </w:rPr>
        <w:t>-a</w:t>
      </w:r>
      <w:r w:rsidRPr="00216ED6">
        <w:rPr>
          <w:rFonts w:ascii="宋体" w:hAnsi="宋体" w:hint="eastAsia"/>
          <w:color w:val="000000"/>
          <w:szCs w:val="21"/>
        </w:rPr>
        <w:t>一定表示负数</w:t>
      </w:r>
    </w:p>
    <w:p w:rsidR="001201BF" w:rsidRPr="00216ED6" w:rsidRDefault="001201BF" w:rsidP="001201BF">
      <w:pPr>
        <w:tabs>
          <w:tab w:val="left" w:pos="1245"/>
        </w:tabs>
        <w:ind w:firstLine="405"/>
        <w:rPr>
          <w:rFonts w:ascii="宋体" w:hAnsi="宋体"/>
          <w:color w:val="000000"/>
          <w:szCs w:val="21"/>
        </w:rPr>
      </w:pPr>
      <w:r w:rsidRPr="00216ED6">
        <w:rPr>
          <w:rFonts w:ascii="宋体" w:hAnsi="宋体"/>
          <w:color w:val="000000"/>
          <w:szCs w:val="21"/>
        </w:rPr>
        <w:t xml:space="preserve">C </w:t>
      </w:r>
      <w:r w:rsidRPr="00216ED6">
        <w:rPr>
          <w:rFonts w:ascii="宋体" w:hAnsi="宋体" w:hint="eastAsia"/>
          <w:color w:val="000000"/>
          <w:szCs w:val="21"/>
        </w:rPr>
        <w:t xml:space="preserve">正整数、正分数、负整数、负分数统称为有理数   </w:t>
      </w:r>
      <w:r w:rsidRPr="00216ED6">
        <w:rPr>
          <w:rFonts w:ascii="宋体" w:hAnsi="宋体"/>
          <w:color w:val="000000"/>
          <w:szCs w:val="21"/>
        </w:rPr>
        <w:t xml:space="preserve">D </w:t>
      </w:r>
      <w:r w:rsidRPr="00216ED6">
        <w:rPr>
          <w:rFonts w:ascii="宋体" w:hAnsi="宋体" w:hint="eastAsia"/>
          <w:color w:val="000000"/>
          <w:szCs w:val="21"/>
        </w:rPr>
        <w:t>有理数包括整数和分数</w:t>
      </w:r>
    </w:p>
    <w:p w:rsidR="001201BF" w:rsidRPr="00216ED6" w:rsidRDefault="001201BF" w:rsidP="001201BF">
      <w:pPr>
        <w:tabs>
          <w:tab w:val="left" w:pos="615"/>
        </w:tabs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615"/>
        </w:tabs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615"/>
        </w:tabs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615"/>
        </w:tabs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2</w:t>
      </w:r>
      <w:r w:rsidRPr="00216ED6">
        <w:rPr>
          <w:rFonts w:hint="eastAsia"/>
          <w:b/>
          <w:color w:val="000000"/>
          <w:szCs w:val="21"/>
        </w:rPr>
        <w:t>、数轴（重点）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定义：规定了原点、正方向、单位长度的直线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数轴的含义：</w:t>
      </w:r>
    </w:p>
    <w:p w:rsidR="001201BF" w:rsidRPr="00216ED6" w:rsidRDefault="001201BF" w:rsidP="001201BF">
      <w:pPr>
        <w:rPr>
          <w:rFonts w:ascii="宋体" w:hAnsi="宋体"/>
          <w:b/>
          <w:bCs/>
          <w:color w:val="000000"/>
          <w:szCs w:val="21"/>
        </w:rPr>
      </w:pPr>
      <w:r w:rsidRPr="00216ED6">
        <w:rPr>
          <w:rFonts w:ascii="宋体" w:hAnsi="宋体" w:hint="eastAsia"/>
          <w:b/>
          <w:bCs/>
          <w:color w:val="000000"/>
          <w:szCs w:val="21"/>
        </w:rPr>
        <w:t>（1）数轴是一条直线，可以向两边无限延伸</w:t>
      </w:r>
    </w:p>
    <w:p w:rsidR="001201BF" w:rsidRPr="00216ED6" w:rsidRDefault="001201BF" w:rsidP="001201BF">
      <w:pPr>
        <w:rPr>
          <w:rFonts w:ascii="宋体" w:hAnsi="宋体"/>
          <w:b/>
          <w:bCs/>
          <w:color w:val="000000"/>
          <w:szCs w:val="21"/>
        </w:rPr>
      </w:pPr>
      <w:r w:rsidRPr="00216ED6">
        <w:rPr>
          <w:rFonts w:ascii="宋体" w:hAnsi="宋体" w:hint="eastAsia"/>
          <w:b/>
          <w:bCs/>
          <w:color w:val="000000"/>
          <w:szCs w:val="21"/>
        </w:rPr>
        <w:t>（2）数轴的三要素：原点、正方向、单位长度、这三者缺一不可</w:t>
      </w:r>
    </w:p>
    <w:p w:rsidR="001201BF" w:rsidRPr="00216ED6" w:rsidRDefault="001201BF" w:rsidP="001201BF">
      <w:pPr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Cs/>
          <w:noProof/>
          <w:color w:val="00000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198120</wp:posOffset>
            </wp:positionV>
            <wp:extent cx="2628900" cy="1584960"/>
            <wp:effectExtent l="19050" t="0" r="0" b="0"/>
            <wp:wrapNone/>
            <wp:docPr id="31" name="图片 2" descr="C:\Documents and Settings\Administrator\Application Data\Tencent\Users\564739783\QQ\WinTemp\RichOle\NLV2Y8X~N`67EGRR5(FWA6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564739783\QQ\WinTemp\RichOle\NLV2Y8X~N`67EGRR5(FWA6T.jpg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6ED6">
        <w:rPr>
          <w:rFonts w:ascii="宋体" w:hAnsi="宋体" w:hint="eastAsia"/>
          <w:b/>
          <w:bCs/>
          <w:color w:val="000000"/>
          <w:szCs w:val="21"/>
        </w:rPr>
        <w:t>（3）数轴一般取右（或向上）为正方向，数轴的原点的选定，正方向的取向，单位长度大小的确定都是根据实际需要规定的。</w:t>
      </w:r>
    </w:p>
    <w:p w:rsidR="001201BF" w:rsidRPr="00216ED6" w:rsidRDefault="001201BF" w:rsidP="001201BF">
      <w:pPr>
        <w:rPr>
          <w:rFonts w:ascii="宋体" w:hAnsi="宋体"/>
          <w:b/>
          <w:bCs/>
          <w:color w:val="000000"/>
          <w:szCs w:val="21"/>
        </w:rPr>
      </w:pPr>
      <w:r w:rsidRPr="00216ED6">
        <w:rPr>
          <w:rFonts w:ascii="宋体" w:hAnsi="宋体" w:hint="eastAsia"/>
          <w:b/>
          <w:bCs/>
          <w:color w:val="000000"/>
          <w:szCs w:val="21"/>
        </w:rPr>
        <w:t>（4）同一数轴的单位长度必须一致</w:t>
      </w:r>
    </w:p>
    <w:p w:rsidR="001201BF" w:rsidRPr="00216ED6" w:rsidRDefault="001201BF" w:rsidP="001201BF">
      <w:pPr>
        <w:tabs>
          <w:tab w:val="left" w:pos="5085"/>
        </w:tabs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例1、图中哪 一个表示数轴？并说出理由。</w:t>
      </w:r>
      <w:r w:rsidRPr="00216ED6">
        <w:rPr>
          <w:rFonts w:ascii="宋体" w:hAnsi="宋体"/>
          <w:bCs/>
          <w:color w:val="000000"/>
          <w:szCs w:val="21"/>
        </w:rPr>
        <w:tab/>
      </w:r>
    </w:p>
    <w:p w:rsidR="001201BF" w:rsidRPr="00216ED6" w:rsidRDefault="001201BF" w:rsidP="001201BF">
      <w:pPr>
        <w:rPr>
          <w:rFonts w:ascii="宋体" w:hAnsi="宋体"/>
          <w:b/>
          <w:bCs/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bCs/>
          <w:color w:val="000000"/>
          <w:szCs w:val="21"/>
        </w:rPr>
        <w:t>请画出一条数轴，在并且在数轴上标出下面的有理数：3，-2，-3.5，</w:t>
      </w:r>
      <w:r w:rsidRPr="00216ED6">
        <w:rPr>
          <w:rFonts w:ascii="宋体" w:hAnsi="宋体"/>
          <w:bCs/>
          <w:color w:val="000000"/>
          <w:position w:val="-24"/>
          <w:szCs w:val="21"/>
        </w:rPr>
        <w:object w:dxaOrig="240" w:dyaOrig="621">
          <v:shape id="_x0000_i1042" type="#_x0000_t75" style="width:12pt;height:30.75pt;mso-position-horizontal-relative:page;mso-position-vertical-relative:page" o:ole="">
            <v:imagedata r:id="rId63" o:title=""/>
          </v:shape>
          <o:OLEObject Type="Embed" ProgID="Equation.3" ShapeID="_x0000_i1042" DrawAspect="Content" ObjectID="_1558420307" r:id="rId64"/>
        </w:object>
      </w:r>
      <w:r w:rsidRPr="00216ED6">
        <w:rPr>
          <w:rFonts w:ascii="宋体" w:hAnsi="宋体" w:hint="eastAsia"/>
          <w:bCs/>
          <w:color w:val="000000"/>
          <w:szCs w:val="21"/>
        </w:rPr>
        <w:t>，0，+2，，0.5.</w: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numPr>
          <w:ilvl w:val="0"/>
          <w:numId w:val="2"/>
        </w:num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如图所示，在数轴上，点</w:t>
      </w:r>
      <w:r w:rsidRPr="00216ED6">
        <w:rPr>
          <w:rFonts w:hint="eastAsia"/>
          <w:color w:val="000000"/>
          <w:szCs w:val="21"/>
        </w:rPr>
        <w:t>A,B,C,D</w:t>
      </w:r>
      <w:r w:rsidRPr="00216ED6">
        <w:rPr>
          <w:rFonts w:hint="eastAsia"/>
          <w:color w:val="000000"/>
          <w:szCs w:val="21"/>
        </w:rPr>
        <w:t>依次表示</w:t>
      </w:r>
      <w:r w:rsidRPr="00216ED6">
        <w:rPr>
          <w:rFonts w:hint="eastAsia"/>
          <w:color w:val="000000"/>
          <w:szCs w:val="21"/>
        </w:rPr>
        <w:t>1.5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>-2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>-2.5</w:t>
      </w:r>
      <w:r w:rsidRPr="00216ED6">
        <w:rPr>
          <w:rFonts w:hint="eastAsia"/>
          <w:color w:val="000000"/>
          <w:szCs w:val="21"/>
        </w:rPr>
        <w:t>。说出个点与原点的位置关系以及与原点的距离是多少个单位长度？</w:t>
      </w:r>
    </w:p>
    <w:p w:rsidR="001201BF" w:rsidRPr="00216ED6" w:rsidRDefault="001201BF" w:rsidP="001201BF">
      <w:pPr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4171950" cy="12192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b/>
          <w:bCs/>
          <w:color w:val="000000"/>
          <w:szCs w:val="21"/>
        </w:rPr>
        <w:t xml:space="preserve"> 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、如图，数轴上所标出的点中，相邻两点间的距离相等，则点</w:t>
      </w:r>
      <w:r w:rsidRPr="00216ED6">
        <w:rPr>
          <w:rFonts w:hint="eastAsia"/>
          <w:color w:val="000000"/>
          <w:position w:val="-4"/>
          <w:szCs w:val="21"/>
        </w:rPr>
        <w:object w:dxaOrig="243" w:dyaOrig="263">
          <v:shape id="_x0000_i1043" type="#_x0000_t75" style="width:12pt;height:12.75pt;mso-position-horizontal-relative:page;mso-position-vertical-relative:page" o:ole="">
            <v:imagedata r:id="rId66" o:title=""/>
          </v:shape>
          <o:OLEObject Type="Embed" ProgID="Equation.3" ShapeID="_x0000_i1043" DrawAspect="Content" ObjectID="_1558420308" r:id="rId67">
            <o:FieldCodes>\* MERGEFORMAT</o:FieldCodes>
          </o:OLEObject>
        </w:object>
      </w:r>
      <w:r w:rsidRPr="00216ED6">
        <w:rPr>
          <w:rFonts w:hint="eastAsia"/>
          <w:color w:val="000000"/>
          <w:szCs w:val="21"/>
        </w:rPr>
        <w:t>表示的数为（</w:t>
      </w: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ind w:firstLineChars="300" w:firstLine="630"/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4834890</wp:posOffset>
            </wp:positionH>
            <wp:positionV relativeFrom="page">
              <wp:posOffset>6501765</wp:posOffset>
            </wp:positionV>
            <wp:extent cx="1838325" cy="304800"/>
            <wp:effectExtent l="19050" t="0" r="9525" b="0"/>
            <wp:wrapNone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30       B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50        C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60       D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80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例6、如图，数轴的一部分被墨水污染，被污染的部分内含有的整数为___________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noProof/>
          <w:color w:val="00000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2628900" cy="408305"/>
            <wp:effectExtent l="19050" t="0" r="0" b="0"/>
            <wp:wrapNone/>
            <wp:docPr id="29" name="图片 4" descr="C:\Documents and Settings\Administrator\Application Data\Tencent\Users\564739783\QQ\WinTemp\RichOle\SY(T25IIM6B508I7M3OYT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Application Data\Tencent\Users\564739783\QQ\WinTemp\RichOle\SY(T25IIM6B508I7M3OYTF3.jpg"/>
                    <pic:cNvPicPr>
                      <a:picLocks noChangeAspect="1" noChangeArrowheads="1"/>
                    </pic:cNvPicPr>
                  </pic:nvPicPr>
                  <pic:blipFill>
                    <a:blip r:embed="rId69" r:link="rId70">
                      <a:lum bright="12000" contrast="-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1BF" w:rsidRPr="00216ED6" w:rsidRDefault="001201BF" w:rsidP="001201BF">
      <w:pPr>
        <w:rPr>
          <w:b/>
          <w:bCs/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rFonts w:ascii="宋体" w:hAnsi="宋体"/>
          <w:bCs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7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bCs/>
          <w:color w:val="000000"/>
          <w:szCs w:val="21"/>
        </w:rPr>
        <w:t>文具店、书店和玩具店一次坐落在一条笔直的东西走向的大街上，文具店位于书店西边20m处，玩具店位于书店东边100m处。小明从书店沿街向东走了40m，接着又向东走了60m，你知道此时小明的位置在哪吗？</w:t>
      </w:r>
    </w:p>
    <w:p w:rsidR="001201BF" w:rsidRPr="00216ED6" w:rsidRDefault="001201BF" w:rsidP="001201BF">
      <w:pPr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noProof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495300</wp:posOffset>
            </wp:positionV>
            <wp:extent cx="2428875" cy="619125"/>
            <wp:effectExtent l="0" t="0" r="0" b="0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8</w:t>
      </w:r>
      <w:r w:rsidRPr="00216ED6">
        <w:rPr>
          <w:rFonts w:hint="eastAsia"/>
          <w:color w:val="000000"/>
          <w:szCs w:val="21"/>
        </w:rPr>
        <w:t>、有理数</w:t>
      </w:r>
      <w:r w:rsidRPr="00216ED6">
        <w:rPr>
          <w:rFonts w:hint="eastAsia"/>
          <w:color w:val="000000"/>
          <w:szCs w:val="21"/>
        </w:rPr>
        <w:t>a,b,c</w:t>
      </w:r>
      <w:r w:rsidRPr="00216ED6">
        <w:rPr>
          <w:rFonts w:hint="eastAsia"/>
          <w:color w:val="000000"/>
          <w:szCs w:val="21"/>
        </w:rPr>
        <w:t>在数轴上的位置如图所示，求</w:t>
      </w:r>
      <w:r w:rsidRPr="00216ED6">
        <w:rPr>
          <w:color w:val="000000"/>
          <w:position w:val="-32"/>
          <w:szCs w:val="21"/>
        </w:rPr>
        <w:object w:dxaOrig="1200" w:dyaOrig="700">
          <v:shape id="_x0000_i1044" type="#_x0000_t75" style="width:60pt;height:35.25pt;mso-position-horizontal-relative:page;mso-position-vertical-relative:page" o:ole="">
            <v:imagedata r:id="rId72" o:title=""/>
          </v:shape>
          <o:OLEObject Type="Embed" ProgID="Equation.3" ShapeID="_x0000_i1044" DrawAspect="Content" ObjectID="_1558420309" r:id="rId73"/>
        </w:object>
      </w:r>
      <w:r w:rsidRPr="00216ED6">
        <w:rPr>
          <w:rFonts w:hint="eastAsia"/>
          <w:color w:val="000000"/>
          <w:szCs w:val="21"/>
        </w:rPr>
        <w:t>的值</w:t>
      </w:r>
    </w:p>
    <w:p w:rsidR="001201BF" w:rsidRPr="00216ED6" w:rsidRDefault="001201BF" w:rsidP="001201BF">
      <w:pPr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numPr>
          <w:ilvl w:val="0"/>
          <w:numId w:val="3"/>
        </w:numPr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相反数（重点）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定义：只有</w:t>
      </w:r>
      <w:r w:rsidRPr="00216ED6">
        <w:rPr>
          <w:rFonts w:hint="eastAsia"/>
          <w:b/>
          <w:color w:val="000000"/>
          <w:szCs w:val="21"/>
          <w:u w:val="single"/>
          <w:em w:val="dot"/>
        </w:rPr>
        <w:t>符号不同</w:t>
      </w:r>
      <w:r w:rsidRPr="00216ED6">
        <w:rPr>
          <w:rFonts w:hint="eastAsia"/>
          <w:color w:val="000000"/>
          <w:szCs w:val="21"/>
        </w:rPr>
        <w:t>的两个数叫做</w:t>
      </w:r>
      <w:r w:rsidRPr="00216ED6">
        <w:rPr>
          <w:rFonts w:hint="eastAsia"/>
          <w:b/>
          <w:color w:val="000000"/>
          <w:szCs w:val="21"/>
          <w:u w:val="single"/>
          <w:em w:val="dot"/>
        </w:rPr>
        <w:t>相反数</w:t>
      </w:r>
      <w:r w:rsidRPr="00216ED6">
        <w:rPr>
          <w:rFonts w:hint="eastAsia"/>
          <w:color w:val="000000"/>
          <w:szCs w:val="21"/>
        </w:rPr>
        <w:t>。（在数轴上分别位置原点的两侧，到原点的距离相等的两个点所表示的数叫做互为相反数。）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相反数的表示方法及多重符号的化简：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color w:val="000000"/>
          <w:position w:val="-50"/>
          <w:szCs w:val="21"/>
        </w:rPr>
        <w:object w:dxaOrig="1960" w:dyaOrig="1120">
          <v:shape id="_x0000_i1045" type="#_x0000_t75" style="width:98.25pt;height:56.25pt;mso-position-horizontal-relative:page;mso-position-vertical-relative:page" o:ole="">
            <v:imagedata r:id="rId74" o:title=""/>
          </v:shape>
          <o:OLEObject Type="Embed" ProgID="Equation.3" ShapeID="_x0000_i1045" DrawAspect="Content" ObjectID="_1558420310" r:id="rId75"/>
        </w:objec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、有理数</w:t>
      </w:r>
      <w:r w:rsidRPr="00216ED6">
        <w:rPr>
          <w:color w:val="000000"/>
          <w:position w:val="-24"/>
          <w:szCs w:val="21"/>
        </w:rPr>
        <w:object w:dxaOrig="220" w:dyaOrig="620">
          <v:shape id="_x0000_i1046" type="#_x0000_t75" style="width:11.25pt;height:30.75pt;mso-position-horizontal-relative:page;mso-position-vertical-relative:page" o:ole="">
            <v:imagedata r:id="rId76" o:title=""/>
          </v:shape>
          <o:OLEObject Type="Embed" ProgID="Equation.3" ShapeID="_x0000_i1046" DrawAspect="Content" ObjectID="_1558420311" r:id="rId77"/>
        </w:object>
      </w:r>
      <w:r w:rsidRPr="00216ED6">
        <w:rPr>
          <w:rFonts w:hint="eastAsia"/>
          <w:color w:val="000000"/>
          <w:szCs w:val="21"/>
        </w:rPr>
        <w:t>的相反数是（</w:t>
      </w:r>
      <w:r w:rsidRPr="00216ED6">
        <w:rPr>
          <w:rFonts w:hint="eastAsia"/>
          <w:color w:val="000000"/>
          <w:szCs w:val="21"/>
        </w:rPr>
        <w:t xml:space="preserve"> 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color w:val="000000"/>
          <w:position w:val="-24"/>
          <w:szCs w:val="21"/>
        </w:rPr>
        <w:object w:dxaOrig="220" w:dyaOrig="620">
          <v:shape id="_x0000_i1047" type="#_x0000_t75" style="width:11.25pt;height:30.75pt;mso-position-horizontal-relative:page;mso-position-vertical-relative:page" o:ole="">
            <v:imagedata r:id="rId78" o:title=""/>
          </v:shape>
          <o:OLEObject Type="Embed" ProgID="Equation.3" ShapeID="_x0000_i1047" DrawAspect="Content" ObjectID="_1558420312" r:id="rId79"/>
        </w:object>
      </w:r>
      <w:r w:rsidRPr="00216ED6">
        <w:rPr>
          <w:rFonts w:hint="eastAsia"/>
          <w:color w:val="000000"/>
          <w:szCs w:val="21"/>
        </w:rPr>
        <w:t xml:space="preserve">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B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color w:val="000000"/>
          <w:position w:val="-24"/>
          <w:szCs w:val="21"/>
        </w:rPr>
        <w:object w:dxaOrig="400" w:dyaOrig="620">
          <v:shape id="_x0000_i1048" type="#_x0000_t75" style="width:20.25pt;height:30.75pt;mso-position-horizontal-relative:page;mso-position-vertical-relative:page" o:ole="">
            <v:imagedata r:id="rId80" o:title=""/>
          </v:shape>
          <o:OLEObject Type="Embed" ProgID="Equation.3" ShapeID="_x0000_i1048" DrawAspect="Content" ObjectID="_1558420313" r:id="rId81"/>
        </w:object>
      </w:r>
      <w:r w:rsidRPr="00216ED6">
        <w:rPr>
          <w:rFonts w:hint="eastAsia"/>
          <w:color w:val="000000"/>
          <w:szCs w:val="21"/>
        </w:rPr>
        <w:t xml:space="preserve">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C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szCs w:val="21"/>
        </w:rPr>
        <w:t xml:space="preserve">3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D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szCs w:val="21"/>
        </w:rPr>
        <w:t xml:space="preserve">  </w:t>
      </w:r>
      <w:r w:rsidRPr="00216ED6">
        <w:rPr>
          <w:rFonts w:hint="eastAsia"/>
          <w:color w:val="000000"/>
          <w:szCs w:val="21"/>
        </w:rPr>
        <w:t>–</w:t>
      </w:r>
      <w:r w:rsidRPr="00216ED6">
        <w:rPr>
          <w:rFonts w:hint="eastAsia"/>
          <w:color w:val="000000"/>
          <w:szCs w:val="21"/>
        </w:rPr>
        <w:t>3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color w:val="000000"/>
          <w:szCs w:val="21"/>
          <w:u w:val="single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的相反数是</w:t>
      </w:r>
      <w:r w:rsidRPr="00216ED6">
        <w:rPr>
          <w:rFonts w:hint="eastAsia"/>
          <w:color w:val="000000"/>
          <w:szCs w:val="21"/>
          <w:u w:val="single"/>
        </w:rPr>
        <w:t xml:space="preserve">        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 xml:space="preserve"> -a</w:t>
      </w:r>
      <w:r w:rsidRPr="00216ED6">
        <w:rPr>
          <w:rFonts w:hint="eastAsia"/>
          <w:color w:val="000000"/>
          <w:szCs w:val="21"/>
        </w:rPr>
        <w:t>的相反数是</w:t>
      </w:r>
      <w:r w:rsidRPr="00216ED6">
        <w:rPr>
          <w:rFonts w:hint="eastAsia"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  <w:u w:val="single"/>
        </w:rPr>
        <w:t xml:space="preserve">       </w:t>
      </w:r>
      <w:r w:rsidRPr="00216ED6">
        <w:rPr>
          <w:rFonts w:hint="eastAsia"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 xml:space="preserve"> 0</w:t>
      </w:r>
      <w:r w:rsidRPr="00216ED6">
        <w:rPr>
          <w:rFonts w:hint="eastAsia"/>
          <w:color w:val="000000"/>
          <w:szCs w:val="21"/>
        </w:rPr>
        <w:t>的相反数是</w:t>
      </w:r>
      <w:r w:rsidRPr="00216ED6">
        <w:rPr>
          <w:rFonts w:hint="eastAsia"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  <w:u w:val="single"/>
        </w:rPr>
        <w:t xml:space="preserve">      </w:t>
      </w:r>
    </w:p>
    <w:p w:rsidR="001201BF" w:rsidRPr="00216ED6" w:rsidRDefault="004F09B5" w:rsidP="001201BF">
      <w:pPr>
        <w:adjustRightInd w:val="0"/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pict>
          <v:line id="_x0000_s2053" style="position:absolute;left:0;text-align:left;z-index:251663360" from="162pt,14.9pt" to="252pt,14.9pt"/>
        </w:pict>
      </w:r>
      <w:r w:rsidR="001201BF" w:rsidRPr="00216ED6">
        <w:rPr>
          <w:rFonts w:hint="eastAsia"/>
          <w:color w:val="000000"/>
          <w:szCs w:val="21"/>
        </w:rPr>
        <w:t>例</w:t>
      </w:r>
      <w:r w:rsidR="001201BF" w:rsidRPr="00216ED6">
        <w:rPr>
          <w:rFonts w:hint="eastAsia"/>
          <w:color w:val="000000"/>
          <w:szCs w:val="21"/>
        </w:rPr>
        <w:t>3</w:t>
      </w:r>
      <w:r w:rsidR="001201BF" w:rsidRPr="00216ED6">
        <w:rPr>
          <w:rFonts w:hint="eastAsia"/>
          <w:color w:val="000000"/>
          <w:szCs w:val="21"/>
        </w:rPr>
        <w:t>、、若</w:t>
      </w:r>
      <w:r w:rsidR="001201BF" w:rsidRPr="00216ED6">
        <w:rPr>
          <w:rFonts w:hint="eastAsia"/>
          <w:color w:val="000000"/>
          <w:szCs w:val="21"/>
        </w:rPr>
        <w:t>a</w:t>
      </w:r>
      <w:r w:rsidR="001201BF" w:rsidRPr="00216ED6">
        <w:rPr>
          <w:rFonts w:hint="eastAsia"/>
          <w:color w:val="000000"/>
          <w:szCs w:val="21"/>
        </w:rPr>
        <w:t>和</w:t>
      </w:r>
      <w:r w:rsidR="001201BF" w:rsidRPr="00216ED6">
        <w:rPr>
          <w:rFonts w:hint="eastAsia"/>
          <w:color w:val="000000"/>
          <w:szCs w:val="21"/>
        </w:rPr>
        <w:t>b</w:t>
      </w:r>
      <w:r w:rsidR="001201BF" w:rsidRPr="00216ED6">
        <w:rPr>
          <w:rFonts w:hint="eastAsia"/>
          <w:color w:val="000000"/>
          <w:szCs w:val="21"/>
        </w:rPr>
        <w:t>互为相反数，则</w:t>
      </w:r>
      <w:r w:rsidR="001201BF" w:rsidRPr="00216ED6">
        <w:rPr>
          <w:rFonts w:hint="eastAsia"/>
          <w:color w:val="000000"/>
          <w:szCs w:val="21"/>
        </w:rPr>
        <w:t>a+b=</w:t>
      </w:r>
    </w:p>
    <w:p w:rsidR="001201BF" w:rsidRPr="00216ED6" w:rsidRDefault="001201BF" w:rsidP="001201BF">
      <w:pPr>
        <w:spacing w:line="360" w:lineRule="auto"/>
        <w:ind w:left="420" w:hangingChars="200" w:hanging="420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color w:val="000000"/>
          <w:szCs w:val="21"/>
        </w:rPr>
        <w:t>如果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581025" cy="1809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color w:val="000000"/>
          <w:szCs w:val="21"/>
        </w:rPr>
        <w:t>，那么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color w:val="000000"/>
          <w:szCs w:val="21"/>
        </w:rPr>
        <w:t>，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23825" cy="18097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color w:val="000000"/>
          <w:szCs w:val="21"/>
        </w:rPr>
        <w:t>两个实数一定是</w:t>
      </w:r>
      <w:r w:rsidRPr="00216ED6">
        <w:rPr>
          <w:rFonts w:hint="eastAsia"/>
          <w:color w:val="000000"/>
          <w:szCs w:val="21"/>
        </w:rPr>
        <w:t xml:space="preserve">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 xml:space="preserve">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spacing w:line="360" w:lineRule="auto"/>
        <w:ind w:leftChars="200" w:left="420"/>
        <w:rPr>
          <w:color w:val="000000"/>
          <w:szCs w:val="21"/>
        </w:rPr>
      </w:pPr>
      <w:r w:rsidRPr="00216ED6">
        <w:rPr>
          <w:color w:val="000000"/>
          <w:szCs w:val="21"/>
        </w:rPr>
        <w:t>A.</w:t>
      </w:r>
      <w:r w:rsidRPr="00216ED6">
        <w:rPr>
          <w:color w:val="000000"/>
          <w:szCs w:val="21"/>
        </w:rPr>
        <w:t>都等于</w:t>
      </w:r>
      <w:r w:rsidRPr="00216ED6">
        <w:rPr>
          <w:color w:val="000000"/>
          <w:szCs w:val="21"/>
        </w:rPr>
        <w:t>0      B.</w:t>
      </w:r>
      <w:r w:rsidRPr="00216ED6">
        <w:rPr>
          <w:color w:val="000000"/>
          <w:szCs w:val="21"/>
        </w:rPr>
        <w:t>一正一负</w:t>
      </w:r>
      <w:r w:rsidRPr="00216ED6">
        <w:rPr>
          <w:color w:val="000000"/>
          <w:szCs w:val="21"/>
        </w:rPr>
        <w:t xml:space="preserve">      C.</w:t>
      </w:r>
      <w:r w:rsidRPr="00216ED6">
        <w:rPr>
          <w:color w:val="000000"/>
          <w:szCs w:val="21"/>
        </w:rPr>
        <w:t>互为相反数</w:t>
      </w:r>
      <w:r w:rsidRPr="00216ED6">
        <w:rPr>
          <w:color w:val="000000"/>
          <w:szCs w:val="21"/>
        </w:rPr>
        <w:t xml:space="preserve">      D.</w:t>
      </w:r>
      <w:r w:rsidRPr="00216ED6">
        <w:rPr>
          <w:color w:val="000000"/>
          <w:szCs w:val="21"/>
        </w:rPr>
        <w:t>互为倒数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、如果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rFonts w:hint="eastAsia"/>
          <w:color w:val="000000"/>
          <w:szCs w:val="21"/>
        </w:rPr>
        <w:t>与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互为相反数，则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447675" cy="200025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rFonts w:hint="eastAsia"/>
          <w:color w:val="000000"/>
          <w:szCs w:val="21"/>
        </w:rPr>
        <w:t>等于（</w:t>
      </w:r>
      <w:r w:rsidRPr="00216ED6">
        <w:rPr>
          <w:rFonts w:hint="eastAsia"/>
          <w:color w:val="000000"/>
          <w:szCs w:val="21"/>
        </w:rPr>
        <w:t xml:space="preserve"> 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ind w:firstLineChars="150" w:firstLine="315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．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ab/>
      </w:r>
      <w:r w:rsidRPr="00216ED6">
        <w:rPr>
          <w:rFonts w:hint="eastAsia"/>
          <w:color w:val="000000"/>
          <w:szCs w:val="21"/>
        </w:rPr>
        <w:tab/>
      </w:r>
      <w:r w:rsidRPr="00216ED6">
        <w:rPr>
          <w:rFonts w:hint="eastAsia"/>
          <w:color w:val="000000"/>
          <w:szCs w:val="21"/>
        </w:rPr>
        <w:tab/>
        <w:t>B</w:t>
      </w:r>
      <w:r w:rsidRPr="00216ED6">
        <w:rPr>
          <w:rFonts w:hint="eastAsia"/>
          <w:color w:val="000000"/>
          <w:szCs w:val="21"/>
        </w:rPr>
        <w:t>．</w:t>
      </w:r>
      <w:r>
        <w:rPr>
          <w:noProof/>
          <w:color w:val="000000"/>
          <w:position w:val="-4"/>
          <w:szCs w:val="21"/>
        </w:rPr>
        <w:drawing>
          <wp:inline distT="0" distB="0" distL="0" distR="0">
            <wp:extent cx="200025" cy="161925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ED6">
        <w:rPr>
          <w:rFonts w:hint="eastAsia"/>
          <w:color w:val="000000"/>
          <w:szCs w:val="21"/>
        </w:rPr>
        <w:tab/>
      </w:r>
      <w:r w:rsidRPr="00216ED6">
        <w:rPr>
          <w:rFonts w:hint="eastAsia"/>
          <w:color w:val="000000"/>
          <w:szCs w:val="21"/>
        </w:rPr>
        <w:tab/>
      </w:r>
      <w:r w:rsidRPr="00216ED6">
        <w:rPr>
          <w:rFonts w:hint="eastAsia"/>
          <w:color w:val="000000"/>
          <w:szCs w:val="21"/>
        </w:rPr>
        <w:tab/>
        <w:t>C</w:t>
      </w:r>
      <w:r w:rsidRPr="00216ED6">
        <w:rPr>
          <w:rFonts w:hint="eastAsia"/>
          <w:color w:val="000000"/>
          <w:szCs w:val="21"/>
        </w:rPr>
        <w:t>．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ab/>
      </w:r>
      <w:r w:rsidRPr="00216ED6">
        <w:rPr>
          <w:rFonts w:hint="eastAsia"/>
          <w:color w:val="000000"/>
          <w:szCs w:val="21"/>
        </w:rPr>
        <w:tab/>
      </w:r>
      <w:r w:rsidRPr="00216ED6">
        <w:rPr>
          <w:rFonts w:hint="eastAsia"/>
          <w:color w:val="000000"/>
          <w:szCs w:val="21"/>
        </w:rPr>
        <w:tab/>
        <w:t>D</w:t>
      </w:r>
      <w:r w:rsidRPr="00216ED6">
        <w:rPr>
          <w:rFonts w:hint="eastAsia"/>
          <w:color w:val="000000"/>
          <w:szCs w:val="21"/>
        </w:rPr>
        <w:t>．</w:t>
      </w:r>
      <w:r>
        <w:rPr>
          <w:noProof/>
          <w:color w:val="000000"/>
          <w:position w:val="-4"/>
          <w:szCs w:val="21"/>
        </w:rPr>
        <w:drawing>
          <wp:inline distT="0" distB="0" distL="0" distR="0">
            <wp:extent cx="190500" cy="1619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4</w:t>
      </w:r>
      <w:r w:rsidRPr="00216ED6">
        <w:rPr>
          <w:rFonts w:hint="eastAsia"/>
          <w:b/>
          <w:color w:val="000000"/>
          <w:szCs w:val="21"/>
        </w:rPr>
        <w:t>、绝对值（难点）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绝对值的定义：</w:t>
      </w:r>
      <w:r w:rsidRPr="00216ED6">
        <w:rPr>
          <w:rFonts w:hint="eastAsia"/>
          <w:color w:val="000000"/>
          <w:szCs w:val="21"/>
        </w:rPr>
        <w:t>数轴上表示</w:t>
      </w: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的点与原点的距离叫做</w:t>
      </w: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的绝对值，记为</w:t>
      </w:r>
      <w:r w:rsidRPr="00216ED6">
        <w:rPr>
          <w:rFonts w:ascii="宋体" w:hAnsi="宋体" w:hint="eastAsia"/>
          <w:color w:val="000000"/>
          <w:szCs w:val="21"/>
        </w:rPr>
        <w:t xml:space="preserve"> ∣a∣，读作：a的绝对值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因为数的绝对值是表示两点之间的距离，所以一个数的绝对值不可能是负数。即：任何数的绝对值都是正数（0的绝对值是0）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绝对值的代数定义：1）一个正数的绝对值是它本身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 xml:space="preserve">                  2）一个负数的绝对值是它的相反数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 xml:space="preserve">                  3）0的绝对值是0</w:t>
      </w:r>
      <w:r w:rsidRPr="00216ED6">
        <w:rPr>
          <w:rFonts w:hint="eastAsia"/>
          <w:color w:val="000000"/>
          <w:szCs w:val="21"/>
        </w:rPr>
        <w:t xml:space="preserve">    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绝对值的计算规律：</w:t>
      </w:r>
    </w:p>
    <w:p w:rsidR="001201BF" w:rsidRPr="00216ED6" w:rsidRDefault="001201BF" w:rsidP="001201BF">
      <w:pPr>
        <w:numPr>
          <w:ilvl w:val="0"/>
          <w:numId w:val="4"/>
        </w:num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lastRenderedPageBreak/>
        <w:t>互为相反数的两个数的绝对值相等</w:t>
      </w:r>
    </w:p>
    <w:p w:rsidR="001201BF" w:rsidRPr="00216ED6" w:rsidRDefault="001201BF" w:rsidP="001201BF">
      <w:pPr>
        <w:numPr>
          <w:ilvl w:val="0"/>
          <w:numId w:val="4"/>
        </w:num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若</w:t>
      </w:r>
      <w:r w:rsidRPr="00216ED6">
        <w:rPr>
          <w:color w:val="000000"/>
          <w:position w:val="-14"/>
          <w:szCs w:val="21"/>
        </w:rPr>
        <w:object w:dxaOrig="700" w:dyaOrig="400">
          <v:shape id="_x0000_i1049" type="#_x0000_t75" style="width:35.25pt;height:20.25pt;mso-position-horizontal-relative:page;mso-position-vertical-relative:page" o:ole="">
            <v:imagedata r:id="rId89" o:title=""/>
          </v:shape>
          <o:OLEObject Type="Embed" ProgID="Equation.3" ShapeID="_x0000_i1049" DrawAspect="Content" ObjectID="_1558420314" r:id="rId90"/>
        </w:object>
      </w:r>
      <w:r w:rsidRPr="00216ED6">
        <w:rPr>
          <w:rFonts w:hint="eastAsia"/>
          <w:color w:val="000000"/>
          <w:szCs w:val="21"/>
        </w:rPr>
        <w:t>，则</w:t>
      </w:r>
      <w:r w:rsidRPr="00216ED6">
        <w:rPr>
          <w:rFonts w:hint="eastAsia"/>
          <w:color w:val="000000"/>
          <w:szCs w:val="21"/>
        </w:rPr>
        <w:t>a=b</w:t>
      </w:r>
      <w:r w:rsidRPr="00216ED6">
        <w:rPr>
          <w:rFonts w:hint="eastAsia"/>
          <w:color w:val="000000"/>
          <w:szCs w:val="21"/>
        </w:rPr>
        <w:t>或</w:t>
      </w:r>
      <w:r w:rsidRPr="00216ED6">
        <w:rPr>
          <w:rFonts w:hint="eastAsia"/>
          <w:color w:val="000000"/>
          <w:szCs w:val="21"/>
        </w:rPr>
        <w:t>a=-b</w:t>
      </w:r>
      <w:r w:rsidRPr="00216ED6">
        <w:rPr>
          <w:rFonts w:hint="eastAsia"/>
          <w:color w:val="000000"/>
          <w:szCs w:val="21"/>
        </w:rPr>
        <w:t>；</w:t>
      </w:r>
    </w:p>
    <w:p w:rsidR="001201BF" w:rsidRPr="00216ED6" w:rsidRDefault="001201BF" w:rsidP="001201BF">
      <w:pPr>
        <w:numPr>
          <w:ilvl w:val="0"/>
          <w:numId w:val="4"/>
        </w:num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若</w:t>
      </w:r>
      <w:r w:rsidRPr="00216ED6">
        <w:rPr>
          <w:color w:val="000000"/>
          <w:position w:val="-14"/>
          <w:szCs w:val="21"/>
        </w:rPr>
        <w:object w:dxaOrig="2580" w:dyaOrig="400">
          <v:shape id="_x0000_i1050" type="#_x0000_t75" style="width:129pt;height:20.25pt;mso-position-horizontal-relative:page;mso-position-vertical-relative:page" o:ole="">
            <v:imagedata r:id="rId91" o:title=""/>
          </v:shape>
          <o:OLEObject Type="Embed" ProgID="Equation.3" ShapeID="_x0000_i1050" DrawAspect="Content" ObjectID="_1558420315" r:id="rId92"/>
        </w:objec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、如果</w:t>
      </w:r>
      <w:r w:rsidRPr="00216ED6">
        <w:rPr>
          <w:rFonts w:hint="eastAsia"/>
          <w:color w:val="000000"/>
          <w:szCs w:val="21"/>
        </w:rPr>
        <w:t>| -a | = -a</w:t>
      </w:r>
      <w:r w:rsidRPr="00216ED6">
        <w:rPr>
          <w:rFonts w:hint="eastAsia"/>
          <w:color w:val="000000"/>
          <w:szCs w:val="21"/>
        </w:rPr>
        <w:t>，下列成立的是（</w:t>
      </w:r>
      <w:r w:rsidRPr="00216ED6">
        <w:rPr>
          <w:rFonts w:hint="eastAsia"/>
          <w:color w:val="000000"/>
          <w:szCs w:val="21"/>
        </w:rPr>
        <w:t xml:space="preserve">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adjustRightInd w:val="0"/>
        <w:snapToGrid w:val="0"/>
        <w:spacing w:line="360" w:lineRule="auto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A .a&lt;0      B.</w:t>
      </w:r>
      <w:r w:rsidRPr="00216ED6">
        <w:rPr>
          <w:rFonts w:ascii="宋体" w:hAnsi="宋体" w:hint="eastAsia"/>
          <w:color w:val="000000"/>
          <w:szCs w:val="21"/>
        </w:rPr>
        <w:t xml:space="preserve">a≦0      </w:t>
      </w:r>
      <w:r w:rsidRPr="00216ED6">
        <w:rPr>
          <w:rFonts w:hint="eastAsia"/>
          <w:color w:val="000000"/>
          <w:szCs w:val="21"/>
        </w:rPr>
        <w:t>C.a&gt;0       D.</w:t>
      </w:r>
      <w:r w:rsidRPr="00216ED6">
        <w:rPr>
          <w:rFonts w:ascii="宋体" w:hAnsi="宋体" w:hint="eastAsia"/>
          <w:color w:val="000000"/>
          <w:szCs w:val="21"/>
        </w:rPr>
        <w:t>a≧0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例2、</w:t>
      </w:r>
      <w:r w:rsidRPr="00216ED6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216ED6">
        <w:rPr>
          <w:rFonts w:ascii="宋体" w:hAnsi="宋体" w:hint="eastAsia"/>
          <w:color w:val="000000"/>
          <w:szCs w:val="21"/>
        </w:rPr>
        <w:t>的绝对值是8。</w:t>
      </w:r>
    </w:p>
    <w:p w:rsidR="001201BF" w:rsidRPr="00216ED6" w:rsidRDefault="001201BF" w:rsidP="001201BF">
      <w:pPr>
        <w:rPr>
          <w:rFonts w:ascii="宋体" w:hAnsi="宋体"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、若</w:t>
      </w:r>
      <w:r w:rsidRPr="00216ED6">
        <w:rPr>
          <w:rFonts w:ascii="宋体" w:hAnsi="宋体"/>
          <w:color w:val="000000"/>
          <w:position w:val="-14"/>
          <w:szCs w:val="21"/>
        </w:rPr>
        <w:object w:dxaOrig="880" w:dyaOrig="400">
          <v:shape id="_x0000_i1051" type="#_x0000_t75" style="width:44.25pt;height:20.25pt;mso-position-horizontal-relative:page;mso-position-vertical-relative:page" o:ole="">
            <v:imagedata r:id="rId93" o:title=""/>
          </v:shape>
          <o:OLEObject Type="Embed" ProgID="Equation.3" ShapeID="_x0000_i1051" DrawAspect="Content" ObjectID="_1558420316" r:id="rId94"/>
        </w:object>
      </w:r>
      <w:r w:rsidRPr="00216ED6">
        <w:rPr>
          <w:rFonts w:ascii="宋体" w:hAnsi="宋体" w:hint="eastAsia"/>
          <w:color w:val="000000"/>
          <w:szCs w:val="21"/>
        </w:rPr>
        <w:t>，则</w:t>
      </w:r>
      <w:r w:rsidRPr="00216ED6">
        <w:rPr>
          <w:rFonts w:ascii="宋体" w:hAnsi="宋体" w:hint="eastAsia"/>
          <w:color w:val="000000"/>
          <w:szCs w:val="21"/>
          <w:u w:val="single"/>
        </w:rPr>
        <w:t xml:space="preserve">b=   </w:t>
      </w:r>
      <w:r w:rsidRPr="00216ED6">
        <w:rPr>
          <w:rFonts w:ascii="宋体" w:hAnsi="宋体" w:hint="eastAsia"/>
          <w:color w:val="000000"/>
          <w:szCs w:val="21"/>
        </w:rPr>
        <w:t xml:space="preserve">  ，若</w:t>
      </w:r>
      <w:r w:rsidRPr="00216ED6">
        <w:rPr>
          <w:rFonts w:ascii="宋体" w:hAnsi="宋体"/>
          <w:color w:val="000000"/>
          <w:position w:val="-14"/>
          <w:szCs w:val="21"/>
        </w:rPr>
        <w:object w:dxaOrig="1620" w:dyaOrig="400">
          <v:shape id="_x0000_i1052" type="#_x0000_t75" style="width:81pt;height:20.25pt;mso-position-horizontal-relative:page;mso-position-vertical-relative:page" o:ole="">
            <v:imagedata r:id="rId95" o:title=""/>
          </v:shape>
          <o:OLEObject Type="Embed" ProgID="Equation.3" ShapeID="_x0000_i1052" DrawAspect="Content" ObjectID="_1558420317" r:id="rId96"/>
        </w:object>
      </w:r>
      <w:r w:rsidRPr="00216ED6">
        <w:rPr>
          <w:rFonts w:ascii="宋体" w:hAnsi="宋体" w:hint="eastAsia"/>
          <w:color w:val="000000"/>
          <w:szCs w:val="21"/>
          <w:u w:val="single"/>
        </w:rPr>
        <w:t xml:space="preserve">     </w:t>
      </w:r>
      <w:r w:rsidRPr="00216ED6">
        <w:rPr>
          <w:rFonts w:ascii="宋体" w:hAnsi="宋体" w:hint="eastAsia"/>
          <w:color w:val="000000"/>
          <w:szCs w:val="21"/>
        </w:rPr>
        <w:t xml:space="preserve"> ，若</w:t>
      </w:r>
      <w:r w:rsidRPr="00216ED6">
        <w:rPr>
          <w:rFonts w:ascii="宋体" w:hAnsi="宋体"/>
          <w:color w:val="000000"/>
          <w:position w:val="-14"/>
          <w:szCs w:val="21"/>
        </w:rPr>
        <w:object w:dxaOrig="800" w:dyaOrig="400">
          <v:shape id="_x0000_i1053" type="#_x0000_t75" style="width:39.75pt;height:20.25pt;mso-position-horizontal-relative:page;mso-position-vertical-relative:page" o:ole="">
            <v:imagedata r:id="rId97" o:title=""/>
          </v:shape>
          <o:OLEObject Type="Embed" ProgID="Equation.3" ShapeID="_x0000_i1053" DrawAspect="Content" ObjectID="_1558420318" r:id="rId98"/>
        </w:object>
      </w:r>
      <w:r w:rsidRPr="00216ED6">
        <w:rPr>
          <w:rFonts w:ascii="宋体" w:hAnsi="宋体" w:hint="eastAsia"/>
          <w:color w:val="000000"/>
          <w:szCs w:val="21"/>
        </w:rPr>
        <w:t>，则a</w:t>
      </w:r>
      <w:r w:rsidRPr="00216ED6">
        <w:rPr>
          <w:rFonts w:ascii="宋体" w:hAnsi="宋体" w:hint="eastAsia"/>
          <w:color w:val="000000"/>
          <w:szCs w:val="21"/>
          <w:u w:val="single"/>
        </w:rPr>
        <w:t xml:space="preserve">     </w:t>
      </w:r>
      <w:r w:rsidRPr="00216ED6">
        <w:rPr>
          <w:rFonts w:ascii="宋体" w:hAnsi="宋体" w:hint="eastAsia"/>
          <w:color w:val="000000"/>
          <w:szCs w:val="21"/>
        </w:rPr>
        <w:t>0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、若</w:t>
      </w:r>
      <w:r w:rsidRPr="00216ED6">
        <w:rPr>
          <w:rFonts w:hint="eastAsia"/>
          <w:color w:val="000000"/>
          <w:position w:val="-14"/>
          <w:szCs w:val="21"/>
        </w:rPr>
        <w:object w:dxaOrig="1244" w:dyaOrig="401">
          <v:shape id="_x0000_i1054" type="#_x0000_t75" style="width:62.25pt;height:20.25pt;mso-position-horizontal-relative:page;mso-position-vertical-relative:page" o:ole="">
            <v:imagedata r:id="rId99" o:title=""/>
          </v:shape>
          <o:OLEObject Type="Embed" ProgID="Equation.3" ShapeID="_x0000_i1054" DrawAspect="Content" ObjectID="_1558420319" r:id="rId100">
            <o:FieldCodes>\* MERGEFORMAT</o:FieldCodes>
          </o:OLEObject>
        </w:object>
      </w:r>
      <w:r w:rsidRPr="00216ED6">
        <w:rPr>
          <w:rFonts w:hint="eastAsia"/>
          <w:color w:val="000000"/>
          <w:szCs w:val="21"/>
        </w:rPr>
        <w:t>，则</w:t>
      </w:r>
      <w:r w:rsidRPr="00216ED6">
        <w:rPr>
          <w:rFonts w:hint="eastAsia"/>
          <w:color w:val="000000"/>
          <w:position w:val="-14"/>
          <w:szCs w:val="21"/>
        </w:rPr>
        <w:object w:dxaOrig="603" w:dyaOrig="402">
          <v:shape id="_x0000_i1055" type="#_x0000_t75" style="width:30pt;height:20.25pt;mso-position-horizontal-relative:page;mso-position-vertical-relative:page" o:ole="">
            <v:imagedata r:id="rId101" o:title=""/>
          </v:shape>
          <o:OLEObject Type="Embed" ProgID="Equation.3" ShapeID="_x0000_i1055" DrawAspect="Content" ObjectID="_1558420320" r:id="rId102">
            <o:FieldCodes>\* MERGEFORMAT</o:FieldCodes>
          </o:OLEObject>
        </w:object>
      </w:r>
      <w:r w:rsidRPr="00216ED6">
        <w:rPr>
          <w:rFonts w:hint="eastAsia"/>
          <w:color w:val="000000"/>
          <w:szCs w:val="21"/>
        </w:rPr>
        <w:t>等于（</w:t>
      </w: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2       B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8        C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或</w:t>
      </w:r>
      <w:r w:rsidRPr="00216ED6">
        <w:rPr>
          <w:rFonts w:hint="eastAsia"/>
          <w:color w:val="000000"/>
          <w:szCs w:val="21"/>
        </w:rPr>
        <w:t>8       D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position w:val="-6"/>
          <w:szCs w:val="21"/>
        </w:rPr>
        <w:object w:dxaOrig="862" w:dyaOrig="301">
          <v:shape id="_x0000_i1056" type="#_x0000_t75" style="width:42.75pt;height:15pt;mso-position-horizontal-relative:page;mso-position-vertical-relative:page" o:ole="">
            <v:imagedata r:id="rId103" o:title=""/>
          </v:shape>
          <o:OLEObject Type="Embed" ProgID="Equation.3" ShapeID="_x0000_i1056" DrawAspect="Content" ObjectID="_1558420321" r:id="rId104">
            <o:FieldCodes>\* MERGEFORMAT</o:FieldCodes>
          </o:OLEObject>
        </w:object>
      </w:r>
    </w:p>
    <w:p w:rsidR="001201BF" w:rsidRPr="00216ED6" w:rsidRDefault="001201BF" w:rsidP="001201BF">
      <w:pPr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例5、</w:t>
      </w:r>
      <w:r w:rsidRPr="00216ED6">
        <w:rPr>
          <w:rFonts w:ascii="宋体" w:hint="eastAsia"/>
          <w:color w:val="000000"/>
          <w:szCs w:val="21"/>
        </w:rPr>
        <w:t>已知</w:t>
      </w:r>
      <w:r w:rsidRPr="00216ED6">
        <w:rPr>
          <w:rFonts w:ascii="宋体"/>
          <w:color w:val="000000"/>
          <w:position w:val="-14"/>
          <w:szCs w:val="21"/>
        </w:rPr>
        <w:object w:dxaOrig="2018" w:dyaOrig="420">
          <v:shape id="_x0000_i1057" type="#_x0000_t75" style="width:101.25pt;height:21pt;mso-position-horizontal-relative:page;mso-position-vertical-relative:page" o:ole="">
            <v:imagedata r:id="rId105" o:title=""/>
          </v:shape>
          <o:OLEObject Type="Embed" ProgID="Equation.3" ShapeID="_x0000_i1057" DrawAspect="Content" ObjectID="_1558420322" r:id="rId106"/>
        </w:object>
      </w:r>
    </w:p>
    <w:p w:rsidR="001201BF" w:rsidRPr="00216ED6" w:rsidRDefault="001201BF" w:rsidP="001201BF">
      <w:pPr>
        <w:numPr>
          <w:ilvl w:val="0"/>
          <w:numId w:val="5"/>
        </w:numPr>
        <w:rPr>
          <w:rFonts w:ascii="宋体"/>
          <w:color w:val="000000"/>
          <w:szCs w:val="21"/>
        </w:rPr>
      </w:pPr>
      <w:r w:rsidRPr="00216ED6">
        <w:rPr>
          <w:rFonts w:ascii="宋体" w:hint="eastAsia"/>
          <w:color w:val="000000"/>
          <w:szCs w:val="21"/>
        </w:rPr>
        <w:t>求a,b的值</w:t>
      </w:r>
    </w:p>
    <w:p w:rsidR="001201BF" w:rsidRPr="00216ED6" w:rsidRDefault="001201BF" w:rsidP="001201BF">
      <w:pPr>
        <w:numPr>
          <w:ilvl w:val="0"/>
          <w:numId w:val="5"/>
        </w:numPr>
        <w:rPr>
          <w:rFonts w:ascii="宋体"/>
          <w:color w:val="000000"/>
          <w:szCs w:val="21"/>
        </w:rPr>
      </w:pPr>
      <w:r w:rsidRPr="00216ED6">
        <w:rPr>
          <w:rFonts w:ascii="宋体" w:hint="eastAsia"/>
          <w:color w:val="000000"/>
          <w:szCs w:val="21"/>
        </w:rPr>
        <w:t>求</w:t>
      </w:r>
      <w:r w:rsidRPr="00216ED6">
        <w:rPr>
          <w:rFonts w:ascii="宋体"/>
          <w:color w:val="000000"/>
          <w:position w:val="-28"/>
          <w:szCs w:val="21"/>
        </w:rPr>
        <w:object w:dxaOrig="1440" w:dyaOrig="740">
          <v:shape id="_x0000_i1058" type="#_x0000_t75" style="width:1in;height:36.75pt;mso-position-horizontal-relative:page;mso-position-vertical-relative:page" o:ole="">
            <v:imagedata r:id="rId107" o:title=""/>
          </v:shape>
          <o:OLEObject Type="Embed" ProgID="Equation.3" ShapeID="_x0000_i1058" DrawAspect="Content" ObjectID="_1558420323" r:id="rId108"/>
        </w:object>
      </w:r>
      <w:r w:rsidRPr="00216ED6">
        <w:rPr>
          <w:rFonts w:ascii="宋体" w:hint="eastAsia"/>
          <w:color w:val="000000"/>
          <w:szCs w:val="21"/>
        </w:rPr>
        <w:t>的值</w:t>
      </w:r>
    </w:p>
    <w:p w:rsidR="001201BF" w:rsidRPr="00216ED6" w:rsidRDefault="001201BF" w:rsidP="001201BF">
      <w:pPr>
        <w:rPr>
          <w:rFonts w:ascii="宋体"/>
          <w:color w:val="000000"/>
          <w:szCs w:val="21"/>
        </w:rPr>
      </w:pPr>
      <w:r w:rsidRPr="00216ED6">
        <w:rPr>
          <w:rFonts w:ascii="宋体" w:hint="eastAsia"/>
          <w:color w:val="000000"/>
          <w:szCs w:val="21"/>
        </w:rPr>
        <w:t>求</w:t>
      </w:r>
      <w:r w:rsidRPr="00216ED6">
        <w:rPr>
          <w:rFonts w:ascii="宋体"/>
          <w:color w:val="000000"/>
          <w:position w:val="-28"/>
          <w:szCs w:val="21"/>
        </w:rPr>
        <w:object w:dxaOrig="6100" w:dyaOrig="660">
          <v:shape id="_x0000_i1059" type="#_x0000_t75" style="width:305.25pt;height:33pt;mso-position-horizontal-relative:page;mso-position-vertical-relative:page" o:ole="">
            <v:imagedata r:id="rId109" o:title=""/>
          </v:shape>
          <o:OLEObject Type="Embed" ProgID="Equation.3" ShapeID="_x0000_i1059" DrawAspect="Content" ObjectID="_1558420324" r:id="rId110"/>
        </w:objec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6</w:t>
      </w:r>
      <w:r w:rsidRPr="00216ED6">
        <w:rPr>
          <w:rFonts w:hint="eastAsia"/>
          <w:color w:val="000000"/>
          <w:szCs w:val="21"/>
        </w:rPr>
        <w:t>、计算：</w:t>
      </w:r>
      <w:r w:rsidRPr="00216ED6">
        <w:rPr>
          <w:color w:val="000000"/>
          <w:position w:val="-28"/>
          <w:szCs w:val="21"/>
        </w:rPr>
        <w:object w:dxaOrig="4280" w:dyaOrig="680">
          <v:shape id="_x0000_i1060" type="#_x0000_t75" style="width:213.75pt;height:33.75pt;mso-position-horizontal-relative:page;mso-position-vertical-relative:page" o:ole="">
            <v:imagedata r:id="rId111" o:title=""/>
          </v:shape>
          <o:OLEObject Type="Embed" ProgID="Equation.3" ShapeID="_x0000_i1060" DrawAspect="Content" ObjectID="_1558420325" r:id="rId112"/>
        </w:object>
      </w:r>
      <w:r w:rsidRPr="00216ED6">
        <w:rPr>
          <w:rFonts w:hint="eastAsia"/>
          <w:color w:val="000000"/>
          <w:szCs w:val="21"/>
          <w:u w:val="single"/>
        </w:rPr>
        <w:t xml:space="preserve">                </w:t>
      </w:r>
      <w:r w:rsidRPr="00216ED6">
        <w:rPr>
          <w:rFonts w:hint="eastAsia"/>
          <w:color w:val="000000"/>
          <w:szCs w:val="21"/>
        </w:rPr>
        <w:t xml:space="preserve"> </w: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660"/>
        </w:tabs>
        <w:rPr>
          <w:rFonts w:ascii="宋体" w:hAnsi="宋体"/>
          <w:bCs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7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/>
          <w:bCs/>
          <w:color w:val="000000"/>
          <w:position w:val="-14"/>
          <w:szCs w:val="21"/>
        </w:rPr>
        <w:object w:dxaOrig="1980" w:dyaOrig="400">
          <v:shape id="_x0000_i1061" type="#_x0000_t75" style="width:99pt;height:20.25pt;mso-position-horizontal-relative:page;mso-position-vertical-relative:page" o:ole="">
            <v:imagedata r:id="rId113" o:title=""/>
          </v:shape>
          <o:OLEObject Type="Embed" ProgID="Equation.3" ShapeID="_x0000_i1061" DrawAspect="Content" ObjectID="_1558420326" r:id="rId114"/>
        </w:object>
      </w:r>
      <w:r w:rsidRPr="00216ED6">
        <w:rPr>
          <w:rFonts w:ascii="宋体" w:hAnsi="宋体" w:hint="eastAsia"/>
          <w:bCs/>
          <w:color w:val="000000"/>
          <w:szCs w:val="21"/>
        </w:rPr>
        <w:t xml:space="preserve">                                  （2）</w:t>
      </w:r>
      <w:r w:rsidRPr="00216ED6">
        <w:rPr>
          <w:rFonts w:ascii="宋体" w:hAnsi="宋体"/>
          <w:bCs/>
          <w:color w:val="000000"/>
          <w:position w:val="-28"/>
          <w:szCs w:val="21"/>
        </w:rPr>
        <w:object w:dxaOrig="1842" w:dyaOrig="681">
          <v:shape id="_x0000_i1062" type="#_x0000_t75" style="width:92.25pt;height:33.75pt;mso-position-horizontal-relative:page;mso-position-vertical-relative:page" o:ole="">
            <v:imagedata r:id="rId115" o:title=""/>
          </v:shape>
          <o:OLEObject Type="Embed" ProgID="Equation.3" ShapeID="_x0000_i1062" DrawAspect="Content" ObjectID="_1558420327" r:id="rId116"/>
        </w:object>
      </w:r>
    </w:p>
    <w:p w:rsidR="001201BF" w:rsidRPr="00216ED6" w:rsidRDefault="001201BF" w:rsidP="001201BF">
      <w:pPr>
        <w:tabs>
          <w:tab w:val="left" w:pos="660"/>
        </w:tabs>
        <w:rPr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例8、</w:t>
      </w:r>
      <w:r w:rsidRPr="00216ED6">
        <w:rPr>
          <w:rFonts w:hint="eastAsia"/>
          <w:color w:val="000000"/>
          <w:szCs w:val="21"/>
        </w:rPr>
        <w:t>根据</w:t>
      </w:r>
      <w:r w:rsidRPr="00216ED6">
        <w:rPr>
          <w:color w:val="000000"/>
          <w:position w:val="-14"/>
          <w:szCs w:val="21"/>
        </w:rPr>
        <w:object w:dxaOrig="640" w:dyaOrig="400">
          <v:shape id="_x0000_i1063" type="#_x0000_t75" style="width:32.25pt;height:20.25pt;mso-position-horizontal-relative:page;mso-position-vertical-relative:page" o:ole="">
            <v:imagedata r:id="rId117" o:title=""/>
          </v:shape>
          <o:OLEObject Type="Embed" ProgID="Equation.3" ShapeID="_x0000_i1063" DrawAspect="Content" ObjectID="_1558420328" r:id="rId118"/>
        </w:object>
      </w:r>
      <w:r w:rsidRPr="00216ED6">
        <w:rPr>
          <w:rFonts w:hint="eastAsia"/>
          <w:color w:val="000000"/>
          <w:szCs w:val="21"/>
        </w:rPr>
        <w:t>，解答下列问题</w:t>
      </w:r>
    </w:p>
    <w:p w:rsidR="001201BF" w:rsidRPr="00216ED6" w:rsidRDefault="001201BF" w:rsidP="001201BF">
      <w:pPr>
        <w:tabs>
          <w:tab w:val="left" w:pos="66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）当</w:t>
      </w:r>
      <w:r w:rsidRPr="00216ED6">
        <w:rPr>
          <w:rFonts w:hint="eastAsia"/>
          <w:color w:val="000000"/>
          <w:szCs w:val="21"/>
        </w:rPr>
        <w:t>x</w:t>
      </w:r>
      <w:r w:rsidRPr="00216ED6">
        <w:rPr>
          <w:rFonts w:hint="eastAsia"/>
          <w:color w:val="000000"/>
          <w:szCs w:val="21"/>
        </w:rPr>
        <w:t>为何值时</w:t>
      </w:r>
      <w:r w:rsidRPr="00216ED6">
        <w:rPr>
          <w:rFonts w:hint="eastAsia"/>
          <w:color w:val="000000"/>
          <w:szCs w:val="21"/>
        </w:rPr>
        <w:t>,</w:t>
      </w:r>
      <w:r w:rsidRPr="00216ED6">
        <w:rPr>
          <w:color w:val="000000"/>
          <w:szCs w:val="21"/>
        </w:rPr>
        <w:t xml:space="preserve"> </w:t>
      </w:r>
      <w:r w:rsidRPr="00216ED6">
        <w:rPr>
          <w:color w:val="000000"/>
          <w:position w:val="-14"/>
          <w:szCs w:val="21"/>
        </w:rPr>
        <w:object w:dxaOrig="620" w:dyaOrig="400">
          <v:shape id="_x0000_i1064" type="#_x0000_t75" style="width:30.75pt;height:20.25pt;mso-position-horizontal-relative:page;mso-position-vertical-relative:page" o:ole="">
            <v:imagedata r:id="rId119" o:title=""/>
          </v:shape>
          <o:OLEObject Type="Embed" ProgID="Equation.3" ShapeID="_x0000_i1064" DrawAspect="Content" ObjectID="_1558420329" r:id="rId120"/>
        </w:object>
      </w:r>
      <w:r w:rsidRPr="00216ED6">
        <w:rPr>
          <w:rFonts w:hint="eastAsia"/>
          <w:color w:val="000000"/>
          <w:szCs w:val="21"/>
        </w:rPr>
        <w:t>有最小值？最小值是多少？</w:t>
      </w:r>
    </w:p>
    <w:p w:rsidR="001201BF" w:rsidRPr="00216ED6" w:rsidRDefault="001201BF" w:rsidP="001201BF">
      <w:pPr>
        <w:tabs>
          <w:tab w:val="left" w:pos="66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）当</w:t>
      </w:r>
      <w:r w:rsidRPr="00216ED6">
        <w:rPr>
          <w:rFonts w:hint="eastAsia"/>
          <w:color w:val="000000"/>
          <w:szCs w:val="21"/>
        </w:rPr>
        <w:t>x</w:t>
      </w:r>
      <w:r w:rsidRPr="00216ED6">
        <w:rPr>
          <w:rFonts w:hint="eastAsia"/>
          <w:color w:val="000000"/>
          <w:szCs w:val="21"/>
        </w:rPr>
        <w:t>为何值时</w:t>
      </w:r>
      <w:r w:rsidRPr="00216ED6">
        <w:rPr>
          <w:rFonts w:hint="eastAsia"/>
          <w:color w:val="000000"/>
          <w:szCs w:val="21"/>
        </w:rPr>
        <w:t>,</w:t>
      </w:r>
      <w:r w:rsidRPr="00216ED6">
        <w:rPr>
          <w:color w:val="000000"/>
          <w:szCs w:val="21"/>
        </w:rPr>
        <w:t xml:space="preserve"> </w:t>
      </w:r>
      <w:r w:rsidRPr="00216ED6">
        <w:rPr>
          <w:color w:val="000000"/>
          <w:position w:val="-14"/>
          <w:szCs w:val="21"/>
        </w:rPr>
        <w:object w:dxaOrig="940" w:dyaOrig="400">
          <v:shape id="_x0000_i1065" type="#_x0000_t75" style="width:47.25pt;height:20.25pt;mso-position-horizontal-relative:page;mso-position-vertical-relative:page" o:ole="">
            <v:imagedata r:id="rId121" o:title=""/>
          </v:shape>
          <o:OLEObject Type="Embed" ProgID="Equation.3" ShapeID="_x0000_i1065" DrawAspect="Content" ObjectID="_1558420330" r:id="rId122"/>
        </w:object>
      </w:r>
      <w:r w:rsidRPr="00216ED6">
        <w:rPr>
          <w:rFonts w:hint="eastAsia"/>
          <w:color w:val="000000"/>
          <w:szCs w:val="21"/>
        </w:rPr>
        <w:t>有最大值？最大值是多少？</w:t>
      </w:r>
    </w:p>
    <w:p w:rsidR="001201BF" w:rsidRPr="00216ED6" w:rsidRDefault="001201BF" w:rsidP="001201BF">
      <w:pPr>
        <w:tabs>
          <w:tab w:val="left" w:pos="660"/>
        </w:tabs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660"/>
        </w:tabs>
        <w:rPr>
          <w:color w:val="000000"/>
          <w:szCs w:val="21"/>
        </w:rPr>
      </w:pPr>
    </w:p>
    <w:p w:rsidR="001201BF" w:rsidRPr="00216ED6" w:rsidRDefault="001201BF" w:rsidP="001201BF">
      <w:pPr>
        <w:rPr>
          <w:rFonts w:ascii="宋体"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9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color w:val="000000"/>
          <w:szCs w:val="21"/>
        </w:rPr>
        <w:t>已知某零件的标准直径是</w:t>
      </w:r>
      <w:r w:rsidRPr="00216ED6">
        <w:rPr>
          <w:rFonts w:ascii="宋体" w:hAnsi="宋体"/>
          <w:color w:val="000000"/>
          <w:szCs w:val="21"/>
        </w:rPr>
        <w:t>10mm</w:t>
      </w:r>
      <w:r w:rsidRPr="00216ED6">
        <w:rPr>
          <w:rFonts w:ascii="宋体" w:hAnsi="宋体" w:hint="eastAsia"/>
          <w:color w:val="000000"/>
          <w:szCs w:val="21"/>
        </w:rPr>
        <w:t>，超过规定直径长度的数量（单位：</w:t>
      </w:r>
      <w:r w:rsidRPr="00216ED6">
        <w:rPr>
          <w:rFonts w:ascii="宋体" w:hAnsi="宋体"/>
          <w:color w:val="000000"/>
          <w:szCs w:val="21"/>
        </w:rPr>
        <w:t>mm</w:t>
      </w:r>
      <w:r w:rsidRPr="00216ED6">
        <w:rPr>
          <w:rFonts w:ascii="宋体" w:hAnsi="宋体" w:hint="eastAsia"/>
          <w:color w:val="000000"/>
          <w:szCs w:val="21"/>
        </w:rPr>
        <w:t>）记作正数，不足规定直径长度的数量（单位：</w:t>
      </w:r>
      <w:r w:rsidRPr="00216ED6">
        <w:rPr>
          <w:rFonts w:ascii="宋体" w:hAnsi="宋体"/>
          <w:color w:val="000000"/>
          <w:szCs w:val="21"/>
        </w:rPr>
        <w:t>mm</w:t>
      </w:r>
      <w:r w:rsidRPr="00216ED6">
        <w:rPr>
          <w:rFonts w:ascii="宋体" w:hAnsi="宋体" w:hint="eastAsia"/>
          <w:color w:val="000000"/>
          <w:szCs w:val="21"/>
        </w:rPr>
        <w:t>）记作负数，检验员某次抽查了</w:t>
      </w:r>
      <w:r w:rsidRPr="00216ED6">
        <w:rPr>
          <w:rFonts w:ascii="宋体" w:hAnsi="宋体"/>
          <w:color w:val="000000"/>
          <w:szCs w:val="21"/>
        </w:rPr>
        <w:t>5</w:t>
      </w:r>
      <w:r w:rsidRPr="00216ED6">
        <w:rPr>
          <w:rFonts w:ascii="宋体" w:hAnsi="宋体" w:hint="eastAsia"/>
          <w:color w:val="000000"/>
          <w:szCs w:val="21"/>
        </w:rPr>
        <w:t>件样品，检查的结果如下表：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314"/>
        <w:gridCol w:w="1420"/>
        <w:gridCol w:w="1420"/>
        <w:gridCol w:w="1421"/>
        <w:gridCol w:w="1421"/>
      </w:tblGrid>
      <w:tr w:rsidR="001201BF" w:rsidRPr="00216ED6" w:rsidTr="00E64695">
        <w:tc>
          <w:tcPr>
            <w:tcW w:w="1526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314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420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421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421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5</w:t>
            </w:r>
          </w:p>
        </w:tc>
      </w:tr>
      <w:tr w:rsidR="001201BF" w:rsidRPr="00216ED6" w:rsidTr="00E64695">
        <w:tc>
          <w:tcPr>
            <w:tcW w:w="1526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color w:val="000000"/>
                <w:szCs w:val="21"/>
              </w:rPr>
              <w:t>直径长度（</w:t>
            </w:r>
            <w:r w:rsidRPr="00216ED6">
              <w:rPr>
                <w:rFonts w:ascii="宋体" w:hAnsi="宋体"/>
                <w:color w:val="000000"/>
                <w:szCs w:val="21"/>
              </w:rPr>
              <w:t>mm</w:t>
            </w:r>
            <w:r w:rsidRPr="00216ED6"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1314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+0.1</w:t>
            </w:r>
          </w:p>
        </w:tc>
        <w:tc>
          <w:tcPr>
            <w:tcW w:w="1420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-0.15</w:t>
            </w:r>
          </w:p>
        </w:tc>
        <w:tc>
          <w:tcPr>
            <w:tcW w:w="1420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+0.2</w:t>
            </w:r>
          </w:p>
        </w:tc>
        <w:tc>
          <w:tcPr>
            <w:tcW w:w="1421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-0.05</w:t>
            </w:r>
          </w:p>
        </w:tc>
        <w:tc>
          <w:tcPr>
            <w:tcW w:w="1421" w:type="dxa"/>
            <w:vAlign w:val="center"/>
          </w:tcPr>
          <w:p w:rsidR="001201BF" w:rsidRPr="00216ED6" w:rsidRDefault="001201BF" w:rsidP="00E6469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16ED6">
              <w:rPr>
                <w:rFonts w:ascii="宋体" w:hAnsi="宋体"/>
                <w:color w:val="000000"/>
                <w:szCs w:val="21"/>
              </w:rPr>
              <w:t>+0.25</w:t>
            </w:r>
          </w:p>
        </w:tc>
      </w:tr>
    </w:tbl>
    <w:p w:rsidR="001201BF" w:rsidRPr="00216ED6" w:rsidRDefault="001201BF" w:rsidP="001201BF">
      <w:pPr>
        <w:pStyle w:val="1"/>
        <w:numPr>
          <w:ilvl w:val="0"/>
          <w:numId w:val="6"/>
        </w:numPr>
        <w:ind w:firstLineChars="0"/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试指出哪件样品的大小最符合要求；</w:t>
      </w:r>
    </w:p>
    <w:p w:rsidR="001201BF" w:rsidRPr="00216ED6" w:rsidRDefault="001201BF" w:rsidP="001201BF">
      <w:pPr>
        <w:pStyle w:val="1"/>
        <w:numPr>
          <w:ilvl w:val="0"/>
          <w:numId w:val="6"/>
        </w:numPr>
        <w:ind w:firstLineChars="0"/>
        <w:rPr>
          <w:rFonts w:ascii="宋体"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如果规定偏差的绝对值在</w:t>
      </w:r>
      <w:r w:rsidRPr="00216ED6">
        <w:rPr>
          <w:color w:val="000000"/>
          <w:szCs w:val="21"/>
        </w:rPr>
        <w:t>0.18mm</w:t>
      </w:r>
      <w:r w:rsidRPr="00216ED6">
        <w:rPr>
          <w:rFonts w:hint="eastAsia"/>
          <w:color w:val="000000"/>
          <w:szCs w:val="21"/>
        </w:rPr>
        <w:t>之内是正品，偏差的绝对值在</w:t>
      </w:r>
      <w:r w:rsidRPr="00216ED6">
        <w:rPr>
          <w:color w:val="000000"/>
          <w:szCs w:val="21"/>
        </w:rPr>
        <w:t>0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color w:val="000000"/>
          <w:szCs w:val="21"/>
        </w:rPr>
        <w:t>18mm—0.22mm</w:t>
      </w:r>
      <w:r w:rsidRPr="00216ED6">
        <w:rPr>
          <w:rFonts w:hint="eastAsia"/>
          <w:color w:val="000000"/>
          <w:szCs w:val="21"/>
        </w:rPr>
        <w:lastRenderedPageBreak/>
        <w:t>之间是次品，偏差绝对值查过</w:t>
      </w:r>
      <w:r w:rsidRPr="00216ED6">
        <w:rPr>
          <w:color w:val="000000"/>
          <w:szCs w:val="21"/>
        </w:rPr>
        <w:t>0.22mm</w:t>
      </w:r>
      <w:r w:rsidRPr="00216ED6">
        <w:rPr>
          <w:rFonts w:hint="eastAsia"/>
          <w:color w:val="000000"/>
          <w:szCs w:val="21"/>
        </w:rPr>
        <w:t>是废品，那么上述</w:t>
      </w:r>
      <w:r w:rsidRPr="00216ED6">
        <w:rPr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件样品中，哪些是正品，哪些是次品，哪些是废品？</w: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易错点：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、画数轴时，缺少要素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color w:val="000000"/>
          <w:szCs w:val="21"/>
        </w:rPr>
        <w:tab/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、误认为</w:t>
      </w:r>
      <w:r w:rsidRPr="00216ED6">
        <w:rPr>
          <w:color w:val="000000"/>
          <w:position w:val="-14"/>
          <w:szCs w:val="21"/>
        </w:rPr>
        <w:object w:dxaOrig="660" w:dyaOrig="400">
          <v:shape id="_x0000_i1066" type="#_x0000_t75" style="width:33pt;height:20.25pt;mso-position-horizontal-relative:page;mso-position-vertical-relative:page" o:ole="">
            <v:imagedata r:id="rId123" o:title=""/>
          </v:shape>
          <o:OLEObject Type="Embed" ProgID="Equation.3" ShapeID="_x0000_i1066" DrawAspect="Content" ObjectID="_1558420331" r:id="rId124"/>
        </w:object>
      </w:r>
      <w:r w:rsidRPr="00216ED6">
        <w:rPr>
          <w:rFonts w:hint="eastAsia"/>
          <w:color w:val="000000"/>
          <w:szCs w:val="21"/>
        </w:rPr>
        <w:t>，则</w:t>
      </w:r>
      <w:r w:rsidRPr="00216ED6">
        <w:rPr>
          <w:rFonts w:hint="eastAsia"/>
          <w:color w:val="000000"/>
          <w:szCs w:val="21"/>
        </w:rPr>
        <w:t>a&gt;0;</w:t>
      </w:r>
      <w:r w:rsidRPr="00216ED6">
        <w:rPr>
          <w:rFonts w:hint="eastAsia"/>
          <w:color w:val="000000"/>
          <w:szCs w:val="21"/>
        </w:rPr>
        <w:t>若</w:t>
      </w:r>
      <w:r w:rsidRPr="00216ED6">
        <w:rPr>
          <w:color w:val="000000"/>
          <w:position w:val="-14"/>
          <w:szCs w:val="21"/>
        </w:rPr>
        <w:object w:dxaOrig="800" w:dyaOrig="400">
          <v:shape id="_x0000_i1067" type="#_x0000_t75" style="width:39.75pt;height:20.25pt;mso-position-horizontal-relative:page;mso-position-vertical-relative:page" o:ole="">
            <v:imagedata r:id="rId125" o:title=""/>
          </v:shape>
          <o:OLEObject Type="Embed" ProgID="Equation.3" ShapeID="_x0000_i1067" DrawAspect="Content" ObjectID="_1558420332" r:id="rId126"/>
        </w:object>
      </w:r>
      <w:r w:rsidRPr="00216ED6">
        <w:rPr>
          <w:rFonts w:hint="eastAsia"/>
          <w:color w:val="000000"/>
          <w:szCs w:val="21"/>
        </w:rPr>
        <w:t>，则</w:t>
      </w:r>
      <w:r w:rsidRPr="00216ED6">
        <w:rPr>
          <w:rFonts w:hint="eastAsia"/>
          <w:color w:val="000000"/>
          <w:szCs w:val="21"/>
        </w:rPr>
        <w:t>a&lt;0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例：已知</w:t>
      </w:r>
      <w:r w:rsidRPr="00216ED6">
        <w:rPr>
          <w:color w:val="000000"/>
          <w:position w:val="-14"/>
          <w:szCs w:val="21"/>
        </w:rPr>
        <w:object w:dxaOrig="800" w:dyaOrig="400">
          <v:shape id="_x0000_i1068" type="#_x0000_t75" style="width:39.75pt;height:20.25pt;mso-position-horizontal-relative:page;mso-position-vertical-relative:page" o:ole="">
            <v:imagedata r:id="rId127" o:title=""/>
          </v:shape>
          <o:OLEObject Type="Embed" ProgID="Equation.3" ShapeID="_x0000_i1068" DrawAspect="Content" ObjectID="_1558420333" r:id="rId128"/>
        </w:object>
      </w:r>
      <w:r w:rsidRPr="00216ED6">
        <w:rPr>
          <w:rFonts w:hint="eastAsia"/>
          <w:color w:val="000000"/>
          <w:szCs w:val="21"/>
        </w:rPr>
        <w:t>，则</w:t>
      </w: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的值是（</w:t>
      </w:r>
      <w:r w:rsidRPr="00216ED6">
        <w:rPr>
          <w:rFonts w:hint="eastAsia"/>
          <w:color w:val="000000"/>
          <w:szCs w:val="21"/>
        </w:rPr>
        <w:t xml:space="preserve">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、正数</w:t>
      </w:r>
      <w:r w:rsidRPr="00216ED6">
        <w:rPr>
          <w:rFonts w:hint="eastAsia"/>
          <w:color w:val="000000"/>
          <w:szCs w:val="21"/>
        </w:rPr>
        <w:t xml:space="preserve">    B</w:t>
      </w:r>
      <w:r w:rsidRPr="00216ED6">
        <w:rPr>
          <w:rFonts w:hint="eastAsia"/>
          <w:color w:val="000000"/>
          <w:szCs w:val="21"/>
        </w:rPr>
        <w:t>、负数</w:t>
      </w:r>
      <w:r w:rsidRPr="00216ED6">
        <w:rPr>
          <w:rFonts w:hint="eastAsia"/>
          <w:color w:val="000000"/>
          <w:szCs w:val="21"/>
        </w:rPr>
        <w:t xml:space="preserve">    C</w:t>
      </w:r>
      <w:r w:rsidRPr="00216ED6">
        <w:rPr>
          <w:rFonts w:hint="eastAsia"/>
          <w:color w:val="000000"/>
          <w:szCs w:val="21"/>
        </w:rPr>
        <w:t>、非正数</w:t>
      </w:r>
      <w:r w:rsidRPr="00216ED6">
        <w:rPr>
          <w:rFonts w:hint="eastAsia"/>
          <w:color w:val="000000"/>
          <w:szCs w:val="21"/>
        </w:rPr>
        <w:t xml:space="preserve">    D</w:t>
      </w:r>
      <w:r w:rsidRPr="00216ED6">
        <w:rPr>
          <w:rFonts w:hint="eastAsia"/>
          <w:color w:val="000000"/>
          <w:szCs w:val="21"/>
        </w:rPr>
        <w:t>、非负数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      3</w:t>
      </w:r>
      <w:r w:rsidRPr="00216ED6">
        <w:rPr>
          <w:rFonts w:hint="eastAsia"/>
          <w:color w:val="000000"/>
          <w:szCs w:val="21"/>
        </w:rPr>
        <w:t>、相反数和倒数的定义相混淆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、有理数的大小比较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）正数大于</w:t>
      </w:r>
      <w:r w:rsidRPr="00216ED6">
        <w:rPr>
          <w:rFonts w:hint="eastAsia"/>
          <w:color w:val="000000"/>
          <w:szCs w:val="21"/>
        </w:rPr>
        <w:t>0,0</w:t>
      </w:r>
      <w:r w:rsidRPr="00216ED6">
        <w:rPr>
          <w:rFonts w:hint="eastAsia"/>
          <w:color w:val="000000"/>
          <w:szCs w:val="21"/>
        </w:rPr>
        <w:t>大于负数，正数大于负数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）两个负数，绝对值大的反而小</w:t>
      </w:r>
    </w:p>
    <w:p w:rsidR="001201BF" w:rsidRPr="00216ED6" w:rsidRDefault="001201BF" w:rsidP="001201BF">
      <w:pPr>
        <w:tabs>
          <w:tab w:val="left" w:pos="1020"/>
        </w:tabs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、比较下列有理数的大小</w:t>
      </w:r>
    </w:p>
    <w:p w:rsidR="001201BF" w:rsidRPr="00216ED6" w:rsidRDefault="001201BF" w:rsidP="001201BF">
      <w:pPr>
        <w:ind w:firstLineChars="200" w:firstLine="420"/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-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-5</w:t>
      </w:r>
      <w:r w:rsidRPr="00216ED6">
        <w:rPr>
          <w:rFonts w:hint="eastAsia"/>
          <w:color w:val="000000"/>
          <w:szCs w:val="21"/>
        </w:rPr>
        <w:t>）和</w:t>
      </w:r>
      <w:r w:rsidRPr="00216ED6">
        <w:rPr>
          <w:rFonts w:hint="eastAsia"/>
          <w:color w:val="000000"/>
          <w:szCs w:val="21"/>
        </w:rPr>
        <w:t>-</w:t>
      </w:r>
      <w:r w:rsidRPr="00216ED6">
        <w:rPr>
          <w:color w:val="000000"/>
          <w:position w:val="-14"/>
          <w:szCs w:val="21"/>
        </w:rPr>
        <w:object w:dxaOrig="440" w:dyaOrig="400">
          <v:shape id="_x0000_i1069" type="#_x0000_t75" style="width:21.75pt;height:20.25pt;mso-position-horizontal-relative:page;mso-position-vertical-relative:page" o:ole="">
            <v:imagedata r:id="rId129" o:title=""/>
          </v:shape>
          <o:OLEObject Type="Embed" ProgID="Equation.3" ShapeID="_x0000_i1069" DrawAspect="Content" ObjectID="_1558420334" r:id="rId130"/>
        </w:object>
      </w:r>
      <w:r w:rsidRPr="00216ED6">
        <w:rPr>
          <w:rFonts w:hint="eastAsia"/>
          <w:color w:val="000000"/>
          <w:szCs w:val="21"/>
        </w:rPr>
        <w:t xml:space="preserve">         -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+3</w:t>
      </w:r>
      <w:r w:rsidRPr="00216ED6">
        <w:rPr>
          <w:rFonts w:hint="eastAsia"/>
          <w:color w:val="000000"/>
          <w:szCs w:val="21"/>
        </w:rPr>
        <w:t>）与</w:t>
      </w:r>
      <w:r w:rsidRPr="00216ED6">
        <w:rPr>
          <w:rFonts w:hint="eastAsia"/>
          <w:color w:val="000000"/>
          <w:szCs w:val="21"/>
        </w:rPr>
        <w:t xml:space="preserve">0      </w:t>
      </w:r>
      <w:r w:rsidRPr="00216ED6">
        <w:rPr>
          <w:color w:val="000000"/>
          <w:position w:val="-28"/>
          <w:szCs w:val="21"/>
        </w:rPr>
        <w:object w:dxaOrig="1300" w:dyaOrig="680">
          <v:shape id="_x0000_i1070" type="#_x0000_t75" style="width:65.25pt;height:33.75pt;mso-position-horizontal-relative:page;mso-position-vertical-relative:page" o:ole="">
            <v:imagedata r:id="rId131" o:title=""/>
          </v:shape>
          <o:OLEObject Type="Embed" ProgID="Equation.3" ShapeID="_x0000_i1070" DrawAspect="Content" ObjectID="_1558420335" r:id="rId132"/>
        </w:object>
      </w:r>
      <w:r w:rsidRPr="00216ED6">
        <w:rPr>
          <w:rFonts w:hint="eastAsia"/>
          <w:color w:val="000000"/>
          <w:szCs w:val="21"/>
        </w:rPr>
        <w:t xml:space="preserve">         </w:t>
      </w:r>
      <w:r w:rsidRPr="00216ED6">
        <w:rPr>
          <w:color w:val="000000"/>
          <w:position w:val="-14"/>
          <w:szCs w:val="21"/>
        </w:rPr>
        <w:object w:dxaOrig="1480" w:dyaOrig="400">
          <v:shape id="_x0000_i1071" type="#_x0000_t75" style="width:74.25pt;height:20.25pt;mso-position-horizontal-relative:page;mso-position-vertical-relative:page" o:ole="">
            <v:imagedata r:id="rId133" o:title=""/>
          </v:shape>
          <o:OLEObject Type="Embed" ProgID="Equation.3" ShapeID="_x0000_i1071" DrawAspect="Content" ObjectID="_1558420336" r:id="rId134"/>
        </w:objec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color w:val="000000"/>
          <w:szCs w:val="21"/>
        </w:rPr>
        <w:t>若</w:t>
      </w:r>
      <w:r w:rsidRPr="00216ED6">
        <w:rPr>
          <w:rFonts w:ascii="宋体" w:hAnsi="宋体"/>
          <w:color w:val="000000"/>
          <w:szCs w:val="21"/>
        </w:rPr>
        <w:t>m&gt;0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n&lt;0</w:t>
      </w:r>
      <w:r w:rsidRPr="00216ED6">
        <w:rPr>
          <w:rFonts w:ascii="宋体" w:hAnsi="宋体" w:hint="eastAsia"/>
          <w:color w:val="000000"/>
          <w:szCs w:val="21"/>
        </w:rPr>
        <w:t>，且</w:t>
      </w:r>
      <w:r w:rsidRPr="00216ED6">
        <w:rPr>
          <w:rFonts w:ascii="宋体" w:hAnsi="宋体"/>
          <w:color w:val="000000"/>
          <w:szCs w:val="21"/>
        </w:rPr>
        <w:t>|m|&gt;|n|</w:t>
      </w:r>
      <w:r w:rsidRPr="00216ED6">
        <w:rPr>
          <w:rFonts w:ascii="宋体" w:hAnsi="宋体" w:hint="eastAsia"/>
          <w:color w:val="000000"/>
          <w:szCs w:val="21"/>
        </w:rPr>
        <w:t>，用“</w:t>
      </w:r>
      <w:r w:rsidRPr="00216ED6">
        <w:rPr>
          <w:rFonts w:ascii="宋体" w:hAnsi="宋体"/>
          <w:color w:val="000000"/>
          <w:szCs w:val="21"/>
        </w:rPr>
        <w:t>&gt;</w:t>
      </w:r>
      <w:r w:rsidRPr="00216ED6">
        <w:rPr>
          <w:rFonts w:ascii="宋体" w:hAnsi="宋体" w:hint="eastAsia"/>
          <w:color w:val="000000"/>
          <w:szCs w:val="21"/>
        </w:rPr>
        <w:t>”把</w:t>
      </w:r>
      <w:r w:rsidRPr="00216ED6">
        <w:rPr>
          <w:rFonts w:ascii="宋体" w:hAnsi="宋体"/>
          <w:color w:val="000000"/>
          <w:position w:val="-6"/>
          <w:szCs w:val="21"/>
        </w:rPr>
        <w:object w:dxaOrig="261" w:dyaOrig="221">
          <v:shape id="_x0000_i1072" type="#_x0000_t75" style="width:12.75pt;height:11.25pt;mso-position-horizontal-relative:page;mso-position-vertical-relative:page" o:ole="">
            <v:imagedata r:id="rId135" o:title=""/>
          </v:shape>
          <o:OLEObject Type="Embed" ProgID="Equation.3" ShapeID="_x0000_i1072" DrawAspect="Content" ObjectID="_1558420337" r:id="rId136"/>
        </w:object>
      </w:r>
      <w:r w:rsidRPr="00216ED6">
        <w:rPr>
          <w:rFonts w:ascii="宋体" w:hAnsi="宋体" w:hint="eastAsia"/>
          <w:color w:val="000000"/>
          <w:szCs w:val="21"/>
        </w:rPr>
        <w:t>、</w:t>
      </w:r>
      <w:r w:rsidRPr="00216ED6">
        <w:rPr>
          <w:rFonts w:ascii="宋体" w:hAnsi="宋体"/>
          <w:color w:val="000000"/>
          <w:position w:val="-6"/>
          <w:szCs w:val="21"/>
        </w:rPr>
        <w:object w:dxaOrig="421" w:dyaOrig="221">
          <v:shape id="_x0000_i1073" type="#_x0000_t75" style="width:21pt;height:11.25pt;mso-position-horizontal-relative:page;mso-position-vertical-relative:page" o:ole="">
            <v:imagedata r:id="rId137" o:title=""/>
          </v:shape>
          <o:OLEObject Type="Embed" ProgID="Equation.3" ShapeID="_x0000_i1073" DrawAspect="Content" ObjectID="_1558420338" r:id="rId138"/>
        </w:object>
      </w:r>
      <w:r w:rsidRPr="00216ED6">
        <w:rPr>
          <w:rFonts w:ascii="宋体" w:hAnsi="宋体" w:hint="eastAsia"/>
          <w:color w:val="000000"/>
          <w:szCs w:val="21"/>
        </w:rPr>
        <w:t>、</w:t>
      </w:r>
      <w:r w:rsidRPr="00216ED6">
        <w:rPr>
          <w:rFonts w:ascii="宋体" w:hAnsi="宋体"/>
          <w:color w:val="000000"/>
          <w:position w:val="-6"/>
          <w:szCs w:val="21"/>
        </w:rPr>
        <w:object w:dxaOrig="201" w:dyaOrig="221">
          <v:shape id="_x0000_i1074" type="#_x0000_t75" style="width:9.75pt;height:11.25pt;mso-position-horizontal-relative:page;mso-position-vertical-relative:page" o:ole="">
            <v:imagedata r:id="rId139" o:title=""/>
          </v:shape>
          <o:OLEObject Type="Embed" ProgID="Equation.3" ShapeID="_x0000_i1074" DrawAspect="Content" ObjectID="_1558420339" r:id="rId140"/>
        </w:object>
      </w:r>
      <w:r w:rsidRPr="00216ED6">
        <w:rPr>
          <w:rFonts w:ascii="宋体" w:hAnsi="宋体" w:hint="eastAsia"/>
          <w:color w:val="000000"/>
          <w:szCs w:val="21"/>
        </w:rPr>
        <w:t>、</w:t>
      </w:r>
      <w:r w:rsidRPr="00216ED6">
        <w:rPr>
          <w:rFonts w:ascii="宋体" w:hAnsi="宋体"/>
          <w:color w:val="000000"/>
          <w:position w:val="-6"/>
          <w:szCs w:val="21"/>
        </w:rPr>
        <w:object w:dxaOrig="382" w:dyaOrig="221">
          <v:shape id="_x0000_i1075" type="#_x0000_t75" style="width:18.75pt;height:11.25pt;mso-position-horizontal-relative:page;mso-position-vertical-relative:page" o:ole="">
            <v:imagedata r:id="rId141" o:title=""/>
          </v:shape>
          <o:OLEObject Type="Embed" ProgID="Equation.3" ShapeID="_x0000_i1075" DrawAspect="Content" ObjectID="_1558420340" r:id="rId142"/>
        </w:object>
      </w:r>
      <w:r w:rsidRPr="00216ED6">
        <w:rPr>
          <w:rFonts w:ascii="宋体" w:hAnsi="宋体" w:hint="eastAsia"/>
          <w:color w:val="000000"/>
          <w:szCs w:val="21"/>
        </w:rPr>
        <w:t>连接起来。</w:t>
      </w:r>
    </w:p>
    <w:p w:rsidR="001201BF" w:rsidRPr="00216ED6" w:rsidRDefault="001201BF" w:rsidP="001201BF">
      <w:pPr>
        <w:rPr>
          <w:b/>
          <w:color w:val="000000"/>
          <w:szCs w:val="21"/>
        </w:rPr>
      </w:pPr>
    </w:p>
    <w:p w:rsidR="001201BF" w:rsidRPr="00216ED6" w:rsidRDefault="001201BF" w:rsidP="001201BF">
      <w:pPr>
        <w:rPr>
          <w:b/>
          <w:color w:val="000000"/>
          <w:szCs w:val="21"/>
        </w:rPr>
      </w:pPr>
    </w:p>
    <w:p w:rsidR="001201BF" w:rsidRPr="00216ED6" w:rsidRDefault="001201BF" w:rsidP="001201BF">
      <w:pPr>
        <w:rPr>
          <w:b/>
          <w:color w:val="000000"/>
          <w:szCs w:val="21"/>
        </w:rPr>
      </w:pP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考点</w:t>
      </w:r>
      <w:r w:rsidRPr="00216ED6">
        <w:rPr>
          <w:rFonts w:hint="eastAsia"/>
          <w:b/>
          <w:color w:val="000000"/>
          <w:szCs w:val="21"/>
        </w:rPr>
        <w:t>3</w:t>
      </w:r>
      <w:r w:rsidRPr="00216ED6">
        <w:rPr>
          <w:rFonts w:hint="eastAsia"/>
          <w:b/>
          <w:color w:val="000000"/>
          <w:szCs w:val="21"/>
        </w:rPr>
        <w:t>、有理数的加减（重难点）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1</w:t>
      </w:r>
      <w:r w:rsidRPr="00216ED6">
        <w:rPr>
          <w:rFonts w:hint="eastAsia"/>
          <w:b/>
          <w:color w:val="000000"/>
          <w:szCs w:val="21"/>
        </w:rPr>
        <w:t>、有理数加法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ascii="宋体" w:hAnsi="宋体" w:hint="eastAsia"/>
          <w:color w:val="000000"/>
          <w:szCs w:val="21"/>
        </w:rPr>
        <w:t>同号两数相加，取相同的符号，并把其绝对值相加；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（2）异号两数相加，取绝对值较大的加数的符号，并用较大的绝对值减去较小的绝对值；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（3）互为相反数的两个数相加得零；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（4）一个数与零相加，仍得这个数。</w:t>
      </w:r>
    </w:p>
    <w:p w:rsidR="001201BF" w:rsidRPr="00216ED6" w:rsidRDefault="001201BF" w:rsidP="001201BF">
      <w:pPr>
        <w:rPr>
          <w:rFonts w:ascii="宋体"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例</w:t>
      </w:r>
      <w:r w:rsidRPr="00216ED6">
        <w:rPr>
          <w:rFonts w:hint="eastAsia"/>
          <w:b/>
          <w:color w:val="000000"/>
          <w:szCs w:val="21"/>
        </w:rPr>
        <w:t>1</w:t>
      </w:r>
      <w:r w:rsidRPr="00216ED6">
        <w:rPr>
          <w:rFonts w:hint="eastAsia"/>
          <w:b/>
          <w:color w:val="000000"/>
          <w:szCs w:val="21"/>
        </w:rPr>
        <w:t>、</w:t>
      </w:r>
      <w:r w:rsidRPr="00216ED6">
        <w:rPr>
          <w:rFonts w:ascii="宋体" w:hAnsi="宋体" w:hint="eastAsia"/>
          <w:color w:val="000000"/>
          <w:szCs w:val="21"/>
        </w:rPr>
        <w:t>如果两个有理数的和是正数，那么这两个数（</w:t>
      </w:r>
      <w:r w:rsidRPr="00216ED6">
        <w:rPr>
          <w:rFonts w:ascii="宋体" w:hAnsi="宋体"/>
          <w:color w:val="000000"/>
          <w:szCs w:val="21"/>
        </w:rPr>
        <w:t xml:space="preserve">   </w:t>
      </w:r>
      <w:r w:rsidRPr="00216ED6">
        <w:rPr>
          <w:rFonts w:ascii="宋体" w:hAnsi="宋体" w:hint="eastAsia"/>
          <w:color w:val="000000"/>
          <w:szCs w:val="21"/>
        </w:rPr>
        <w:t>）。</w:t>
      </w:r>
    </w:p>
    <w:p w:rsidR="001201BF" w:rsidRPr="00216ED6" w:rsidRDefault="001201BF" w:rsidP="001201BF">
      <w:pPr>
        <w:pStyle w:val="1"/>
        <w:numPr>
          <w:ilvl w:val="0"/>
          <w:numId w:val="1"/>
        </w:numPr>
        <w:ind w:left="360" w:firstLineChars="0" w:hanging="360"/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都是正数</w:t>
      </w:r>
    </w:p>
    <w:p w:rsidR="001201BF" w:rsidRPr="00216ED6" w:rsidRDefault="001201BF" w:rsidP="001201BF">
      <w:pPr>
        <w:pStyle w:val="1"/>
        <w:numPr>
          <w:ilvl w:val="0"/>
          <w:numId w:val="1"/>
        </w:numPr>
        <w:ind w:left="360" w:firstLineChars="0" w:hanging="360"/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一个是正数，一个是零</w:t>
      </w:r>
    </w:p>
    <w:p w:rsidR="001201BF" w:rsidRPr="00216ED6" w:rsidRDefault="001201BF" w:rsidP="001201BF">
      <w:pPr>
        <w:pStyle w:val="1"/>
        <w:numPr>
          <w:ilvl w:val="0"/>
          <w:numId w:val="1"/>
        </w:numPr>
        <w:ind w:left="360" w:firstLineChars="0" w:hanging="360"/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两个数异号，且正数的绝对值较大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D.</w:t>
      </w:r>
      <w:r w:rsidRPr="00216ED6">
        <w:rPr>
          <w:rFonts w:hint="eastAsia"/>
          <w:color w:val="000000"/>
          <w:szCs w:val="21"/>
        </w:rPr>
        <w:t>以上三种情况都有可能</w:t>
      </w:r>
    </w:p>
    <w:p w:rsidR="001201BF" w:rsidRPr="00216ED6" w:rsidRDefault="001201BF" w:rsidP="001201BF">
      <w:pPr>
        <w:pStyle w:val="1"/>
        <w:ind w:firstLineChars="0" w:firstLine="0"/>
        <w:rPr>
          <w:rFonts w:ascii="宋体"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例</w:t>
      </w:r>
      <w:r w:rsidRPr="00216ED6">
        <w:rPr>
          <w:rFonts w:hint="eastAsia"/>
          <w:b/>
          <w:color w:val="000000"/>
          <w:szCs w:val="21"/>
        </w:rPr>
        <w:t>2</w:t>
      </w:r>
      <w:r w:rsidRPr="00216ED6">
        <w:rPr>
          <w:rFonts w:hint="eastAsia"/>
          <w:b/>
          <w:color w:val="000000"/>
          <w:szCs w:val="21"/>
        </w:rPr>
        <w:t>、简单计算</w:t>
      </w:r>
    </w:p>
    <w:p w:rsidR="001201BF" w:rsidRPr="00216ED6" w:rsidRDefault="001201BF" w:rsidP="001201BF">
      <w:pPr>
        <w:rPr>
          <w:color w:val="000000"/>
          <w:position w:val="-14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1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Ansi="宋体" w:hint="eastAsia"/>
          <w:color w:val="000000"/>
          <w:position w:val="-28"/>
          <w:szCs w:val="21"/>
        </w:rPr>
        <w:object w:dxaOrig="1562" w:dyaOrig="681">
          <v:shape id="_x0000_i1076" type="#_x0000_t75" style="width:78pt;height:33.75pt;mso-position-horizontal-relative:page;mso-position-vertical-relative:page" o:ole="">
            <v:imagedata r:id="rId143" o:title=""/>
          </v:shape>
          <o:OLEObject Type="Embed" ProgID="Equation.DSMT4" ShapeID="_x0000_i1076" DrawAspect="Content" ObjectID="_1558420341" r:id="rId144"/>
        </w:object>
      </w:r>
      <w:r w:rsidRPr="00216ED6">
        <w:rPr>
          <w:rFonts w:ascii="宋体" w:hint="eastAsia"/>
          <w:color w:val="000000"/>
          <w:szCs w:val="21"/>
        </w:rPr>
        <w:t xml:space="preserve">；  </w:t>
      </w: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2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14"/>
          <w:szCs w:val="21"/>
        </w:rPr>
        <w:object w:dxaOrig="1523" w:dyaOrig="401">
          <v:shape id="_x0000_i1077" type="#_x0000_t75" style="width:75pt;height:20.25pt;mso-position-horizontal-relative:page;mso-position-vertical-relative:page" o:ole="">
            <v:imagedata r:id="rId145" o:title=""/>
          </v:shape>
          <o:OLEObject Type="Embed" ProgID="Equation.DSMT4" ShapeID="_x0000_i1077" DrawAspect="Content" ObjectID="_1558420342" r:id="rId146"/>
        </w:object>
      </w:r>
      <w:r w:rsidRPr="00216ED6">
        <w:rPr>
          <w:rFonts w:hint="eastAsia"/>
          <w:color w:val="000000"/>
          <w:position w:val="-14"/>
          <w:szCs w:val="21"/>
        </w:rPr>
        <w:t>；</w:t>
      </w:r>
      <w:r w:rsidRPr="00216ED6">
        <w:rPr>
          <w:rFonts w:hint="eastAsia"/>
          <w:color w:val="000000"/>
          <w:position w:val="-14"/>
          <w:szCs w:val="21"/>
        </w:rPr>
        <w:t xml:space="preserve">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14"/>
          <w:szCs w:val="21"/>
        </w:rPr>
        <w:object w:dxaOrig="1062" w:dyaOrig="401">
          <v:shape id="_x0000_i1078" type="#_x0000_t75" style="width:53.25pt;height:20.25pt;mso-position-horizontal-relative:page;mso-position-vertical-relative:page" o:ole="">
            <v:imagedata r:id="rId147" o:title=""/>
          </v:shape>
          <o:OLEObject Type="Embed" ProgID="Equation.DSMT4" ShapeID="_x0000_i1078" DrawAspect="Content" ObjectID="_1558420343" r:id="rId148"/>
        </w:object>
      </w:r>
      <w:r w:rsidRPr="00216ED6">
        <w:rPr>
          <w:rFonts w:hint="eastAsia"/>
          <w:color w:val="000000"/>
          <w:position w:val="-14"/>
          <w:szCs w:val="21"/>
        </w:rPr>
        <w:t>；</w:t>
      </w:r>
      <w:r w:rsidRPr="00216ED6">
        <w:rPr>
          <w:rFonts w:hint="eastAsia"/>
          <w:color w:val="000000"/>
          <w:position w:val="-14"/>
          <w:szCs w:val="21"/>
        </w:rPr>
        <w:t xml:space="preserve">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28"/>
          <w:szCs w:val="21"/>
        </w:rPr>
        <w:object w:dxaOrig="1582" w:dyaOrig="680">
          <v:shape id="_x0000_i1079" type="#_x0000_t75" style="width:78pt;height:33.75pt;mso-position-horizontal-relative:page;mso-position-vertical-relative:page" o:ole="">
            <v:imagedata r:id="rId149" o:title=""/>
          </v:shape>
          <o:OLEObject Type="Embed" ProgID="Equation.DSMT4" ShapeID="_x0000_i1079" DrawAspect="Content" ObjectID="_1558420344" r:id="rId150"/>
        </w:object>
      </w:r>
    </w:p>
    <w:p w:rsidR="001201BF" w:rsidRPr="00216ED6" w:rsidRDefault="001201BF" w:rsidP="001201BF">
      <w:pPr>
        <w:tabs>
          <w:tab w:val="left" w:pos="5100"/>
        </w:tabs>
        <w:rPr>
          <w:rFonts w:ascii="宋体"/>
          <w:color w:val="000000"/>
          <w:szCs w:val="21"/>
        </w:rPr>
      </w:pPr>
    </w:p>
    <w:p w:rsidR="001201BF" w:rsidRPr="00216ED6" w:rsidRDefault="001201BF" w:rsidP="001201BF">
      <w:pPr>
        <w:tabs>
          <w:tab w:val="left" w:pos="5100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（5）（</w:t>
      </w:r>
      <w:r w:rsidRPr="00216ED6">
        <w:rPr>
          <w:rFonts w:ascii="宋体" w:hAnsi="宋体"/>
          <w:color w:val="000000"/>
          <w:szCs w:val="21"/>
        </w:rPr>
        <w:t>-51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Ansi="宋体"/>
          <w:color w:val="000000"/>
          <w:szCs w:val="21"/>
        </w:rPr>
        <w:t>+</w:t>
      </w: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+37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int="eastAsia"/>
          <w:color w:val="000000"/>
          <w:szCs w:val="21"/>
        </w:rPr>
        <w:t xml:space="preserve">；  </w:t>
      </w:r>
      <w:r w:rsidRPr="00216ED6">
        <w:rPr>
          <w:rFonts w:ascii="宋体" w:hAnsi="宋体" w:hint="eastAsia"/>
          <w:color w:val="000000"/>
          <w:szCs w:val="21"/>
        </w:rPr>
        <w:t>（6）（</w:t>
      </w:r>
      <w:r w:rsidRPr="00216ED6">
        <w:rPr>
          <w:rFonts w:ascii="宋体" w:hAnsi="宋体"/>
          <w:color w:val="000000"/>
          <w:szCs w:val="21"/>
        </w:rPr>
        <w:t>+15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Ansi="宋体"/>
          <w:color w:val="000000"/>
          <w:szCs w:val="21"/>
        </w:rPr>
        <w:t>+</w:t>
      </w: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-15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int="eastAsia"/>
          <w:color w:val="000000"/>
          <w:szCs w:val="21"/>
        </w:rPr>
        <w:t xml:space="preserve">；  </w:t>
      </w:r>
      <w:r w:rsidRPr="00216ED6">
        <w:rPr>
          <w:rFonts w:ascii="宋体" w:hAnsi="宋体" w:hint="eastAsia"/>
          <w:color w:val="000000"/>
          <w:szCs w:val="21"/>
        </w:rPr>
        <w:t>（7）（</w:t>
      </w:r>
      <w:r w:rsidRPr="00216ED6">
        <w:rPr>
          <w:rFonts w:ascii="宋体" w:hAnsi="宋体"/>
          <w:color w:val="000000"/>
          <w:szCs w:val="21"/>
        </w:rPr>
        <w:t>+4.25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Ansi="宋体"/>
          <w:color w:val="000000"/>
          <w:szCs w:val="21"/>
        </w:rPr>
        <w:t>+</w:t>
      </w:r>
      <w:r w:rsidRPr="00216ED6">
        <w:rPr>
          <w:rFonts w:ascii="宋体" w:hAnsi="宋体" w:hint="eastAsia"/>
          <w:color w:val="000000"/>
          <w:position w:val="-28"/>
          <w:szCs w:val="21"/>
        </w:rPr>
        <w:object w:dxaOrig="722" w:dyaOrig="682">
          <v:shape id="_x0000_i1080" type="#_x0000_t75" style="width:36pt;height:33.75pt;mso-position-horizontal-relative:page;mso-position-vertical-relative:page" o:ole="">
            <v:imagedata r:id="rId151" o:title=""/>
          </v:shape>
          <o:OLEObject Type="Embed" ProgID="Equation.DSMT4" ShapeID="_x0000_i1080" DrawAspect="Content" ObjectID="_1558420345" r:id="rId152"/>
        </w:object>
      </w:r>
      <w:r w:rsidRPr="00216ED6">
        <w:rPr>
          <w:rFonts w:ascii="宋体" w:hint="eastAsia"/>
          <w:color w:val="000000"/>
          <w:szCs w:val="21"/>
        </w:rPr>
        <w:t xml:space="preserve">；  </w:t>
      </w:r>
      <w:r w:rsidRPr="00216ED6">
        <w:rPr>
          <w:rFonts w:ascii="宋体" w:hAnsi="宋体" w:hint="eastAsia"/>
          <w:color w:val="000000"/>
          <w:szCs w:val="21"/>
        </w:rPr>
        <w:t>（8）</w:t>
      </w:r>
      <w:r w:rsidRPr="00216ED6">
        <w:rPr>
          <w:rFonts w:ascii="宋体" w:hAnsi="宋体" w:hint="eastAsia"/>
          <w:color w:val="000000"/>
          <w:position w:val="-28"/>
          <w:szCs w:val="21"/>
        </w:rPr>
        <w:object w:dxaOrig="1602" w:dyaOrig="681">
          <v:shape id="_x0000_i1081" type="#_x0000_t75" style="width:80.25pt;height:33.75pt;mso-position-horizontal-relative:page;mso-position-vertical-relative:page" o:ole="">
            <v:imagedata r:id="rId153" o:title=""/>
          </v:shape>
          <o:OLEObject Type="Embed" ProgID="Equation.DSMT4" ShapeID="_x0000_i1081" DrawAspect="Content" ObjectID="_1558420346" r:id="rId154"/>
        </w:object>
      </w:r>
    </w:p>
    <w:p w:rsidR="001201BF" w:rsidRPr="00216ED6" w:rsidRDefault="001201BF" w:rsidP="001201BF">
      <w:pPr>
        <w:tabs>
          <w:tab w:val="left" w:pos="5100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（9）</w:t>
      </w:r>
      <w:r w:rsidRPr="00216ED6">
        <w:rPr>
          <w:rFonts w:ascii="宋体" w:hAnsi="宋体"/>
          <w:color w:val="000000"/>
          <w:szCs w:val="21"/>
        </w:rPr>
        <w:t>15+0</w:t>
      </w:r>
      <w:r w:rsidRPr="00216ED6">
        <w:rPr>
          <w:rFonts w:ascii="宋体" w:hint="eastAsia"/>
          <w:color w:val="000000"/>
          <w:szCs w:val="21"/>
        </w:rPr>
        <w:t xml:space="preserve">  ；</w:t>
      </w:r>
      <w:r w:rsidRPr="00216ED6">
        <w:rPr>
          <w:rFonts w:ascii="宋体" w:hAnsi="宋体" w:hint="eastAsia"/>
          <w:color w:val="000000"/>
          <w:szCs w:val="21"/>
        </w:rPr>
        <w:t>（10）</w:t>
      </w:r>
      <w:r w:rsidRPr="00216ED6">
        <w:rPr>
          <w:rFonts w:ascii="宋体" w:hAnsi="宋体"/>
          <w:color w:val="000000"/>
          <w:szCs w:val="21"/>
        </w:rPr>
        <w:t>-4.7+0</w:t>
      </w:r>
      <w:r w:rsidRPr="00216ED6">
        <w:rPr>
          <w:rFonts w:ascii="宋体" w:hint="eastAsia"/>
          <w:color w:val="000000"/>
          <w:szCs w:val="21"/>
        </w:rPr>
        <w:t xml:space="preserve"> ；</w:t>
      </w:r>
      <w:r w:rsidRPr="00216ED6">
        <w:rPr>
          <w:rFonts w:ascii="宋体" w:hAnsi="宋体" w:hint="eastAsia"/>
          <w:color w:val="000000"/>
          <w:szCs w:val="21"/>
        </w:rPr>
        <w:t>（11）</w:t>
      </w:r>
      <w:r w:rsidRPr="00216ED6">
        <w:rPr>
          <w:rFonts w:ascii="宋体" w:hAnsi="宋体"/>
          <w:color w:val="000000"/>
          <w:szCs w:val="21"/>
        </w:rPr>
        <w:t>0+0</w:t>
      </w: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lastRenderedPageBreak/>
        <w:t>例</w:t>
      </w:r>
      <w:r w:rsidRPr="00216ED6">
        <w:rPr>
          <w:rFonts w:hint="eastAsia"/>
          <w:b/>
          <w:color w:val="000000"/>
          <w:szCs w:val="21"/>
        </w:rPr>
        <w:t>3</w:t>
      </w:r>
      <w:r w:rsidRPr="00216ED6">
        <w:rPr>
          <w:rFonts w:hint="eastAsia"/>
          <w:b/>
          <w:color w:val="000000"/>
          <w:szCs w:val="21"/>
        </w:rPr>
        <w:t>、复杂有理数计算</w:t>
      </w:r>
    </w:p>
    <w:p w:rsidR="001201BF" w:rsidRPr="00216ED6" w:rsidRDefault="001201BF" w:rsidP="001201BF">
      <w:pPr>
        <w:rPr>
          <w:rFonts w:ascii="宋体" w:hAnsi="宋体"/>
          <w:color w:val="000000"/>
          <w:position w:val="-24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1</w:t>
      </w:r>
      <w:r w:rsidRPr="00216ED6">
        <w:rPr>
          <w:rFonts w:ascii="宋体" w:hAnsi="宋体" w:hint="eastAsia"/>
          <w:color w:val="000000"/>
          <w:szCs w:val="21"/>
        </w:rPr>
        <w:t>）（</w:t>
      </w:r>
      <w:r w:rsidRPr="00216ED6">
        <w:rPr>
          <w:rFonts w:ascii="宋体" w:hAnsi="宋体"/>
          <w:color w:val="000000"/>
          <w:szCs w:val="21"/>
        </w:rPr>
        <w:t>+26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Ansi="宋体"/>
          <w:color w:val="000000"/>
          <w:szCs w:val="21"/>
        </w:rPr>
        <w:t>+</w:t>
      </w: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-14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Ansi="宋体"/>
          <w:color w:val="000000"/>
          <w:szCs w:val="21"/>
        </w:rPr>
        <w:t>+</w:t>
      </w: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-16</w:t>
      </w:r>
      <w:r w:rsidRPr="00216ED6">
        <w:rPr>
          <w:rFonts w:ascii="宋体" w:hAnsi="宋体" w:hint="eastAsia"/>
          <w:color w:val="000000"/>
          <w:szCs w:val="21"/>
        </w:rPr>
        <w:t>）</w:t>
      </w:r>
      <w:r w:rsidRPr="00216ED6">
        <w:rPr>
          <w:rFonts w:ascii="宋体" w:hAnsi="宋体"/>
          <w:color w:val="000000"/>
          <w:szCs w:val="21"/>
        </w:rPr>
        <w:t>+</w:t>
      </w:r>
      <w:r w:rsidRPr="00216ED6">
        <w:rPr>
          <w:rFonts w:ascii="宋体" w:hAnsi="宋体" w:hint="eastAsia"/>
          <w:color w:val="000000"/>
          <w:szCs w:val="21"/>
        </w:rPr>
        <w:t>（</w:t>
      </w:r>
      <w:r w:rsidRPr="00216ED6">
        <w:rPr>
          <w:rFonts w:ascii="宋体" w:hAnsi="宋体"/>
          <w:color w:val="000000"/>
          <w:szCs w:val="21"/>
        </w:rPr>
        <w:t>+18</w:t>
      </w:r>
      <w:r w:rsidRPr="00216ED6">
        <w:rPr>
          <w:rFonts w:ascii="宋体" w:hAnsi="宋体" w:hint="eastAsia"/>
          <w:color w:val="000000"/>
          <w:szCs w:val="21"/>
        </w:rPr>
        <w:t>）       （2）</w:t>
      </w:r>
      <w:r w:rsidRPr="00216ED6">
        <w:rPr>
          <w:rFonts w:ascii="宋体" w:hAnsi="宋体" w:hint="eastAsia"/>
          <w:color w:val="000000"/>
          <w:position w:val="-24"/>
          <w:szCs w:val="21"/>
        </w:rPr>
        <w:object w:dxaOrig="1503" w:dyaOrig="621">
          <v:shape id="_x0000_i1082" type="#_x0000_t75" style="width:75pt;height:30.75pt;mso-position-horizontal-relative:page;mso-position-vertical-relative:page" o:ole="">
            <v:imagedata r:id="rId155" o:title=""/>
          </v:shape>
          <o:OLEObject Type="Embed" ProgID="Equation.DSMT4" ShapeID="_x0000_i1082" DrawAspect="Content" ObjectID="_1558420347" r:id="rId156"/>
        </w:object>
      </w:r>
    </w:p>
    <w:p w:rsidR="001201BF" w:rsidRPr="00216ED6" w:rsidRDefault="001201BF" w:rsidP="001201BF">
      <w:pPr>
        <w:rPr>
          <w:rFonts w:ascii="宋体" w:hAnsi="宋体"/>
          <w:color w:val="000000"/>
          <w:position w:val="-24"/>
          <w:szCs w:val="21"/>
        </w:rPr>
      </w:pPr>
    </w:p>
    <w:p w:rsidR="001201BF" w:rsidRPr="00216ED6" w:rsidRDefault="001201BF" w:rsidP="001201BF">
      <w:pPr>
        <w:rPr>
          <w:rFonts w:ascii="宋体" w:hAnsi="宋体"/>
          <w:color w:val="000000"/>
          <w:position w:val="-24"/>
          <w:szCs w:val="21"/>
        </w:rPr>
      </w:pPr>
    </w:p>
    <w:p w:rsidR="001201BF" w:rsidRPr="00216ED6" w:rsidRDefault="001201BF" w:rsidP="001201BF">
      <w:pPr>
        <w:rPr>
          <w:rFonts w:ascii="宋体" w:hAnsi="宋体"/>
          <w:color w:val="000000"/>
          <w:position w:val="-24"/>
          <w:szCs w:val="21"/>
        </w:rPr>
      </w:pPr>
      <w:r w:rsidRPr="00216ED6">
        <w:rPr>
          <w:rFonts w:ascii="宋体" w:hAnsi="宋体"/>
          <w:color w:val="000000"/>
          <w:position w:val="-24"/>
          <w:szCs w:val="21"/>
        </w:rPr>
        <w:object w:dxaOrig="2680" w:dyaOrig="620">
          <v:shape id="_x0000_i1083" type="#_x0000_t75" style="width:134.25pt;height:30.75pt;mso-position-horizontal-relative:page;mso-position-vertical-relative:page" o:ole="">
            <v:imagedata r:id="rId157" o:title=""/>
          </v:shape>
          <o:OLEObject Type="Embed" ProgID="Equation.3" ShapeID="_x0000_i1083" DrawAspect="Content" ObjectID="_1558420348" r:id="rId158"/>
        </w:object>
      </w:r>
      <w:r w:rsidRPr="00216ED6">
        <w:rPr>
          <w:rFonts w:ascii="宋体" w:hAnsi="宋体" w:hint="eastAsia"/>
          <w:color w:val="000000"/>
          <w:position w:val="-24"/>
          <w:szCs w:val="21"/>
        </w:rPr>
        <w:t xml:space="preserve">              </w:t>
      </w:r>
      <w:r w:rsidRPr="00216ED6">
        <w:rPr>
          <w:rFonts w:ascii="宋体" w:hAnsi="宋体"/>
          <w:color w:val="000000"/>
          <w:position w:val="-28"/>
          <w:szCs w:val="21"/>
        </w:rPr>
        <w:object w:dxaOrig="2780" w:dyaOrig="680">
          <v:shape id="_x0000_i1084" type="#_x0000_t75" style="width:138.75pt;height:33.75pt;mso-position-horizontal-relative:page;mso-position-vertical-relative:page" o:ole="">
            <v:imagedata r:id="rId159" o:title=""/>
          </v:shape>
          <o:OLEObject Type="Embed" ProgID="Equation.3" ShapeID="_x0000_i1084" DrawAspect="Content" ObjectID="_1558420349" r:id="rId160"/>
        </w:object>
      </w:r>
      <w:r w:rsidRPr="00216ED6">
        <w:rPr>
          <w:rFonts w:ascii="宋体" w:hAnsi="宋体" w:hint="eastAsia"/>
          <w:color w:val="000000"/>
          <w:position w:val="-24"/>
          <w:szCs w:val="21"/>
        </w:rPr>
        <w:t xml:space="preserve">                   </w:t>
      </w:r>
    </w:p>
    <w:p w:rsidR="001201BF" w:rsidRPr="00216ED6" w:rsidRDefault="001201BF" w:rsidP="001201BF">
      <w:pPr>
        <w:tabs>
          <w:tab w:val="left" w:pos="4230"/>
        </w:tabs>
        <w:ind w:firstLineChars="200" w:firstLine="420"/>
        <w:rPr>
          <w:rFonts w:ascii="宋体" w:hAnsi="宋体"/>
          <w:color w:val="000000"/>
          <w:position w:val="-28"/>
          <w:szCs w:val="21"/>
        </w:rPr>
      </w:pPr>
      <w:r>
        <w:rPr>
          <w:rFonts w:ascii="宋体" w:hAnsi="宋体"/>
          <w:color w:val="000000"/>
          <w:position w:val="-28"/>
          <w:szCs w:val="21"/>
        </w:rPr>
        <w:tab/>
      </w:r>
    </w:p>
    <w:p w:rsidR="001201BF" w:rsidRPr="00216ED6" w:rsidRDefault="001201BF" w:rsidP="001201BF">
      <w:pPr>
        <w:ind w:firstLineChars="200" w:firstLine="420"/>
        <w:rPr>
          <w:rFonts w:ascii="宋体" w:hAnsi="宋体"/>
          <w:color w:val="000000"/>
          <w:position w:val="-24"/>
          <w:szCs w:val="21"/>
        </w:rPr>
      </w:pPr>
      <w:r w:rsidRPr="00216ED6">
        <w:rPr>
          <w:rFonts w:ascii="宋体" w:hAnsi="宋体" w:hint="eastAsia"/>
          <w:color w:val="000000"/>
          <w:position w:val="-28"/>
          <w:szCs w:val="21"/>
        </w:rPr>
        <w:object w:dxaOrig="7140" w:dyaOrig="680">
          <v:shape id="_x0000_i1085" type="#_x0000_t75" style="width:357pt;height:33.75pt;mso-position-horizontal-relative:page;mso-position-vertical-relative:page" o:ole="">
            <v:imagedata r:id="rId161" o:title=""/>
          </v:shape>
          <o:OLEObject Type="Embed" ProgID="Equation.DSMT4" ShapeID="_x0000_i1085" DrawAspect="Content" ObjectID="_1558420350" r:id="rId162"/>
        </w:object>
      </w:r>
    </w:p>
    <w:p w:rsidR="001201BF" w:rsidRPr="00216ED6" w:rsidRDefault="001201BF" w:rsidP="001201BF">
      <w:pPr>
        <w:rPr>
          <w:b/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5100"/>
        </w:tabs>
        <w:rPr>
          <w:rFonts w:ascii="宋体"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color w:val="000000"/>
          <w:szCs w:val="21"/>
        </w:rPr>
        <w:t>已知</w:t>
      </w:r>
      <w:r w:rsidRPr="00216ED6">
        <w:rPr>
          <w:rFonts w:ascii="宋体" w:hAnsi="宋体" w:hint="eastAsia"/>
          <w:color w:val="000000"/>
          <w:position w:val="-28"/>
          <w:szCs w:val="21"/>
        </w:rPr>
        <w:object w:dxaOrig="781" w:dyaOrig="681">
          <v:shape id="_x0000_i1086" type="#_x0000_t75" style="width:39pt;height:33.75pt;mso-position-horizontal-relative:page;mso-position-vertical-relative:page" o:ole="">
            <v:imagedata r:id="rId163" o:title=""/>
          </v:shape>
          <o:OLEObject Type="Embed" ProgID="Equation.DSMT4" ShapeID="_x0000_i1086" DrawAspect="Content" ObjectID="_1558420351" r:id="rId164"/>
        </w:object>
      </w:r>
      <w:r w:rsidRPr="00216ED6">
        <w:rPr>
          <w:rFonts w:ascii="宋体" w:hAnsi="宋体" w:hint="eastAsia"/>
          <w:color w:val="000000"/>
          <w:szCs w:val="21"/>
        </w:rPr>
        <w:t>与</w:t>
      </w:r>
      <w:r w:rsidRPr="00216ED6">
        <w:rPr>
          <w:rFonts w:ascii="宋体" w:hAnsi="宋体" w:hint="eastAsia"/>
          <w:color w:val="000000"/>
          <w:position w:val="-28"/>
          <w:szCs w:val="21"/>
        </w:rPr>
        <w:object w:dxaOrig="801" w:dyaOrig="681">
          <v:shape id="_x0000_i1087" type="#_x0000_t75" style="width:39.75pt;height:33.75pt;mso-position-horizontal-relative:page;mso-position-vertical-relative:page" o:ole="">
            <v:imagedata r:id="rId165" o:title=""/>
          </v:shape>
          <o:OLEObject Type="Embed" ProgID="Equation.DSMT4" ShapeID="_x0000_i1087" DrawAspect="Content" ObjectID="_1558420352" r:id="rId166"/>
        </w:object>
      </w:r>
      <w:r w:rsidRPr="00216ED6">
        <w:rPr>
          <w:rFonts w:ascii="宋体" w:hAnsi="宋体" w:hint="eastAsia"/>
          <w:color w:val="000000"/>
          <w:szCs w:val="21"/>
        </w:rPr>
        <w:t>互为相反数，求</w:t>
      </w:r>
      <w:r w:rsidRPr="00216ED6">
        <w:rPr>
          <w:rFonts w:ascii="宋体" w:hAnsi="宋体" w:hint="eastAsia"/>
          <w:color w:val="000000"/>
          <w:position w:val="-10"/>
          <w:szCs w:val="21"/>
        </w:rPr>
        <w:object w:dxaOrig="560" w:dyaOrig="280">
          <v:shape id="_x0000_i1088" type="#_x0000_t75" style="width:27.75pt;height:14.25pt;mso-position-horizontal-relative:page;mso-position-vertical-relative:page" o:ole="">
            <v:imagedata r:id="rId167" o:title=""/>
          </v:shape>
          <o:OLEObject Type="Embed" ProgID="Equation.DSMT4" ShapeID="_x0000_i1088" DrawAspect="Content" ObjectID="_1558420353" r:id="rId168"/>
        </w:object>
      </w:r>
      <w:r w:rsidRPr="00216ED6">
        <w:rPr>
          <w:rFonts w:ascii="宋体" w:hAnsi="宋体" w:hint="eastAsia"/>
          <w:color w:val="000000"/>
          <w:szCs w:val="21"/>
        </w:rPr>
        <w:t>的值。</w: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5100"/>
        </w:tabs>
        <w:rPr>
          <w:rFonts w:ascii="宋体"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color w:val="000000"/>
          <w:szCs w:val="21"/>
        </w:rPr>
        <w:t>小明在一条南北方向的公路上散步，他从</w:t>
      </w:r>
      <w:r w:rsidRPr="00216ED6">
        <w:rPr>
          <w:rFonts w:ascii="宋体" w:hAnsi="宋体"/>
          <w:color w:val="000000"/>
          <w:szCs w:val="21"/>
        </w:rPr>
        <w:t>A</w:t>
      </w:r>
      <w:r w:rsidRPr="00216ED6">
        <w:rPr>
          <w:rFonts w:ascii="宋体" w:hAnsi="宋体" w:hint="eastAsia"/>
          <w:color w:val="000000"/>
          <w:szCs w:val="21"/>
        </w:rPr>
        <w:t>地出发，每</w:t>
      </w:r>
      <w:r w:rsidRPr="00216ED6">
        <w:rPr>
          <w:rFonts w:ascii="宋体" w:hAnsi="宋体"/>
          <w:color w:val="000000"/>
          <w:szCs w:val="21"/>
        </w:rPr>
        <w:t>10</w:t>
      </w:r>
      <w:r w:rsidRPr="00216ED6">
        <w:rPr>
          <w:rFonts w:ascii="宋体" w:hAnsi="宋体" w:hint="eastAsia"/>
          <w:color w:val="000000"/>
          <w:szCs w:val="21"/>
        </w:rPr>
        <w:t>分钟记录自己的散步情况（向南为正方向，单位：米），</w:t>
      </w:r>
      <w:r w:rsidRPr="00216ED6">
        <w:rPr>
          <w:rFonts w:ascii="宋体" w:hAnsi="宋体"/>
          <w:color w:val="000000"/>
          <w:szCs w:val="21"/>
        </w:rPr>
        <w:t>1</w:t>
      </w:r>
      <w:r w:rsidRPr="00216ED6">
        <w:rPr>
          <w:rFonts w:ascii="宋体" w:hAnsi="宋体" w:hint="eastAsia"/>
          <w:color w:val="000000"/>
          <w:szCs w:val="21"/>
        </w:rPr>
        <w:t>小时后停下来时记录如下：</w:t>
      </w:r>
    </w:p>
    <w:p w:rsidR="001201BF" w:rsidRPr="00216ED6" w:rsidRDefault="001201BF" w:rsidP="001201BF">
      <w:pPr>
        <w:tabs>
          <w:tab w:val="left" w:pos="5100"/>
        </w:tabs>
        <w:rPr>
          <w:rFonts w:ascii="宋体"/>
          <w:color w:val="000000"/>
          <w:szCs w:val="21"/>
        </w:rPr>
      </w:pPr>
      <w:r w:rsidRPr="00216ED6">
        <w:rPr>
          <w:rFonts w:ascii="宋体" w:hAnsi="宋体"/>
          <w:color w:val="000000"/>
          <w:szCs w:val="21"/>
        </w:rPr>
        <w:t>-1008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1100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-976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1010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-827</w:t>
      </w:r>
      <w:r w:rsidRPr="00216ED6">
        <w:rPr>
          <w:rFonts w:ascii="宋体" w:hAnsi="宋体" w:hint="eastAsia"/>
          <w:color w:val="000000"/>
          <w:szCs w:val="21"/>
        </w:rPr>
        <w:t>，</w:t>
      </w:r>
      <w:r w:rsidRPr="00216ED6">
        <w:rPr>
          <w:rFonts w:ascii="宋体" w:hAnsi="宋体"/>
          <w:color w:val="000000"/>
          <w:szCs w:val="21"/>
        </w:rPr>
        <w:t>946</w:t>
      </w:r>
    </w:p>
    <w:p w:rsidR="001201BF" w:rsidRPr="00216ED6" w:rsidRDefault="001201BF" w:rsidP="001201BF">
      <w:pPr>
        <w:tabs>
          <w:tab w:val="left" w:pos="5100"/>
        </w:tabs>
        <w:rPr>
          <w:rFonts w:asci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此时他在</w:t>
      </w:r>
      <w:r w:rsidRPr="00216ED6">
        <w:rPr>
          <w:rFonts w:ascii="宋体" w:hAnsi="宋体"/>
          <w:color w:val="000000"/>
          <w:szCs w:val="21"/>
        </w:rPr>
        <w:t>A</w:t>
      </w:r>
      <w:r w:rsidRPr="00216ED6">
        <w:rPr>
          <w:rFonts w:ascii="宋体" w:hAnsi="宋体" w:hint="eastAsia"/>
          <w:color w:val="000000"/>
          <w:szCs w:val="21"/>
        </w:rPr>
        <w:t>地的什么方向，距离</w:t>
      </w:r>
      <w:r w:rsidRPr="00216ED6">
        <w:rPr>
          <w:rFonts w:ascii="宋体" w:hAnsi="宋体"/>
          <w:color w:val="000000"/>
          <w:szCs w:val="21"/>
        </w:rPr>
        <w:t>A</w:t>
      </w:r>
      <w:r w:rsidRPr="00216ED6">
        <w:rPr>
          <w:rFonts w:ascii="宋体" w:hAnsi="宋体" w:hint="eastAsia"/>
          <w:color w:val="000000"/>
          <w:szCs w:val="21"/>
        </w:rPr>
        <w:t>地多远？小明散步共走了多少米？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6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bCs/>
          <w:color w:val="000000"/>
          <w:szCs w:val="21"/>
        </w:rPr>
        <w:t>a与b互为相反数，b与c相乘的积是最大的负整数，d与e的和等于-2，则</w:t>
      </w:r>
      <w:r w:rsidRPr="00216ED6">
        <w:rPr>
          <w:rFonts w:ascii="宋体" w:hAnsi="宋体" w:hint="eastAsia"/>
          <w:bCs/>
          <w:color w:val="000000"/>
          <w:position w:val="-32"/>
          <w:szCs w:val="21"/>
        </w:rPr>
        <w:object w:dxaOrig="1763" w:dyaOrig="701">
          <v:shape id="_x0000_i1089" type="#_x0000_t75" style="width:87.75pt;height:35.25pt;mso-position-horizontal-relative:page;mso-position-vertical-relative:page" o:ole="">
            <v:imagedata r:id="rId169" o:title=""/>
          </v:shape>
          <o:OLEObject Type="Embed" ProgID="Equation.3" ShapeID="_x0000_i1089" DrawAspect="Content" ObjectID="_1558420354" r:id="rId170">
            <o:FieldCodes>\* MERGEFORMAT</o:FieldCodes>
          </o:OLEObject>
        </w:objec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的值是多少？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7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bCs/>
          <w:color w:val="000000"/>
          <w:szCs w:val="21"/>
        </w:rPr>
        <w:t>读一读：式子“1+2+3+4+5...+100”表示从1开始的100个连续自然数的和，由于上述式子比较长，书写不方便，为简单起见，我们可以将“1+2+3+4+5...+100”表示为</w:t>
      </w:r>
      <w:r w:rsidRPr="00216ED6">
        <w:rPr>
          <w:rFonts w:ascii="宋体" w:hAnsi="宋体" w:hint="eastAsia"/>
          <w:bCs/>
          <w:color w:val="000000"/>
          <w:position w:val="-28"/>
          <w:szCs w:val="21"/>
        </w:rPr>
        <w:object w:dxaOrig="481" w:dyaOrig="682">
          <v:shape id="_x0000_i1090" type="#_x0000_t75" style="width:24pt;height:33.75pt;mso-position-horizontal-relative:page;mso-position-vertical-relative:page" o:ole="">
            <v:imagedata r:id="rId171" o:title=""/>
          </v:shape>
          <o:OLEObject Type="Embed" ProgID="Equation.3" ShapeID="_x0000_i1090" DrawAspect="Content" ObjectID="_1558420355" r:id="rId172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>，这是求和符号。例如“1+3+5+7+9+...+99”（即从1开始的100以内的连续奇数的和）可表示为</w:t>
      </w:r>
      <w:r w:rsidRPr="00216ED6">
        <w:rPr>
          <w:rFonts w:ascii="宋体" w:hAnsi="宋体" w:hint="eastAsia"/>
          <w:bCs/>
          <w:color w:val="000000"/>
          <w:position w:val="-28"/>
          <w:szCs w:val="21"/>
        </w:rPr>
        <w:object w:dxaOrig="1061" w:dyaOrig="681">
          <v:shape id="_x0000_i1091" type="#_x0000_t75" style="width:53.25pt;height:33.75pt;mso-position-horizontal-relative:page;mso-position-vertical-relative:page" o:ole="">
            <v:imagedata r:id="rId173" o:title=""/>
          </v:shape>
          <o:OLEObject Type="Embed" ProgID="Equation.3" ShapeID="_x0000_i1091" DrawAspect="Content" ObjectID="_1558420356" r:id="rId174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>。通过对以上材料的阅读，请回答问题：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（1）2+4+6+8+...+100(即从2开始的100以内的连续偶数的和求和符号表示为_____；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（2）计算：</w:t>
      </w:r>
      <w:r w:rsidRPr="00216ED6">
        <w:rPr>
          <w:rFonts w:ascii="宋体" w:hAnsi="宋体" w:hint="eastAsia"/>
          <w:bCs/>
          <w:color w:val="000000"/>
          <w:position w:val="-28"/>
          <w:szCs w:val="21"/>
        </w:rPr>
        <w:object w:dxaOrig="782" w:dyaOrig="682">
          <v:shape id="_x0000_i1092" type="#_x0000_t75" style="width:39pt;height:33.75pt;mso-position-horizontal-relative:page;mso-position-vertical-relative:page" o:ole="">
            <v:imagedata r:id="rId175" o:title=""/>
          </v:shape>
          <o:OLEObject Type="Embed" ProgID="Equation.3" ShapeID="_x0000_i1092" DrawAspect="Content" ObjectID="_1558420357" r:id="rId176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>______（填写最后的计算结果）。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8</w:t>
      </w:r>
      <w:r w:rsidRPr="00216ED6">
        <w:rPr>
          <w:rFonts w:hint="eastAsia"/>
          <w:color w:val="000000"/>
          <w:szCs w:val="21"/>
        </w:rPr>
        <w:t>、从图（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）中找规律，并在图（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）填上合适的数</w:t>
      </w:r>
    </w:p>
    <w:p w:rsidR="001201BF" w:rsidRPr="00216ED6" w:rsidRDefault="001201BF" w:rsidP="001201BF">
      <w:pPr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99060</wp:posOffset>
            </wp:positionV>
            <wp:extent cx="1442085" cy="1077595"/>
            <wp:effectExtent l="19050" t="0" r="5715" b="0"/>
            <wp:wrapNone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99060</wp:posOffset>
            </wp:positionV>
            <wp:extent cx="1556385" cy="1153160"/>
            <wp:effectExtent l="19050" t="0" r="5715" b="0"/>
            <wp:wrapNone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tabs>
          <w:tab w:val="left" w:pos="5925"/>
        </w:tabs>
        <w:rPr>
          <w:color w:val="000000"/>
          <w:szCs w:val="21"/>
        </w:rPr>
      </w:pPr>
      <w:r w:rsidRPr="00216ED6">
        <w:rPr>
          <w:color w:val="000000"/>
          <w:szCs w:val="21"/>
        </w:rPr>
        <w:tab/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2</w:t>
      </w:r>
      <w:r w:rsidRPr="00216ED6">
        <w:rPr>
          <w:rFonts w:hint="eastAsia"/>
          <w:b/>
          <w:color w:val="000000"/>
          <w:szCs w:val="21"/>
        </w:rPr>
        <w:t>、有理数减法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①</w:t>
      </w:r>
      <w:r w:rsidRPr="00216ED6">
        <w:rPr>
          <w:rFonts w:ascii="宋体" w:hAnsi="宋体" w:hint="eastAsia"/>
          <w:bCs/>
          <w:color w:val="000000"/>
          <w:szCs w:val="21"/>
        </w:rPr>
        <w:t>有理数减法法则中，字母a,b表示任意有理数；0减去任何数得这个数的相反数。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②有理数的减法可转化为有理数的加法进行计算，不要将减法法则与加法法则中异号两书相加混淆。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③计算有理数的减法时，要把减号变为加好，把减数变为它的相反数，即必须同时改变两个符号：意识运算符号由“-”变为“+”；而是减数的性质符号由正变为负或由负变为正。</w:t>
      </w:r>
    </w:p>
    <w:p w:rsidR="001201BF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</w:p>
    <w:p w:rsidR="001201BF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例1、下列说法正确的是（   ）</w:t>
      </w:r>
    </w:p>
    <w:p w:rsidR="001201BF" w:rsidRPr="00216ED6" w:rsidRDefault="001201BF" w:rsidP="001201BF">
      <w:pPr>
        <w:numPr>
          <w:ilvl w:val="0"/>
          <w:numId w:val="7"/>
        </w:numPr>
        <w:spacing w:line="360" w:lineRule="auto"/>
        <w:ind w:left="400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两数相减，被减数一定大于减数</w:t>
      </w:r>
    </w:p>
    <w:p w:rsidR="001201BF" w:rsidRPr="00216ED6" w:rsidRDefault="001201BF" w:rsidP="001201BF">
      <w:pPr>
        <w:numPr>
          <w:ilvl w:val="0"/>
          <w:numId w:val="7"/>
        </w:numPr>
        <w:spacing w:line="360" w:lineRule="auto"/>
        <w:ind w:left="400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0减去一个数仍得这个数</w:t>
      </w:r>
    </w:p>
    <w:p w:rsidR="001201BF" w:rsidRPr="00216ED6" w:rsidRDefault="001201BF" w:rsidP="001201BF">
      <w:pPr>
        <w:numPr>
          <w:ilvl w:val="0"/>
          <w:numId w:val="7"/>
        </w:numPr>
        <w:spacing w:line="360" w:lineRule="auto"/>
        <w:ind w:left="400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互为相反的两个数差为0</w:t>
      </w:r>
    </w:p>
    <w:p w:rsidR="001201BF" w:rsidRPr="00216ED6" w:rsidRDefault="001201BF" w:rsidP="001201BF">
      <w:pPr>
        <w:numPr>
          <w:ilvl w:val="0"/>
          <w:numId w:val="7"/>
        </w:numPr>
        <w:spacing w:line="360" w:lineRule="auto"/>
        <w:ind w:left="400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减去一个正数，差一定小于被减数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例2、计算：</w:t>
      </w:r>
    </w:p>
    <w:p w:rsidR="001201BF" w:rsidRPr="00216ED6" w:rsidRDefault="001201BF" w:rsidP="001201BF">
      <w:pPr>
        <w:numPr>
          <w:ilvl w:val="0"/>
          <w:numId w:val="8"/>
        </w:numPr>
        <w:spacing w:line="360" w:lineRule="auto"/>
        <w:ind w:left="360" w:hanging="360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position w:val="-28"/>
          <w:szCs w:val="21"/>
        </w:rPr>
        <w:object w:dxaOrig="1282" w:dyaOrig="681">
          <v:shape id="_x0000_i1093" type="#_x0000_t75" style="width:63.75pt;height:33.75pt;mso-position-horizontal-relative:page;mso-position-vertical-relative:page" o:ole="">
            <v:imagedata r:id="rId179" o:title=""/>
          </v:shape>
          <o:OLEObject Type="Embed" ProgID="Equation.3" ShapeID="_x0000_i1093" DrawAspect="Content" ObjectID="_1558420358" r:id="rId180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 xml:space="preserve">    （2）</w:t>
      </w:r>
      <w:r w:rsidRPr="00216ED6">
        <w:rPr>
          <w:rFonts w:ascii="宋体" w:hAnsi="宋体" w:hint="eastAsia"/>
          <w:bCs/>
          <w:color w:val="000000"/>
          <w:position w:val="-28"/>
          <w:szCs w:val="21"/>
        </w:rPr>
        <w:object w:dxaOrig="1602" w:dyaOrig="681">
          <v:shape id="_x0000_i1094" type="#_x0000_t75" style="width:80.25pt;height:33.75pt;mso-position-horizontal-relative:page;mso-position-vertical-relative:page" o:ole="">
            <v:imagedata r:id="rId181" o:title=""/>
          </v:shape>
          <o:OLEObject Type="Embed" ProgID="Equation.3" ShapeID="_x0000_i1094" DrawAspect="Content" ObjectID="_1558420359" r:id="rId182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 xml:space="preserve">     （3）</w:t>
      </w:r>
      <w:r w:rsidRPr="00216ED6">
        <w:rPr>
          <w:rFonts w:ascii="宋体" w:hAnsi="宋体" w:hint="eastAsia"/>
          <w:bCs/>
          <w:color w:val="000000"/>
          <w:position w:val="-10"/>
          <w:szCs w:val="21"/>
        </w:rPr>
        <w:object w:dxaOrig="1722" w:dyaOrig="340">
          <v:shape id="_x0000_i1095" type="#_x0000_t75" style="width:86.25pt;height:17.25pt;mso-position-horizontal-relative:page;mso-position-vertical-relative:page" o:ole="">
            <v:imagedata r:id="rId183" o:title=""/>
          </v:shape>
          <o:OLEObject Type="Embed" ProgID="Equation.3" ShapeID="_x0000_i1095" DrawAspect="Content" ObjectID="_1558420360" r:id="rId184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 xml:space="preserve">      （4）</w:t>
      </w:r>
      <w:r w:rsidRPr="00216ED6">
        <w:rPr>
          <w:rFonts w:ascii="宋体" w:hAnsi="宋体" w:hint="eastAsia"/>
          <w:bCs/>
          <w:color w:val="000000"/>
          <w:position w:val="-24"/>
          <w:szCs w:val="21"/>
        </w:rPr>
        <w:object w:dxaOrig="981" w:dyaOrig="621">
          <v:shape id="_x0000_i1096" type="#_x0000_t75" style="width:48.75pt;height:30.75pt;mso-position-horizontal-relative:page;mso-position-vertical-relative:page" o:ole="">
            <v:imagedata r:id="rId185" o:title=""/>
          </v:shape>
          <o:OLEObject Type="Embed" ProgID="Equation.3" ShapeID="_x0000_i1096" DrawAspect="Content" ObjectID="_1558420361" r:id="rId186">
            <o:FieldCodes>\* MERGEFORMAT</o:FieldCodes>
          </o:OLEObject>
        </w:objec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例3、列出算式并计算下列各题：</w:t>
      </w:r>
    </w:p>
    <w:p w:rsidR="001201BF" w:rsidRPr="00216ED6" w:rsidRDefault="001201BF" w:rsidP="001201BF">
      <w:pPr>
        <w:numPr>
          <w:ilvl w:val="0"/>
          <w:numId w:val="9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position w:val="-24"/>
          <w:szCs w:val="21"/>
        </w:rPr>
        <w:object w:dxaOrig="4519" w:dyaOrig="620">
          <v:shape id="_x0000_i1097" type="#_x0000_t75" style="width:225.75pt;height:30.75pt;mso-position-horizontal-relative:page;mso-position-vertical-relative:page" o:ole="">
            <v:imagedata r:id="rId187" o:title=""/>
          </v:shape>
          <o:OLEObject Type="Embed" ProgID="Equation.3" ShapeID="_x0000_i1097" DrawAspect="Content" ObjectID="_1558420362" r:id="rId188">
            <o:FieldCodes>\* MERGEFORMAT</o:FieldCodes>
          </o:OLEObject>
        </w:object>
      </w:r>
    </w:p>
    <w:p w:rsidR="001201BF" w:rsidRPr="00216ED6" w:rsidRDefault="001201BF" w:rsidP="001201BF">
      <w:pPr>
        <w:numPr>
          <w:ilvl w:val="0"/>
          <w:numId w:val="9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潜水员从海平面以下24m处上升到海平面以下15m处，此潜水员上升了多少米？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例4、已知a&lt;0,b&lt;0,且</w:t>
      </w:r>
      <w:r w:rsidRPr="00216ED6">
        <w:rPr>
          <w:rFonts w:ascii="宋体" w:hAnsi="宋体" w:hint="eastAsia"/>
          <w:bCs/>
          <w:color w:val="000000"/>
          <w:position w:val="-14"/>
          <w:szCs w:val="21"/>
        </w:rPr>
        <w:object w:dxaOrig="742" w:dyaOrig="401">
          <v:shape id="_x0000_i1098" type="#_x0000_t75" style="width:36.75pt;height:20.25pt;mso-position-horizontal-relative:page;mso-position-vertical-relative:page" o:ole="">
            <v:imagedata r:id="rId189" o:title=""/>
          </v:shape>
          <o:OLEObject Type="Embed" ProgID="Equation.3" ShapeID="_x0000_i1098" DrawAspect="Content" ObjectID="_1558420363" r:id="rId190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>试判断a-b的符号。</w: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b/>
          <w:color w:val="000000"/>
          <w:szCs w:val="21"/>
        </w:rPr>
      </w:pPr>
      <w:r w:rsidRPr="00216ED6">
        <w:rPr>
          <w:rFonts w:hint="eastAsia"/>
          <w:b/>
          <w:color w:val="000000"/>
          <w:szCs w:val="21"/>
        </w:rPr>
        <w:t>3</w:t>
      </w:r>
      <w:r w:rsidRPr="00216ED6">
        <w:rPr>
          <w:rFonts w:hint="eastAsia"/>
          <w:b/>
          <w:color w:val="000000"/>
          <w:szCs w:val="21"/>
        </w:rPr>
        <w:t>、有理数加减的综合运用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lastRenderedPageBreak/>
        <w:t>例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ascii="宋体" w:hAnsi="宋体" w:hint="eastAsia"/>
          <w:bCs/>
          <w:color w:val="000000"/>
          <w:szCs w:val="21"/>
        </w:rPr>
        <w:t>计算：</w:t>
      </w:r>
    </w:p>
    <w:p w:rsidR="001201BF" w:rsidRPr="00216ED6" w:rsidRDefault="001201BF" w:rsidP="001201BF">
      <w:pPr>
        <w:numPr>
          <w:ilvl w:val="0"/>
          <w:numId w:val="10"/>
        </w:numPr>
        <w:spacing w:line="360" w:lineRule="auto"/>
        <w:ind w:left="720" w:hanging="720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position w:val="-28"/>
          <w:szCs w:val="21"/>
        </w:rPr>
        <w:object w:dxaOrig="3079" w:dyaOrig="680">
          <v:shape id="_x0000_i1099" type="#_x0000_t75" style="width:153.75pt;height:33.75pt;mso-position-horizontal-relative:page;mso-position-vertical-relative:page" o:ole="">
            <v:imagedata r:id="rId191" o:title=""/>
          </v:shape>
          <o:OLEObject Type="Embed" ProgID="Equation.3" ShapeID="_x0000_i1099" DrawAspect="Content" ObjectID="_1558420364" r:id="rId192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 xml:space="preserve">               （2）</w:t>
      </w:r>
      <w:r w:rsidRPr="00216ED6">
        <w:rPr>
          <w:rFonts w:ascii="宋体" w:hAnsi="宋体" w:hint="eastAsia"/>
          <w:bCs/>
          <w:color w:val="000000"/>
          <w:position w:val="-28"/>
          <w:szCs w:val="21"/>
        </w:rPr>
        <w:object w:dxaOrig="3499" w:dyaOrig="680">
          <v:shape id="_x0000_i1100" type="#_x0000_t75" style="width:174.75pt;height:33.75pt;mso-position-horizontal-relative:page;mso-position-vertical-relative:page" o:ole="">
            <v:imagedata r:id="rId193" o:title=""/>
          </v:shape>
          <o:OLEObject Type="Embed" ProgID="Equation.3" ShapeID="_x0000_i1100" DrawAspect="Content" ObjectID="_1558420365" r:id="rId194">
            <o:FieldCodes>\* MERGEFORMAT</o:FieldCodes>
          </o:OLEObject>
        </w:objec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（3）1-2-3+4+5-6-7+8+9-11+12+...+2005-2006-2007+2008+2009-2010.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ascii="宋体" w:hAnsi="宋体" w:hint="eastAsia"/>
          <w:bCs/>
          <w:color w:val="000000"/>
          <w:position w:val="-24"/>
          <w:szCs w:val="21"/>
        </w:rPr>
        <w:object w:dxaOrig="4999" w:dyaOrig="620">
          <v:shape id="_x0000_i1101" type="#_x0000_t75" style="width:249.75pt;height:30.75pt;mso-position-horizontal-relative:page;mso-position-vertical-relative:page" o:ole="">
            <v:imagedata r:id="rId195" o:title=""/>
          </v:shape>
          <o:OLEObject Type="Embed" ProgID="Equation.3" ShapeID="_x0000_i1101" DrawAspect="Content" ObjectID="_1558420366" r:id="rId196">
            <o:FieldCodes>\* MERGEFORMAT</o:FieldCodes>
          </o:OLEObject>
        </w:objec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例2、以地面为基准，A处高+2.5米，B处高为-17.8米，C处高-32.44m，问：</w:t>
      </w:r>
    </w:p>
    <w:p w:rsidR="001201BF" w:rsidRPr="00216ED6" w:rsidRDefault="001201BF" w:rsidP="001201BF">
      <w:pPr>
        <w:numPr>
          <w:ilvl w:val="0"/>
          <w:numId w:val="11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A处比B出高多少？</w:t>
      </w:r>
    </w:p>
    <w:p w:rsidR="001201BF" w:rsidRPr="00216ED6" w:rsidRDefault="001201BF" w:rsidP="001201BF">
      <w:pPr>
        <w:numPr>
          <w:ilvl w:val="0"/>
          <w:numId w:val="11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B处和C处哪个高？高多少？</w:t>
      </w:r>
    </w:p>
    <w:p w:rsidR="001201BF" w:rsidRPr="00216ED6" w:rsidRDefault="001201BF" w:rsidP="001201BF">
      <w:pPr>
        <w:numPr>
          <w:ilvl w:val="0"/>
          <w:numId w:val="11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A处和C处哪个低？低多少？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例3、小亮做这样一道题：“计算</w:t>
      </w:r>
      <w:r w:rsidRPr="00216ED6">
        <w:rPr>
          <w:rFonts w:ascii="宋体" w:hAnsi="宋体" w:hint="eastAsia"/>
          <w:bCs/>
          <w:color w:val="000000"/>
          <w:position w:val="-14"/>
          <w:szCs w:val="21"/>
        </w:rPr>
        <w:object w:dxaOrig="921" w:dyaOrig="400">
          <v:shape id="_x0000_i1102" type="#_x0000_t75" style="width:45.75pt;height:20.25pt;mso-position-horizontal-relative:page;mso-position-vertical-relative:page" o:ole="">
            <v:imagedata r:id="rId197" o:title=""/>
          </v:shape>
          <o:OLEObject Type="Embed" ProgID="Equation.3" ShapeID="_x0000_i1102" DrawAspect="Content" ObjectID="_1558420367" r:id="rId198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>”，其中</w:t>
      </w:r>
      <w:r w:rsidRPr="00216ED6">
        <w:rPr>
          <w:rFonts w:ascii="宋体" w:hAnsi="宋体" w:hint="eastAsia"/>
          <w:bCs/>
          <w:color w:val="000000"/>
          <w:position w:val="-4"/>
          <w:szCs w:val="21"/>
        </w:rPr>
        <w:object w:dxaOrig="221" w:dyaOrig="261">
          <v:shape id="_x0000_i1103" type="#_x0000_t75" style="width:11.25pt;height:12.75pt;mso-position-horizontal-relative:page;mso-position-vertical-relative:page" o:ole="">
            <v:imagedata r:id="rId199" o:title=""/>
          </v:shape>
          <o:OLEObject Type="Embed" ProgID="Equation.3" ShapeID="_x0000_i1103" DrawAspect="Content" ObjectID="_1558420368" r:id="rId200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>表示被污染看不清的一个数，他翻开答案知道该题的结果是6，那么</w:t>
      </w:r>
      <w:r w:rsidRPr="00216ED6">
        <w:rPr>
          <w:rFonts w:ascii="宋体" w:hAnsi="宋体" w:hint="eastAsia"/>
          <w:bCs/>
          <w:color w:val="000000"/>
          <w:position w:val="-4"/>
          <w:szCs w:val="21"/>
        </w:rPr>
        <w:object w:dxaOrig="221" w:dyaOrig="261">
          <v:shape id="_x0000_i1104" type="#_x0000_t75" style="width:11.25pt;height:12.75pt;mso-position-horizontal-relative:page;mso-position-vertical-relative:page" o:ole="">
            <v:imagedata r:id="rId199" o:title=""/>
          </v:shape>
          <o:OLEObject Type="Embed" ProgID="Equation.3" ShapeID="_x0000_i1104" DrawAspect="Content" ObjectID="_1558420369" r:id="rId201">
            <o:FieldCodes>\* MERGEFORMAT</o:FieldCodes>
          </o:OLEObject>
        </w:object>
      </w:r>
      <w:r w:rsidRPr="00216ED6">
        <w:rPr>
          <w:rFonts w:ascii="宋体" w:hAnsi="宋体" w:hint="eastAsia"/>
          <w:bCs/>
          <w:color w:val="000000"/>
          <w:szCs w:val="21"/>
        </w:rPr>
        <w:t xml:space="preserve"> 表示的数是多少？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例4、-a,-b在数轴上的位置如图，</w:t>
      </w:r>
    </w:p>
    <w:p w:rsidR="001201BF" w:rsidRPr="00216ED6" w:rsidRDefault="004F09B5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4F09B5">
        <w:rPr>
          <w:color w:val="000000"/>
          <w:szCs w:val="21"/>
        </w:rPr>
        <w:pict>
          <v:line id="_x0000_s2060" style="position:absolute;left:0;text-align:left;z-index:251670528" from="135.25pt,10.85pt" to="135.3pt,23.35pt"/>
        </w:pict>
      </w:r>
      <w:r w:rsidRPr="004F09B5">
        <w:rPr>
          <w:color w:val="000000"/>
          <w:szCs w:val="21"/>
        </w:rPr>
        <w:pict>
          <v:line id="_x0000_s2059" style="position:absolute;left:0;text-align:left;z-index:251669504" from="102.25pt,11.35pt" to="102.3pt,23.85pt"/>
        </w:pict>
      </w:r>
      <w:r w:rsidRPr="004F09B5">
        <w:rPr>
          <w:color w:val="000000"/>
          <w:szCs w:val="21"/>
        </w:rPr>
        <w:pict>
          <v:line id="_x0000_s2058" style="position:absolute;left:0;text-align:left;z-index:251668480" from="61.75pt,10.95pt" to="61.8pt,23.45pt"/>
        </w:pict>
      </w:r>
      <w:r w:rsidRPr="004F09B5">
        <w:rPr>
          <w:color w:val="000000"/>
          <w:szCs w:val="21"/>
        </w:rPr>
        <w:pict>
          <v:line id="_x0000_s2057" style="position:absolute;left:0;text-align:left;z-index:251667456" from="14.25pt,17.6pt" to="205.75pt,17.65pt">
            <v:stroke endarrow="block"/>
          </v:line>
        </w:pic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 xml:space="preserve">          -b       -a    0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化简：</w:t>
      </w:r>
      <w:r w:rsidRPr="00216ED6">
        <w:rPr>
          <w:rFonts w:ascii="宋体" w:hAnsi="宋体" w:hint="eastAsia"/>
          <w:bCs/>
          <w:color w:val="000000"/>
          <w:position w:val="-14"/>
          <w:szCs w:val="21"/>
        </w:rPr>
        <w:object w:dxaOrig="2123" w:dyaOrig="400">
          <v:shape id="_x0000_i1105" type="#_x0000_t75" style="width:105.75pt;height:20.25pt;mso-position-horizontal-relative:page;mso-position-vertical-relative:page" o:ole="">
            <v:imagedata r:id="rId202" o:title=""/>
          </v:shape>
          <o:OLEObject Type="Embed" ProgID="Equation.3" ShapeID="_x0000_i1105" DrawAspect="Content" ObjectID="_1558420370" r:id="rId203">
            <o:FieldCodes>\* MERGEFORMAT</o:FieldCodes>
          </o:OLEObject>
        </w:objec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例5、某摩托车厂本周计划每日生产250辆摩托车，由于工人实行轮休，每天上班人数不一定相等，实际每日产量与计划每日产量相比情况如下表：（增加的辆数为正数，减少的辆数为负数）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1201BF" w:rsidRPr="00216ED6" w:rsidTr="00E64695"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星期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一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二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三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四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五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六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日</w:t>
            </w:r>
          </w:p>
        </w:tc>
      </w:tr>
      <w:tr w:rsidR="001201BF" w:rsidRPr="00216ED6" w:rsidTr="00E64695"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增减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-5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+7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-3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+4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+10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-9</w:t>
            </w:r>
          </w:p>
        </w:tc>
        <w:tc>
          <w:tcPr>
            <w:tcW w:w="1287" w:type="dxa"/>
          </w:tcPr>
          <w:p w:rsidR="001201BF" w:rsidRPr="00216ED6" w:rsidRDefault="001201BF" w:rsidP="00E64695">
            <w:pPr>
              <w:spacing w:line="36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216ED6">
              <w:rPr>
                <w:rFonts w:ascii="宋体" w:hAnsi="宋体" w:hint="eastAsia"/>
                <w:bCs/>
                <w:color w:val="000000"/>
                <w:szCs w:val="21"/>
              </w:rPr>
              <w:t>-25</w:t>
            </w:r>
          </w:p>
        </w:tc>
      </w:tr>
    </w:tbl>
    <w:p w:rsidR="001201BF" w:rsidRPr="00216ED6" w:rsidRDefault="001201BF" w:rsidP="001201BF">
      <w:pPr>
        <w:numPr>
          <w:ilvl w:val="0"/>
          <w:numId w:val="12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求星期日生产摩托车多少辆？</w:t>
      </w:r>
    </w:p>
    <w:p w:rsidR="001201BF" w:rsidRPr="00216ED6" w:rsidRDefault="001201BF" w:rsidP="001201BF">
      <w:pPr>
        <w:numPr>
          <w:ilvl w:val="0"/>
          <w:numId w:val="12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本周总产量与计划产量相比是增加了，还是减少了？差是多少？</w:t>
      </w:r>
    </w:p>
    <w:p w:rsidR="001201BF" w:rsidRPr="00216ED6" w:rsidRDefault="001201BF" w:rsidP="001201BF">
      <w:pPr>
        <w:numPr>
          <w:ilvl w:val="0"/>
          <w:numId w:val="12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产量最多的一天与产量最少的一天的产量差是多少？</w:t>
      </w:r>
    </w:p>
    <w:p w:rsidR="001201BF" w:rsidRPr="00216ED6" w:rsidRDefault="001201BF" w:rsidP="001201BF">
      <w:pPr>
        <w:spacing w:line="360" w:lineRule="auto"/>
        <w:rPr>
          <w:rFonts w:ascii="宋体" w:hAnsi="宋体"/>
          <w:b/>
          <w:bCs/>
          <w:color w:val="000000"/>
          <w:szCs w:val="21"/>
        </w:rPr>
      </w:pPr>
      <w:r w:rsidRPr="00216ED6">
        <w:rPr>
          <w:rFonts w:ascii="宋体" w:hAnsi="宋体" w:hint="eastAsia"/>
          <w:b/>
          <w:bCs/>
          <w:color w:val="000000"/>
          <w:szCs w:val="21"/>
        </w:rPr>
        <w:t>考点4   有理数的乘除、乘方</w:t>
      </w:r>
    </w:p>
    <w:p w:rsidR="001201BF" w:rsidRPr="00216ED6" w:rsidRDefault="001201BF" w:rsidP="001201BF">
      <w:pPr>
        <w:numPr>
          <w:ilvl w:val="0"/>
          <w:numId w:val="13"/>
        </w:num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lastRenderedPageBreak/>
        <w:t>有理数的乘法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①两数相乘，同号得正，异号得负；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②任何数与零相乘，都得零；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③几个不等于零的数相乘，积的符号由负因数的个数决定，当负因数的个数为奇数个时，积为负；当负因数的个数为偶数个时，积为正。</w:t>
      </w:r>
    </w:p>
    <w:p w:rsidR="001201BF" w:rsidRPr="00216ED6" w:rsidRDefault="001201BF" w:rsidP="001201BF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216ED6">
        <w:rPr>
          <w:rFonts w:ascii="宋体" w:hAnsi="宋体" w:hint="eastAsia"/>
          <w:bCs/>
          <w:color w:val="000000"/>
          <w:szCs w:val="21"/>
        </w:rPr>
        <w:t>2、有理数除法</w:t>
      </w:r>
    </w:p>
    <w:p w:rsidR="001201BF" w:rsidRPr="00216ED6" w:rsidRDefault="001201BF" w:rsidP="001201BF">
      <w:pPr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①两数相除，同号得正，异号得负</w:t>
      </w:r>
    </w:p>
    <w:p w:rsidR="001201BF" w:rsidRPr="00216ED6" w:rsidRDefault="001201BF" w:rsidP="001201BF">
      <w:pPr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②零除以任何一个不为零的数，都得零；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③除以一个数等于乘以这个数的倒数（零不能作除数）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、有理数的乘方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负数的偶次幂为正数，负数的奇次幂为负数</w:t>
      </w:r>
    </w:p>
    <w:p w:rsidR="001201BF" w:rsidRPr="00216ED6" w:rsidRDefault="001201BF" w:rsidP="001201BF">
      <w:pPr>
        <w:spacing w:line="360" w:lineRule="auto"/>
        <w:rPr>
          <w:b/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b/>
          <w:color w:val="000000"/>
          <w:szCs w:val="21"/>
        </w:rPr>
        <w:t>有理数运算律</w:t>
      </w:r>
    </w:p>
    <w:p w:rsidR="001201BF" w:rsidRPr="00216ED6" w:rsidRDefault="001201BF" w:rsidP="001201BF">
      <w:pPr>
        <w:widowControl/>
        <w:spacing w:line="360" w:lineRule="auto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①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加法的交换律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 xml:space="preserve"> a+b=b+a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  </w:t>
      </w: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②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加法的结合律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 xml:space="preserve"> a+(b+c)=(a+b)+c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</w:p>
    <w:p w:rsidR="001201BF" w:rsidRPr="00216ED6" w:rsidRDefault="001201BF" w:rsidP="001201BF">
      <w:pPr>
        <w:widowControl/>
        <w:spacing w:line="360" w:lineRule="auto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③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存在数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0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，使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 xml:space="preserve"> 0+a=a+0=a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</w:t>
      </w: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④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对任意有理数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，存在一个加法逆元，记作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-a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，使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a+(-a)=(-a)+a=0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</w:p>
    <w:p w:rsidR="001201BF" w:rsidRPr="00216ED6" w:rsidRDefault="001201BF" w:rsidP="001201BF">
      <w:pPr>
        <w:widowControl/>
        <w:spacing w:line="360" w:lineRule="auto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⑤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乘法的交换律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 xml:space="preserve"> ab=ba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    </w:t>
      </w: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⑥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乘法的结合律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 xml:space="preserve"> a(bc)=(ab)c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</w:p>
    <w:p w:rsidR="001201BF" w:rsidRPr="00216ED6" w:rsidRDefault="001201BF" w:rsidP="001201BF">
      <w:pPr>
        <w:widowControl/>
        <w:spacing w:line="360" w:lineRule="auto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⑦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分配律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 xml:space="preserve"> a(b+c)=ab+ac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    </w:t>
      </w: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⑧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存在乘法的单位元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1≠0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，使得对任意有理数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，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1a=a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；</w:t>
      </w:r>
    </w:p>
    <w:p w:rsidR="001201BF" w:rsidRPr="00216ED6" w:rsidRDefault="001201BF" w:rsidP="001201BF">
      <w:pPr>
        <w:widowControl/>
        <w:spacing w:line="360" w:lineRule="auto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⑨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对于不为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0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的有理数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，存在乘法逆元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1/a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，使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a(1/a)=(1/a)a=1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。</w:t>
      </w:r>
    </w:p>
    <w:p w:rsidR="001201BF" w:rsidRPr="00216ED6" w:rsidRDefault="001201BF" w:rsidP="001201BF">
      <w:pPr>
        <w:spacing w:line="360" w:lineRule="auto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>⑩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0a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＝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 xml:space="preserve">0 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文字解释：一个数乘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0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还于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0</w:t>
      </w:r>
      <w:r w:rsidRPr="00216ED6">
        <w:rPr>
          <w:rFonts w:ascii="Arial" w:hAnsi="Arial" w:cs="Arial"/>
          <w:color w:val="000000"/>
          <w:spacing w:val="8"/>
          <w:kern w:val="0"/>
          <w:szCs w:val="21"/>
        </w:rPr>
        <w:t>。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Arial" w:hAnsi="Arial" w:cs="Arial" w:hint="eastAsia"/>
          <w:b/>
          <w:color w:val="000000"/>
          <w:spacing w:val="8"/>
          <w:kern w:val="0"/>
          <w:szCs w:val="21"/>
        </w:rPr>
        <w:t>注意：</w:t>
      </w: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>先乘方、开方，后乘除，最后加减；有括号时，先算括号里面的；同级运算按从左至右的顺序进行，同时注意运算律的灵活应用。</w:t>
      </w:r>
    </w:p>
    <w:p w:rsidR="001201BF" w:rsidRPr="00216ED6" w:rsidRDefault="001201BF" w:rsidP="001201BF">
      <w:pPr>
        <w:spacing w:line="360" w:lineRule="auto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>加减是一级运算，乘除是二级运算，乘方、开方是三级运算。</w:t>
      </w:r>
    </w:p>
    <w:p w:rsidR="001201BF" w:rsidRPr="00216ED6" w:rsidRDefault="001201BF" w:rsidP="001201BF">
      <w:pPr>
        <w:spacing w:line="360" w:lineRule="auto"/>
        <w:rPr>
          <w:rFonts w:ascii="Arial" w:hAnsi="Arial" w:cs="Arial"/>
          <w:color w:val="000000"/>
          <w:spacing w:val="8"/>
          <w:kern w:val="0"/>
          <w:szCs w:val="21"/>
        </w:rPr>
      </w:pP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>例</w:t>
      </w: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>1</w:t>
      </w:r>
      <w:r w:rsidRPr="00216ED6">
        <w:rPr>
          <w:rFonts w:ascii="Arial" w:hAnsi="Arial" w:cs="Arial" w:hint="eastAsia"/>
          <w:color w:val="000000"/>
          <w:spacing w:val="8"/>
          <w:kern w:val="0"/>
          <w:szCs w:val="21"/>
        </w:rPr>
        <w:t>、计算</w:t>
      </w:r>
    </w:p>
    <w:p w:rsidR="001201BF" w:rsidRPr="00216ED6" w:rsidRDefault="001201BF" w:rsidP="001201BF">
      <w:pPr>
        <w:numPr>
          <w:ilvl w:val="0"/>
          <w:numId w:val="14"/>
        </w:numPr>
        <w:rPr>
          <w:color w:val="000000"/>
          <w:szCs w:val="21"/>
        </w:rPr>
      </w:pPr>
      <w:r w:rsidRPr="00216ED6">
        <w:rPr>
          <w:rFonts w:hint="eastAsia"/>
          <w:color w:val="000000"/>
          <w:position w:val="-24"/>
          <w:szCs w:val="21"/>
        </w:rPr>
        <w:object w:dxaOrig="3139" w:dyaOrig="620">
          <v:shape id="_x0000_i1106" type="#_x0000_t75" style="width:156.75pt;height:30.75pt;mso-position-horizontal-relative:page;mso-position-vertical-relative:page" o:ole="">
            <v:imagedata r:id="rId204" o:title=""/>
          </v:shape>
          <o:OLEObject Type="Embed" ProgID="Equation.3" ShapeID="_x0000_i1106" DrawAspect="Content" ObjectID="_1558420371" r:id="rId205">
            <o:FieldCodes>\* MERGEFORMAT</o:FieldCodes>
          </o:OLEObject>
        </w:object>
      </w:r>
      <w:r w:rsidRPr="00216ED6">
        <w:rPr>
          <w:rFonts w:hint="eastAsia"/>
          <w:color w:val="000000"/>
          <w:szCs w:val="21"/>
        </w:rPr>
        <w:t xml:space="preserve">                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36"/>
          <w:szCs w:val="21"/>
        </w:rPr>
        <w:object w:dxaOrig="2779" w:dyaOrig="840">
          <v:shape id="_x0000_i1107" type="#_x0000_t75" style="width:138.75pt;height:42pt;mso-position-horizontal-relative:page;mso-position-vertical-relative:page" o:ole="">
            <v:imagedata r:id="rId206" o:title=""/>
          </v:shape>
          <o:OLEObject Type="Embed" ProgID="Equation.3" ShapeID="_x0000_i1107" DrawAspect="Content" ObjectID="_1558420372" r:id="rId207">
            <o:FieldCodes>\* MERGEFORMAT</o:FieldCodes>
          </o:OLEObject>
        </w:objec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28"/>
          <w:szCs w:val="21"/>
        </w:rPr>
        <w:object w:dxaOrig="3219" w:dyaOrig="740">
          <v:shape id="_x0000_i1108" type="#_x0000_t75" style="width:161.25pt;height:36.75pt;mso-position-horizontal-relative:page;mso-position-vertical-relative:page" o:ole="">
            <v:imagedata r:id="rId208" o:title=""/>
          </v:shape>
          <o:OLEObject Type="Embed" ProgID="Equation.3" ShapeID="_x0000_i1108" DrawAspect="Content" ObjectID="_1558420373" r:id="rId209">
            <o:FieldCodes>\* MERGEFORMAT</o:FieldCodes>
          </o:OLEObject>
        </w:object>
      </w:r>
      <w:r w:rsidRPr="00216ED6">
        <w:rPr>
          <w:rFonts w:hint="eastAsia"/>
          <w:color w:val="000000"/>
          <w:szCs w:val="21"/>
        </w:rPr>
        <w:t xml:space="preserve">         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36"/>
          <w:szCs w:val="21"/>
        </w:rPr>
        <w:object w:dxaOrig="3759" w:dyaOrig="840">
          <v:shape id="_x0000_i1109" type="#_x0000_t75" style="width:188.25pt;height:42pt;mso-position-horizontal-relative:page;mso-position-vertical-relative:page" o:ole="">
            <v:imagedata r:id="rId210" o:title=""/>
          </v:shape>
          <o:OLEObject Type="Embed" ProgID="Equation.3" ShapeID="_x0000_i1109" DrawAspect="Content" ObjectID="_1558420374" r:id="rId211">
            <o:FieldCodes>\* MERGEFORMAT</o:FieldCodes>
          </o:OLEObject>
        </w:objec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10"/>
          <w:szCs w:val="21"/>
        </w:rPr>
        <w:object w:dxaOrig="2979" w:dyaOrig="380">
          <v:shape id="_x0000_i1110" type="#_x0000_t75" style="width:149.25pt;height:18.75pt;mso-position-horizontal-relative:page;mso-position-vertical-relative:page" o:ole="">
            <v:imagedata r:id="rId212" o:title=""/>
          </v:shape>
          <o:OLEObject Type="Embed" ProgID="Equation.3" ShapeID="_x0000_i1110" DrawAspect="Content" ObjectID="_1558420375" r:id="rId213">
            <o:FieldCodes>\* MERGEFORMAT</o:FieldCodes>
          </o:OLEObject>
        </w:object>
      </w:r>
      <w:r w:rsidRPr="00216ED6">
        <w:rPr>
          <w:rFonts w:hint="eastAsia"/>
          <w:color w:val="000000"/>
          <w:szCs w:val="21"/>
        </w:rPr>
        <w:t xml:space="preserve">           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6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28"/>
          <w:szCs w:val="21"/>
        </w:rPr>
        <w:object w:dxaOrig="3779" w:dyaOrig="740">
          <v:shape id="_x0000_i1111" type="#_x0000_t75" style="width:189pt;height:36.75pt;mso-position-horizontal-relative:page;mso-position-vertical-relative:page" o:ole="">
            <v:imagedata r:id="rId214" o:title=""/>
          </v:shape>
          <o:OLEObject Type="Embed" ProgID="Equation.3" ShapeID="_x0000_i1111" DrawAspect="Content" ObjectID="_1558420376" r:id="rId215">
            <o:FieldCodes>\* MERGEFORMAT</o:FieldCodes>
          </o:OLEObject>
        </w:object>
      </w:r>
    </w:p>
    <w:p w:rsidR="001201BF" w:rsidRPr="00216ED6" w:rsidRDefault="001201BF" w:rsidP="001201BF">
      <w:pPr>
        <w:rPr>
          <w:color w:val="000000"/>
          <w:szCs w:val="21"/>
        </w:rPr>
      </w:pP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(7)</w:t>
      </w:r>
      <w:r w:rsidRPr="00216ED6">
        <w:rPr>
          <w:rFonts w:hint="eastAsia"/>
          <w:color w:val="000000"/>
          <w:position w:val="-28"/>
          <w:szCs w:val="21"/>
        </w:rPr>
        <w:object w:dxaOrig="3279" w:dyaOrig="740">
          <v:shape id="_x0000_i1112" type="#_x0000_t75" style="width:164.25pt;height:36.75pt;mso-position-horizontal-relative:page;mso-position-vertical-relative:page" o:ole="">
            <v:imagedata r:id="rId216" o:title=""/>
          </v:shape>
          <o:OLEObject Type="Embed" ProgID="Equation.3" ShapeID="_x0000_i1112" DrawAspect="Content" ObjectID="_1558420377" r:id="rId217">
            <o:FieldCodes>\* MERGEFORMAT</o:FieldCodes>
          </o:OLEObject>
        </w:object>
      </w:r>
      <w:r w:rsidRPr="00216ED6">
        <w:rPr>
          <w:rFonts w:hint="eastAsia"/>
          <w:color w:val="000000"/>
          <w:szCs w:val="21"/>
        </w:rPr>
        <w:t xml:space="preserve">                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8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position w:val="-30"/>
          <w:szCs w:val="21"/>
        </w:rPr>
        <w:object w:dxaOrig="3119" w:dyaOrig="680">
          <v:shape id="_x0000_i1113" type="#_x0000_t75" style="width:156pt;height:33.75pt;mso-position-horizontal-relative:page;mso-position-vertical-relative:page" o:ole="">
            <v:imagedata r:id="rId218" o:title=""/>
          </v:shape>
          <o:OLEObject Type="Embed" ProgID="Equation.3" ShapeID="_x0000_i1113" DrawAspect="Content" ObjectID="_1558420378" r:id="rId219">
            <o:FieldCodes>\* MERGEFORMAT</o:FieldCodes>
          </o:OLEObject>
        </w:objec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、“！”是一种运算符号，并且</w:t>
      </w:r>
      <w:r w:rsidRPr="00216ED6">
        <w:rPr>
          <w:color w:val="000000"/>
          <w:position w:val="-24"/>
          <w:szCs w:val="21"/>
        </w:rPr>
        <w:object w:dxaOrig="5720" w:dyaOrig="620">
          <v:shape id="_x0000_i1114" type="#_x0000_t75" style="width:285.75pt;height:30.75pt;mso-position-horizontal-relative:page;mso-position-vertical-relative:page" o:ole="">
            <v:imagedata r:id="rId220" o:title=""/>
          </v:shape>
          <o:OLEObject Type="Embed" ProgID="Equation.3" ShapeID="_x0000_i1114" DrawAspect="Content" ObjectID="_1558420379" r:id="rId221"/>
        </w:object>
      </w:r>
      <w:r w:rsidRPr="00216ED6">
        <w:rPr>
          <w:rFonts w:hint="eastAsia"/>
          <w:color w:val="000000"/>
          <w:szCs w:val="21"/>
          <w:u w:val="single"/>
        </w:rPr>
        <w:t xml:space="preserve">       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例</w:t>
      </w:r>
      <w:r w:rsidRPr="00216ED6">
        <w:rPr>
          <w:rFonts w:hint="eastAsia"/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、阅读下列材料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color w:val="000000"/>
          <w:position w:val="-28"/>
          <w:szCs w:val="21"/>
        </w:rPr>
        <w:object w:dxaOrig="2740" w:dyaOrig="680">
          <v:shape id="_x0000_i1115" type="#_x0000_t75" style="width:137.25pt;height:33.75pt;mso-position-horizontal-relative:page;mso-position-vertical-relative:page" o:ole="">
            <v:imagedata r:id="rId222" o:title=""/>
          </v:shape>
          <o:OLEObject Type="Embed" ProgID="Equation.3" ShapeID="_x0000_i1115" DrawAspect="Content" ObjectID="_1558420380" r:id="rId223"/>
        </w:objec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color w:val="000000"/>
          <w:position w:val="-28"/>
          <w:szCs w:val="21"/>
        </w:rPr>
        <w:object w:dxaOrig="7180" w:dyaOrig="680">
          <v:shape id="_x0000_i1116" type="#_x0000_t75" style="width:359.25pt;height:33.75pt;mso-position-horizontal-relative:page;mso-position-vertical-relative:page" o:ole="">
            <v:imagedata r:id="rId224" o:title=""/>
          </v:shape>
          <o:OLEObject Type="Embed" ProgID="Equation.3" ShapeID="_x0000_i1116" DrawAspect="Content" ObjectID="_1558420381" r:id="rId225"/>
        </w:objec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根据以上信息，求出下式的结果。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color w:val="000000"/>
          <w:position w:val="-28"/>
          <w:szCs w:val="21"/>
        </w:rPr>
        <w:object w:dxaOrig="8440" w:dyaOrig="680">
          <v:shape id="_x0000_i1117" type="#_x0000_t75" style="width:422.25pt;height:33.75pt;mso-position-horizontal-relative:page;mso-position-vertical-relative:page" o:ole="">
            <v:imagedata r:id="rId226" o:title=""/>
          </v:shape>
          <o:OLEObject Type="Embed" ProgID="Equation.3" ShapeID="_x0000_i1117" DrawAspect="Content" ObjectID="_1558420382" r:id="rId227"/>
        </w:objec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例3、若a,b互为相反数，c,d互为倒数，m的绝对值是2，求</w:t>
      </w:r>
      <w:r w:rsidRPr="00216ED6">
        <w:rPr>
          <w:rFonts w:ascii="宋体" w:hAnsi="宋体"/>
          <w:color w:val="000000"/>
          <w:position w:val="-10"/>
          <w:szCs w:val="21"/>
        </w:rPr>
        <w:object w:dxaOrig="1818" w:dyaOrig="340">
          <v:shape id="_x0000_i1118" type="#_x0000_t75" style="width:90.75pt;height:17.25pt;mso-position-horizontal-relative:page;mso-position-vertical-relative:page" o:ole="">
            <v:imagedata r:id="rId228" o:title=""/>
          </v:shape>
          <o:OLEObject Type="Embed" ProgID="Equation.3" ShapeID="_x0000_i1118" DrawAspect="Content" ObjectID="_1558420383" r:id="rId229"/>
        </w:object>
      </w:r>
      <w:r w:rsidRPr="00216ED6">
        <w:rPr>
          <w:rFonts w:ascii="宋体" w:hAnsi="宋体" w:hint="eastAsia"/>
          <w:color w:val="000000"/>
          <w:szCs w:val="21"/>
        </w:rPr>
        <w:t>的值。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例4、若ab&lt;0,-b&gt;0,且</w:t>
      </w:r>
      <w:r w:rsidRPr="00216ED6">
        <w:rPr>
          <w:rFonts w:ascii="宋体" w:hAnsi="宋体"/>
          <w:color w:val="000000"/>
          <w:position w:val="-14"/>
          <w:szCs w:val="21"/>
        </w:rPr>
        <w:object w:dxaOrig="720" w:dyaOrig="400">
          <v:shape id="_x0000_i1119" type="#_x0000_t75" style="width:36pt;height:20.25pt;mso-position-horizontal-relative:page;mso-position-vertical-relative:page" o:ole="">
            <v:imagedata r:id="rId230" o:title=""/>
          </v:shape>
          <o:OLEObject Type="Embed" ProgID="Equation.3" ShapeID="_x0000_i1119" DrawAspect="Content" ObjectID="_1558420384" r:id="rId231"/>
        </w:object>
      </w:r>
      <w:r w:rsidRPr="00216ED6">
        <w:rPr>
          <w:rFonts w:ascii="宋体" w:hAnsi="宋体" w:hint="eastAsia"/>
          <w:color w:val="000000"/>
          <w:szCs w:val="21"/>
        </w:rPr>
        <w:t>，则a+b</w:t>
      </w:r>
      <w:r w:rsidRPr="00216ED6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216ED6">
        <w:rPr>
          <w:rFonts w:ascii="宋体" w:hAnsi="宋体" w:hint="eastAsia"/>
          <w:color w:val="000000"/>
          <w:szCs w:val="21"/>
        </w:rPr>
        <w:t>0（填“&gt;</w:t>
      </w:r>
      <w:r w:rsidRPr="00216ED6">
        <w:rPr>
          <w:rFonts w:ascii="宋体" w:hAnsi="宋体"/>
          <w:color w:val="000000"/>
          <w:szCs w:val="21"/>
        </w:rPr>
        <w:t>”</w:t>
      </w:r>
      <w:r w:rsidRPr="00216ED6">
        <w:rPr>
          <w:rFonts w:ascii="宋体" w:hAnsi="宋体" w:hint="eastAsia"/>
          <w:color w:val="000000"/>
          <w:szCs w:val="21"/>
        </w:rPr>
        <w:t>“&lt;</w:t>
      </w:r>
      <w:r w:rsidRPr="00216ED6">
        <w:rPr>
          <w:rFonts w:ascii="宋体" w:hAnsi="宋体"/>
          <w:color w:val="000000"/>
          <w:szCs w:val="21"/>
        </w:rPr>
        <w:t>”）</w:t>
      </w:r>
    </w:p>
    <w:p w:rsidR="001201BF" w:rsidRPr="00216ED6" w:rsidRDefault="001201BF" w:rsidP="001201BF">
      <w:pPr>
        <w:spacing w:line="360" w:lineRule="auto"/>
        <w:rPr>
          <w:rFonts w:ascii="宋体" w:hAnsi="宋体"/>
          <w:b/>
          <w:color w:val="000000"/>
          <w:szCs w:val="21"/>
        </w:rPr>
      </w:pPr>
    </w:p>
    <w:p w:rsidR="001201BF" w:rsidRPr="00216ED6" w:rsidRDefault="001201BF" w:rsidP="001201BF">
      <w:pPr>
        <w:spacing w:line="360" w:lineRule="auto"/>
        <w:rPr>
          <w:rFonts w:ascii="宋体" w:hAnsi="宋体"/>
          <w:b/>
          <w:color w:val="000000"/>
          <w:szCs w:val="21"/>
        </w:rPr>
      </w:pPr>
      <w:r w:rsidRPr="00216ED6">
        <w:rPr>
          <w:rFonts w:ascii="宋体" w:hAnsi="宋体" w:hint="eastAsia"/>
          <w:b/>
          <w:color w:val="000000"/>
          <w:szCs w:val="21"/>
        </w:rPr>
        <w:t>考点5、近似数、有效数字与科学计数法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 xml:space="preserve">① </w:t>
      </w:r>
      <w:r w:rsidRPr="00216ED6">
        <w:rPr>
          <w:rFonts w:ascii="宋体" w:hAnsi="宋体" w:hint="eastAsia"/>
          <w:color w:val="000000"/>
          <w:szCs w:val="21"/>
        </w:rPr>
        <w:t>近似数：一个与实际数比较接近的数，称为近似数。</w:t>
      </w:r>
    </w:p>
    <w:p w:rsidR="001201BF" w:rsidRPr="00216ED6" w:rsidRDefault="001201BF" w:rsidP="001201BF">
      <w:pPr>
        <w:spacing w:line="360" w:lineRule="auto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cs="宋体" w:hint="eastAsia"/>
          <w:color w:val="000000"/>
          <w:spacing w:val="8"/>
          <w:kern w:val="0"/>
          <w:szCs w:val="21"/>
        </w:rPr>
        <w:t xml:space="preserve">② </w:t>
      </w:r>
      <w:r w:rsidRPr="00216ED6">
        <w:rPr>
          <w:rFonts w:ascii="宋体" w:hAnsi="宋体" w:hint="eastAsia"/>
          <w:color w:val="000000"/>
          <w:szCs w:val="21"/>
        </w:rPr>
        <w:t>有效数字：对于一个近似数，从左边第一个不是0的数字开始，草最末一个数字止，都是这个近似数的有效数字。科学计数法：把一个数记作a×10</w:t>
      </w:r>
      <w:r w:rsidRPr="00216ED6">
        <w:rPr>
          <w:rFonts w:ascii="宋体" w:hAnsi="宋体" w:hint="eastAsia"/>
          <w:color w:val="000000"/>
          <w:szCs w:val="21"/>
          <w:vertAlign w:val="superscript"/>
        </w:rPr>
        <w:t>n</w:t>
      </w:r>
      <w:r w:rsidRPr="00216ED6">
        <w:rPr>
          <w:rFonts w:ascii="宋体" w:hAnsi="宋体" w:hint="eastAsia"/>
          <w:color w:val="000000"/>
          <w:szCs w:val="21"/>
        </w:rPr>
        <w:t>形式（其中1≤ a ≤10，n为整数。）</w:t>
      </w:r>
    </w:p>
    <w:p w:rsidR="001201BF" w:rsidRPr="00216ED6" w:rsidRDefault="001201BF" w:rsidP="001201BF">
      <w:pPr>
        <w:spacing w:line="360" w:lineRule="auto"/>
        <w:rPr>
          <w:rFonts w:ascii="宋体" w:hAnsi="宋体"/>
          <w:b/>
          <w:color w:val="000000"/>
          <w:szCs w:val="21"/>
        </w:rPr>
      </w:pPr>
      <w:r w:rsidRPr="00216ED6">
        <w:rPr>
          <w:rFonts w:ascii="宋体" w:hAnsi="宋体" w:hint="eastAsia"/>
          <w:b/>
          <w:color w:val="000000"/>
          <w:szCs w:val="21"/>
        </w:rPr>
        <w:t>题型1  近似值</w:t>
      </w:r>
    </w:p>
    <w:p w:rsidR="001201BF" w:rsidRPr="00216ED6" w:rsidRDefault="001201BF" w:rsidP="001201BF">
      <w:p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例1  光的速度大约是300 000 000m/s，用科学计数法表示为（    ）。</w:t>
      </w:r>
    </w:p>
    <w:p w:rsidR="001201BF" w:rsidRPr="00216ED6" w:rsidRDefault="001201BF" w:rsidP="001201BF">
      <w:pPr>
        <w:numPr>
          <w:ilvl w:val="0"/>
          <w:numId w:val="15"/>
        </w:num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position w:val="-6"/>
          <w:szCs w:val="21"/>
        </w:rPr>
        <w:object w:dxaOrig="661" w:dyaOrig="320">
          <v:shape id="_x0000_i1120" type="#_x0000_t75" style="width:33pt;height:15.75pt;mso-position-horizontal-relative:page;mso-position-vertical-relative:page" o:ole="">
            <v:imagedata r:id="rId232" o:title=""/>
          </v:shape>
          <o:OLEObject Type="Embed" ProgID="Equation.3" ShapeID="_x0000_i1120" DrawAspect="Content" ObjectID="_1558420385" r:id="rId233">
            <o:FieldCodes>\* MERGEFORMAT</o:FieldCodes>
          </o:OLEObject>
        </w:object>
      </w:r>
      <w:r w:rsidRPr="00216ED6">
        <w:rPr>
          <w:rFonts w:ascii="宋体" w:hAnsi="宋体" w:hint="eastAsia"/>
          <w:color w:val="000000"/>
          <w:szCs w:val="21"/>
        </w:rPr>
        <w:t>m/s    B.</w:t>
      </w:r>
      <w:r w:rsidRPr="00216ED6">
        <w:rPr>
          <w:rFonts w:ascii="宋体" w:hAnsi="宋体" w:hint="eastAsia"/>
          <w:color w:val="000000"/>
          <w:position w:val="-6"/>
          <w:szCs w:val="21"/>
        </w:rPr>
        <w:object w:dxaOrig="661" w:dyaOrig="320">
          <v:shape id="_x0000_i1121" type="#_x0000_t75" style="width:33pt;height:15.75pt;mso-position-horizontal-relative:page;mso-position-vertical-relative:page" o:ole="">
            <v:imagedata r:id="rId234" o:title=""/>
          </v:shape>
          <o:OLEObject Type="Embed" ProgID="Equation.3" ShapeID="_x0000_i1121" DrawAspect="Content" ObjectID="_1558420386" r:id="rId235">
            <o:FieldCodes>\* MERGEFORMAT</o:FieldCodes>
          </o:OLEObject>
        </w:object>
      </w:r>
      <w:r w:rsidRPr="00216ED6">
        <w:rPr>
          <w:rFonts w:ascii="宋体" w:hAnsi="宋体" w:hint="eastAsia"/>
          <w:color w:val="000000"/>
          <w:szCs w:val="21"/>
        </w:rPr>
        <w:t>m/s     C.</w:t>
      </w:r>
      <w:r w:rsidRPr="00216ED6">
        <w:rPr>
          <w:rFonts w:ascii="宋体" w:hAnsi="宋体" w:hint="eastAsia"/>
          <w:color w:val="000000"/>
          <w:position w:val="-6"/>
          <w:szCs w:val="21"/>
        </w:rPr>
        <w:object w:dxaOrig="661" w:dyaOrig="320">
          <v:shape id="_x0000_i1122" type="#_x0000_t75" style="width:33pt;height:15.75pt;mso-position-horizontal-relative:page;mso-position-vertical-relative:page" o:ole="">
            <v:imagedata r:id="rId236" o:title=""/>
          </v:shape>
          <o:OLEObject Type="Embed" ProgID="Equation.3" ShapeID="_x0000_i1122" DrawAspect="Content" ObjectID="_1558420387" r:id="rId237">
            <o:FieldCodes>\* MERGEFORMAT</o:FieldCodes>
          </o:OLEObject>
        </w:object>
      </w:r>
      <w:r w:rsidRPr="00216ED6">
        <w:rPr>
          <w:rFonts w:ascii="宋体" w:hAnsi="宋体" w:hint="eastAsia"/>
          <w:color w:val="000000"/>
          <w:szCs w:val="21"/>
        </w:rPr>
        <w:t>m/s      D.</w:t>
      </w:r>
      <w:r w:rsidRPr="00216ED6">
        <w:rPr>
          <w:rFonts w:ascii="宋体" w:hAnsi="宋体" w:hint="eastAsia"/>
          <w:color w:val="000000"/>
          <w:position w:val="-6"/>
          <w:szCs w:val="21"/>
        </w:rPr>
        <w:object w:dxaOrig="841" w:dyaOrig="320">
          <v:shape id="_x0000_i1123" type="#_x0000_t75" style="width:42pt;height:15.75pt;mso-position-horizontal-relative:page;mso-position-vertical-relative:page" o:ole="">
            <v:imagedata r:id="rId238" o:title=""/>
          </v:shape>
          <o:OLEObject Type="Embed" ProgID="Equation.3" ShapeID="_x0000_i1123" DrawAspect="Content" ObjectID="_1558420388" r:id="rId239">
            <o:FieldCodes>\* MERGEFORMAT</o:FieldCodes>
          </o:OLEObject>
        </w:object>
      </w:r>
      <w:r w:rsidRPr="00216ED6">
        <w:rPr>
          <w:rFonts w:ascii="宋体" w:hAnsi="宋体" w:hint="eastAsia"/>
          <w:color w:val="000000"/>
          <w:szCs w:val="21"/>
        </w:rPr>
        <w:t>m/s</w:t>
      </w:r>
    </w:p>
    <w:p w:rsidR="001201BF" w:rsidRPr="00216ED6" w:rsidRDefault="001201BF" w:rsidP="001201BF">
      <w:p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例2   用科学计数法表示下列各数</w:t>
      </w:r>
    </w:p>
    <w:p w:rsidR="001201BF" w:rsidRPr="00216ED6" w:rsidRDefault="001201BF" w:rsidP="001201BF">
      <w:pPr>
        <w:numPr>
          <w:ilvl w:val="0"/>
          <w:numId w:val="16"/>
        </w:num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（1）7230；           （2）100 000；            (3)-102 600;     （4）15亿。</w:t>
      </w:r>
    </w:p>
    <w:p w:rsidR="001201BF" w:rsidRPr="00216ED6" w:rsidRDefault="001201BF" w:rsidP="001201BF">
      <w:pPr>
        <w:jc w:val="left"/>
        <w:rPr>
          <w:rFonts w:ascii="宋体" w:hAnsi="宋体"/>
          <w:color w:val="000000"/>
          <w:szCs w:val="21"/>
        </w:rPr>
      </w:pPr>
    </w:p>
    <w:p w:rsidR="001201BF" w:rsidRPr="00216ED6" w:rsidRDefault="001201BF" w:rsidP="001201BF">
      <w:p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例3   据国家环保总局通报，北京市是“十五”水污染防治计划完成最好的城市，预计今年年底，北京市污水处理能力可以达到每天</w:t>
      </w:r>
      <w:r w:rsidRPr="00216ED6">
        <w:rPr>
          <w:rFonts w:ascii="宋体" w:hAnsi="宋体" w:hint="eastAsia"/>
          <w:color w:val="000000"/>
          <w:position w:val="-6"/>
          <w:szCs w:val="21"/>
        </w:rPr>
        <w:object w:dxaOrig="961" w:dyaOrig="320">
          <v:shape id="_x0000_i1124" type="#_x0000_t75" style="width:48pt;height:15.75pt;mso-position-horizontal-relative:page;mso-position-vertical-relative:page" o:ole="">
            <v:imagedata r:id="rId240" o:title=""/>
          </v:shape>
          <o:OLEObject Type="Embed" ProgID="Equation.3" ShapeID="_x0000_i1124" DrawAspect="Content" ObjectID="_1558420389" r:id="rId241">
            <o:FieldCodes>\* MERGEFORMAT</o:FieldCodes>
          </o:OLEObject>
        </w:object>
      </w:r>
      <w:r w:rsidRPr="00216ED6">
        <w:rPr>
          <w:rFonts w:ascii="宋体" w:hAnsi="宋体" w:hint="eastAsia"/>
          <w:color w:val="000000"/>
          <w:szCs w:val="21"/>
        </w:rPr>
        <w:t>吨，其表示的原数是（   ）。</w:t>
      </w:r>
    </w:p>
    <w:p w:rsidR="001201BF" w:rsidRPr="00216ED6" w:rsidRDefault="001201BF" w:rsidP="001201BF">
      <w:p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A.182000        B.182000 000         C.18200        D.1820 000</w:t>
      </w:r>
    </w:p>
    <w:p w:rsidR="001201BF" w:rsidRPr="00216ED6" w:rsidRDefault="001201BF" w:rsidP="001201BF">
      <w:p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例4   地球绕太阳每小时转动的路程约是</w:t>
      </w:r>
      <w:r w:rsidRPr="00216ED6">
        <w:rPr>
          <w:rFonts w:ascii="宋体" w:hAnsi="宋体" w:hint="eastAsia"/>
          <w:color w:val="000000"/>
          <w:position w:val="-6"/>
          <w:szCs w:val="21"/>
        </w:rPr>
        <w:object w:dxaOrig="801" w:dyaOrig="320">
          <v:shape id="_x0000_i1125" type="#_x0000_t75" style="width:39.75pt;height:15.75pt;mso-position-horizontal-relative:page;mso-position-vertical-relative:page" o:ole="">
            <v:imagedata r:id="rId242" o:title=""/>
          </v:shape>
          <o:OLEObject Type="Embed" ProgID="Equation.3" ShapeID="_x0000_i1125" DrawAspect="Content" ObjectID="_1558420390" r:id="rId243">
            <o:FieldCodes>\* MERGEFORMAT</o:FieldCodes>
          </o:OLEObject>
        </w:object>
      </w:r>
      <w:r w:rsidRPr="00216ED6">
        <w:rPr>
          <w:rFonts w:ascii="宋体" w:hAnsi="宋体" w:hint="eastAsia"/>
          <w:color w:val="000000"/>
          <w:szCs w:val="21"/>
        </w:rPr>
        <w:t>km，用科学计数法表示地球一个月（以每月30天，每天24小时计算）转动通过的路程越是_______km.</w:t>
      </w:r>
    </w:p>
    <w:p w:rsidR="001201BF" w:rsidRPr="00216ED6" w:rsidRDefault="001201BF" w:rsidP="001201BF">
      <w:pPr>
        <w:jc w:val="left"/>
        <w:rPr>
          <w:rFonts w:ascii="宋体" w:hAnsi="宋体"/>
          <w:color w:val="000000"/>
          <w:szCs w:val="21"/>
        </w:rPr>
      </w:pPr>
      <w:r w:rsidRPr="00216ED6">
        <w:rPr>
          <w:rFonts w:ascii="宋体" w:hAnsi="宋体" w:hint="eastAsia"/>
          <w:color w:val="000000"/>
          <w:szCs w:val="21"/>
        </w:rPr>
        <w:t>例5   某城市有50万户居民，平均每户有两个水龙头，估计其中有1%的水龙头漏水，每个漏水水龙头1秒钟漏一滴水，10滴水约重1克，试问该城市一年要漏掉多少吨水？（一年按365天计）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bCs/>
          <w:color w:val="000000"/>
          <w:szCs w:val="21"/>
        </w:rPr>
        <w:t>例</w:t>
      </w:r>
      <w:r w:rsidRPr="00216ED6">
        <w:rPr>
          <w:rFonts w:hint="eastAsia"/>
          <w:bCs/>
          <w:color w:val="000000"/>
          <w:szCs w:val="21"/>
        </w:rPr>
        <w:t>6</w:t>
      </w:r>
      <w:r w:rsidRPr="00216ED6">
        <w:rPr>
          <w:rFonts w:hint="eastAsia"/>
          <w:bCs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指出下列问题中出现的数，哪些是精确数，哪些是近似数？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）某中学七年级有</w:t>
      </w:r>
      <w:r w:rsidRPr="00216ED6">
        <w:rPr>
          <w:rFonts w:hint="eastAsia"/>
          <w:color w:val="000000"/>
          <w:szCs w:val="21"/>
        </w:rPr>
        <w:t>200</w:t>
      </w:r>
      <w:r w:rsidRPr="00216ED6">
        <w:rPr>
          <w:rFonts w:hint="eastAsia"/>
          <w:color w:val="000000"/>
          <w:szCs w:val="21"/>
        </w:rPr>
        <w:t>名学生；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）小兰的身高为</w:t>
      </w:r>
      <w:r w:rsidRPr="00216ED6">
        <w:rPr>
          <w:rFonts w:hint="eastAsia"/>
          <w:color w:val="000000"/>
          <w:szCs w:val="21"/>
        </w:rPr>
        <w:t>1.6</w:t>
      </w:r>
      <w:r w:rsidRPr="00216ED6">
        <w:rPr>
          <w:rFonts w:hint="eastAsia"/>
          <w:color w:val="000000"/>
          <w:szCs w:val="21"/>
        </w:rPr>
        <w:t>米；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）数学课本共有</w:t>
      </w:r>
      <w:r w:rsidRPr="00216ED6">
        <w:rPr>
          <w:rFonts w:hint="eastAsia"/>
          <w:color w:val="000000"/>
          <w:szCs w:val="21"/>
        </w:rPr>
        <w:t>178</w:t>
      </w:r>
      <w:r w:rsidRPr="00216ED6">
        <w:rPr>
          <w:rFonts w:hint="eastAsia"/>
          <w:color w:val="000000"/>
          <w:szCs w:val="21"/>
        </w:rPr>
        <w:t>页；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）某十字路口每天的车流量大约有</w:t>
      </w:r>
      <w:r w:rsidRPr="00216ED6">
        <w:rPr>
          <w:rFonts w:hint="eastAsia"/>
          <w:color w:val="000000"/>
          <w:szCs w:val="21"/>
        </w:rPr>
        <w:t>10000</w:t>
      </w:r>
      <w:r w:rsidRPr="00216ED6">
        <w:rPr>
          <w:rFonts w:hint="eastAsia"/>
          <w:color w:val="000000"/>
          <w:szCs w:val="21"/>
        </w:rPr>
        <w:t>辆；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5</w:t>
      </w:r>
      <w:r w:rsidRPr="00216ED6">
        <w:rPr>
          <w:rFonts w:hint="eastAsia"/>
          <w:color w:val="000000"/>
          <w:szCs w:val="21"/>
        </w:rPr>
        <w:t>）我们居住的地球的平均半径约为</w:t>
      </w:r>
      <w:r w:rsidRPr="00216ED6">
        <w:rPr>
          <w:rFonts w:hint="eastAsia"/>
          <w:color w:val="000000"/>
          <w:szCs w:val="21"/>
        </w:rPr>
        <w:t>6400</w:t>
      </w:r>
      <w:r w:rsidRPr="00216ED6">
        <w:rPr>
          <w:rFonts w:hint="eastAsia"/>
          <w:color w:val="000000"/>
          <w:szCs w:val="21"/>
        </w:rPr>
        <w:t>千米。</w:t>
      </w:r>
    </w:p>
    <w:p w:rsidR="001201BF" w:rsidRPr="00216ED6" w:rsidRDefault="001201BF" w:rsidP="001201BF">
      <w:pPr>
        <w:rPr>
          <w:b/>
          <w:bCs/>
          <w:color w:val="000000"/>
          <w:szCs w:val="21"/>
        </w:rPr>
      </w:pPr>
      <w:r w:rsidRPr="00216ED6">
        <w:rPr>
          <w:rFonts w:hint="eastAsia"/>
          <w:b/>
          <w:bCs/>
          <w:color w:val="000000"/>
          <w:szCs w:val="21"/>
        </w:rPr>
        <w:t>题型</w:t>
      </w:r>
      <w:r w:rsidRPr="00216ED6">
        <w:rPr>
          <w:rFonts w:hint="eastAsia"/>
          <w:b/>
          <w:bCs/>
          <w:color w:val="000000"/>
          <w:szCs w:val="21"/>
        </w:rPr>
        <w:t>2</w:t>
      </w:r>
      <w:r w:rsidRPr="00216ED6">
        <w:rPr>
          <w:rFonts w:hint="eastAsia"/>
          <w:b/>
          <w:bCs/>
          <w:color w:val="000000"/>
          <w:szCs w:val="21"/>
        </w:rPr>
        <w:t>：</w:t>
      </w:r>
      <w:r w:rsidRPr="00216ED6">
        <w:rPr>
          <w:rFonts w:hint="eastAsia"/>
          <w:b/>
          <w:bCs/>
          <w:color w:val="000000"/>
          <w:szCs w:val="21"/>
        </w:rPr>
        <w:t xml:space="preserve"> </w:t>
      </w:r>
      <w:r w:rsidRPr="00216ED6">
        <w:rPr>
          <w:rFonts w:hint="eastAsia"/>
          <w:b/>
          <w:bCs/>
          <w:color w:val="000000"/>
          <w:szCs w:val="21"/>
        </w:rPr>
        <w:t>精确度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bCs/>
          <w:color w:val="000000"/>
          <w:szCs w:val="21"/>
        </w:rPr>
        <w:t>例</w:t>
      </w:r>
      <w:r w:rsidRPr="00216ED6">
        <w:rPr>
          <w:rFonts w:hint="eastAsia"/>
          <w:bCs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</w:rPr>
        <w:t>由四舍五入法得到的近似数</w:t>
      </w:r>
      <w:r w:rsidRPr="00216ED6">
        <w:rPr>
          <w:rFonts w:hint="eastAsia"/>
          <w:color w:val="000000"/>
          <w:szCs w:val="21"/>
        </w:rPr>
        <w:t>3.05</w:t>
      </w:r>
      <w:r w:rsidRPr="00216ED6">
        <w:rPr>
          <w:rFonts w:hint="eastAsia"/>
          <w:color w:val="000000"/>
          <w:szCs w:val="21"/>
        </w:rPr>
        <w:t>，它是精确到（</w:t>
      </w:r>
      <w:r w:rsidRPr="00216ED6">
        <w:rPr>
          <w:rFonts w:hint="eastAsia"/>
          <w:color w:val="000000"/>
          <w:szCs w:val="21"/>
        </w:rPr>
        <w:t xml:space="preserve"> 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、十位</w:t>
      </w:r>
      <w:r w:rsidRPr="00216ED6">
        <w:rPr>
          <w:rFonts w:hint="eastAsia"/>
          <w:color w:val="000000"/>
          <w:szCs w:val="21"/>
        </w:rPr>
        <w:t xml:space="preserve">     B</w:t>
      </w:r>
      <w:r w:rsidRPr="00216ED6">
        <w:rPr>
          <w:rFonts w:hint="eastAsia"/>
          <w:color w:val="000000"/>
          <w:szCs w:val="21"/>
        </w:rPr>
        <w:t>、个位</w:t>
      </w:r>
      <w:r w:rsidRPr="00216ED6">
        <w:rPr>
          <w:rFonts w:hint="eastAsia"/>
          <w:color w:val="000000"/>
          <w:szCs w:val="21"/>
        </w:rPr>
        <w:t xml:space="preserve">    C</w:t>
      </w:r>
      <w:r w:rsidRPr="00216ED6">
        <w:rPr>
          <w:rFonts w:hint="eastAsia"/>
          <w:color w:val="000000"/>
          <w:szCs w:val="21"/>
        </w:rPr>
        <w:t>、十分位</w:t>
      </w:r>
      <w:r w:rsidRPr="00216ED6">
        <w:rPr>
          <w:rFonts w:hint="eastAsia"/>
          <w:color w:val="000000"/>
          <w:szCs w:val="21"/>
        </w:rPr>
        <w:t xml:space="preserve">     D</w:t>
      </w:r>
      <w:r w:rsidRPr="00216ED6">
        <w:rPr>
          <w:rFonts w:hint="eastAsia"/>
          <w:color w:val="000000"/>
          <w:szCs w:val="21"/>
        </w:rPr>
        <w:t>、百分位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bCs/>
          <w:color w:val="000000"/>
          <w:szCs w:val="21"/>
        </w:rPr>
        <w:t>例</w:t>
      </w:r>
      <w:r w:rsidRPr="00216ED6">
        <w:rPr>
          <w:rFonts w:hint="eastAsia"/>
          <w:bCs/>
          <w:color w:val="000000"/>
          <w:szCs w:val="21"/>
        </w:rPr>
        <w:t xml:space="preserve">22 </w:t>
      </w:r>
      <w:r w:rsidRPr="00216ED6">
        <w:rPr>
          <w:rFonts w:hint="eastAsia"/>
          <w:bCs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一根竹竿长约</w:t>
      </w:r>
      <w:r w:rsidRPr="00216ED6">
        <w:rPr>
          <w:rFonts w:hint="eastAsia"/>
          <w:color w:val="000000"/>
          <w:szCs w:val="21"/>
        </w:rPr>
        <w:t>1.56 m</w:t>
      </w:r>
      <w:r w:rsidRPr="00216ED6">
        <w:rPr>
          <w:rFonts w:hint="eastAsia"/>
          <w:color w:val="000000"/>
          <w:szCs w:val="21"/>
        </w:rPr>
        <w:t>，那么它实际长度的范围是多少？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bCs/>
          <w:color w:val="000000"/>
          <w:szCs w:val="21"/>
        </w:rPr>
        <w:t>例</w:t>
      </w:r>
      <w:r w:rsidRPr="00216ED6">
        <w:rPr>
          <w:rFonts w:hint="eastAsia"/>
          <w:bCs/>
          <w:color w:val="000000"/>
          <w:szCs w:val="21"/>
        </w:rPr>
        <w:t xml:space="preserve">2 </w:t>
      </w:r>
      <w:r w:rsidRPr="00216ED6">
        <w:rPr>
          <w:rFonts w:hint="eastAsia"/>
          <w:bCs/>
          <w:color w:val="000000"/>
          <w:szCs w:val="21"/>
        </w:rPr>
        <w:t>、</w:t>
      </w:r>
      <w:r w:rsidRPr="00216ED6">
        <w:rPr>
          <w:rFonts w:hint="eastAsia"/>
          <w:b/>
          <w:bCs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</w:rPr>
        <w:t>下列说法正确的是（</w:t>
      </w:r>
      <w:r w:rsidRPr="00216ED6">
        <w:rPr>
          <w:rFonts w:hint="eastAsia"/>
          <w:color w:val="000000"/>
          <w:szCs w:val="21"/>
        </w:rPr>
        <w:t xml:space="preserve"> 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A</w:t>
      </w:r>
      <w:r w:rsidRPr="00216ED6">
        <w:rPr>
          <w:rFonts w:hint="eastAsia"/>
          <w:color w:val="000000"/>
          <w:szCs w:val="21"/>
        </w:rPr>
        <w:t>、近似数</w:t>
      </w:r>
      <w:r w:rsidRPr="00216ED6">
        <w:rPr>
          <w:rFonts w:hint="eastAsia"/>
          <w:color w:val="000000"/>
          <w:szCs w:val="21"/>
        </w:rPr>
        <w:t>25.0</w:t>
      </w:r>
      <w:r w:rsidRPr="00216ED6">
        <w:rPr>
          <w:rFonts w:hint="eastAsia"/>
          <w:color w:val="000000"/>
          <w:szCs w:val="21"/>
        </w:rPr>
        <w:t>的精确度与近似数</w:t>
      </w:r>
      <w:r w:rsidRPr="00216ED6">
        <w:rPr>
          <w:rFonts w:hint="eastAsia"/>
          <w:color w:val="000000"/>
          <w:szCs w:val="21"/>
        </w:rPr>
        <w:t>25</w:t>
      </w:r>
      <w:r w:rsidRPr="00216ED6">
        <w:rPr>
          <w:rFonts w:hint="eastAsia"/>
          <w:color w:val="000000"/>
          <w:szCs w:val="21"/>
        </w:rPr>
        <w:t>的一样</w:t>
      </w:r>
      <w:r w:rsidRPr="00216ED6">
        <w:rPr>
          <w:rFonts w:hint="eastAsia"/>
          <w:color w:val="000000"/>
          <w:szCs w:val="21"/>
        </w:rPr>
        <w:t>B</w:t>
      </w:r>
      <w:r w:rsidRPr="00216ED6">
        <w:rPr>
          <w:rFonts w:hint="eastAsia"/>
          <w:color w:val="000000"/>
          <w:szCs w:val="21"/>
        </w:rPr>
        <w:t>、近似数</w:t>
      </w:r>
      <w:r w:rsidRPr="00216ED6">
        <w:rPr>
          <w:rFonts w:hint="eastAsia"/>
          <w:color w:val="000000"/>
          <w:szCs w:val="21"/>
        </w:rPr>
        <w:t>0.230</w:t>
      </w:r>
      <w:r w:rsidRPr="00216ED6">
        <w:rPr>
          <w:rFonts w:hint="eastAsia"/>
          <w:color w:val="000000"/>
          <w:szCs w:val="21"/>
        </w:rPr>
        <w:t>与近似数</w:t>
      </w:r>
      <w:r w:rsidRPr="00216ED6">
        <w:rPr>
          <w:rFonts w:hint="eastAsia"/>
          <w:color w:val="000000"/>
          <w:szCs w:val="21"/>
        </w:rPr>
        <w:t>0.023</w:t>
      </w:r>
      <w:r w:rsidRPr="00216ED6">
        <w:rPr>
          <w:rFonts w:hint="eastAsia"/>
          <w:color w:val="000000"/>
          <w:szCs w:val="21"/>
        </w:rPr>
        <w:t>的有效数字一样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C</w:t>
      </w:r>
      <w:r w:rsidRPr="00216ED6">
        <w:rPr>
          <w:rFonts w:hint="eastAsia"/>
          <w:color w:val="000000"/>
          <w:szCs w:val="21"/>
        </w:rPr>
        <w:t>、近似数</w:t>
      </w:r>
      <w:r w:rsidRPr="00216ED6">
        <w:rPr>
          <w:rFonts w:hint="eastAsia"/>
          <w:color w:val="000000"/>
          <w:szCs w:val="21"/>
        </w:rPr>
        <w:t>505</w:t>
      </w:r>
      <w:r w:rsidRPr="00216ED6">
        <w:rPr>
          <w:rFonts w:hint="eastAsia"/>
          <w:color w:val="000000"/>
          <w:szCs w:val="21"/>
        </w:rPr>
        <w:t>与近似数</w:t>
      </w:r>
      <w:r w:rsidRPr="00216ED6">
        <w:rPr>
          <w:rFonts w:hint="eastAsia"/>
          <w:color w:val="000000"/>
          <w:szCs w:val="21"/>
        </w:rPr>
        <w:t>0.505</w:t>
      </w:r>
      <w:r w:rsidRPr="00216ED6">
        <w:rPr>
          <w:rFonts w:hint="eastAsia"/>
          <w:color w:val="000000"/>
          <w:szCs w:val="21"/>
        </w:rPr>
        <w:t>的有效数字一样</w:t>
      </w:r>
      <w:r w:rsidRPr="00216ED6">
        <w:rPr>
          <w:rFonts w:hint="eastAsia"/>
          <w:color w:val="000000"/>
          <w:szCs w:val="21"/>
        </w:rPr>
        <w:t xml:space="preserve">     D</w:t>
      </w:r>
      <w:r w:rsidRPr="00216ED6">
        <w:rPr>
          <w:rFonts w:hint="eastAsia"/>
          <w:color w:val="000000"/>
          <w:szCs w:val="21"/>
        </w:rPr>
        <w:t>、近似数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千万与近似数</w:t>
      </w:r>
      <w:r w:rsidRPr="00216ED6">
        <w:rPr>
          <w:rFonts w:hint="eastAsia"/>
          <w:color w:val="000000"/>
          <w:szCs w:val="21"/>
        </w:rPr>
        <w:t>4000</w:t>
      </w:r>
      <w:r w:rsidRPr="00216ED6">
        <w:rPr>
          <w:rFonts w:hint="eastAsia"/>
          <w:color w:val="000000"/>
          <w:szCs w:val="21"/>
        </w:rPr>
        <w:t>万的精确度一样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bCs/>
          <w:color w:val="000000"/>
          <w:szCs w:val="21"/>
        </w:rPr>
        <w:t>例</w:t>
      </w:r>
      <w:r w:rsidRPr="00216ED6">
        <w:rPr>
          <w:rFonts w:hint="eastAsia"/>
          <w:bCs/>
          <w:color w:val="000000"/>
          <w:szCs w:val="21"/>
        </w:rPr>
        <w:t>3</w:t>
      </w:r>
      <w:r w:rsidRPr="00216ED6">
        <w:rPr>
          <w:rFonts w:hint="eastAsia"/>
          <w:b/>
          <w:bCs/>
          <w:color w:val="000000"/>
          <w:szCs w:val="21"/>
        </w:rPr>
        <w:t xml:space="preserve"> </w:t>
      </w:r>
      <w:r w:rsidRPr="00216ED6">
        <w:rPr>
          <w:rFonts w:hint="eastAsia"/>
          <w:b/>
          <w:bCs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几位同学用最小刻度是厘米的尺子，分别对一张桌子的边长进行测量，其结果分别如下：</w:t>
      </w:r>
      <w:r w:rsidRPr="00216ED6">
        <w:rPr>
          <w:rFonts w:hint="eastAsia"/>
          <w:color w:val="000000"/>
          <w:szCs w:val="21"/>
        </w:rPr>
        <w:t>122.2 cm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>122.2 cm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>122.3 cm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>132.2 cm</w:t>
      </w:r>
      <w:r w:rsidRPr="00216ED6">
        <w:rPr>
          <w:rFonts w:hint="eastAsia"/>
          <w:color w:val="000000"/>
          <w:szCs w:val="21"/>
        </w:rPr>
        <w:t>，</w:t>
      </w:r>
      <w:r w:rsidRPr="00216ED6">
        <w:rPr>
          <w:rFonts w:hint="eastAsia"/>
          <w:color w:val="000000"/>
          <w:szCs w:val="21"/>
        </w:rPr>
        <w:t>122.35 cm</w:t>
      </w:r>
      <w:r w:rsidRPr="00216ED6">
        <w:rPr>
          <w:rFonts w:hint="eastAsia"/>
          <w:color w:val="000000"/>
          <w:szCs w:val="21"/>
        </w:rPr>
        <w:t>，其中四位同学对桌子的边长进行计算，你认为下列哪一个计算结果较合理（</w:t>
      </w:r>
      <w:r w:rsidRPr="00216ED6">
        <w:rPr>
          <w:rFonts w:hint="eastAsia"/>
          <w:color w:val="000000"/>
          <w:szCs w:val="21"/>
        </w:rPr>
        <w:t xml:space="preserve">     </w:t>
      </w:r>
      <w:r w:rsidRPr="00216ED6">
        <w:rPr>
          <w:rFonts w:hint="eastAsia"/>
          <w:color w:val="000000"/>
          <w:szCs w:val="21"/>
        </w:rPr>
        <w:t>）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 xml:space="preserve">   A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132.2 cm               B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122.2 cm        C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122.35 cm        D</w:t>
      </w:r>
      <w:r w:rsidRPr="00216ED6">
        <w:rPr>
          <w:rFonts w:hint="eastAsia"/>
          <w:color w:val="000000"/>
          <w:szCs w:val="21"/>
        </w:rPr>
        <w:t>、</w:t>
      </w:r>
      <w:r w:rsidRPr="00216ED6">
        <w:rPr>
          <w:rFonts w:hint="eastAsia"/>
          <w:color w:val="000000"/>
          <w:szCs w:val="21"/>
        </w:rPr>
        <w:t>122.3 cm</w:t>
      </w:r>
    </w:p>
    <w:p w:rsidR="001201BF" w:rsidRPr="00216ED6" w:rsidRDefault="001201BF" w:rsidP="001201BF">
      <w:pPr>
        <w:rPr>
          <w:b/>
          <w:bCs/>
          <w:color w:val="000000"/>
          <w:szCs w:val="21"/>
        </w:rPr>
      </w:pPr>
      <w:r w:rsidRPr="00216ED6">
        <w:rPr>
          <w:rFonts w:hint="eastAsia"/>
          <w:b/>
          <w:bCs/>
          <w:color w:val="000000"/>
          <w:szCs w:val="21"/>
        </w:rPr>
        <w:t>题型</w:t>
      </w:r>
      <w:r w:rsidRPr="00216ED6">
        <w:rPr>
          <w:rFonts w:hint="eastAsia"/>
          <w:b/>
          <w:bCs/>
          <w:color w:val="000000"/>
          <w:szCs w:val="21"/>
        </w:rPr>
        <w:t>3</w:t>
      </w:r>
      <w:r w:rsidRPr="00216ED6">
        <w:rPr>
          <w:rFonts w:hint="eastAsia"/>
          <w:b/>
          <w:bCs/>
          <w:color w:val="000000"/>
          <w:szCs w:val="21"/>
        </w:rPr>
        <w:t>：</w:t>
      </w:r>
      <w:r w:rsidRPr="00216ED6">
        <w:rPr>
          <w:rFonts w:hint="eastAsia"/>
          <w:b/>
          <w:bCs/>
          <w:color w:val="000000"/>
          <w:szCs w:val="21"/>
        </w:rPr>
        <w:t xml:space="preserve"> </w:t>
      </w:r>
      <w:r w:rsidRPr="00216ED6">
        <w:rPr>
          <w:rFonts w:hint="eastAsia"/>
          <w:b/>
          <w:bCs/>
          <w:color w:val="000000"/>
          <w:szCs w:val="21"/>
        </w:rPr>
        <w:t>求近似数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bCs/>
          <w:color w:val="000000"/>
          <w:szCs w:val="21"/>
        </w:rPr>
        <w:t>例</w:t>
      </w:r>
      <w:r w:rsidRPr="00216ED6">
        <w:rPr>
          <w:rFonts w:hint="eastAsia"/>
          <w:bCs/>
          <w:color w:val="000000"/>
          <w:szCs w:val="21"/>
        </w:rPr>
        <w:t>4</w:t>
      </w:r>
      <w:r w:rsidRPr="00216ED6">
        <w:rPr>
          <w:rFonts w:hint="eastAsia"/>
          <w:bCs/>
          <w:color w:val="000000"/>
          <w:szCs w:val="21"/>
        </w:rPr>
        <w:t>、</w:t>
      </w:r>
      <w:r w:rsidRPr="00216ED6">
        <w:rPr>
          <w:rFonts w:hint="eastAsia"/>
          <w:b/>
          <w:bCs/>
          <w:color w:val="000000"/>
          <w:szCs w:val="21"/>
        </w:rPr>
        <w:t xml:space="preserve"> </w:t>
      </w:r>
      <w:r w:rsidRPr="00216ED6">
        <w:rPr>
          <w:rFonts w:hint="eastAsia"/>
          <w:color w:val="000000"/>
          <w:szCs w:val="21"/>
        </w:rPr>
        <w:t>用四舍五入法，按括号里的要求对下列各数取近似值：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1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szCs w:val="21"/>
        </w:rPr>
        <w:t>1.999</w:t>
      </w:r>
      <w:r w:rsidRPr="00216ED6">
        <w:rPr>
          <w:rFonts w:hint="eastAsia"/>
          <w:color w:val="000000"/>
          <w:szCs w:val="21"/>
        </w:rPr>
        <w:t>（精确到</w:t>
      </w:r>
      <w:r w:rsidRPr="00216ED6">
        <w:rPr>
          <w:rFonts w:hint="eastAsia"/>
          <w:color w:val="000000"/>
          <w:szCs w:val="21"/>
        </w:rPr>
        <w:t>0.01</w:t>
      </w:r>
      <w:r w:rsidRPr="00216ED6">
        <w:rPr>
          <w:rFonts w:hint="eastAsia"/>
          <w:color w:val="000000"/>
          <w:szCs w:val="21"/>
        </w:rPr>
        <w:t>）；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szCs w:val="21"/>
        </w:rPr>
        <w:t>0.03049</w:t>
      </w:r>
      <w:r w:rsidRPr="00216ED6">
        <w:rPr>
          <w:rFonts w:hint="eastAsia"/>
          <w:color w:val="000000"/>
          <w:szCs w:val="21"/>
        </w:rPr>
        <w:t>（保留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个有效数字）；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3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szCs w:val="21"/>
        </w:rPr>
        <w:t>67294</w:t>
      </w:r>
      <w:r w:rsidRPr="00216ED6">
        <w:rPr>
          <w:rFonts w:hint="eastAsia"/>
          <w:color w:val="000000"/>
          <w:szCs w:val="21"/>
        </w:rPr>
        <w:t>（精确到万位）；</w:t>
      </w:r>
    </w:p>
    <w:p w:rsidR="001201BF" w:rsidRPr="00216ED6" w:rsidRDefault="001201BF" w:rsidP="001201BF">
      <w:pPr>
        <w:rPr>
          <w:color w:val="000000"/>
          <w:szCs w:val="21"/>
        </w:rPr>
      </w:pPr>
      <w:r w:rsidRPr="00216ED6">
        <w:rPr>
          <w:rFonts w:hint="eastAsia"/>
          <w:color w:val="000000"/>
          <w:szCs w:val="21"/>
        </w:rPr>
        <w:t>（</w:t>
      </w:r>
      <w:r w:rsidRPr="00216ED6">
        <w:rPr>
          <w:rFonts w:hint="eastAsia"/>
          <w:color w:val="000000"/>
          <w:szCs w:val="21"/>
        </w:rPr>
        <w:t>4</w:t>
      </w:r>
      <w:r w:rsidRPr="00216ED6">
        <w:rPr>
          <w:rFonts w:hint="eastAsia"/>
          <w:color w:val="000000"/>
          <w:szCs w:val="21"/>
        </w:rPr>
        <w:t>）</w:t>
      </w:r>
      <w:r w:rsidRPr="00216ED6">
        <w:rPr>
          <w:rFonts w:hint="eastAsia"/>
          <w:color w:val="000000"/>
          <w:szCs w:val="21"/>
        </w:rPr>
        <w:t>5864</w:t>
      </w:r>
      <w:r w:rsidRPr="00216ED6">
        <w:rPr>
          <w:rFonts w:hint="eastAsia"/>
          <w:color w:val="000000"/>
          <w:szCs w:val="21"/>
        </w:rPr>
        <w:t>（保留</w:t>
      </w:r>
      <w:r w:rsidRPr="00216ED6">
        <w:rPr>
          <w:rFonts w:hint="eastAsia"/>
          <w:color w:val="000000"/>
          <w:szCs w:val="21"/>
        </w:rPr>
        <w:t>2</w:t>
      </w:r>
      <w:r w:rsidRPr="00216ED6">
        <w:rPr>
          <w:rFonts w:hint="eastAsia"/>
          <w:color w:val="000000"/>
          <w:szCs w:val="21"/>
        </w:rPr>
        <w:t>个有效数字）</w:t>
      </w:r>
    </w:p>
    <w:p w:rsidR="001201BF" w:rsidRPr="00216ED6" w:rsidRDefault="001201BF" w:rsidP="001201BF">
      <w:pPr>
        <w:rPr>
          <w:color w:val="000000"/>
          <w:szCs w:val="28"/>
        </w:rPr>
      </w:pPr>
    </w:p>
    <w:p w:rsidR="004F09B5" w:rsidRDefault="004F09B5"/>
    <w:p w:rsidR="001201BF" w:rsidRDefault="001201BF"/>
    <w:p w:rsidR="001201BF" w:rsidRDefault="001201BF"/>
    <w:p w:rsidR="001201BF" w:rsidRDefault="001201BF"/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  <w:b/>
          <w:color w:val="000000"/>
          <w:sz w:val="28"/>
          <w:szCs w:val="28"/>
        </w:rPr>
      </w:pPr>
      <w:r w:rsidRPr="00B97C8B">
        <w:rPr>
          <w:rFonts w:ascii="宋体" w:hAnsi="宋体" w:hint="eastAsia"/>
          <w:b/>
          <w:color w:val="000000"/>
          <w:sz w:val="28"/>
          <w:szCs w:val="28"/>
        </w:rPr>
        <w:t>《有理数》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一、用心选一选（每小题2分，共30分）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1.下列说法正确的是(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A.所有的整数都是正数   B.不是正数的数一定是负数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C.0不是最小的有理数    D.正有理数包括整数和分数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2.</w:t>
      </w:r>
      <w:r w:rsidRPr="00B97C8B">
        <w:rPr>
          <w:rFonts w:ascii="宋体" w:hAnsi="宋体"/>
          <w:color w:val="000000"/>
          <w:szCs w:val="21"/>
        </w:rPr>
        <w:t xml:space="preserve"> </w:t>
      </w:r>
      <w:r w:rsidRPr="00B97C8B">
        <w:rPr>
          <w:rFonts w:ascii="宋体" w:hAnsi="宋体"/>
          <w:color w:val="000000"/>
          <w:position w:val="-22"/>
          <w:szCs w:val="21"/>
        </w:rPr>
        <w:object w:dxaOrig="220" w:dyaOrig="580">
          <v:shape id="_x0000_i1126" type="#_x0000_t75" alt="www.czxxw.com" style="width:11.25pt;height:29.25pt" o:ole="">
            <v:imagedata r:id="rId244" o:title=""/>
          </v:shape>
          <o:OLEObject Type="Embed" ProgID="Equation.DSMT4" ShapeID="_x0000_i1126" DrawAspect="Content" ObjectID="_1558420391" r:id="rId245"/>
        </w:object>
      </w:r>
      <w:r w:rsidRPr="00B97C8B">
        <w:rPr>
          <w:rFonts w:ascii="宋体" w:hAnsi="宋体" w:hint="eastAsia"/>
          <w:color w:val="000000"/>
          <w:szCs w:val="21"/>
        </w:rPr>
        <w:t>的相反数的绝对值是(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</w:t>
      </w:r>
      <w:r w:rsidRPr="00B97C8B">
        <w:rPr>
          <w:rFonts w:ascii="宋体" w:hAnsi="宋体" w:hint="eastAsia"/>
          <w:color w:val="000000"/>
          <w:szCs w:val="21"/>
        </w:rPr>
        <w:t>-</w:t>
      </w:r>
      <w:r w:rsidRPr="00B97C8B">
        <w:rPr>
          <w:rFonts w:ascii="宋体" w:hAnsi="宋体"/>
          <w:color w:val="000000"/>
          <w:position w:val="-22"/>
        </w:rPr>
        <w:object w:dxaOrig="220" w:dyaOrig="580">
          <v:shape id="_x0000_i1127" type="#_x0000_t75" alt="www.czxxw.com" style="width:11.25pt;height:29.25pt" o:ole="">
            <v:imagedata r:id="rId246" o:title=""/>
          </v:shape>
          <o:OLEObject Type="Embed" ProgID="Equation.DSMT4" ShapeID="_x0000_i1127" DrawAspect="Content" ObjectID="_1558420392" r:id="rId247"/>
        </w:object>
      </w:r>
      <w:r w:rsidRPr="00B97C8B">
        <w:rPr>
          <w:rFonts w:ascii="宋体" w:hAnsi="宋体" w:hint="eastAsia"/>
          <w:color w:val="000000"/>
        </w:rPr>
        <w:t xml:space="preserve">     </w:t>
      </w:r>
      <w:r w:rsidRPr="00B97C8B">
        <w:rPr>
          <w:rFonts w:ascii="宋体" w:hAnsi="宋体" w:hint="eastAsia"/>
          <w:color w:val="000000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C"/>
        </w:smartTagPr>
        <w:r w:rsidRPr="00B97C8B">
          <w:rPr>
            <w:rFonts w:ascii="宋体" w:hAnsi="宋体" w:hint="eastAsia"/>
            <w:color w:val="000000"/>
            <w:szCs w:val="21"/>
          </w:rPr>
          <w:t>.2             C</w:t>
        </w:r>
      </w:smartTag>
      <w:r w:rsidRPr="00B97C8B">
        <w:rPr>
          <w:rFonts w:ascii="宋体" w:hAnsi="宋体" w:hint="eastAsia"/>
          <w:color w:val="000000"/>
          <w:szCs w:val="21"/>
        </w:rPr>
        <w:t>.-2             D.</w:t>
      </w:r>
      <w:r w:rsidRPr="00B97C8B">
        <w:rPr>
          <w:rFonts w:ascii="宋体" w:hAnsi="宋体"/>
          <w:color w:val="000000"/>
          <w:position w:val="-22"/>
        </w:rPr>
        <w:object w:dxaOrig="220" w:dyaOrig="580">
          <v:shape id="_x0000_i1128" type="#_x0000_t75" alt="www.czxxw.com" style="width:11.25pt;height:29.25pt" o:ole="">
            <v:imagedata r:id="rId248" o:title=""/>
          </v:shape>
          <o:OLEObject Type="Embed" ProgID="Equation.DSMT4" ShapeID="_x0000_i1128" DrawAspect="Content" ObjectID="_1558420393" r:id="rId249"/>
        </w:objec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3.有理数a、b在数轴上的位置如图1-1所示,那么下列式子中成立的是(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133985</wp:posOffset>
            </wp:positionV>
            <wp:extent cx="1504950" cy="409575"/>
            <wp:effectExtent l="0" t="0" r="0" b="0"/>
            <wp:wrapNone/>
            <wp:docPr id="32" name="图片 13" descr="www.czxx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ww.czxxw.com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7C8B">
        <w:rPr>
          <w:rFonts w:ascii="宋体" w:hAnsi="宋体"/>
          <w:color w:val="000000"/>
          <w:szCs w:val="21"/>
        </w:rPr>
        <w:t>A.a&gt;b          B.a&lt;b</w:t>
      </w:r>
      <w:r w:rsidRPr="00B97C8B">
        <w:rPr>
          <w:rFonts w:ascii="宋体" w:hAnsi="宋体" w:hint="eastAsia"/>
          <w:color w:val="000000"/>
          <w:szCs w:val="21"/>
        </w:rPr>
        <w:t xml:space="preserve">           </w:t>
      </w:r>
      <w:r w:rsidRPr="00B97C8B">
        <w:rPr>
          <w:rFonts w:ascii="宋体" w:hAnsi="宋体"/>
          <w:color w:val="000000"/>
          <w:szCs w:val="21"/>
        </w:rPr>
        <w:t>C.ab&gt;0         D.</w:t>
      </w:r>
      <w:r w:rsidRPr="00B97C8B">
        <w:rPr>
          <w:rFonts w:ascii="宋体" w:hAnsi="宋体"/>
          <w:color w:val="000000"/>
          <w:position w:val="-22"/>
        </w:rPr>
        <w:object w:dxaOrig="560" w:dyaOrig="580">
          <v:shape id="_x0000_i1129" type="#_x0000_t75" alt="www.czxxw.com" style="width:27.75pt;height:29.25pt" o:ole="">
            <v:imagedata r:id="rId251" o:title=""/>
          </v:shape>
          <o:OLEObject Type="Embed" ProgID="Equation.DSMT4" ShapeID="_x0000_i1129" DrawAspect="Content" ObjectID="_1558420394" r:id="rId252"/>
        </w:objec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4.在数轴上,原点及原点右边的点表示的数是(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A.正数        B.负数    C.非正数      D.非负数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5.如果一个有理数的绝对值是正数,那么这个数必定是(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A.是正数       B.不是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Pr="00B97C8B">
          <w:rPr>
            <w:rFonts w:ascii="宋体" w:hAnsi="宋体" w:hint="eastAsia"/>
            <w:color w:val="000000"/>
            <w:szCs w:val="21"/>
          </w:rPr>
          <w:t>0       C</w:t>
        </w:r>
      </w:smartTag>
      <w:r w:rsidRPr="00B97C8B">
        <w:rPr>
          <w:rFonts w:ascii="宋体" w:hAnsi="宋体" w:hint="eastAsia"/>
          <w:color w:val="000000"/>
          <w:szCs w:val="21"/>
        </w:rPr>
        <w:t>.是负数       D.以上都不对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6.下列各组数中,不是互为相反意义的量的是(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A.收入200元与支出20元    B.上升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米"/>
        </w:smartTagPr>
        <w:r w:rsidRPr="00B97C8B">
          <w:rPr>
            <w:rFonts w:ascii="宋体" w:hAnsi="宋体" w:hint="eastAsia"/>
            <w:color w:val="000000"/>
            <w:szCs w:val="21"/>
          </w:rPr>
          <w:t>10米</w:t>
        </w:r>
      </w:smartTag>
      <w:r w:rsidRPr="00B97C8B">
        <w:rPr>
          <w:rFonts w:ascii="宋体" w:hAnsi="宋体" w:hint="eastAsia"/>
          <w:color w:val="000000"/>
          <w:szCs w:val="21"/>
        </w:rPr>
        <w:t>和下降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米"/>
        </w:smartTagPr>
        <w:r w:rsidRPr="00B97C8B">
          <w:rPr>
            <w:rFonts w:ascii="宋体" w:hAnsi="宋体" w:hint="eastAsia"/>
            <w:color w:val="000000"/>
            <w:szCs w:val="21"/>
          </w:rPr>
          <w:t>7米</w:t>
        </w:r>
      </w:smartTag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C.超过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5"/>
          <w:attr w:name="UnitName" w:val="mm"/>
        </w:smartTagPr>
        <w:r w:rsidRPr="00B97C8B">
          <w:rPr>
            <w:rFonts w:ascii="宋体" w:hAnsi="宋体" w:hint="eastAsia"/>
            <w:color w:val="000000"/>
            <w:szCs w:val="21"/>
          </w:rPr>
          <w:t>0.05mm</w:t>
        </w:r>
      </w:smartTag>
      <w:r w:rsidRPr="00B97C8B">
        <w:rPr>
          <w:rFonts w:ascii="宋体" w:hAnsi="宋体" w:hint="eastAsia"/>
          <w:color w:val="000000"/>
          <w:szCs w:val="21"/>
        </w:rPr>
        <w:t>与不足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3"/>
          <w:attr w:name="UnitName" w:val="m"/>
        </w:smartTagPr>
        <w:r w:rsidRPr="00B97C8B">
          <w:rPr>
            <w:rFonts w:ascii="宋体" w:hAnsi="宋体" w:hint="eastAsia"/>
            <w:color w:val="000000"/>
            <w:szCs w:val="21"/>
          </w:rPr>
          <w:t>0.03m</w:t>
        </w:r>
      </w:smartTag>
      <w:r w:rsidRPr="00B97C8B">
        <w:rPr>
          <w:rFonts w:ascii="宋体" w:hAnsi="宋体" w:hint="eastAsia"/>
          <w:color w:val="000000"/>
          <w:szCs w:val="21"/>
        </w:rPr>
        <w:t xml:space="preserve">  D.增大2岁与减少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升"/>
        </w:smartTagPr>
        <w:r w:rsidRPr="00B97C8B">
          <w:rPr>
            <w:rFonts w:ascii="宋体" w:hAnsi="宋体" w:hint="eastAsia"/>
            <w:color w:val="000000"/>
            <w:szCs w:val="21"/>
          </w:rPr>
          <w:t>2升</w:t>
        </w:r>
      </w:smartTag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7.下列说法正确的是(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A.-a一定是负数; B.│a│一定是正数; C.│a│一定不是负数; D.-│a│一定是负数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8.如果一个数的平方等于它的倒数,那么这个数一定是(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A.0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C"/>
        </w:smartTagPr>
        <w:r w:rsidRPr="00B97C8B">
          <w:rPr>
            <w:rFonts w:ascii="宋体" w:hAnsi="宋体"/>
            <w:color w:val="000000"/>
            <w:szCs w:val="21"/>
          </w:rPr>
          <w:t>.1     C</w:t>
        </w:r>
      </w:smartTag>
      <w:r w:rsidRPr="00B97C8B">
        <w:rPr>
          <w:rFonts w:ascii="宋体" w:hAnsi="宋体"/>
          <w:color w:val="000000"/>
          <w:szCs w:val="21"/>
        </w:rPr>
        <w:t>.-1     D.±1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9.如果两个有理数的和除以它们的积,所得的商为零,那么,这两个有理数(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A.互为相反数但不等于零;  B.互为倒数;  C.有一个等于零;  D.都等于零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lastRenderedPageBreak/>
        <w:t>10.若0&lt;m&lt;1,m、m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、</w:t>
      </w:r>
      <w:r w:rsidRPr="00B97C8B">
        <w:rPr>
          <w:rFonts w:ascii="宋体" w:hAnsi="宋体"/>
          <w:color w:val="000000"/>
          <w:position w:val="-22"/>
        </w:rPr>
        <w:object w:dxaOrig="279" w:dyaOrig="580">
          <v:shape id="_x0000_i1130" type="#_x0000_t75" alt="www.czxxw.com" style="width:14.25pt;height:29.25pt" o:ole="">
            <v:imagedata r:id="rId253" o:title=""/>
          </v:shape>
          <o:OLEObject Type="Embed" ProgID="Equation.DSMT4" ShapeID="_x0000_i1130" DrawAspect="Content" ObjectID="_1558420395" r:id="rId254"/>
        </w:object>
      </w:r>
      <w:r w:rsidRPr="00B97C8B">
        <w:rPr>
          <w:rFonts w:ascii="宋体" w:hAnsi="宋体" w:hint="eastAsia"/>
          <w:color w:val="000000"/>
          <w:szCs w:val="21"/>
        </w:rPr>
        <w:t xml:space="preserve"> 的大小关系是(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A.m&lt;m</w:t>
      </w:r>
      <w:r w:rsidRPr="00B97C8B">
        <w:rPr>
          <w:rFonts w:ascii="宋体" w:hAnsi="宋体"/>
          <w:color w:val="000000"/>
          <w:szCs w:val="21"/>
          <w:vertAlign w:val="superscript"/>
        </w:rPr>
        <w:t>2</w:t>
      </w:r>
      <w:r w:rsidRPr="00B97C8B">
        <w:rPr>
          <w:rFonts w:ascii="宋体" w:hAnsi="宋体"/>
          <w:color w:val="000000"/>
          <w:szCs w:val="21"/>
        </w:rPr>
        <w:t>&lt;</w:t>
      </w:r>
      <w:r w:rsidRPr="00B97C8B">
        <w:rPr>
          <w:rFonts w:ascii="宋体" w:hAnsi="宋体"/>
          <w:color w:val="000000"/>
          <w:position w:val="-22"/>
        </w:rPr>
        <w:object w:dxaOrig="279" w:dyaOrig="580">
          <v:shape id="_x0000_i1131" type="#_x0000_t75" alt="www.czxxw.com" style="width:14.25pt;height:29.25pt" o:ole="">
            <v:imagedata r:id="rId255" o:title=""/>
          </v:shape>
          <o:OLEObject Type="Embed" ProgID="Equation.DSMT4" ShapeID="_x0000_i1131" DrawAspect="Content" ObjectID="_1558420396" r:id="rId256"/>
        </w:object>
      </w:r>
      <w:r w:rsidRPr="00B97C8B">
        <w:rPr>
          <w:rFonts w:ascii="宋体" w:hAnsi="宋体" w:hint="eastAsia"/>
          <w:color w:val="000000"/>
          <w:szCs w:val="21"/>
        </w:rPr>
        <w:t>;</w:t>
      </w:r>
      <w:r w:rsidRPr="00B97C8B">
        <w:rPr>
          <w:rFonts w:ascii="宋体" w:hAnsi="宋体"/>
          <w:color w:val="000000"/>
          <w:szCs w:val="21"/>
        </w:rPr>
        <w:t xml:space="preserve">          B.m</w:t>
      </w:r>
      <w:r w:rsidRPr="00B97C8B">
        <w:rPr>
          <w:rFonts w:ascii="宋体" w:hAnsi="宋体"/>
          <w:color w:val="000000"/>
          <w:szCs w:val="21"/>
          <w:vertAlign w:val="superscript"/>
        </w:rPr>
        <w:t>2</w:t>
      </w:r>
      <w:r w:rsidRPr="00B97C8B">
        <w:rPr>
          <w:rFonts w:ascii="宋体" w:hAnsi="宋体"/>
          <w:color w:val="000000"/>
          <w:szCs w:val="21"/>
        </w:rPr>
        <w:t>&lt;m&lt;</w:t>
      </w:r>
      <w:r w:rsidRPr="00B97C8B">
        <w:rPr>
          <w:rFonts w:ascii="宋体" w:hAnsi="宋体"/>
          <w:color w:val="000000"/>
          <w:position w:val="-22"/>
        </w:rPr>
        <w:object w:dxaOrig="279" w:dyaOrig="580">
          <v:shape id="_x0000_i1132" type="#_x0000_t75" alt="www.czxxw.com" style="width:14.25pt;height:29.25pt" o:ole="">
            <v:imagedata r:id="rId257" o:title=""/>
          </v:shape>
          <o:OLEObject Type="Embed" ProgID="Equation.DSMT4" ShapeID="_x0000_i1132" DrawAspect="Content" ObjectID="_1558420397" r:id="rId258"/>
        </w:object>
      </w:r>
      <w:r w:rsidRPr="00B97C8B">
        <w:rPr>
          <w:rFonts w:ascii="宋体" w:hAnsi="宋体" w:hint="eastAsia"/>
          <w:color w:val="000000"/>
          <w:szCs w:val="21"/>
        </w:rPr>
        <w:t xml:space="preserve">;     </w:t>
      </w:r>
      <w:r w:rsidRPr="00B97C8B">
        <w:rPr>
          <w:rFonts w:ascii="宋体" w:hAnsi="宋体"/>
          <w:color w:val="000000"/>
          <w:szCs w:val="21"/>
        </w:rPr>
        <w:t>C.</w:t>
      </w:r>
      <w:r w:rsidRPr="00B97C8B">
        <w:rPr>
          <w:rFonts w:ascii="宋体" w:hAnsi="宋体"/>
          <w:color w:val="000000"/>
          <w:position w:val="-22"/>
        </w:rPr>
        <w:object w:dxaOrig="279" w:dyaOrig="580">
          <v:shape id="_x0000_i1133" type="#_x0000_t75" alt="www.czxxw.com" style="width:14.25pt;height:29.25pt" o:ole="">
            <v:imagedata r:id="rId259" o:title=""/>
          </v:shape>
          <o:OLEObject Type="Embed" ProgID="Equation.DSMT4" ShapeID="_x0000_i1133" DrawAspect="Content" ObjectID="_1558420398" r:id="rId260"/>
        </w:object>
      </w:r>
      <w:r w:rsidRPr="00B97C8B">
        <w:rPr>
          <w:rFonts w:ascii="宋体" w:hAnsi="宋体" w:hint="eastAsia"/>
          <w:color w:val="000000"/>
        </w:rPr>
        <w:t>&lt;m&lt;m</w:t>
      </w:r>
      <w:r w:rsidRPr="00B97C8B">
        <w:rPr>
          <w:rFonts w:ascii="宋体" w:hAnsi="宋体" w:hint="eastAsia"/>
          <w:color w:val="000000"/>
          <w:vertAlign w:val="superscript"/>
        </w:rPr>
        <w:t>2</w:t>
      </w:r>
      <w:r w:rsidRPr="00B97C8B">
        <w:rPr>
          <w:rFonts w:ascii="宋体" w:hAnsi="宋体" w:hint="eastAsia"/>
          <w:color w:val="000000"/>
        </w:rPr>
        <w:t>;      D.</w:t>
      </w:r>
      <w:r w:rsidRPr="00B97C8B">
        <w:rPr>
          <w:rFonts w:ascii="宋体" w:hAnsi="宋体"/>
          <w:color w:val="000000"/>
          <w:position w:val="-22"/>
        </w:rPr>
        <w:object w:dxaOrig="279" w:dyaOrig="580">
          <v:shape id="_x0000_i1134" type="#_x0000_t75" alt="www.czxxw.com" style="width:14.25pt;height:29.25pt" o:ole="">
            <v:imagedata r:id="rId261" o:title=""/>
          </v:shape>
          <o:OLEObject Type="Embed" ProgID="Equation.DSMT4" ShapeID="_x0000_i1134" DrawAspect="Content" ObjectID="_1558420399" r:id="rId262"/>
        </w:object>
      </w:r>
      <w:r w:rsidRPr="00B97C8B">
        <w:rPr>
          <w:rFonts w:ascii="宋体" w:hAnsi="宋体" w:hint="eastAsia"/>
          <w:color w:val="000000"/>
        </w:rPr>
        <w:t>&lt;m</w:t>
      </w:r>
      <w:r w:rsidRPr="00B97C8B">
        <w:rPr>
          <w:rFonts w:ascii="宋体" w:hAnsi="宋体" w:hint="eastAsia"/>
          <w:color w:val="000000"/>
          <w:vertAlign w:val="superscript"/>
        </w:rPr>
        <w:t>2</w:t>
      </w:r>
      <w:r w:rsidRPr="00B97C8B">
        <w:rPr>
          <w:rFonts w:ascii="宋体" w:hAnsi="宋体" w:hint="eastAsia"/>
          <w:color w:val="000000"/>
        </w:rPr>
        <w:t>&lt;m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11.4604608取近似值,保留三个有效数字,结果是(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A.4.60×10</w:t>
      </w:r>
      <w:r w:rsidRPr="00B97C8B">
        <w:rPr>
          <w:rFonts w:ascii="宋体" w:hAnsi="宋体"/>
          <w:color w:val="000000"/>
          <w:szCs w:val="21"/>
          <w:vertAlign w:val="superscript"/>
        </w:rPr>
        <w:t>6</w:t>
      </w:r>
      <w:r w:rsidRPr="00B97C8B">
        <w:rPr>
          <w:rFonts w:ascii="宋体" w:hAnsi="宋体"/>
          <w:color w:val="000000"/>
          <w:szCs w:val="21"/>
        </w:rPr>
        <w:t xml:space="preserve">       B.4600000</w:t>
      </w:r>
      <w:r w:rsidRPr="00B97C8B">
        <w:rPr>
          <w:rFonts w:ascii="宋体" w:hAnsi="宋体" w:hint="eastAsia"/>
          <w:color w:val="000000"/>
          <w:szCs w:val="21"/>
        </w:rPr>
        <w:t xml:space="preserve">;      </w:t>
      </w:r>
      <w:r w:rsidRPr="00B97C8B">
        <w:rPr>
          <w:rFonts w:ascii="宋体" w:hAnsi="宋体"/>
          <w:color w:val="000000"/>
          <w:szCs w:val="21"/>
        </w:rPr>
        <w:t>C.4.61×10</w:t>
      </w:r>
      <w:r w:rsidRPr="00B97C8B">
        <w:rPr>
          <w:rFonts w:ascii="宋体" w:hAnsi="宋体"/>
          <w:color w:val="000000"/>
          <w:szCs w:val="21"/>
          <w:vertAlign w:val="superscript"/>
        </w:rPr>
        <w:t xml:space="preserve">6 </w:t>
      </w:r>
      <w:r w:rsidRPr="00B97C8B">
        <w:rPr>
          <w:rFonts w:ascii="宋体" w:hAnsi="宋体"/>
          <w:color w:val="000000"/>
          <w:szCs w:val="21"/>
        </w:rPr>
        <w:t xml:space="preserve">      D.4.605×10</w:t>
      </w:r>
      <w:r w:rsidRPr="00B97C8B">
        <w:rPr>
          <w:rFonts w:ascii="宋体" w:hAnsi="宋体"/>
          <w:color w:val="000000"/>
          <w:szCs w:val="21"/>
          <w:vertAlign w:val="superscript"/>
        </w:rPr>
        <w:t>6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12.下列各项判断正确的是(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A.a+b一定大于a-b; B.若-ab&lt;0,则a、b异号; C.若a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3</w:t>
      </w:r>
      <w:r w:rsidRPr="00B97C8B">
        <w:rPr>
          <w:rFonts w:ascii="宋体" w:hAnsi="宋体" w:hint="eastAsia"/>
          <w:color w:val="000000"/>
          <w:szCs w:val="21"/>
        </w:rPr>
        <w:t>=b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3</w:t>
      </w:r>
      <w:r w:rsidRPr="00B97C8B">
        <w:rPr>
          <w:rFonts w:ascii="宋体" w:hAnsi="宋体" w:hint="eastAsia"/>
          <w:color w:val="000000"/>
          <w:szCs w:val="21"/>
        </w:rPr>
        <w:t>,则a=b; D.若a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=b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,则a=b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13.下列运算正确的是(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A.-2</w:t>
      </w:r>
      <w:r w:rsidRPr="00B97C8B">
        <w:rPr>
          <w:rFonts w:ascii="宋体" w:hAnsi="宋体"/>
          <w:color w:val="000000"/>
          <w:szCs w:val="21"/>
          <w:vertAlign w:val="superscript"/>
        </w:rPr>
        <w:t>2</w:t>
      </w:r>
      <w:r w:rsidRPr="00B97C8B">
        <w:rPr>
          <w:rFonts w:ascii="宋体" w:hAnsi="宋体"/>
          <w:color w:val="000000"/>
          <w:szCs w:val="21"/>
        </w:rPr>
        <w:t>÷(-2)</w:t>
      </w:r>
      <w:r w:rsidRPr="00B97C8B">
        <w:rPr>
          <w:rFonts w:ascii="宋体" w:hAnsi="宋体"/>
          <w:color w:val="000000"/>
          <w:szCs w:val="21"/>
          <w:vertAlign w:val="superscript"/>
        </w:rPr>
        <w:t>2</w:t>
      </w:r>
      <w:r w:rsidRPr="00B97C8B">
        <w:rPr>
          <w:rFonts w:ascii="宋体" w:hAnsi="宋体"/>
          <w:color w:val="000000"/>
          <w:szCs w:val="21"/>
        </w:rPr>
        <w:t>=1</w:t>
      </w:r>
      <w:r w:rsidRPr="00B97C8B">
        <w:rPr>
          <w:rFonts w:ascii="宋体" w:hAnsi="宋体" w:hint="eastAsia"/>
          <w:color w:val="000000"/>
          <w:szCs w:val="21"/>
        </w:rPr>
        <w:t>;           B.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6"/>
        </w:rPr>
        <w:object w:dxaOrig="1500" w:dyaOrig="680">
          <v:shape id="_x0000_i1135" type="#_x0000_t75" alt="www.czxxw.com" style="width:75pt;height:33.75pt" o:ole="">
            <v:imagedata r:id="rId263" o:title=""/>
          </v:shape>
          <o:OLEObject Type="Embed" ProgID="Equation.DSMT4" ShapeID="_x0000_i1135" DrawAspect="Content" ObjectID="_1558420400" r:id="rId264"/>
        </w:objec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C.</w:t>
      </w:r>
      <w:r w:rsidRPr="00B97C8B">
        <w:rPr>
          <w:rFonts w:ascii="宋体" w:hAnsi="宋体"/>
          <w:color w:val="000000"/>
          <w:position w:val="-22"/>
        </w:rPr>
        <w:object w:dxaOrig="1500" w:dyaOrig="580">
          <v:shape id="_x0000_i1136" type="#_x0000_t75" alt="www.czxxw.com" style="width:75pt;height:29.25pt" o:ole="">
            <v:imagedata r:id="rId265" o:title=""/>
          </v:shape>
          <o:OLEObject Type="Embed" ProgID="Equation.DSMT4" ShapeID="_x0000_i1136" DrawAspect="Content" ObjectID="_1558420401" r:id="rId266"/>
        </w:object>
      </w:r>
      <w:r w:rsidRPr="00B97C8B">
        <w:rPr>
          <w:rFonts w:ascii="宋体" w:hAnsi="宋体" w:hint="eastAsia"/>
          <w:color w:val="000000"/>
        </w:rPr>
        <w:t xml:space="preserve">        D.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2"/>
        </w:rPr>
        <w:object w:dxaOrig="2920" w:dyaOrig="580">
          <v:shape id="_x0000_i1137" type="#_x0000_t75" alt="www.czxxw.com" style="width:146.25pt;height:29.25pt" o:ole="">
            <v:imagedata r:id="rId267" o:title=""/>
          </v:shape>
          <o:OLEObject Type="Embed" ProgID="Equation.DSMT4" ShapeID="_x0000_i1137" DrawAspect="Content" ObjectID="_1558420402" r:id="rId268"/>
        </w:objec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14.若a=-2×3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,b=(-2×3)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,c=-(2×)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,则下列大小关系中正确的是(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A.a&gt;b&gt;0      B.b&gt;c&gt;a</w:t>
      </w:r>
      <w:r w:rsidRPr="00B97C8B">
        <w:rPr>
          <w:rFonts w:ascii="宋体" w:hAnsi="宋体" w:hint="eastAsia"/>
          <w:color w:val="000000"/>
          <w:szCs w:val="21"/>
        </w:rPr>
        <w:t xml:space="preserve">;         </w:t>
      </w:r>
      <w:r w:rsidRPr="00B97C8B">
        <w:rPr>
          <w:rFonts w:ascii="宋体" w:hAnsi="宋体"/>
          <w:color w:val="000000"/>
          <w:szCs w:val="21"/>
        </w:rPr>
        <w:t>C.b&gt;a&gt;c      D.c&gt;a&gt;b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15.若│x│=2,│y│=3,则│x+y│的值为(   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A.5       B.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5"/>
          <w:attr w:name="UnitName" w:val="C"/>
        </w:smartTagPr>
        <w:r w:rsidRPr="00B97C8B">
          <w:rPr>
            <w:rFonts w:ascii="宋体" w:hAnsi="宋体" w:hint="eastAsia"/>
            <w:color w:val="000000"/>
            <w:szCs w:val="21"/>
          </w:rPr>
          <w:t>-5      C</w:t>
        </w:r>
      </w:smartTag>
      <w:r w:rsidRPr="00B97C8B">
        <w:rPr>
          <w:rFonts w:ascii="宋体" w:hAnsi="宋体" w:hint="eastAsia"/>
          <w:color w:val="000000"/>
          <w:szCs w:val="21"/>
        </w:rPr>
        <w:t>.5或1      D.以上都不对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二、细心填一填（每小空2分，共30分）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16.某地气温不稳定,开始是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℃"/>
        </w:smartTagPr>
        <w:r w:rsidRPr="00B97C8B">
          <w:rPr>
            <w:rFonts w:ascii="宋体" w:hAnsi="宋体" w:hint="eastAsia"/>
            <w:color w:val="000000"/>
            <w:szCs w:val="21"/>
          </w:rPr>
          <w:t>6℃</w:t>
        </w:r>
      </w:smartTag>
      <w:r w:rsidRPr="00B97C8B">
        <w:rPr>
          <w:rFonts w:ascii="宋体" w:hAnsi="宋体" w:hint="eastAsia"/>
          <w:color w:val="000000"/>
          <w:szCs w:val="21"/>
        </w:rPr>
        <w:t>,一会儿升高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℃"/>
        </w:smartTagPr>
        <w:r w:rsidRPr="00B97C8B">
          <w:rPr>
            <w:rFonts w:ascii="宋体" w:hAnsi="宋体" w:hint="eastAsia"/>
            <w:color w:val="000000"/>
            <w:szCs w:val="21"/>
          </w:rPr>
          <w:t>4℃</w:t>
        </w:r>
      </w:smartTag>
      <w:r w:rsidRPr="00B97C8B">
        <w:rPr>
          <w:rFonts w:ascii="宋体" w:hAnsi="宋体" w:hint="eastAsia"/>
          <w:color w:val="000000"/>
          <w:szCs w:val="21"/>
        </w:rPr>
        <w:t>,再过一会儿又下降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℃"/>
        </w:smartTagPr>
        <w:r w:rsidRPr="00B97C8B">
          <w:rPr>
            <w:rFonts w:ascii="宋体" w:hAnsi="宋体" w:hint="eastAsia"/>
            <w:color w:val="000000"/>
            <w:szCs w:val="21"/>
          </w:rPr>
          <w:t>11℃</w:t>
        </w:r>
      </w:smartTag>
      <w:r w:rsidRPr="00B97C8B">
        <w:rPr>
          <w:rFonts w:ascii="宋体" w:hAnsi="宋体" w:hint="eastAsia"/>
          <w:color w:val="000000"/>
          <w:szCs w:val="21"/>
        </w:rPr>
        <w:t>, 这时气温是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97C8B">
        <w:rPr>
          <w:rFonts w:ascii="宋体" w:hAnsi="宋体" w:hint="eastAsia"/>
          <w:color w:val="000000"/>
          <w:szCs w:val="21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17.一个数的相反数的倒数是</w:t>
      </w:r>
      <w:r w:rsidRPr="00B97C8B">
        <w:rPr>
          <w:rFonts w:ascii="宋体" w:hAnsi="宋体"/>
          <w:color w:val="000000"/>
          <w:position w:val="-22"/>
        </w:rPr>
        <w:object w:dxaOrig="440" w:dyaOrig="580">
          <v:shape id="_x0000_i1138" type="#_x0000_t75" alt="www.czxxw.com" style="width:21.75pt;height:29.25pt" o:ole="">
            <v:imagedata r:id="rId269" o:title=""/>
          </v:shape>
          <o:OLEObject Type="Embed" ProgID="Equation.DSMT4" ShapeID="_x0000_i1138" DrawAspect="Content" ObjectID="_1558420403" r:id="rId270"/>
        </w:object>
      </w:r>
      <w:r w:rsidRPr="00B97C8B">
        <w:rPr>
          <w:rFonts w:ascii="宋体" w:hAnsi="宋体" w:hint="eastAsia"/>
          <w:color w:val="000000"/>
          <w:szCs w:val="21"/>
        </w:rPr>
        <w:t>,这个数是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97C8B">
        <w:rPr>
          <w:rFonts w:ascii="宋体" w:hAnsi="宋体" w:hint="eastAsia"/>
          <w:color w:val="000000"/>
          <w:szCs w:val="21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18.数轴上到原点的距离是3个单位长度的点表示的数是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97C8B">
        <w:rPr>
          <w:rFonts w:ascii="宋体" w:hAnsi="宋体" w:hint="eastAsia"/>
          <w:color w:val="000000"/>
          <w:szCs w:val="21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19.-2的4次幂是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97C8B">
        <w:rPr>
          <w:rFonts w:ascii="宋体" w:hAnsi="宋体" w:hint="eastAsia"/>
          <w:color w:val="000000"/>
          <w:szCs w:val="21"/>
        </w:rPr>
        <w:t>,144是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97C8B">
        <w:rPr>
          <w:rFonts w:ascii="宋体" w:hAnsi="宋体" w:hint="eastAsia"/>
          <w:color w:val="000000"/>
          <w:szCs w:val="21"/>
        </w:rPr>
        <w:t>的平方数.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20.若│-a│=5,则a=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97C8B">
        <w:rPr>
          <w:rFonts w:ascii="宋体" w:hAnsi="宋体" w:hint="eastAsia"/>
          <w:color w:val="000000"/>
          <w:szCs w:val="21"/>
        </w:rPr>
        <w:t>.           21.若ab&gt;0,bc&lt;0,则ac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97C8B">
        <w:rPr>
          <w:rFonts w:ascii="宋体" w:hAnsi="宋体" w:hint="eastAsia"/>
          <w:color w:val="000000"/>
          <w:szCs w:val="21"/>
        </w:rPr>
        <w:t>0.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22.绝对值小于5的所有的整数的和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97C8B">
        <w:rPr>
          <w:rFonts w:ascii="宋体" w:hAnsi="宋体" w:hint="eastAsia"/>
          <w:color w:val="000000"/>
          <w:szCs w:val="21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23.用科学记数法表示13040000应记作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97C8B">
        <w:rPr>
          <w:rFonts w:ascii="宋体" w:hAnsi="宋体" w:hint="eastAsia"/>
          <w:color w:val="000000"/>
          <w:szCs w:val="21"/>
        </w:rPr>
        <w:t>,若保留3个有效数字, 则近似值</w:t>
      </w:r>
      <w:r w:rsidRPr="00B97C8B">
        <w:rPr>
          <w:rFonts w:ascii="宋体" w:hAnsi="宋体" w:hint="eastAsia"/>
          <w:color w:val="000000"/>
          <w:szCs w:val="21"/>
        </w:rPr>
        <w:lastRenderedPageBreak/>
        <w:t>为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97C8B">
        <w:rPr>
          <w:rFonts w:ascii="宋体" w:hAnsi="宋体" w:hint="eastAsia"/>
          <w:color w:val="000000"/>
          <w:szCs w:val="21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24.若│x-1│+(y+2)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=0,则x-y=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B97C8B">
        <w:rPr>
          <w:rFonts w:ascii="宋体" w:hAnsi="宋体" w:hint="eastAsia"/>
          <w:color w:val="000000"/>
          <w:szCs w:val="21"/>
        </w:rPr>
        <w:t xml:space="preserve">;      </w:t>
      </w:r>
      <w:r w:rsidRPr="00B97C8B">
        <w:rPr>
          <w:rFonts w:ascii="宋体" w:hAnsi="宋体"/>
          <w:color w:val="000000"/>
          <w:szCs w:val="21"/>
        </w:rPr>
        <w:t>25.(-5)×</w:t>
      </w:r>
      <w:r w:rsidRPr="00B97C8B">
        <w:rPr>
          <w:rFonts w:ascii="宋体" w:hAnsi="宋体"/>
          <w:color w:val="000000"/>
          <w:position w:val="-26"/>
        </w:rPr>
        <w:object w:dxaOrig="680" w:dyaOrig="639">
          <v:shape id="_x0000_i1139" type="#_x0000_t75" alt="www.czxxw.com" style="width:33.75pt;height:32.25pt" o:ole="">
            <v:imagedata r:id="rId271" o:title=""/>
          </v:shape>
          <o:OLEObject Type="Embed" ProgID="Equation.DSMT4" ShapeID="_x0000_i1139" DrawAspect="Content" ObjectID="_1558420404" r:id="rId272"/>
        </w:object>
      </w:r>
      <w:r w:rsidRPr="00B97C8B">
        <w:rPr>
          <w:rFonts w:ascii="宋体" w:hAnsi="宋体"/>
          <w:color w:val="000000"/>
          <w:szCs w:val="21"/>
        </w:rPr>
        <w:t>=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97C8B">
        <w:rPr>
          <w:rFonts w:ascii="宋体" w:hAnsi="宋体"/>
          <w:color w:val="000000"/>
          <w:szCs w:val="21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26.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6"/>
        </w:rPr>
        <w:object w:dxaOrig="1040" w:dyaOrig="639">
          <v:shape id="_x0000_i1140" type="#_x0000_t75" alt="www.czxxw.com" style="width:51.75pt;height:32.25pt" o:ole="">
            <v:imagedata r:id="rId273" o:title=""/>
          </v:shape>
          <o:OLEObject Type="Embed" ProgID="Equation.DSMT4" ShapeID="_x0000_i1140" DrawAspect="Content" ObjectID="_1558420405" r:id="rId274"/>
        </w:object>
      </w:r>
      <w:r w:rsidRPr="00B97C8B">
        <w:rPr>
          <w:rFonts w:ascii="宋体" w:hAnsi="宋体" w:hint="eastAsia"/>
          <w:color w:val="000000"/>
        </w:rPr>
        <w:t xml:space="preserve">=___________;                   </w:t>
      </w:r>
      <w:r w:rsidRPr="00B97C8B">
        <w:rPr>
          <w:rFonts w:ascii="宋体" w:hAnsi="宋体"/>
          <w:color w:val="000000"/>
          <w:szCs w:val="21"/>
        </w:rPr>
        <w:t>27.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2"/>
        </w:rPr>
        <w:object w:dxaOrig="1180" w:dyaOrig="580">
          <v:shape id="_x0000_i1141" type="#_x0000_t75" alt="www.czxxw.com" style="width:59.25pt;height:29.25pt" o:ole="">
            <v:imagedata r:id="rId275" o:title=""/>
          </v:shape>
          <o:OLEObject Type="Embed" ProgID="Equation.DSMT4" ShapeID="_x0000_i1141" DrawAspect="Content" ObjectID="_1558420406" r:id="rId276"/>
        </w:object>
      </w:r>
      <w:r w:rsidRPr="00B97C8B">
        <w:rPr>
          <w:rFonts w:ascii="宋体" w:hAnsi="宋体" w:hint="eastAsia"/>
          <w:color w:val="000000"/>
        </w:rPr>
        <w:t>=___________.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28.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6"/>
        </w:rPr>
        <w:object w:dxaOrig="2040" w:dyaOrig="639">
          <v:shape id="_x0000_i1142" type="#_x0000_t75" alt="www.czxxw.com" style="width:102pt;height:32.25pt" o:ole="">
            <v:imagedata r:id="rId277" o:title=""/>
          </v:shape>
          <o:OLEObject Type="Embed" ProgID="Equation.DSMT4" ShapeID="_x0000_i1142" DrawAspect="Content" ObjectID="_1558420407" r:id="rId278"/>
        </w:object>
      </w:r>
      <w:r w:rsidRPr="00B97C8B">
        <w:rPr>
          <w:rFonts w:ascii="宋体" w:hAnsi="宋体" w:hint="eastAsia"/>
          <w:color w:val="000000"/>
        </w:rPr>
        <w:t>=_______.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三、耐心做一做（共60分）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29.列式计算(每题5分,共10分)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(1)-4、-5、+7三个数的和比这三个数绝对值的和小多少?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(2)从-1中减去</w:t>
      </w:r>
      <w:r w:rsidRPr="00B97C8B">
        <w:rPr>
          <w:rFonts w:ascii="宋体" w:hAnsi="宋体"/>
          <w:color w:val="000000"/>
          <w:position w:val="-22"/>
        </w:rPr>
        <w:object w:dxaOrig="1240" w:dyaOrig="580">
          <v:shape id="_x0000_i1143" type="#_x0000_t75" alt="www.czxxw.com" style="width:62.25pt;height:29.25pt" o:ole="">
            <v:imagedata r:id="rId279" o:title=""/>
          </v:shape>
          <o:OLEObject Type="Embed" ProgID="Equation.DSMT4" ShapeID="_x0000_i1143" DrawAspect="Content" ObjectID="_1558420408" r:id="rId280"/>
        </w:object>
      </w:r>
      <w:r w:rsidRPr="00B97C8B">
        <w:rPr>
          <w:rFonts w:ascii="宋体" w:hAnsi="宋体" w:hint="eastAsia"/>
          <w:color w:val="000000"/>
          <w:szCs w:val="21"/>
        </w:rPr>
        <w:t>的和,所得的差是多少?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30.计算题(每题5分,共30分)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(1)(-12)÷4×(-6)÷2</w:t>
      </w:r>
      <w:r w:rsidRPr="00B97C8B">
        <w:rPr>
          <w:rFonts w:ascii="宋体" w:hAnsi="宋体" w:hint="eastAsia"/>
          <w:color w:val="000000"/>
          <w:szCs w:val="21"/>
        </w:rPr>
        <w:t xml:space="preserve">;             </w:t>
      </w:r>
      <w:r w:rsidRPr="00B97C8B">
        <w:rPr>
          <w:rFonts w:ascii="宋体" w:hAnsi="宋体"/>
          <w:color w:val="000000"/>
          <w:szCs w:val="21"/>
        </w:rPr>
        <w:t>(2)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6"/>
        </w:rPr>
        <w:object w:dxaOrig="3000" w:dyaOrig="639">
          <v:shape id="_x0000_i1144" type="#_x0000_t75" alt="www.czxxw.com" style="width:150pt;height:32.25pt" o:ole="">
            <v:imagedata r:id="rId281" o:title=""/>
          </v:shape>
          <o:OLEObject Type="Embed" ProgID="Equation.DSMT4" ShapeID="_x0000_i1144" DrawAspect="Content" ObjectID="_1558420409" r:id="rId282"/>
        </w:object>
      </w:r>
      <w:r w:rsidRPr="00B97C8B">
        <w:rPr>
          <w:rFonts w:ascii="宋体" w:hAnsi="宋体" w:hint="eastAsia"/>
          <w:color w:val="000000"/>
        </w:rPr>
        <w:t>;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(3)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6"/>
        </w:rPr>
        <w:object w:dxaOrig="3540" w:dyaOrig="639">
          <v:shape id="_x0000_i1145" type="#_x0000_t75" alt="www.czxxw.com" style="width:177pt;height:32.25pt" o:ole="">
            <v:imagedata r:id="rId283" o:title=""/>
          </v:shape>
          <o:OLEObject Type="Embed" ProgID="Equation.DSMT4" ShapeID="_x0000_i1145" DrawAspect="Content" ObjectID="_1558420410" r:id="rId284"/>
        </w:object>
      </w:r>
      <w:r w:rsidRPr="00B97C8B">
        <w:rPr>
          <w:rFonts w:ascii="宋体" w:hAnsi="宋体" w:hint="eastAsia"/>
          <w:color w:val="000000"/>
        </w:rPr>
        <w:t>;</w:t>
      </w:r>
      <w:r w:rsidRPr="00B97C8B">
        <w:rPr>
          <w:rFonts w:ascii="宋体" w:hAnsi="宋体"/>
          <w:color w:val="000000"/>
          <w:szCs w:val="21"/>
        </w:rPr>
        <w:t xml:space="preserve"> </w:t>
      </w:r>
      <w:r w:rsidRPr="00B97C8B">
        <w:rPr>
          <w:rFonts w:ascii="宋体" w:hAnsi="宋体" w:hint="eastAsia"/>
          <w:color w:val="000000"/>
          <w:szCs w:val="21"/>
        </w:rPr>
        <w:t xml:space="preserve">       </w:t>
      </w:r>
      <w:r w:rsidRPr="00B97C8B">
        <w:rPr>
          <w:rFonts w:ascii="宋体" w:hAnsi="宋体"/>
          <w:color w:val="000000"/>
          <w:szCs w:val="21"/>
        </w:rPr>
        <w:t>(4)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6"/>
        </w:rPr>
        <w:object w:dxaOrig="3200" w:dyaOrig="680">
          <v:shape id="_x0000_i1146" type="#_x0000_t75" alt="www.czxxw.com" style="width:159.75pt;height:33.75pt" o:ole="">
            <v:imagedata r:id="rId285" o:title=""/>
          </v:shape>
          <o:OLEObject Type="Embed" ProgID="Equation.DSMT4" ShapeID="_x0000_i1146" DrawAspect="Content" ObjectID="_1558420411" r:id="rId286"/>
        </w:object>
      </w:r>
      <w:r w:rsidRPr="00B97C8B">
        <w:rPr>
          <w:rFonts w:ascii="宋体" w:hAnsi="宋体" w:hint="eastAsia"/>
          <w:color w:val="000000"/>
        </w:rPr>
        <w:t>;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50" w:firstLine="10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(5)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6"/>
        </w:rPr>
        <w:object w:dxaOrig="4020" w:dyaOrig="639">
          <v:shape id="_x0000_i1147" type="#_x0000_t75" alt="www.czxxw.com" style="width:201pt;height:32.25pt" o:ole="">
            <v:imagedata r:id="rId287" o:title=""/>
          </v:shape>
          <o:OLEObject Type="Embed" ProgID="Equation.DSMT4" ShapeID="_x0000_i1147" DrawAspect="Content" ObjectID="_1558420412" r:id="rId288"/>
        </w:object>
      </w:r>
      <w:r w:rsidRPr="00B97C8B">
        <w:rPr>
          <w:rFonts w:ascii="宋体" w:hAnsi="宋体" w:hint="eastAsia"/>
          <w:color w:val="000000"/>
        </w:rPr>
        <w:t>;</w:t>
      </w:r>
      <w:r w:rsidRPr="00B97C8B">
        <w:rPr>
          <w:rFonts w:ascii="宋体" w:hAnsi="宋体" w:hint="eastAsia"/>
          <w:color w:val="000000"/>
          <w:szCs w:val="21"/>
        </w:rPr>
        <w:t xml:space="preserve">   </w:t>
      </w:r>
      <w:r w:rsidRPr="00B97C8B">
        <w:rPr>
          <w:rFonts w:ascii="宋体" w:hAnsi="宋体"/>
          <w:color w:val="000000"/>
          <w:szCs w:val="21"/>
        </w:rPr>
        <w:t xml:space="preserve"> (6)1+3+5+…+99-(2+4+6+…+98)</w:t>
      </w:r>
      <w:r w:rsidRPr="00B97C8B">
        <w:rPr>
          <w:rFonts w:ascii="宋体" w:hAnsi="宋体" w:hint="eastAsia"/>
          <w:color w:val="000000"/>
          <w:szCs w:val="21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31.若│a│=2,b=-3,c是最大的负整数,求a+b-c的值.(10分)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adjustRightInd w:val="0"/>
        <w:snapToGrid w:val="0"/>
        <w:spacing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32.检修组乘汽车,沿公路检修线路,约定向东为正,向西为负,某天自A地出发, 到收工时,行走记录为(单位:千米):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+8、-9、+4、+7、-2、-10、+18、-3、+7、+5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回答下列问题:(每题5分,共10分)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(1)收工时在A地的哪边?距A地多少千米?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(2)若每千米耗油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"/>
          <w:attr w:name="UnitName" w:val="升"/>
        </w:smartTagPr>
        <w:r w:rsidRPr="00B97C8B">
          <w:rPr>
            <w:rFonts w:ascii="宋体" w:hAnsi="宋体" w:hint="eastAsia"/>
            <w:color w:val="000000"/>
            <w:szCs w:val="21"/>
          </w:rPr>
          <w:t>0.3升</w:t>
        </w:r>
      </w:smartTag>
      <w:r w:rsidRPr="00B97C8B">
        <w:rPr>
          <w:rFonts w:ascii="宋体" w:hAnsi="宋体" w:hint="eastAsia"/>
          <w:color w:val="000000"/>
          <w:szCs w:val="21"/>
        </w:rPr>
        <w:t>,问从A地出发到收工时,共耗油多少升?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8"/>
        </w:rPr>
      </w:pPr>
      <w:r w:rsidRPr="00B97C8B">
        <w:rPr>
          <w:rFonts w:ascii="宋体" w:hAnsi="宋体" w:hint="eastAsia"/>
          <w:color w:val="000000"/>
          <w:szCs w:val="28"/>
        </w:rPr>
        <w:t>有理数（考试卷）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  <w:u w:val="single"/>
        </w:rPr>
      </w:pPr>
      <w:r w:rsidRPr="00B97C8B">
        <w:rPr>
          <w:rFonts w:ascii="宋体" w:hAnsi="宋体" w:hint="eastAsia"/>
          <w:color w:val="000000"/>
          <w:szCs w:val="21"/>
        </w:rPr>
        <w:t>班级：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97C8B">
        <w:rPr>
          <w:rFonts w:ascii="宋体" w:hAnsi="宋体" w:hint="eastAsia"/>
          <w:color w:val="000000"/>
          <w:szCs w:val="21"/>
        </w:rPr>
        <w:t>学号：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97C8B">
        <w:rPr>
          <w:rFonts w:ascii="宋体" w:hAnsi="宋体" w:hint="eastAsia"/>
          <w:color w:val="000000"/>
          <w:szCs w:val="21"/>
        </w:rPr>
        <w:t>姓名：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97C8B">
        <w:rPr>
          <w:rFonts w:ascii="宋体" w:hAnsi="宋体" w:hint="eastAsia"/>
          <w:color w:val="000000"/>
          <w:szCs w:val="21"/>
        </w:rPr>
        <w:t>得分：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（考试时间:120分钟;全卷满分:120分;试卷编号）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一、用心选一选（每小题2分，共30分）</w:t>
      </w:r>
    </w:p>
    <w:p w:rsidR="001201BF" w:rsidRPr="00B97C8B" w:rsidRDefault="001201BF" w:rsidP="001201BF">
      <w:pPr>
        <w:numPr>
          <w:ilvl w:val="0"/>
          <w:numId w:val="17"/>
        </w:num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零是（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lastRenderedPageBreak/>
        <w:t>A、正有理数           B、正数             C、非正数             D、有理数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2．下列说法不正确的是（ 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 、 0小于所有正数  B、0大于所有负数   C、0既不是正数也不是负数  D 、0没有绝对值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3．数轴上，原点及原点右边的点所表示的数是（ 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A、正数              B、负数       C、非正数            D、非负数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4．下列说法正确的是（ 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A、正数和负数互为相反数；           　B、 a的相反数是负数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 xml:space="preserve">C、相反数等于它本身的数只有0       　D、  </w:t>
      </w:r>
      <w:r w:rsidRPr="00B97C8B">
        <w:rPr>
          <w:rFonts w:ascii="宋体" w:hAnsi="宋体"/>
          <w:color w:val="000000"/>
          <w:position w:val="-6"/>
          <w:szCs w:val="21"/>
        </w:rPr>
        <w:object w:dxaOrig="380" w:dyaOrig="220">
          <v:shape id="_x0000_i1148" type="#_x0000_t75" alt="www.czxxw.com" style="width:18.75pt;height:11.25pt" o:ole="">
            <v:imagedata r:id="rId289" o:title=""/>
          </v:shape>
          <o:OLEObject Type="Embed" ProgID="Equation.3" ShapeID="_x0000_i1148" DrawAspect="Content" ObjectID="_1558420413" r:id="rId290"/>
        </w:object>
      </w:r>
      <w:r w:rsidRPr="00B97C8B">
        <w:rPr>
          <w:rFonts w:ascii="宋体" w:hAnsi="宋体" w:hint="eastAsia"/>
          <w:color w:val="000000"/>
          <w:szCs w:val="21"/>
        </w:rPr>
        <w:t>的相反数是正数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5．若两个数的和为正数，则这两个数（ 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 、至少有一个为正数     B、只有一个是正数     C、有一个必为0          D、都是正数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6．若</w:t>
      </w:r>
      <w:r w:rsidRPr="00B97C8B">
        <w:rPr>
          <w:rFonts w:ascii="宋体" w:hAnsi="宋体"/>
          <w:color w:val="000000"/>
          <w:position w:val="-6"/>
          <w:szCs w:val="21"/>
        </w:rPr>
        <w:object w:dxaOrig="680" w:dyaOrig="279">
          <v:shape id="_x0000_i1149" type="#_x0000_t75" alt="www.czxxw.com" style="width:33.75pt;height:14.25pt" o:ole="">
            <v:imagedata r:id="rId291" o:title=""/>
          </v:shape>
          <o:OLEObject Type="Embed" ProgID="Equation.3" ShapeID="_x0000_i1149" DrawAspect="Content" ObjectID="_1558420414" r:id="rId292"/>
        </w:object>
      </w:r>
      <w:r w:rsidRPr="00B97C8B">
        <w:rPr>
          <w:rFonts w:ascii="宋体" w:hAnsi="宋体" w:hint="eastAsia"/>
          <w:color w:val="000000"/>
          <w:szCs w:val="21"/>
        </w:rPr>
        <w:t>，则</w:t>
      </w:r>
      <w:r w:rsidRPr="00B97C8B">
        <w:rPr>
          <w:rFonts w:ascii="宋体" w:hAnsi="宋体"/>
          <w:color w:val="000000"/>
          <w:position w:val="-24"/>
          <w:szCs w:val="21"/>
        </w:rPr>
        <w:object w:dxaOrig="240" w:dyaOrig="620">
          <v:shape id="_x0000_i1150" type="#_x0000_t75" alt="www.czxxw.com" style="width:12pt;height:30.75pt" o:ole="">
            <v:imagedata r:id="rId293" o:title=""/>
          </v:shape>
          <o:OLEObject Type="Embed" ProgID="Equation.3" ShapeID="_x0000_i1150" DrawAspect="Content" ObjectID="_1558420415" r:id="rId294"/>
        </w:object>
      </w:r>
      <w:r w:rsidRPr="00B97C8B">
        <w:rPr>
          <w:rFonts w:ascii="宋体" w:hAnsi="宋体" w:hint="eastAsia"/>
          <w:color w:val="000000"/>
          <w:szCs w:val="21"/>
        </w:rPr>
        <w:t>的值（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A、是正数                 B、是负数         C、是非正数               D、是非负数</w:t>
      </w:r>
    </w:p>
    <w:p w:rsidR="001201BF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7．一个有理数的平方一定是（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A、是正数               B、是负数       C、是非正数             D、是非负数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8．下列说法正确的是（ 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 、0.720有两个有效数字        B、3.6万精确到个位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C、5.078精确到千分位        　  D、3000有一个有效数字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9.下列各组数中，数值相等的是（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 、3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和2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3</w:t>
      </w:r>
      <w:r w:rsidRPr="00B97C8B">
        <w:rPr>
          <w:rFonts w:ascii="宋体" w:hAnsi="宋体" w:hint="eastAsia"/>
          <w:color w:val="000000"/>
          <w:szCs w:val="21"/>
        </w:rPr>
        <w:t xml:space="preserve">  ；    B、－2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3</w:t>
      </w:r>
      <w:r w:rsidRPr="00B97C8B">
        <w:rPr>
          <w:rFonts w:ascii="宋体" w:hAnsi="宋体" w:hint="eastAsia"/>
          <w:color w:val="000000"/>
          <w:szCs w:val="21"/>
        </w:rPr>
        <w:t>和（－2）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C"/>
          </w:smartTagPr>
          <w:r w:rsidRPr="00B97C8B">
            <w:rPr>
              <w:rFonts w:ascii="宋体" w:hAnsi="宋体" w:hint="eastAsia"/>
              <w:color w:val="000000"/>
              <w:szCs w:val="21"/>
              <w:vertAlign w:val="superscript"/>
            </w:rPr>
            <w:t>3</w:t>
          </w:r>
          <w:r w:rsidRPr="00B97C8B">
            <w:rPr>
              <w:rFonts w:ascii="宋体" w:hAnsi="宋体" w:hint="eastAsia"/>
              <w:color w:val="000000"/>
              <w:szCs w:val="21"/>
            </w:rPr>
            <w:t xml:space="preserve"> </w:t>
          </w:r>
        </w:smartTag>
        <w:r w:rsidRPr="00B97C8B">
          <w:rPr>
            <w:rFonts w:ascii="宋体" w:hAnsi="宋体" w:hint="eastAsia"/>
            <w:color w:val="000000"/>
            <w:szCs w:val="21"/>
          </w:rPr>
          <w:t xml:space="preserve">   C</w:t>
        </w:r>
      </w:smartTag>
      <w:r w:rsidRPr="00B97C8B">
        <w:rPr>
          <w:rFonts w:ascii="宋体" w:hAnsi="宋体" w:hint="eastAsia"/>
          <w:color w:val="000000"/>
          <w:szCs w:val="21"/>
        </w:rPr>
        <w:t>、－3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和（－3）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 xml:space="preserve">2 </w:t>
      </w:r>
      <w:r w:rsidRPr="00B97C8B">
        <w:rPr>
          <w:rFonts w:ascii="宋体" w:hAnsi="宋体" w:hint="eastAsia"/>
          <w:color w:val="000000"/>
          <w:szCs w:val="21"/>
        </w:rPr>
        <w:t>；   D、—（3×2）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B97C8B">
        <w:rPr>
          <w:rFonts w:ascii="宋体" w:hAnsi="宋体" w:hint="eastAsia"/>
          <w:color w:val="000000"/>
          <w:szCs w:val="21"/>
        </w:rPr>
        <w:t>和－3×2</w:t>
      </w:r>
      <w:r w:rsidRPr="00B97C8B">
        <w:rPr>
          <w:rFonts w:ascii="宋体" w:hAnsi="宋体" w:hint="eastAsia"/>
          <w:color w:val="000000"/>
          <w:szCs w:val="21"/>
          <w:vertAlign w:val="superscript"/>
        </w:rPr>
        <w:t>2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10.若</w:t>
      </w:r>
      <w:r w:rsidRPr="00B97C8B">
        <w:rPr>
          <w:rFonts w:ascii="宋体" w:hAnsi="宋体"/>
          <w:color w:val="000000"/>
          <w:position w:val="-6"/>
          <w:szCs w:val="21"/>
        </w:rPr>
        <w:object w:dxaOrig="200" w:dyaOrig="220">
          <v:shape id="_x0000_i1151" type="#_x0000_t75" alt="www.czxxw.com" style="width:9.75pt;height:11.25pt" o:ole="">
            <v:imagedata r:id="rId295" o:title=""/>
          </v:shape>
          <o:OLEObject Type="Embed" ProgID="Equation.3" ShapeID="_x0000_i1151" DrawAspect="Content" ObjectID="_1558420416" r:id="rId296"/>
        </w:object>
      </w:r>
      <w:r w:rsidRPr="00B97C8B">
        <w:rPr>
          <w:rFonts w:ascii="宋体" w:hAnsi="宋体" w:hint="eastAsia"/>
          <w:color w:val="000000"/>
          <w:szCs w:val="21"/>
        </w:rPr>
        <w:t>是负数，则下列各式不正确的是（  ）</w:t>
      </w:r>
    </w:p>
    <w:p w:rsidR="001201BF" w:rsidRPr="00B97C8B" w:rsidRDefault="001201BF" w:rsidP="001201BF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A、</w:t>
      </w:r>
      <w:r w:rsidRPr="00B97C8B">
        <w:rPr>
          <w:rFonts w:ascii="宋体" w:hAnsi="宋体"/>
          <w:color w:val="000000"/>
          <w:position w:val="-10"/>
          <w:szCs w:val="21"/>
        </w:rPr>
        <w:object w:dxaOrig="1100" w:dyaOrig="360">
          <v:shape id="_x0000_i1152" type="#_x0000_t75" alt="www.czxxw.com" style="width:54.75pt;height:18pt" o:ole="">
            <v:imagedata r:id="rId297" o:title=""/>
          </v:shape>
          <o:OLEObject Type="Embed" ProgID="Equation.3" ShapeID="_x0000_i1152" DrawAspect="Content" ObjectID="_1558420417" r:id="rId298"/>
        </w:object>
      </w:r>
      <w:r w:rsidRPr="00B97C8B">
        <w:rPr>
          <w:rFonts w:ascii="宋体" w:hAnsi="宋体" w:hint="eastAsia"/>
          <w:color w:val="000000"/>
          <w:szCs w:val="21"/>
        </w:rPr>
        <w:t xml:space="preserve">        B、</w:t>
      </w:r>
      <w:r w:rsidRPr="00B97C8B">
        <w:rPr>
          <w:rFonts w:ascii="宋体" w:hAnsi="宋体"/>
          <w:color w:val="000000"/>
          <w:position w:val="-16"/>
          <w:szCs w:val="21"/>
        </w:rPr>
        <w:object w:dxaOrig="900" w:dyaOrig="440">
          <v:shape id="_x0000_i1153" type="#_x0000_t75" alt="www.czxxw.com" style="width:45pt;height:21.75pt" o:ole="">
            <v:imagedata r:id="rId299" o:title=""/>
          </v:shape>
          <o:OLEObject Type="Embed" ProgID="Equation.3" ShapeID="_x0000_i1153" DrawAspect="Content" ObjectID="_1558420418" r:id="rId300"/>
        </w:object>
      </w:r>
      <w:r w:rsidRPr="00B97C8B">
        <w:rPr>
          <w:rFonts w:ascii="宋体" w:hAnsi="宋体" w:hint="eastAsia"/>
          <w:color w:val="000000"/>
          <w:szCs w:val="21"/>
        </w:rPr>
        <w:t xml:space="preserve">   C、</w:t>
      </w:r>
      <w:r w:rsidRPr="00B97C8B">
        <w:rPr>
          <w:rFonts w:ascii="宋体" w:hAnsi="宋体"/>
          <w:color w:val="000000"/>
          <w:position w:val="-10"/>
          <w:szCs w:val="21"/>
        </w:rPr>
        <w:object w:dxaOrig="1080" w:dyaOrig="360">
          <v:shape id="_x0000_i1154" type="#_x0000_t75" alt="www.czxxw.com" style="width:54pt;height:18pt" o:ole="">
            <v:imagedata r:id="rId301" o:title=""/>
          </v:shape>
          <o:OLEObject Type="Embed" ProgID="Equation.3" ShapeID="_x0000_i1154" DrawAspect="Content" ObjectID="_1558420419" r:id="rId302"/>
        </w:object>
      </w:r>
      <w:r w:rsidRPr="00B97C8B">
        <w:rPr>
          <w:rFonts w:ascii="宋体" w:hAnsi="宋体" w:hint="eastAsia"/>
          <w:color w:val="000000"/>
          <w:szCs w:val="21"/>
        </w:rPr>
        <w:t xml:space="preserve">      D、</w:t>
      </w:r>
      <w:r w:rsidRPr="00B97C8B">
        <w:rPr>
          <w:rFonts w:ascii="宋体" w:hAnsi="宋体"/>
          <w:color w:val="000000"/>
          <w:position w:val="-10"/>
          <w:szCs w:val="21"/>
        </w:rPr>
        <w:object w:dxaOrig="1260" w:dyaOrig="360">
          <v:shape id="_x0000_i1155" type="#_x0000_t75" alt="www.czxxw.com" style="width:63pt;height:18pt" o:ole="">
            <v:imagedata r:id="rId303" o:title=""/>
          </v:shape>
          <o:OLEObject Type="Embed" ProgID="Equation.3" ShapeID="_x0000_i1155" DrawAspect="Content" ObjectID="_1558420420" r:id="rId304"/>
        </w:objec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11</w:t>
      </w:r>
      <w:r w:rsidRPr="00B97C8B">
        <w:rPr>
          <w:rFonts w:ascii="宋体" w:hAnsi="宋体"/>
          <w:color w:val="000000"/>
          <w:szCs w:val="21"/>
        </w:rPr>
        <w:t>.下列说法正确的是(   )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A.绝对值等于3的数是-3     B.绝对值小于</w:t>
      </w:r>
      <w:r w:rsidRPr="00B97C8B">
        <w:rPr>
          <w:rFonts w:ascii="宋体" w:hAnsi="宋体"/>
          <w:color w:val="000000"/>
          <w:position w:val="-24"/>
        </w:rPr>
        <w:object w:dxaOrig="320" w:dyaOrig="620">
          <v:shape id="_x0000_i1156" type="#_x0000_t75" alt="www.czxxw.com" style="width:15.75pt;height:30.75pt" o:ole="">
            <v:imagedata r:id="rId305" o:title=""/>
          </v:shape>
          <o:OLEObject Type="Embed" ProgID="Equation.DSMT4" ShapeID="_x0000_i1156" DrawAspect="Content" ObjectID="_1558420421" r:id="rId306"/>
        </w:object>
      </w:r>
      <w:r w:rsidRPr="00B97C8B">
        <w:rPr>
          <w:rFonts w:ascii="宋体" w:hAnsi="宋体"/>
          <w:color w:val="000000"/>
          <w:szCs w:val="21"/>
        </w:rPr>
        <w:t>的整数是1和-1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C.绝对值最小的有理数是1   D.3的绝对值是3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12</w:t>
      </w:r>
      <w:r w:rsidRPr="00B97C8B">
        <w:rPr>
          <w:rFonts w:ascii="宋体" w:hAnsi="宋体"/>
          <w:color w:val="000000"/>
          <w:szCs w:val="21"/>
        </w:rPr>
        <w:t>.下列判断正确的是(   )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4"/>
        </w:rPr>
        <w:object w:dxaOrig="600" w:dyaOrig="620">
          <v:shape id="_x0000_i1157" type="#_x0000_t75" alt="www.czxxw.com" style="width:30pt;height:30.75pt" o:ole="">
            <v:imagedata r:id="rId307" o:title=""/>
          </v:shape>
          <o:OLEObject Type="Embed" ProgID="Equation.DSMT4" ShapeID="_x0000_i1157" DrawAspect="Content" ObjectID="_1558420422" r:id="rId308"/>
        </w:object>
      </w:r>
      <w:r w:rsidRPr="00B97C8B">
        <w:rPr>
          <w:rFonts w:ascii="宋体" w:hAnsi="宋体"/>
          <w:color w:val="000000"/>
          <w:szCs w:val="21"/>
        </w:rPr>
        <w:t>的相反数是2004</w:t>
      </w:r>
      <w:r w:rsidRPr="00B97C8B">
        <w:rPr>
          <w:rFonts w:ascii="宋体" w:hAnsi="宋体" w:hint="eastAsia"/>
          <w:color w:val="000000"/>
          <w:szCs w:val="21"/>
        </w:rPr>
        <w:t>；</w:t>
      </w:r>
      <w:r w:rsidRPr="00B97C8B">
        <w:rPr>
          <w:rFonts w:ascii="宋体" w:hAnsi="宋体"/>
          <w:color w:val="000000"/>
          <w:szCs w:val="21"/>
        </w:rPr>
        <w:t xml:space="preserve">    B. </w:t>
      </w:r>
      <w:r w:rsidRPr="00B97C8B">
        <w:rPr>
          <w:rFonts w:ascii="宋体" w:hAnsi="宋体"/>
          <w:color w:val="000000"/>
          <w:position w:val="-24"/>
        </w:rPr>
        <w:object w:dxaOrig="600" w:dyaOrig="620">
          <v:shape id="_x0000_i1158" type="#_x0000_t75" alt="www.czxxw.com" style="width:30pt;height:30.75pt" o:ole="">
            <v:imagedata r:id="rId309" o:title=""/>
          </v:shape>
          <o:OLEObject Type="Embed" ProgID="Equation.DSMT4" ShapeID="_x0000_i1158" DrawAspect="Content" ObjectID="_1558420423" r:id="rId310"/>
        </w:object>
      </w:r>
      <w:r w:rsidRPr="00B97C8B">
        <w:rPr>
          <w:rFonts w:ascii="宋体" w:hAnsi="宋体"/>
          <w:color w:val="000000"/>
          <w:szCs w:val="21"/>
        </w:rPr>
        <w:t>的相反数是-2004</w:t>
      </w:r>
      <w:r w:rsidRPr="00B97C8B">
        <w:rPr>
          <w:rFonts w:ascii="宋体" w:hAnsi="宋体" w:hint="eastAsia"/>
          <w:color w:val="000000"/>
          <w:szCs w:val="21"/>
        </w:rPr>
        <w:t>；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lastRenderedPageBreak/>
        <w:t>C.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4"/>
        </w:rPr>
        <w:object w:dxaOrig="600" w:dyaOrig="620">
          <v:shape id="_x0000_i1159" type="#_x0000_t75" alt="www.czxxw.com" style="width:30pt;height:30.75pt" o:ole="">
            <v:imagedata r:id="rId311" o:title=""/>
          </v:shape>
          <o:OLEObject Type="Embed" ProgID="Equation.DSMT4" ShapeID="_x0000_i1159" DrawAspect="Content" ObjectID="_1558420424" r:id="rId312"/>
        </w:object>
      </w:r>
      <w:r w:rsidRPr="00B97C8B">
        <w:rPr>
          <w:rFonts w:ascii="宋体" w:hAnsi="宋体"/>
          <w:color w:val="000000"/>
          <w:szCs w:val="21"/>
        </w:rPr>
        <w:t>的相反数是</w:t>
      </w:r>
      <w:r w:rsidRPr="00B97C8B">
        <w:rPr>
          <w:rFonts w:ascii="宋体" w:hAnsi="宋体" w:hint="eastAsia"/>
          <w:color w:val="000000"/>
          <w:szCs w:val="21"/>
        </w:rPr>
        <w:t>-</w:t>
      </w:r>
      <w:r w:rsidRPr="00B97C8B">
        <w:rPr>
          <w:rFonts w:ascii="宋体" w:hAnsi="宋体"/>
          <w:color w:val="000000"/>
          <w:position w:val="-24"/>
        </w:rPr>
        <w:object w:dxaOrig="600" w:dyaOrig="620">
          <v:shape id="_x0000_i1160" type="#_x0000_t75" alt="www.czxxw.com" style="width:30pt;height:30.75pt" o:ole="">
            <v:imagedata r:id="rId313" o:title=""/>
          </v:shape>
          <o:OLEObject Type="Embed" ProgID="Equation.DSMT4" ShapeID="_x0000_i1160" DrawAspect="Content" ObjectID="_1558420425" r:id="rId314"/>
        </w:object>
      </w:r>
      <w:r w:rsidRPr="00B97C8B">
        <w:rPr>
          <w:rFonts w:ascii="宋体" w:hAnsi="宋体" w:hint="eastAsia"/>
          <w:color w:val="000000"/>
        </w:rPr>
        <w:t>；</w:t>
      </w:r>
      <w:r w:rsidRPr="00B97C8B">
        <w:rPr>
          <w:rFonts w:ascii="宋体" w:hAnsi="宋体"/>
          <w:color w:val="000000"/>
          <w:szCs w:val="21"/>
        </w:rPr>
        <w:t xml:space="preserve">        D.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4"/>
        </w:rPr>
        <w:object w:dxaOrig="600" w:dyaOrig="620">
          <v:shape id="_x0000_i1161" type="#_x0000_t75" alt="www.czxxw.com" style="width:30pt;height:30.75pt" o:ole="">
            <v:imagedata r:id="rId315" o:title=""/>
          </v:shape>
          <o:OLEObject Type="Embed" ProgID="Equation.DSMT4" ShapeID="_x0000_i1161" DrawAspect="Content" ObjectID="_1558420426" r:id="rId316"/>
        </w:object>
      </w:r>
      <w:r w:rsidRPr="00B97C8B">
        <w:rPr>
          <w:rFonts w:ascii="宋体" w:hAnsi="宋体"/>
          <w:color w:val="000000"/>
          <w:szCs w:val="21"/>
        </w:rPr>
        <w:t xml:space="preserve"> 的相反数是</w:t>
      </w:r>
      <w:r w:rsidRPr="00B97C8B">
        <w:rPr>
          <w:rFonts w:ascii="宋体" w:hAnsi="宋体"/>
          <w:color w:val="000000"/>
          <w:position w:val="-28"/>
        </w:rPr>
        <w:object w:dxaOrig="840" w:dyaOrig="680">
          <v:shape id="_x0000_i1162" type="#_x0000_t75" alt="www.czxxw.com" style="width:42pt;height:33.75pt" o:ole="">
            <v:imagedata r:id="rId317" o:title=""/>
          </v:shape>
          <o:OLEObject Type="Embed" ProgID="Equation.DSMT4" ShapeID="_x0000_i1162" DrawAspect="Content" ObjectID="_1558420427" r:id="rId318"/>
        </w:objec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13</w:t>
      </w:r>
      <w:r w:rsidRPr="00B97C8B">
        <w:rPr>
          <w:rFonts w:ascii="宋体" w:hAnsi="宋体"/>
          <w:color w:val="000000"/>
          <w:szCs w:val="21"/>
        </w:rPr>
        <w:t>.下列四组有理数大小的比较正确的是(   )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4"/>
        </w:rPr>
        <w:object w:dxaOrig="940" w:dyaOrig="620">
          <v:shape id="_x0000_i1163" type="#_x0000_t75" alt="www.czxxw.com" style="width:47.25pt;height:30.75pt" o:ole="">
            <v:imagedata r:id="rId319" o:title=""/>
          </v:shape>
          <o:OLEObject Type="Embed" ProgID="Equation.DSMT4" ShapeID="_x0000_i1163" DrawAspect="Content" ObjectID="_1558420428" r:id="rId320"/>
        </w:object>
      </w:r>
      <w:r w:rsidRPr="00B97C8B">
        <w:rPr>
          <w:rFonts w:ascii="宋体" w:hAnsi="宋体" w:hint="eastAsia"/>
          <w:color w:val="000000"/>
        </w:rPr>
        <w:t>；        B.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14"/>
        </w:rPr>
        <w:object w:dxaOrig="1260" w:dyaOrig="400">
          <v:shape id="_x0000_i1164" type="#_x0000_t75" alt="www.czxxw.com" style="width:63pt;height:20.25pt" o:ole="">
            <v:imagedata r:id="rId321" o:title=""/>
          </v:shape>
          <o:OLEObject Type="Embed" ProgID="Equation.DSMT4" ShapeID="_x0000_i1164" DrawAspect="Content" ObjectID="_1558420429" r:id="rId322"/>
        </w:object>
      </w:r>
      <w:r w:rsidRPr="00B97C8B">
        <w:rPr>
          <w:rFonts w:ascii="宋体" w:hAnsi="宋体" w:hint="eastAsia"/>
          <w:color w:val="000000"/>
        </w:rPr>
        <w:t>;      C.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4"/>
        </w:rPr>
        <w:object w:dxaOrig="620" w:dyaOrig="620">
          <v:shape id="_x0000_i1165" type="#_x0000_t75" alt="www.czxxw.com" style="width:30.75pt;height:30.75pt" o:ole="">
            <v:imagedata r:id="rId323" o:title=""/>
          </v:shape>
          <o:OLEObject Type="Embed" ProgID="Equation.DSMT4" ShapeID="_x0000_i1165" DrawAspect="Content" ObjectID="_1558420430" r:id="rId324"/>
        </w:object>
      </w:r>
      <w:r w:rsidRPr="00B97C8B">
        <w:rPr>
          <w:rFonts w:ascii="宋体" w:hAnsi="宋体" w:hint="eastAsia"/>
          <w:color w:val="000000"/>
        </w:rPr>
        <w:t>;       D.</w:t>
      </w:r>
      <w:r w:rsidRPr="00B97C8B">
        <w:rPr>
          <w:rFonts w:ascii="宋体" w:hAnsi="宋体"/>
          <w:color w:val="000000"/>
        </w:rPr>
        <w:t xml:space="preserve"> </w:t>
      </w:r>
      <w:r w:rsidRPr="00B97C8B">
        <w:rPr>
          <w:rFonts w:ascii="宋体" w:hAnsi="宋体"/>
          <w:color w:val="000000"/>
          <w:position w:val="-28"/>
        </w:rPr>
        <w:object w:dxaOrig="1100" w:dyaOrig="680">
          <v:shape id="_x0000_i1166" type="#_x0000_t75" alt="www.czxxw.com" style="width:54.75pt;height:33.75pt" o:ole="">
            <v:imagedata r:id="rId325" o:title=""/>
          </v:shape>
          <o:OLEObject Type="Embed" ProgID="Equation.DSMT4" ShapeID="_x0000_i1166" DrawAspect="Content" ObjectID="_1558420431" r:id="rId326"/>
        </w:objec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14</w:t>
      </w:r>
      <w:r w:rsidRPr="00B97C8B">
        <w:rPr>
          <w:rFonts w:ascii="宋体" w:hAnsi="宋体"/>
          <w:color w:val="000000"/>
          <w:szCs w:val="21"/>
        </w:rPr>
        <w:t>.下列说法错误的个数是(   )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①一个数的绝对值的相反数一定是负数</w:t>
      </w:r>
      <w:r w:rsidRPr="00B97C8B">
        <w:rPr>
          <w:rFonts w:ascii="宋体" w:hAnsi="宋体" w:hint="eastAsia"/>
          <w:color w:val="000000"/>
          <w:szCs w:val="21"/>
        </w:rPr>
        <w:t>;</w:t>
      </w:r>
      <w:r w:rsidRPr="00B97C8B">
        <w:rPr>
          <w:rFonts w:ascii="宋体" w:hAnsi="宋体"/>
          <w:color w:val="000000"/>
          <w:szCs w:val="21"/>
        </w:rPr>
        <w:t>②只有负数的绝对值是它的相反数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③正数和零的绝对值都等于它本身</w:t>
      </w:r>
      <w:r w:rsidRPr="00B97C8B">
        <w:rPr>
          <w:rFonts w:ascii="宋体" w:hAnsi="宋体" w:hint="eastAsia"/>
          <w:color w:val="000000"/>
          <w:szCs w:val="21"/>
        </w:rPr>
        <w:t>;</w:t>
      </w:r>
      <w:r w:rsidRPr="00B97C8B">
        <w:rPr>
          <w:rFonts w:ascii="宋体" w:hAnsi="宋体"/>
          <w:color w:val="000000"/>
          <w:szCs w:val="21"/>
        </w:rPr>
        <w:t>④互为相反数的两个数的绝对值相等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A.3个    B.2个     C.1个    D.0个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15</w:t>
      </w:r>
      <w:r w:rsidRPr="00B97C8B">
        <w:rPr>
          <w:rFonts w:ascii="宋体" w:hAnsi="宋体"/>
          <w:color w:val="000000"/>
          <w:szCs w:val="21"/>
        </w:rPr>
        <w:t>.下列说法正确的是(   ).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①在+5与-6之间没有正数  ②在-1与0之间没有负数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③在+5与+6之间有无数个正分数 ④在-1与0之间没有正分数</w:t>
      </w:r>
    </w:p>
    <w:p w:rsidR="001201BF" w:rsidRPr="00B97C8B" w:rsidRDefault="001201BF" w:rsidP="001201BF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/>
          <w:color w:val="000000"/>
          <w:szCs w:val="21"/>
        </w:rPr>
        <w:t>A.仅④正确    B.仅③正确    C.仅③④正确   D.①②④正确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二、细心填一填（每小题３分，共30分）</w:t>
      </w:r>
    </w:p>
    <w:p w:rsidR="001201BF" w:rsidRPr="00B97C8B" w:rsidRDefault="001201BF" w:rsidP="001201BF">
      <w:pPr>
        <w:spacing w:line="360" w:lineRule="auto"/>
        <w:ind w:left="210" w:hangingChars="100" w:hanging="21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1.某蓄水池的标准水位记为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m"/>
        </w:smartTagPr>
        <w:r w:rsidRPr="00B97C8B">
          <w:rPr>
            <w:rFonts w:ascii="宋体" w:hAnsi="宋体" w:hint="eastAsia"/>
            <w:color w:val="000000"/>
            <w:szCs w:val="21"/>
          </w:rPr>
          <w:t>0m</w:t>
        </w:r>
      </w:smartTag>
      <w:r w:rsidRPr="00B97C8B">
        <w:rPr>
          <w:rFonts w:ascii="宋体" w:hAnsi="宋体" w:hint="eastAsia"/>
          <w:color w:val="000000"/>
          <w:szCs w:val="21"/>
        </w:rPr>
        <w:t>，如果水面高于标水位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3"/>
          <w:attr w:name="UnitName" w:val="m"/>
        </w:smartTagPr>
        <w:r w:rsidRPr="00B97C8B">
          <w:rPr>
            <w:rFonts w:ascii="宋体" w:hAnsi="宋体" w:hint="eastAsia"/>
            <w:color w:val="000000"/>
            <w:szCs w:val="21"/>
          </w:rPr>
          <w:t>0.23m</w:t>
        </w:r>
      </w:smartTag>
      <w:r w:rsidRPr="00B97C8B">
        <w:rPr>
          <w:rFonts w:ascii="宋体" w:hAnsi="宋体" w:hint="eastAsia"/>
          <w:color w:val="000000"/>
          <w:szCs w:val="21"/>
        </w:rPr>
        <w:t>表示为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3"/>
          <w:attr w:name="UnitName" w:val="m"/>
        </w:smartTagPr>
        <w:r w:rsidRPr="00B97C8B">
          <w:rPr>
            <w:rFonts w:ascii="宋体" w:hAnsi="宋体" w:hint="eastAsia"/>
            <w:color w:val="000000"/>
            <w:szCs w:val="21"/>
          </w:rPr>
          <w:t>0.23m</w:t>
        </w:r>
      </w:smartTag>
      <w:r w:rsidRPr="00B97C8B">
        <w:rPr>
          <w:rFonts w:ascii="宋体" w:hAnsi="宋体" w:hint="eastAsia"/>
          <w:color w:val="000000"/>
          <w:szCs w:val="21"/>
        </w:rPr>
        <w:t>，那么，水面低于标准水位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m"/>
        </w:smartTagPr>
        <w:r w:rsidRPr="00B97C8B">
          <w:rPr>
            <w:rFonts w:ascii="宋体" w:hAnsi="宋体" w:hint="eastAsia"/>
            <w:color w:val="000000"/>
            <w:szCs w:val="21"/>
          </w:rPr>
          <w:t>0.1m</w:t>
        </w:r>
      </w:smartTag>
      <w:r w:rsidRPr="00B97C8B">
        <w:rPr>
          <w:rFonts w:ascii="宋体" w:hAnsi="宋体" w:hint="eastAsia"/>
          <w:color w:val="000000"/>
          <w:szCs w:val="21"/>
        </w:rPr>
        <w:t>表示为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97C8B">
        <w:rPr>
          <w:rFonts w:ascii="宋体" w:hAnsi="宋体" w:hint="eastAsia"/>
          <w:color w:val="000000"/>
          <w:szCs w:val="21"/>
        </w:rPr>
        <w:t>；</w:t>
      </w:r>
    </w:p>
    <w:p w:rsidR="001201BF" w:rsidRPr="00B97C8B" w:rsidRDefault="001201BF" w:rsidP="001201BF">
      <w:pPr>
        <w:spacing w:line="360" w:lineRule="auto"/>
        <w:ind w:left="105" w:hangingChars="50" w:hanging="10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2.写出3 个小于－1000并且大于－1003的数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B97C8B">
        <w:rPr>
          <w:rFonts w:ascii="宋体" w:hAnsi="宋体" w:hint="eastAsia"/>
          <w:color w:val="000000"/>
          <w:szCs w:val="21"/>
        </w:rPr>
        <w:t>。</w:t>
      </w:r>
    </w:p>
    <w:p w:rsidR="001201BF" w:rsidRDefault="001201BF" w:rsidP="001201BF">
      <w:pPr>
        <w:spacing w:line="360" w:lineRule="auto"/>
        <w:ind w:left="105" w:hangingChars="50" w:hanging="105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left="105" w:hangingChars="50" w:hanging="10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3.一个点从数轴的原点开始，向右移动5个单位长度，再向左移动8个单位长度， 到达的终点表示的数是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97C8B">
        <w:rPr>
          <w:rFonts w:ascii="宋体" w:hAnsi="宋体" w:hint="eastAsia"/>
          <w:color w:val="000000"/>
          <w:szCs w:val="21"/>
        </w:rPr>
        <w:t>。</w:t>
      </w: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4.相反数等于它本身的数是</w:t>
      </w:r>
      <w:r w:rsidRPr="00B97C8B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97C8B">
        <w:rPr>
          <w:rFonts w:ascii="宋体" w:hAnsi="宋体" w:hint="eastAsia"/>
          <w:color w:val="000000"/>
          <w:szCs w:val="21"/>
        </w:rPr>
        <w:t>。</w:t>
      </w:r>
    </w:p>
    <w:p w:rsidR="001201BF" w:rsidRPr="00B97C8B" w:rsidRDefault="001201BF" w:rsidP="001201BF">
      <w:pPr>
        <w:pStyle w:val="a7"/>
        <w:spacing w:line="360" w:lineRule="auto"/>
        <w:jc w:val="left"/>
        <w:rPr>
          <w:rFonts w:hAnsi="宋体"/>
          <w:color w:val="000000"/>
        </w:rPr>
      </w:pPr>
      <w:r w:rsidRPr="00B97C8B">
        <w:rPr>
          <w:rFonts w:hAnsi="宋体" w:hint="eastAsia"/>
          <w:color w:val="000000"/>
        </w:rPr>
        <w:t>5. -3.5的倒数数是</w:t>
      </w:r>
      <w:r w:rsidRPr="00B97C8B">
        <w:rPr>
          <w:rFonts w:hAnsi="宋体"/>
          <w:color w:val="000000"/>
          <w:u w:val="single"/>
        </w:rPr>
        <w:t xml:space="preserve">  </w:t>
      </w:r>
      <w:r w:rsidRPr="00B97C8B">
        <w:rPr>
          <w:rFonts w:hAnsi="宋体" w:hint="eastAsia"/>
          <w:color w:val="000000"/>
          <w:u w:val="single"/>
        </w:rPr>
        <w:t xml:space="preserve">  </w:t>
      </w:r>
      <w:r w:rsidRPr="00B97C8B">
        <w:rPr>
          <w:rFonts w:hAnsi="宋体"/>
          <w:color w:val="000000"/>
          <w:u w:val="single"/>
        </w:rPr>
        <w:t xml:space="preserve">     </w:t>
      </w:r>
      <w:r w:rsidRPr="00B97C8B">
        <w:rPr>
          <w:rFonts w:hAnsi="宋体" w:hint="eastAsia"/>
          <w:color w:val="000000"/>
        </w:rPr>
        <w:t>。</w:t>
      </w:r>
    </w:p>
    <w:p w:rsidR="001201BF" w:rsidRPr="00B97C8B" w:rsidRDefault="001201BF" w:rsidP="001201BF">
      <w:pPr>
        <w:pStyle w:val="a7"/>
        <w:spacing w:line="360" w:lineRule="auto"/>
        <w:jc w:val="left"/>
        <w:rPr>
          <w:rFonts w:hAnsi="宋体"/>
          <w:color w:val="000000"/>
        </w:rPr>
      </w:pPr>
      <w:r w:rsidRPr="00B97C8B">
        <w:rPr>
          <w:rFonts w:hAnsi="宋体" w:hint="eastAsia"/>
          <w:color w:val="000000"/>
        </w:rPr>
        <w:t>6.绝对值等于10的数是</w:t>
      </w:r>
      <w:r w:rsidRPr="00B97C8B">
        <w:rPr>
          <w:rFonts w:hAnsi="宋体"/>
          <w:color w:val="000000"/>
          <w:u w:val="single"/>
        </w:rPr>
        <w:t xml:space="preserve">    </w:t>
      </w:r>
      <w:r w:rsidRPr="00B97C8B">
        <w:rPr>
          <w:rFonts w:hAnsi="宋体" w:hint="eastAsia"/>
          <w:color w:val="000000"/>
          <w:u w:val="single"/>
        </w:rPr>
        <w:t xml:space="preserve">  </w:t>
      </w:r>
      <w:r w:rsidRPr="00B97C8B">
        <w:rPr>
          <w:rFonts w:hAnsi="宋体"/>
          <w:color w:val="000000"/>
          <w:u w:val="single"/>
        </w:rPr>
        <w:t xml:space="preserve">   </w:t>
      </w:r>
      <w:r w:rsidRPr="00B97C8B">
        <w:rPr>
          <w:rFonts w:hAnsi="宋体" w:hint="eastAsia"/>
          <w:color w:val="000000"/>
        </w:rPr>
        <w:t>。</w:t>
      </w:r>
    </w:p>
    <w:p w:rsidR="001201BF" w:rsidRPr="00B97C8B" w:rsidRDefault="001201BF" w:rsidP="001201BF">
      <w:pPr>
        <w:pStyle w:val="a7"/>
        <w:spacing w:line="360" w:lineRule="auto"/>
        <w:jc w:val="left"/>
        <w:rPr>
          <w:rFonts w:hAnsi="宋体"/>
          <w:color w:val="000000"/>
        </w:rPr>
      </w:pPr>
      <w:r w:rsidRPr="00B97C8B">
        <w:rPr>
          <w:rFonts w:hAnsi="宋体" w:hint="eastAsia"/>
          <w:color w:val="000000"/>
        </w:rPr>
        <w:t>7.式子-6</w:t>
      </w:r>
      <w:r w:rsidRPr="00B97C8B">
        <w:rPr>
          <w:rFonts w:hAnsi="宋体" w:hint="eastAsia"/>
          <w:color w:val="000000"/>
          <w:vertAlign w:val="superscript"/>
        </w:rPr>
        <w:t>2</w:t>
      </w:r>
      <w:r w:rsidRPr="00B97C8B">
        <w:rPr>
          <w:rFonts w:hAnsi="宋体" w:hint="eastAsia"/>
          <w:color w:val="000000"/>
        </w:rPr>
        <w:t>的计算结果是</w:t>
      </w:r>
      <w:r w:rsidRPr="00B97C8B">
        <w:rPr>
          <w:rFonts w:hAnsi="宋体"/>
          <w:color w:val="000000"/>
          <w:u w:val="single"/>
        </w:rPr>
        <w:t xml:space="preserve">   </w:t>
      </w:r>
      <w:r w:rsidRPr="00B97C8B">
        <w:rPr>
          <w:rFonts w:hAnsi="宋体" w:hint="eastAsia"/>
          <w:color w:val="000000"/>
          <w:u w:val="single"/>
        </w:rPr>
        <w:t xml:space="preserve">  </w:t>
      </w:r>
      <w:r w:rsidRPr="00B97C8B">
        <w:rPr>
          <w:rFonts w:hAnsi="宋体"/>
          <w:color w:val="000000"/>
          <w:u w:val="single"/>
        </w:rPr>
        <w:t xml:space="preserve">    </w:t>
      </w:r>
      <w:r w:rsidRPr="00B97C8B">
        <w:rPr>
          <w:rFonts w:hAnsi="宋体" w:hint="eastAsia"/>
          <w:color w:val="000000"/>
        </w:rPr>
        <w:t>。</w:t>
      </w:r>
    </w:p>
    <w:p w:rsidR="001201BF" w:rsidRPr="00B97C8B" w:rsidRDefault="001201BF" w:rsidP="001201BF">
      <w:pPr>
        <w:pStyle w:val="a7"/>
        <w:spacing w:line="360" w:lineRule="auto"/>
        <w:ind w:left="210" w:hangingChars="100" w:hanging="210"/>
        <w:jc w:val="left"/>
        <w:rPr>
          <w:rFonts w:hAnsi="宋体"/>
          <w:color w:val="000000"/>
        </w:rPr>
      </w:pPr>
      <w:r w:rsidRPr="00B97C8B">
        <w:rPr>
          <w:rFonts w:hAnsi="宋体" w:hint="eastAsia"/>
          <w:color w:val="000000"/>
        </w:rPr>
        <w:t>8.数轴上，如果点A表示-</w:t>
      </w:r>
      <w:r w:rsidRPr="00B97C8B">
        <w:rPr>
          <w:rFonts w:hAnsi="宋体"/>
          <w:color w:val="000000"/>
          <w:position w:val="-24"/>
        </w:rPr>
        <w:object w:dxaOrig="240" w:dyaOrig="620">
          <v:shape id="_x0000_i1167" type="#_x0000_t75" alt="www.czxxw.com" style="width:12pt;height:30.75pt" o:ole="">
            <v:imagedata r:id="rId327" o:title=""/>
          </v:shape>
          <o:OLEObject Type="Embed" ProgID="Equation.3" ShapeID="_x0000_i1167" DrawAspect="Content" ObjectID="_1558420432" r:id="rId328"/>
        </w:object>
      </w:r>
      <w:r w:rsidRPr="00B97C8B">
        <w:rPr>
          <w:rFonts w:hAnsi="宋体" w:hint="eastAsia"/>
          <w:color w:val="000000"/>
        </w:rPr>
        <w:t>,点B表示-</w:t>
      </w:r>
      <w:r w:rsidRPr="00B97C8B">
        <w:rPr>
          <w:rFonts w:hAnsi="宋体"/>
          <w:color w:val="000000"/>
          <w:position w:val="-24"/>
        </w:rPr>
        <w:object w:dxaOrig="240" w:dyaOrig="620">
          <v:shape id="_x0000_i1168" type="#_x0000_t75" alt="www.czxxw.com" style="width:12pt;height:30.75pt" o:ole="">
            <v:imagedata r:id="rId329" o:title=""/>
          </v:shape>
          <o:OLEObject Type="Embed" ProgID="Equation.3" ShapeID="_x0000_i1168" DrawAspect="Content" ObjectID="_1558420433" r:id="rId330"/>
        </w:object>
      </w:r>
      <w:r w:rsidRPr="00B97C8B">
        <w:rPr>
          <w:rFonts w:hAnsi="宋体" w:hint="eastAsia"/>
          <w:color w:val="000000"/>
        </w:rPr>
        <w:t>,那么离原点较近的点是</w:t>
      </w:r>
      <w:r w:rsidRPr="00B97C8B">
        <w:rPr>
          <w:rFonts w:hAnsi="宋体"/>
          <w:color w:val="000000"/>
          <w:u w:val="single"/>
        </w:rPr>
        <w:t xml:space="preserve">   </w:t>
      </w:r>
      <w:r w:rsidRPr="00B97C8B">
        <w:rPr>
          <w:rFonts w:hAnsi="宋体" w:hint="eastAsia"/>
          <w:color w:val="000000"/>
          <w:u w:val="single"/>
        </w:rPr>
        <w:t xml:space="preserve">   </w:t>
      </w:r>
      <w:r w:rsidRPr="00B97C8B">
        <w:rPr>
          <w:rFonts w:hAnsi="宋体"/>
          <w:color w:val="000000"/>
          <w:u w:val="single"/>
        </w:rPr>
        <w:t xml:space="preserve">    </w:t>
      </w:r>
      <w:r w:rsidRPr="00B97C8B">
        <w:rPr>
          <w:rFonts w:hAnsi="宋体" w:hint="eastAsia"/>
          <w:color w:val="000000"/>
        </w:rPr>
        <w:t>。</w:t>
      </w:r>
    </w:p>
    <w:p w:rsidR="001201BF" w:rsidRPr="00B97C8B" w:rsidRDefault="001201BF" w:rsidP="001201BF">
      <w:pPr>
        <w:pStyle w:val="a7"/>
        <w:spacing w:line="360" w:lineRule="auto"/>
        <w:jc w:val="left"/>
        <w:rPr>
          <w:rFonts w:hAnsi="宋体"/>
          <w:color w:val="000000"/>
        </w:rPr>
      </w:pPr>
      <w:r w:rsidRPr="00B97C8B">
        <w:rPr>
          <w:rFonts w:hAnsi="宋体" w:hint="eastAsia"/>
          <w:color w:val="000000"/>
        </w:rPr>
        <w:t>9.   760340(精确到千位)≈</w:t>
      </w:r>
      <w:r w:rsidRPr="00B97C8B">
        <w:rPr>
          <w:rFonts w:hAnsi="宋体"/>
          <w:color w:val="000000"/>
          <w:u w:val="single"/>
        </w:rPr>
        <w:t xml:space="preserve">  </w:t>
      </w:r>
      <w:r w:rsidRPr="00B97C8B">
        <w:rPr>
          <w:rFonts w:hAnsi="宋体" w:hint="eastAsia"/>
          <w:color w:val="000000"/>
          <w:u w:val="single"/>
        </w:rPr>
        <w:t xml:space="preserve">   </w:t>
      </w:r>
      <w:r w:rsidRPr="00B97C8B">
        <w:rPr>
          <w:rFonts w:hAnsi="宋体"/>
          <w:color w:val="000000"/>
          <w:u w:val="single"/>
        </w:rPr>
        <w:t xml:space="preserve">   </w:t>
      </w:r>
      <w:r w:rsidRPr="00B97C8B">
        <w:rPr>
          <w:rFonts w:hAnsi="宋体" w:hint="eastAsia"/>
          <w:color w:val="000000"/>
          <w:u w:val="single"/>
        </w:rPr>
        <w:t xml:space="preserve">  </w:t>
      </w:r>
      <w:r w:rsidRPr="00B97C8B">
        <w:rPr>
          <w:rFonts w:hAnsi="宋体"/>
          <w:color w:val="000000"/>
          <w:u w:val="single"/>
        </w:rPr>
        <w:t xml:space="preserve">  </w:t>
      </w:r>
      <w:r w:rsidRPr="00B97C8B">
        <w:rPr>
          <w:rFonts w:hAnsi="宋体" w:hint="eastAsia"/>
          <w:color w:val="000000"/>
        </w:rPr>
        <w:t>.</w:t>
      </w:r>
    </w:p>
    <w:p w:rsidR="001201BF" w:rsidRPr="00B97C8B" w:rsidRDefault="001201BF" w:rsidP="001201BF">
      <w:pPr>
        <w:pStyle w:val="a7"/>
        <w:spacing w:line="360" w:lineRule="auto"/>
        <w:jc w:val="left"/>
        <w:rPr>
          <w:rFonts w:hAnsi="宋体"/>
          <w:color w:val="000000"/>
        </w:rPr>
      </w:pPr>
      <w:r w:rsidRPr="00B97C8B">
        <w:rPr>
          <w:rFonts w:hAnsi="宋体" w:hint="eastAsia"/>
          <w:color w:val="000000"/>
        </w:rPr>
        <w:t>10.  640.9(保留两个有效数字)≈</w:t>
      </w:r>
      <w:r w:rsidRPr="00B97C8B">
        <w:rPr>
          <w:rFonts w:hAnsi="宋体"/>
          <w:color w:val="000000"/>
          <w:u w:val="single"/>
        </w:rPr>
        <w:t xml:space="preserve">   </w:t>
      </w:r>
      <w:r w:rsidRPr="00B97C8B">
        <w:rPr>
          <w:rFonts w:hAnsi="宋体" w:hint="eastAsia"/>
          <w:color w:val="000000"/>
          <w:u w:val="single"/>
        </w:rPr>
        <w:t xml:space="preserve">   </w:t>
      </w:r>
      <w:r w:rsidRPr="00B97C8B">
        <w:rPr>
          <w:rFonts w:hAnsi="宋体"/>
          <w:color w:val="000000"/>
          <w:u w:val="single"/>
        </w:rPr>
        <w:t xml:space="preserve">    </w:t>
      </w:r>
      <w:r w:rsidRPr="00B97C8B">
        <w:rPr>
          <w:rFonts w:hAnsi="宋体" w:hint="eastAsia"/>
          <w:color w:val="000000"/>
        </w:rPr>
        <w:t>.</w:t>
      </w: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三、耐心做一做（共60分）（1-9题每题4分，共36分，10-12题每题8分，共24分，）</w:t>
      </w:r>
    </w:p>
    <w:p w:rsidR="001201BF" w:rsidRPr="00B97C8B" w:rsidRDefault="001201BF" w:rsidP="001201BF">
      <w:pPr>
        <w:spacing w:line="36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1．</w:t>
      </w:r>
      <w:r w:rsidRPr="00B97C8B">
        <w:rPr>
          <w:rFonts w:ascii="宋体" w:hAnsi="宋体"/>
          <w:noProof/>
          <w:color w:val="000000"/>
          <w:szCs w:val="21"/>
        </w:rPr>
        <w:object w:dxaOrig="2636" w:dyaOrig="340">
          <v:shape id="_x0000_i1169" type="#_x0000_t75" alt="www.czxxw.com" style="width:132pt;height:17.25pt;mso-wrap-distance-left:3.09997mm;mso-wrap-distance-right:3.09997mm;mso-position-horizontal-relative:char;mso-position-vertical-relative:line" o:ole="">
            <v:fill opacity="0" o:opacity2="65535f"/>
            <v:imagedata r:id="rId331" o:title="" chromakey="buttonFace"/>
            <v:shadow on="t" color="#a0a0a4" offset="0,0"/>
          </v:shape>
          <o:OLEObject Type="Embed" ProgID="Equation.3" ShapeID="_x0000_i1169" DrawAspect="Content" ObjectID="_1558420434" r:id="rId332"/>
        </w:object>
      </w:r>
      <w:r w:rsidRPr="00B97C8B">
        <w:rPr>
          <w:rFonts w:ascii="宋体" w:hAnsi="宋体" w:hint="eastAsia"/>
          <w:color w:val="000000"/>
          <w:szCs w:val="21"/>
        </w:rPr>
        <w:t>;                      2．</w:t>
      </w:r>
      <w:r w:rsidRPr="00B97C8B">
        <w:rPr>
          <w:rFonts w:ascii="宋体" w:hAnsi="宋体"/>
          <w:color w:val="000000"/>
          <w:position w:val="-6"/>
          <w:szCs w:val="21"/>
        </w:rPr>
        <w:object w:dxaOrig="1620" w:dyaOrig="279">
          <v:shape id="_x0000_i1170" type="#_x0000_t75" alt="www.czxxw.com" style="width:81pt;height:14.25pt" o:ole="">
            <v:imagedata r:id="rId333" o:title=""/>
          </v:shape>
          <o:OLEObject Type="Embed" ProgID="Equation.3" ShapeID="_x0000_i1170" DrawAspect="Content" ObjectID="_1558420435" r:id="rId334"/>
        </w:object>
      </w:r>
      <w:r w:rsidRPr="00B97C8B">
        <w:rPr>
          <w:rFonts w:ascii="宋体" w:hAnsi="宋体" w:hint="eastAsia"/>
          <w:color w:val="000000"/>
          <w:szCs w:val="21"/>
        </w:rPr>
        <w:t>;</w:t>
      </w:r>
    </w:p>
    <w:p w:rsidR="001201BF" w:rsidRPr="00B97C8B" w:rsidRDefault="001201BF" w:rsidP="001201BF">
      <w:pPr>
        <w:spacing w:line="360" w:lineRule="auto"/>
        <w:jc w:val="left"/>
        <w:textAlignment w:val="baseline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textAlignment w:val="baseline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textAlignment w:val="baseline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3．</w:t>
      </w:r>
      <w:r w:rsidRPr="00B97C8B">
        <w:rPr>
          <w:rFonts w:ascii="宋体" w:hAnsi="宋体"/>
          <w:color w:val="000000"/>
          <w:position w:val="-14"/>
          <w:szCs w:val="21"/>
        </w:rPr>
        <w:object w:dxaOrig="2060" w:dyaOrig="400">
          <v:shape id="_x0000_i1171" type="#_x0000_t75" alt="www.czxxw.com" style="width:102.75pt;height:20.25pt" o:ole="">
            <v:imagedata r:id="rId335" o:title=""/>
          </v:shape>
          <o:OLEObject Type="Embed" ProgID="Equation.3" ShapeID="_x0000_i1171" DrawAspect="Content" ObjectID="_1558420436" r:id="rId336"/>
        </w:object>
      </w:r>
      <w:r w:rsidRPr="00B97C8B">
        <w:rPr>
          <w:rFonts w:ascii="宋体" w:hAnsi="宋体" w:hint="eastAsia"/>
          <w:color w:val="000000"/>
          <w:szCs w:val="21"/>
        </w:rPr>
        <w:t>;                            4.    (－5)×(－7)－5×（－6）;</w:t>
      </w:r>
    </w:p>
    <w:p w:rsidR="001201BF" w:rsidRPr="00B97C8B" w:rsidRDefault="001201BF" w:rsidP="001201BF">
      <w:pPr>
        <w:spacing w:line="360" w:lineRule="auto"/>
        <w:ind w:leftChars="171" w:left="464" w:hangingChars="50" w:hanging="105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</w:rPr>
      </w:pPr>
    </w:p>
    <w:p w:rsidR="001201BF" w:rsidRPr="00B97C8B" w:rsidRDefault="001201BF" w:rsidP="001201BF">
      <w:pPr>
        <w:spacing w:line="360" w:lineRule="auto"/>
        <w:jc w:val="left"/>
        <w:textAlignment w:val="baseline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5．</w:t>
      </w:r>
      <w:r w:rsidRPr="00B97C8B">
        <w:rPr>
          <w:rFonts w:ascii="宋体" w:hAnsi="宋体"/>
          <w:color w:val="000000"/>
          <w:position w:val="-28"/>
          <w:szCs w:val="21"/>
        </w:rPr>
        <w:object w:dxaOrig="2360" w:dyaOrig="680">
          <v:shape id="_x0000_i1172" type="#_x0000_t75" alt="www.czxxw.com" style="width:117.75pt;height:33.75pt" o:ole="">
            <v:imagedata r:id="rId337" o:title=""/>
          </v:shape>
          <o:OLEObject Type="Embed" ProgID="Equation.3" ShapeID="_x0000_i1172" DrawAspect="Content" ObjectID="_1558420437" r:id="rId338"/>
        </w:object>
      </w:r>
      <w:r w:rsidRPr="00B97C8B">
        <w:rPr>
          <w:rFonts w:ascii="宋体" w:hAnsi="宋体" w:hint="eastAsia"/>
          <w:color w:val="000000"/>
          <w:szCs w:val="21"/>
        </w:rPr>
        <w:t xml:space="preserve"> ;                     6．</w:t>
      </w:r>
      <w:r w:rsidRPr="00B97C8B">
        <w:rPr>
          <w:rFonts w:ascii="宋体" w:hAnsi="宋体"/>
          <w:color w:val="000000"/>
          <w:position w:val="-28"/>
          <w:szCs w:val="21"/>
        </w:rPr>
        <w:object w:dxaOrig="3019" w:dyaOrig="740">
          <v:shape id="_x0000_i1173" type="#_x0000_t75" alt="www.czxxw.com" style="width:150.75pt;height:36.75pt" o:ole="">
            <v:imagedata r:id="rId339" o:title=""/>
          </v:shape>
          <o:OLEObject Type="Embed" ProgID="Equation.3" ShapeID="_x0000_i1173" DrawAspect="Content" ObjectID="_1558420438" r:id="rId340"/>
        </w:object>
      </w:r>
      <w:r w:rsidRPr="00B97C8B">
        <w:rPr>
          <w:rFonts w:ascii="宋体" w:hAnsi="宋体" w:hint="eastAsia"/>
          <w:color w:val="000000"/>
          <w:szCs w:val="21"/>
        </w:rPr>
        <w:t>.</w:t>
      </w:r>
    </w:p>
    <w:p w:rsidR="001201BF" w:rsidRPr="00B97C8B" w:rsidRDefault="001201BF" w:rsidP="001201BF">
      <w:pPr>
        <w:spacing w:line="360" w:lineRule="auto"/>
        <w:jc w:val="left"/>
        <w:textAlignment w:val="baseline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</w:rPr>
      </w:pPr>
      <w:r w:rsidRPr="00B97C8B">
        <w:rPr>
          <w:rFonts w:ascii="宋体" w:hAnsi="宋体" w:hint="eastAsia"/>
          <w:bCs/>
          <w:color w:val="000000"/>
        </w:rPr>
        <w:t>7</w:t>
      </w:r>
      <w:r w:rsidRPr="00B97C8B">
        <w:rPr>
          <w:rFonts w:ascii="宋体" w:hAnsi="宋体" w:hint="eastAsia"/>
          <w:color w:val="000000"/>
          <w:szCs w:val="21"/>
        </w:rPr>
        <w:t>．</w:t>
      </w:r>
      <w:r w:rsidRPr="00B97C8B">
        <w:rPr>
          <w:rFonts w:ascii="宋体" w:hAnsi="宋体" w:hint="eastAsia"/>
          <w:bCs/>
          <w:color w:val="000000"/>
        </w:rPr>
        <w:t xml:space="preserve">  </w:t>
      </w:r>
      <w:r w:rsidRPr="00B97C8B">
        <w:rPr>
          <w:rFonts w:ascii="宋体" w:hAnsi="宋体"/>
          <w:color w:val="000000"/>
          <w:position w:val="-26"/>
        </w:rPr>
        <w:object w:dxaOrig="3200" w:dyaOrig="680">
          <v:shape id="_x0000_i1174" type="#_x0000_t75" alt="www.czxxw.com" style="width:159.75pt;height:33.75pt" o:ole="">
            <v:imagedata r:id="rId285" o:title=""/>
          </v:shape>
          <o:OLEObject Type="Embed" ProgID="Equation.DSMT4" ShapeID="_x0000_i1174" DrawAspect="Content" ObjectID="_1558420439" r:id="rId341"/>
        </w:object>
      </w:r>
      <w:r w:rsidRPr="00B97C8B">
        <w:rPr>
          <w:rFonts w:ascii="宋体" w:hAnsi="宋体" w:hint="eastAsia"/>
          <w:bCs/>
          <w:color w:val="000000"/>
        </w:rPr>
        <w:t xml:space="preserve">            8</w:t>
      </w:r>
      <w:r w:rsidRPr="00B97C8B">
        <w:rPr>
          <w:rFonts w:ascii="宋体" w:hAnsi="宋体" w:hint="eastAsia"/>
          <w:color w:val="000000"/>
          <w:szCs w:val="21"/>
        </w:rPr>
        <w:t>．</w:t>
      </w:r>
      <w:r w:rsidRPr="00B97C8B">
        <w:rPr>
          <w:rFonts w:ascii="宋体" w:hAnsi="宋体"/>
          <w:color w:val="000000"/>
          <w:position w:val="-24"/>
        </w:rPr>
        <w:object w:dxaOrig="2000" w:dyaOrig="620">
          <v:shape id="_x0000_i1175" type="#_x0000_t75" alt="www.czxxw.com" style="width:99.75pt;height:30.75pt" o:ole="">
            <v:imagedata r:id="rId342" o:title=""/>
          </v:shape>
          <o:OLEObject Type="Embed" ProgID="Equation.3" ShapeID="_x0000_i1175" DrawAspect="Content" ObjectID="_1558420440" r:id="rId343"/>
        </w:object>
      </w: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bCs/>
          <w:color w:val="000000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bCs/>
          <w:color w:val="000000"/>
        </w:rPr>
      </w:pP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9．比较大小：－[－（－0.3）]和－∣－</w:t>
      </w:r>
      <w:r w:rsidRPr="00B97C8B">
        <w:rPr>
          <w:rFonts w:ascii="宋体" w:hAnsi="宋体"/>
          <w:color w:val="000000"/>
          <w:position w:val="-24"/>
          <w:szCs w:val="21"/>
        </w:rPr>
        <w:object w:dxaOrig="220" w:dyaOrig="620">
          <v:shape id="_x0000_i1176" type="#_x0000_t75" alt="www.czxxw.com" style="width:11.25pt;height:30.75pt" o:ole="">
            <v:imagedata r:id="rId344" o:title=""/>
          </v:shape>
          <o:OLEObject Type="Embed" ProgID="Equation.3" ShapeID="_x0000_i1176" DrawAspect="Content" ObjectID="_1558420441" r:id="rId345"/>
        </w:object>
      </w:r>
      <w:r w:rsidRPr="00B97C8B">
        <w:rPr>
          <w:rFonts w:ascii="宋体" w:hAnsi="宋体" w:hint="eastAsia"/>
          <w:color w:val="000000"/>
          <w:szCs w:val="21"/>
        </w:rPr>
        <w:t>∣</w:t>
      </w: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firstLineChars="100" w:firstLine="21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10．正式足球比赛对所用足球的质量有严格的规定，标准质量为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克"/>
        </w:smartTagPr>
        <w:r w:rsidRPr="00B97C8B">
          <w:rPr>
            <w:rFonts w:ascii="宋体" w:hAnsi="宋体" w:hint="eastAsia"/>
            <w:color w:val="000000"/>
            <w:szCs w:val="21"/>
          </w:rPr>
          <w:t>400克</w:t>
        </w:r>
      </w:smartTag>
      <w:r w:rsidRPr="00B97C8B">
        <w:rPr>
          <w:rFonts w:ascii="宋体" w:hAnsi="宋体" w:hint="eastAsia"/>
          <w:color w:val="000000"/>
          <w:szCs w:val="21"/>
        </w:rPr>
        <w:t>。下面是5个足球的质量检测结果（用正数记超过规定质量的克数，用负数记不足规定质量的克数）：（8分）</w:t>
      </w: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lastRenderedPageBreak/>
        <w:t>-25，  +10，  -20，  +30，  +15.</w:t>
      </w: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（1）写出每个足球的质量；</w:t>
      </w:r>
    </w:p>
    <w:p w:rsidR="001201BF" w:rsidRPr="00B97C8B" w:rsidRDefault="001201BF" w:rsidP="001201BF">
      <w:pPr>
        <w:spacing w:line="360" w:lineRule="auto"/>
        <w:ind w:leftChars="107" w:left="645" w:hangingChars="200" w:hanging="420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（2）请指出哪个足球的质量好一些，并用绝对值的知识进行说明。</w:t>
      </w:r>
    </w:p>
    <w:p w:rsidR="001201BF" w:rsidRPr="00B97C8B" w:rsidRDefault="001201BF" w:rsidP="001201BF">
      <w:pPr>
        <w:spacing w:line="360" w:lineRule="auto"/>
        <w:ind w:leftChars="171" w:left="464" w:hangingChars="50" w:hanging="10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解：</w:t>
      </w: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left="105" w:hangingChars="50" w:hanging="10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11．某检修站，甲小组乘一辆汽车，约定向东为正，从A地出发到收工时，行走记录为（单位：千米）：+15，-2，+5，-1，+10，-3，-2，+12，+4，-5，+6。同时，乙小组也从A地出发，沿南北方向的公路检修线路，约定向北为正，行走记录为：-17，+9，-2，+8，+6，+9，-5，-1，+4，-7，-8。</w:t>
      </w:r>
    </w:p>
    <w:p w:rsidR="001201BF" w:rsidRPr="00B97C8B" w:rsidRDefault="001201BF" w:rsidP="001201BF">
      <w:pPr>
        <w:spacing w:line="360" w:lineRule="auto"/>
        <w:ind w:firstLineChars="150" w:firstLine="31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（1）分别计算收工时，甲、乙两组各在A地的哪一边，分别距A地多远？</w:t>
      </w:r>
    </w:p>
    <w:p w:rsidR="001201BF" w:rsidRPr="00B97C8B" w:rsidRDefault="001201BF" w:rsidP="001201BF">
      <w:pPr>
        <w:spacing w:line="360" w:lineRule="auto"/>
        <w:ind w:firstLineChars="150" w:firstLine="31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（2）若每千米汽车耗油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3"/>
          <w:attr w:name="UnitName" w:val="升"/>
        </w:smartTagPr>
        <w:r w:rsidRPr="00B97C8B">
          <w:rPr>
            <w:rFonts w:ascii="宋体" w:hAnsi="宋体" w:hint="eastAsia"/>
            <w:color w:val="000000"/>
            <w:szCs w:val="21"/>
          </w:rPr>
          <w:t>0.3升</w:t>
        </w:r>
      </w:smartTag>
      <w:r w:rsidRPr="00B97C8B">
        <w:rPr>
          <w:rFonts w:ascii="宋体" w:hAnsi="宋体" w:hint="eastAsia"/>
          <w:color w:val="000000"/>
          <w:szCs w:val="21"/>
        </w:rPr>
        <w:t>，求出发到收工时两组各耗油多少升？</w:t>
      </w:r>
    </w:p>
    <w:p w:rsidR="001201BF" w:rsidRPr="00B97C8B" w:rsidRDefault="001201BF" w:rsidP="001201BF">
      <w:pPr>
        <w:spacing w:line="360" w:lineRule="auto"/>
        <w:ind w:leftChars="171" w:left="464" w:hangingChars="50" w:hanging="10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解：</w:t>
      </w: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12．若</w:t>
      </w:r>
      <w:r w:rsidRPr="00B97C8B">
        <w:rPr>
          <w:rFonts w:ascii="宋体" w:hAnsi="宋体"/>
          <w:color w:val="000000"/>
          <w:position w:val="-14"/>
          <w:szCs w:val="21"/>
        </w:rPr>
        <w:object w:dxaOrig="639" w:dyaOrig="400">
          <v:shape id="_x0000_i1177" type="#_x0000_t75" alt="www.czxxw.com" style="width:32.25pt;height:20.25pt" o:ole="">
            <v:imagedata r:id="rId346" o:title=""/>
          </v:shape>
          <o:OLEObject Type="Embed" ProgID="Equation.3" ShapeID="_x0000_i1177" DrawAspect="Content" ObjectID="_1558420442" r:id="rId347"/>
        </w:object>
      </w:r>
      <w:r w:rsidRPr="00B97C8B">
        <w:rPr>
          <w:rFonts w:ascii="宋体" w:hAnsi="宋体" w:hint="eastAsia"/>
          <w:color w:val="000000"/>
          <w:szCs w:val="21"/>
        </w:rPr>
        <w:t>，</w:t>
      </w:r>
      <w:r w:rsidRPr="00B97C8B">
        <w:rPr>
          <w:rFonts w:ascii="宋体" w:hAnsi="宋体"/>
          <w:color w:val="000000"/>
          <w:position w:val="-14"/>
          <w:szCs w:val="21"/>
        </w:rPr>
        <w:object w:dxaOrig="620" w:dyaOrig="400">
          <v:shape id="_x0000_i1178" type="#_x0000_t75" alt="www.czxxw.com" style="width:30.75pt;height:20.25pt" o:ole="">
            <v:imagedata r:id="rId348" o:title=""/>
          </v:shape>
          <o:OLEObject Type="Embed" ProgID="Equation.3" ShapeID="_x0000_i1178" DrawAspect="Content" ObjectID="_1558420443" r:id="rId349"/>
        </w:object>
      </w:r>
      <w:r w:rsidRPr="00B97C8B">
        <w:rPr>
          <w:rFonts w:ascii="宋体" w:hAnsi="宋体" w:hint="eastAsia"/>
          <w:color w:val="000000"/>
          <w:szCs w:val="21"/>
        </w:rPr>
        <w:t>，求</w:t>
      </w:r>
      <w:r w:rsidRPr="00B97C8B">
        <w:rPr>
          <w:rFonts w:ascii="宋体" w:hAnsi="宋体"/>
          <w:color w:val="000000"/>
          <w:position w:val="-6"/>
          <w:szCs w:val="21"/>
        </w:rPr>
        <w:object w:dxaOrig="440" w:dyaOrig="279">
          <v:shape id="_x0000_i1179" type="#_x0000_t75" alt="www.czxxw.com" style="width:21.75pt;height:14.25pt" o:ole="">
            <v:imagedata r:id="rId350" o:title=""/>
          </v:shape>
          <o:OLEObject Type="Embed" ProgID="Equation.3" ShapeID="_x0000_i1179" DrawAspect="Content" ObjectID="_1558420444" r:id="rId351"/>
        </w:object>
      </w:r>
      <w:r w:rsidRPr="00B97C8B">
        <w:rPr>
          <w:rFonts w:ascii="宋体" w:hAnsi="宋体" w:hint="eastAsia"/>
          <w:color w:val="000000"/>
          <w:szCs w:val="21"/>
        </w:rPr>
        <w:t>的值。</w:t>
      </w:r>
    </w:p>
    <w:p w:rsidR="001201BF" w:rsidRPr="00B97C8B" w:rsidRDefault="001201BF" w:rsidP="001201BF">
      <w:pPr>
        <w:spacing w:line="360" w:lineRule="auto"/>
        <w:ind w:leftChars="171" w:left="464" w:hangingChars="50" w:hanging="105"/>
        <w:jc w:val="left"/>
        <w:rPr>
          <w:rFonts w:ascii="宋体" w:hAnsi="宋体"/>
          <w:color w:val="000000"/>
          <w:szCs w:val="21"/>
        </w:rPr>
      </w:pPr>
      <w:r w:rsidRPr="00B97C8B">
        <w:rPr>
          <w:rFonts w:ascii="宋体" w:hAnsi="宋体" w:hint="eastAsia"/>
          <w:color w:val="000000"/>
          <w:szCs w:val="21"/>
        </w:rPr>
        <w:t>解：</w:t>
      </w: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1201BF">
      <w:pPr>
        <w:spacing w:line="360" w:lineRule="auto"/>
        <w:ind w:left="420" w:hangingChars="200" w:hanging="420"/>
        <w:jc w:val="left"/>
        <w:rPr>
          <w:rFonts w:ascii="宋体" w:hAnsi="宋体"/>
          <w:color w:val="000000"/>
          <w:szCs w:val="21"/>
        </w:rPr>
      </w:pPr>
    </w:p>
    <w:p w:rsidR="001201BF" w:rsidRPr="00B97C8B" w:rsidRDefault="001201BF" w:rsidP="007D32E4">
      <w:pPr>
        <w:adjustRightInd w:val="0"/>
        <w:snapToGrid w:val="0"/>
        <w:spacing w:beforeLines="50" w:afterLines="50" w:line="360" w:lineRule="auto"/>
        <w:jc w:val="left"/>
        <w:rPr>
          <w:rFonts w:ascii="宋体" w:hAnsi="宋体"/>
          <w:color w:val="000000"/>
        </w:rPr>
      </w:pPr>
    </w:p>
    <w:p w:rsidR="001201BF" w:rsidRPr="00303C9A" w:rsidRDefault="001201BF" w:rsidP="001201BF">
      <w:pPr>
        <w:jc w:val="center"/>
      </w:pPr>
      <w:r w:rsidRPr="00303C9A">
        <w:rPr>
          <w:rFonts w:hint="eastAsia"/>
        </w:rPr>
        <w:t>第一章</w:t>
      </w:r>
      <w:r w:rsidRPr="00303C9A">
        <w:rPr>
          <w:rFonts w:hint="eastAsia"/>
        </w:rPr>
        <w:t xml:space="preserve"> </w:t>
      </w:r>
      <w:r w:rsidRPr="00303C9A">
        <w:rPr>
          <w:rFonts w:hint="eastAsia"/>
        </w:rPr>
        <w:t>有理数</w:t>
      </w:r>
    </w:p>
    <w:p w:rsidR="001201BF" w:rsidRPr="00303C9A" w:rsidRDefault="001201BF" w:rsidP="001201BF">
      <w:r w:rsidRPr="00303C9A">
        <w:rPr>
          <w:rFonts w:hint="eastAsia"/>
        </w:rPr>
        <w:t>1</w:t>
      </w:r>
      <w:r w:rsidRPr="00303C9A">
        <w:rPr>
          <w:rFonts w:hint="eastAsia"/>
        </w:rPr>
        <w:t>、正数和负数的有关概念</w:t>
      </w:r>
    </w:p>
    <w:p w:rsidR="001201BF" w:rsidRPr="00303C9A" w:rsidRDefault="001201BF" w:rsidP="001201BF">
      <w:pPr>
        <w:ind w:firstLineChars="100" w:firstLine="18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（</w:t>
      </w:r>
      <w:r w:rsidRPr="00303C9A">
        <w:rPr>
          <w:rFonts w:hint="eastAsia"/>
          <w:sz w:val="18"/>
          <w:szCs w:val="18"/>
        </w:rPr>
        <w:t>1</w:t>
      </w:r>
      <w:r w:rsidRPr="00303C9A">
        <w:rPr>
          <w:rFonts w:hint="eastAsia"/>
          <w:sz w:val="18"/>
          <w:szCs w:val="18"/>
        </w:rPr>
        <w:t>）正数：比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大的数叫做正数；负数：比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小的数叫做负数；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既不是正数，也不是负数。</w:t>
      </w:r>
    </w:p>
    <w:p w:rsidR="001201BF" w:rsidRPr="00303C9A" w:rsidRDefault="001201BF" w:rsidP="001201BF">
      <w:pPr>
        <w:ind w:firstLineChars="100" w:firstLine="18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（</w:t>
      </w:r>
      <w:r w:rsidRPr="00303C9A">
        <w:rPr>
          <w:rFonts w:hint="eastAsia"/>
          <w:sz w:val="18"/>
          <w:szCs w:val="18"/>
        </w:rPr>
        <w:t>2</w:t>
      </w:r>
      <w:r w:rsidRPr="00303C9A">
        <w:rPr>
          <w:rFonts w:hint="eastAsia"/>
          <w:sz w:val="18"/>
          <w:szCs w:val="18"/>
        </w:rPr>
        <w:t>）正数和负数表示相反意义的量。</w:t>
      </w:r>
    </w:p>
    <w:p w:rsidR="001201BF" w:rsidRPr="00303C9A" w:rsidRDefault="001201BF" w:rsidP="001201BF">
      <w:r w:rsidRPr="00303C9A">
        <w:rPr>
          <w:rFonts w:hint="eastAsia"/>
        </w:rPr>
        <w:t>2</w:t>
      </w:r>
      <w:r w:rsidRPr="00303C9A">
        <w:rPr>
          <w:rFonts w:hint="eastAsia"/>
        </w:rPr>
        <w:t>、有理数的概念及分类</w:t>
      </w:r>
    </w:p>
    <w:p w:rsidR="001201BF" w:rsidRPr="00303C9A" w:rsidRDefault="001201BF" w:rsidP="001201BF">
      <w:pPr>
        <w:ind w:firstLineChars="350" w:firstLine="63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有理数是整数和分数的统称。通常有两种分类：</w:t>
      </w:r>
    </w:p>
    <w:p w:rsidR="001201BF" w:rsidRPr="00303C9A" w:rsidRDefault="004F09B5" w:rsidP="001201BF">
      <w:r>
        <w:lastRenderedPageBreak/>
        <w:pict>
          <v:shape id="_x0000_i1180" type="#_x0000_t75" style="width:93.75pt;height:78.75pt">
            <v:imagedata r:id="rId352" o:title=""/>
          </v:shape>
        </w:pict>
      </w:r>
      <w:r w:rsidR="001201BF" w:rsidRPr="00303C9A">
        <w:rPr>
          <w:rFonts w:hint="eastAsia"/>
        </w:rPr>
        <w:t xml:space="preserve">                 </w:t>
      </w:r>
      <w:r>
        <w:pict>
          <v:shape id="_x0000_i1181" type="#_x0000_t75" style="width:90.75pt;height:76.5pt">
            <v:imagedata r:id="rId353" o:title=""/>
          </v:shape>
        </w:pict>
      </w:r>
    </w:p>
    <w:p w:rsidR="001201BF" w:rsidRPr="00303C9A" w:rsidRDefault="001201BF" w:rsidP="001201BF">
      <w:r w:rsidRPr="00303C9A">
        <w:rPr>
          <w:rFonts w:hint="eastAsia"/>
        </w:rPr>
        <w:t>3</w:t>
      </w:r>
      <w:r w:rsidRPr="00303C9A">
        <w:rPr>
          <w:rFonts w:hint="eastAsia"/>
        </w:rPr>
        <w:t>、有关数轴</w:t>
      </w:r>
    </w:p>
    <w:p w:rsidR="001201BF" w:rsidRPr="00303C9A" w:rsidRDefault="001201BF" w:rsidP="001201BF">
      <w:pPr>
        <w:ind w:firstLineChars="150" w:firstLine="27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（</w:t>
      </w:r>
      <w:r w:rsidRPr="00303C9A">
        <w:rPr>
          <w:rFonts w:hint="eastAsia"/>
          <w:sz w:val="18"/>
          <w:szCs w:val="18"/>
        </w:rPr>
        <w:t>1</w:t>
      </w:r>
      <w:r w:rsidRPr="00303C9A">
        <w:rPr>
          <w:rFonts w:hint="eastAsia"/>
          <w:sz w:val="18"/>
          <w:szCs w:val="18"/>
        </w:rPr>
        <w:t>）数轴的三要素：原点、正方向、单位长度。数轴是一条直线。</w:t>
      </w:r>
    </w:p>
    <w:p w:rsidR="001201BF" w:rsidRPr="00303C9A" w:rsidRDefault="001201BF" w:rsidP="001201BF">
      <w:pPr>
        <w:ind w:firstLineChars="150" w:firstLine="27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（</w:t>
      </w:r>
      <w:r w:rsidRPr="00303C9A">
        <w:rPr>
          <w:rFonts w:hint="eastAsia"/>
          <w:sz w:val="18"/>
          <w:szCs w:val="18"/>
        </w:rPr>
        <w:t>2</w:t>
      </w:r>
      <w:r w:rsidRPr="00303C9A">
        <w:rPr>
          <w:rFonts w:hint="eastAsia"/>
          <w:sz w:val="18"/>
          <w:szCs w:val="18"/>
        </w:rPr>
        <w:t>）所有有理数都可以用数轴上的点来表示，但数轴上的点不一定都是有理数。</w:t>
      </w:r>
    </w:p>
    <w:p w:rsidR="001201BF" w:rsidRPr="00303C9A" w:rsidRDefault="001201BF" w:rsidP="001201BF">
      <w:pPr>
        <w:ind w:firstLineChars="150" w:firstLine="27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（</w:t>
      </w:r>
      <w:r w:rsidRPr="00303C9A">
        <w:rPr>
          <w:rFonts w:hint="eastAsia"/>
          <w:sz w:val="18"/>
          <w:szCs w:val="18"/>
        </w:rPr>
        <w:t>3</w:t>
      </w:r>
      <w:r w:rsidRPr="00303C9A">
        <w:rPr>
          <w:rFonts w:hint="eastAsia"/>
          <w:sz w:val="18"/>
          <w:szCs w:val="18"/>
        </w:rPr>
        <w:t>）数轴上，右边的数总比左边的数大；表示正数的点在原点的右侧，表示负数的点在原点的左侧。</w:t>
      </w:r>
    </w:p>
    <w:p w:rsidR="001201BF" w:rsidRPr="00303C9A" w:rsidRDefault="001201BF" w:rsidP="001201BF">
      <w:r w:rsidRPr="00303C9A">
        <w:rPr>
          <w:rFonts w:hint="eastAsia"/>
        </w:rPr>
        <w:t>4</w:t>
      </w:r>
      <w:r w:rsidRPr="00303C9A">
        <w:rPr>
          <w:rFonts w:hint="eastAsia"/>
        </w:rPr>
        <w:t>、绝对值与相反数</w:t>
      </w:r>
    </w:p>
    <w:p w:rsidR="001201BF" w:rsidRPr="00303C9A" w:rsidRDefault="001201BF" w:rsidP="001201BF">
      <w:pPr>
        <w:ind w:firstLineChars="100" w:firstLine="18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（</w:t>
      </w:r>
      <w:r w:rsidRPr="00303C9A">
        <w:rPr>
          <w:rFonts w:hint="eastAsia"/>
          <w:sz w:val="18"/>
          <w:szCs w:val="18"/>
        </w:rPr>
        <w:t>1</w:t>
      </w:r>
      <w:r w:rsidRPr="00303C9A">
        <w:rPr>
          <w:rFonts w:hint="eastAsia"/>
          <w:sz w:val="18"/>
          <w:szCs w:val="18"/>
        </w:rPr>
        <w:t>）绝对值：在数轴上表示数</w:t>
      </w:r>
      <w:r w:rsidRPr="00303C9A">
        <w:rPr>
          <w:rFonts w:hint="eastAsia"/>
          <w:sz w:val="18"/>
          <w:szCs w:val="18"/>
        </w:rPr>
        <w:t>a</w:t>
      </w:r>
      <w:r w:rsidRPr="00303C9A">
        <w:rPr>
          <w:rFonts w:hint="eastAsia"/>
          <w:sz w:val="18"/>
          <w:szCs w:val="18"/>
        </w:rPr>
        <w:t>的点与原点的距离，叫做</w:t>
      </w:r>
      <w:r w:rsidRPr="00303C9A">
        <w:rPr>
          <w:rFonts w:hint="eastAsia"/>
          <w:sz w:val="18"/>
          <w:szCs w:val="18"/>
        </w:rPr>
        <w:t>a</w:t>
      </w:r>
      <w:r w:rsidRPr="00303C9A">
        <w:rPr>
          <w:rFonts w:hint="eastAsia"/>
          <w:sz w:val="18"/>
          <w:szCs w:val="18"/>
        </w:rPr>
        <w:t>的绝对值，记作：</w:t>
      </w:r>
      <w:r w:rsidR="004F09B5" w:rsidRPr="004F09B5">
        <w:rPr>
          <w:sz w:val="18"/>
          <w:szCs w:val="18"/>
        </w:rPr>
        <w:pict>
          <v:shape id="_x0000_i1182" type="#_x0000_t75" style="width:14.25pt;height:12pt">
            <v:imagedata r:id="rId354" o:title=""/>
          </v:shape>
        </w:pict>
      </w:r>
      <w:r w:rsidRPr="00303C9A">
        <w:rPr>
          <w:rFonts w:hint="eastAsia"/>
          <w:sz w:val="18"/>
          <w:szCs w:val="18"/>
        </w:rPr>
        <w:t>。</w:t>
      </w:r>
    </w:p>
    <w:p w:rsidR="001201BF" w:rsidRDefault="001201BF" w:rsidP="001201BF">
      <w:pPr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 xml:space="preserve">     </w:t>
      </w:r>
      <w:r w:rsidRPr="00303C9A">
        <w:rPr>
          <w:rFonts w:hint="eastAsia"/>
          <w:sz w:val="18"/>
          <w:szCs w:val="18"/>
        </w:rPr>
        <w:t>一个正数的绝对值等于本身，一个负数的绝对值等于它的相反数，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的绝对值是</w:t>
      </w:r>
      <w:r w:rsidRPr="00303C9A">
        <w:rPr>
          <w:rFonts w:hint="eastAsia"/>
          <w:sz w:val="18"/>
          <w:szCs w:val="18"/>
        </w:rPr>
        <w:t>0.</w:t>
      </w:r>
    </w:p>
    <w:p w:rsidR="001201BF" w:rsidRPr="00303C9A" w:rsidRDefault="004F09B5" w:rsidP="001201BF">
      <w:pPr>
        <w:rPr>
          <w:sz w:val="18"/>
          <w:szCs w:val="18"/>
        </w:rPr>
      </w:pPr>
      <w:r>
        <w:pict>
          <v:shape id="_x0000_i1183" type="#_x0000_t75" style="width:78pt;height:56.25pt">
            <v:imagedata r:id="rId355" o:title=""/>
          </v:shape>
        </w:pict>
      </w:r>
    </w:p>
    <w:p w:rsidR="001201BF" w:rsidRPr="00303C9A" w:rsidRDefault="001201BF" w:rsidP="001201BF">
      <w:pPr>
        <w:ind w:firstLineChars="100" w:firstLine="210"/>
        <w:rPr>
          <w:sz w:val="18"/>
          <w:szCs w:val="18"/>
        </w:rPr>
      </w:pPr>
      <w:r w:rsidRPr="00303C9A">
        <w:rPr>
          <w:rFonts w:hint="eastAsia"/>
        </w:rPr>
        <w:t>（</w:t>
      </w:r>
      <w:r w:rsidRPr="00303C9A">
        <w:rPr>
          <w:rFonts w:hint="eastAsia"/>
        </w:rPr>
        <w:t>2</w:t>
      </w:r>
      <w:r w:rsidRPr="00303C9A">
        <w:rPr>
          <w:rFonts w:hint="eastAsia"/>
        </w:rPr>
        <w:t>）</w:t>
      </w:r>
      <w:r w:rsidRPr="00303C9A">
        <w:rPr>
          <w:rFonts w:hint="eastAsia"/>
          <w:sz w:val="18"/>
          <w:szCs w:val="18"/>
        </w:rPr>
        <w:t>相反数：符号不同、绝对值相等的两个数互为相反数。</w:t>
      </w:r>
    </w:p>
    <w:p w:rsidR="001201BF" w:rsidRPr="00303C9A" w:rsidRDefault="001201BF" w:rsidP="001201BF">
      <w:pPr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 </w:t>
      </w:r>
      <w:r w:rsidRPr="00303C9A">
        <w:rPr>
          <w:rFonts w:hint="eastAsia"/>
          <w:sz w:val="18"/>
          <w:szCs w:val="18"/>
        </w:rPr>
        <w:t>若</w:t>
      </w:r>
      <w:r w:rsidRPr="00303C9A">
        <w:rPr>
          <w:rFonts w:hint="eastAsia"/>
          <w:sz w:val="18"/>
          <w:szCs w:val="18"/>
        </w:rPr>
        <w:t>a</w:t>
      </w:r>
      <w:r w:rsidRPr="00303C9A">
        <w:rPr>
          <w:rFonts w:hint="eastAsia"/>
          <w:sz w:val="18"/>
          <w:szCs w:val="18"/>
        </w:rPr>
        <w:t>、</w:t>
      </w:r>
      <w:r w:rsidRPr="00303C9A">
        <w:rPr>
          <w:rFonts w:hint="eastAsia"/>
          <w:sz w:val="18"/>
          <w:szCs w:val="18"/>
        </w:rPr>
        <w:t>b</w:t>
      </w:r>
      <w:r w:rsidRPr="00303C9A">
        <w:rPr>
          <w:rFonts w:hint="eastAsia"/>
          <w:sz w:val="18"/>
          <w:szCs w:val="18"/>
        </w:rPr>
        <w:t>互为相反数，则</w:t>
      </w:r>
      <w:r w:rsidRPr="00303C9A">
        <w:rPr>
          <w:rFonts w:hint="eastAsia"/>
          <w:sz w:val="18"/>
          <w:szCs w:val="18"/>
        </w:rPr>
        <w:t>a+b=0</w:t>
      </w:r>
      <w:r w:rsidRPr="00303C9A">
        <w:rPr>
          <w:rFonts w:hint="eastAsia"/>
          <w:sz w:val="18"/>
          <w:szCs w:val="18"/>
        </w:rPr>
        <w:t>；</w:t>
      </w:r>
    </w:p>
    <w:p w:rsidR="001201BF" w:rsidRPr="00303C9A" w:rsidRDefault="001201BF" w:rsidP="001201BF">
      <w:pPr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 </w:t>
      </w:r>
      <w:r w:rsidRPr="00303C9A">
        <w:rPr>
          <w:rFonts w:hint="eastAsia"/>
          <w:sz w:val="18"/>
          <w:szCs w:val="18"/>
        </w:rPr>
        <w:t>相反数是本身的是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，正数的相反数是负数，负数的相反数是正数。</w:t>
      </w:r>
    </w:p>
    <w:p w:rsidR="001201BF" w:rsidRDefault="001201BF" w:rsidP="001201BF">
      <w:pPr>
        <w:ind w:firstLineChars="100" w:firstLine="210"/>
        <w:rPr>
          <w:sz w:val="18"/>
          <w:szCs w:val="18"/>
        </w:rPr>
      </w:pPr>
      <w:r w:rsidRPr="00303C9A">
        <w:rPr>
          <w:rFonts w:hint="eastAsia"/>
        </w:rPr>
        <w:t>（</w:t>
      </w:r>
      <w:r w:rsidRPr="00303C9A">
        <w:rPr>
          <w:rFonts w:hint="eastAsia"/>
        </w:rPr>
        <w:t>3</w:t>
      </w:r>
      <w:r w:rsidRPr="00303C9A">
        <w:rPr>
          <w:rFonts w:hint="eastAsia"/>
        </w:rPr>
        <w:t>）</w:t>
      </w:r>
      <w:r w:rsidRPr="00303C9A">
        <w:rPr>
          <w:rFonts w:hint="eastAsia"/>
          <w:sz w:val="18"/>
          <w:szCs w:val="18"/>
        </w:rPr>
        <w:t>绝对值最小的数是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；绝对值是本身的数是非负数。任何数的绝对值是非负数。</w:t>
      </w:r>
    </w:p>
    <w:p w:rsidR="001201BF" w:rsidRPr="00303C9A" w:rsidRDefault="001201BF" w:rsidP="001201BF">
      <w:r w:rsidRPr="00303C9A">
        <w:rPr>
          <w:rFonts w:hint="eastAsia"/>
        </w:rPr>
        <w:t>本身之迷</w:t>
      </w:r>
    </w:p>
    <w:p w:rsidR="001201BF" w:rsidRPr="00303C9A" w:rsidRDefault="001201BF" w:rsidP="001201BF">
      <w:pPr>
        <w:ind w:firstLineChars="250" w:firstLine="45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①倒数是它本身的数是±</w:t>
      </w:r>
      <w:r w:rsidRPr="00303C9A">
        <w:rPr>
          <w:rFonts w:hint="eastAsia"/>
          <w:sz w:val="18"/>
          <w:szCs w:val="18"/>
        </w:rPr>
        <w:t>1</w:t>
      </w:r>
      <w:r w:rsidRPr="00303C9A">
        <w:rPr>
          <w:rFonts w:hint="eastAsia"/>
          <w:sz w:val="18"/>
          <w:szCs w:val="18"/>
        </w:rPr>
        <w:tab/>
      </w:r>
      <w:r w:rsidRPr="00303C9A">
        <w:rPr>
          <w:rFonts w:hint="eastAsia"/>
          <w:sz w:val="18"/>
          <w:szCs w:val="18"/>
        </w:rPr>
        <w:tab/>
        <w:t xml:space="preserve">    </w:t>
      </w:r>
      <w:r w:rsidRPr="00303C9A">
        <w:rPr>
          <w:rFonts w:hint="eastAsia"/>
          <w:sz w:val="18"/>
          <w:szCs w:val="18"/>
        </w:rPr>
        <w:t>②绝对值是它本身的数是非负数（正数和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）</w:t>
      </w:r>
    </w:p>
    <w:p w:rsidR="001201BF" w:rsidRPr="00303C9A" w:rsidRDefault="004F09B5" w:rsidP="001201BF">
      <w:pPr>
        <w:ind w:firstLineChars="250" w:firstLine="450"/>
        <w:rPr>
          <w:sz w:val="18"/>
          <w:szCs w:val="18"/>
        </w:rPr>
      </w:pPr>
      <w:r w:rsidRPr="00303C9A">
        <w:rPr>
          <w:sz w:val="18"/>
          <w:szCs w:val="18"/>
        </w:rPr>
        <w:fldChar w:fldCharType="begin"/>
      </w:r>
      <w:r w:rsidR="001201BF" w:rsidRPr="00303C9A">
        <w:rPr>
          <w:sz w:val="18"/>
          <w:szCs w:val="18"/>
        </w:rPr>
        <w:instrText xml:space="preserve"> </w:instrText>
      </w:r>
      <w:r w:rsidR="001201BF" w:rsidRPr="00303C9A">
        <w:rPr>
          <w:rFonts w:hint="eastAsia"/>
          <w:sz w:val="18"/>
          <w:szCs w:val="18"/>
        </w:rPr>
        <w:instrText>= 3 \* GB3</w:instrText>
      </w:r>
      <w:r w:rsidR="001201BF" w:rsidRPr="00303C9A">
        <w:rPr>
          <w:sz w:val="18"/>
          <w:szCs w:val="18"/>
        </w:rPr>
        <w:instrText xml:space="preserve"> </w:instrText>
      </w:r>
      <w:r w:rsidRPr="00303C9A">
        <w:rPr>
          <w:sz w:val="18"/>
          <w:szCs w:val="18"/>
        </w:rPr>
        <w:fldChar w:fldCharType="separate"/>
      </w:r>
      <w:r w:rsidR="001201BF" w:rsidRPr="00303C9A">
        <w:rPr>
          <w:rFonts w:hint="eastAsia"/>
          <w:sz w:val="18"/>
          <w:szCs w:val="18"/>
        </w:rPr>
        <w:t>③</w:t>
      </w:r>
      <w:r w:rsidRPr="00303C9A">
        <w:rPr>
          <w:sz w:val="18"/>
          <w:szCs w:val="18"/>
        </w:rPr>
        <w:fldChar w:fldCharType="end"/>
      </w:r>
      <w:r w:rsidR="001201BF" w:rsidRPr="00303C9A">
        <w:rPr>
          <w:rFonts w:hint="eastAsia"/>
          <w:sz w:val="18"/>
          <w:szCs w:val="18"/>
        </w:rPr>
        <w:t>平方等于它本身的数是</w:t>
      </w:r>
      <w:r w:rsidR="001201BF" w:rsidRPr="00303C9A">
        <w:rPr>
          <w:rFonts w:hint="eastAsia"/>
          <w:sz w:val="18"/>
          <w:szCs w:val="18"/>
        </w:rPr>
        <w:t>0</w:t>
      </w:r>
      <w:r w:rsidR="001201BF" w:rsidRPr="00303C9A">
        <w:rPr>
          <w:rFonts w:hint="eastAsia"/>
          <w:sz w:val="18"/>
          <w:szCs w:val="18"/>
        </w:rPr>
        <w:t>，</w:t>
      </w:r>
      <w:r w:rsidR="001201BF" w:rsidRPr="00303C9A">
        <w:rPr>
          <w:rFonts w:hint="eastAsia"/>
          <w:sz w:val="18"/>
          <w:szCs w:val="18"/>
        </w:rPr>
        <w:t xml:space="preserve">1    </w:t>
      </w:r>
      <w:r w:rsidR="001201BF" w:rsidRPr="00303C9A">
        <w:rPr>
          <w:rFonts w:hint="eastAsia"/>
          <w:sz w:val="18"/>
          <w:szCs w:val="18"/>
        </w:rPr>
        <w:tab/>
      </w:r>
      <w:r w:rsidRPr="00303C9A">
        <w:rPr>
          <w:sz w:val="18"/>
          <w:szCs w:val="18"/>
        </w:rPr>
        <w:fldChar w:fldCharType="begin"/>
      </w:r>
      <w:r w:rsidR="001201BF" w:rsidRPr="00303C9A">
        <w:rPr>
          <w:sz w:val="18"/>
          <w:szCs w:val="18"/>
        </w:rPr>
        <w:instrText xml:space="preserve"> </w:instrText>
      </w:r>
      <w:r w:rsidR="001201BF" w:rsidRPr="00303C9A">
        <w:rPr>
          <w:rFonts w:hint="eastAsia"/>
          <w:sz w:val="18"/>
          <w:szCs w:val="18"/>
        </w:rPr>
        <w:instrText>= 4 \* GB3</w:instrText>
      </w:r>
      <w:r w:rsidR="001201BF" w:rsidRPr="00303C9A">
        <w:rPr>
          <w:sz w:val="18"/>
          <w:szCs w:val="18"/>
        </w:rPr>
        <w:instrText xml:space="preserve"> </w:instrText>
      </w:r>
      <w:r w:rsidRPr="00303C9A">
        <w:rPr>
          <w:sz w:val="18"/>
          <w:szCs w:val="18"/>
        </w:rPr>
        <w:fldChar w:fldCharType="separate"/>
      </w:r>
      <w:r w:rsidR="001201BF" w:rsidRPr="00303C9A">
        <w:rPr>
          <w:rFonts w:hint="eastAsia"/>
          <w:sz w:val="18"/>
          <w:szCs w:val="18"/>
        </w:rPr>
        <w:t>④</w:t>
      </w:r>
      <w:r w:rsidRPr="00303C9A">
        <w:rPr>
          <w:sz w:val="18"/>
          <w:szCs w:val="18"/>
        </w:rPr>
        <w:fldChar w:fldCharType="end"/>
      </w:r>
      <w:r w:rsidR="001201BF" w:rsidRPr="00303C9A">
        <w:rPr>
          <w:rFonts w:hint="eastAsia"/>
          <w:sz w:val="18"/>
          <w:szCs w:val="18"/>
        </w:rPr>
        <w:t>立方等于经本身的数是±</w:t>
      </w:r>
      <w:r w:rsidR="001201BF" w:rsidRPr="00303C9A">
        <w:rPr>
          <w:rFonts w:hint="eastAsia"/>
          <w:sz w:val="18"/>
          <w:szCs w:val="18"/>
        </w:rPr>
        <w:t>1</w:t>
      </w:r>
      <w:r w:rsidR="001201BF" w:rsidRPr="00303C9A">
        <w:rPr>
          <w:rFonts w:hint="eastAsia"/>
          <w:sz w:val="18"/>
          <w:szCs w:val="18"/>
        </w:rPr>
        <w:t>，</w:t>
      </w:r>
      <w:r w:rsidR="001201BF" w:rsidRPr="00303C9A">
        <w:rPr>
          <w:rFonts w:hint="eastAsia"/>
          <w:sz w:val="18"/>
          <w:szCs w:val="18"/>
        </w:rPr>
        <w:t>0</w:t>
      </w:r>
    </w:p>
    <w:p w:rsidR="001201BF" w:rsidRPr="00303C9A" w:rsidRDefault="001201BF" w:rsidP="001201BF">
      <w:pPr>
        <w:ind w:firstLineChars="250" w:firstLine="45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⑤偶数次幂等于本身的数是</w:t>
      </w:r>
      <w:r w:rsidRPr="00303C9A">
        <w:rPr>
          <w:rFonts w:hint="eastAsia"/>
          <w:sz w:val="18"/>
          <w:szCs w:val="18"/>
        </w:rPr>
        <w:t>0</w:t>
      </w:r>
      <w:r w:rsidRPr="00303C9A">
        <w:rPr>
          <w:rFonts w:hint="eastAsia"/>
          <w:sz w:val="18"/>
          <w:szCs w:val="18"/>
        </w:rPr>
        <w:t>、</w:t>
      </w:r>
      <w:r w:rsidRPr="00303C9A">
        <w:rPr>
          <w:rFonts w:hint="eastAsia"/>
          <w:sz w:val="18"/>
          <w:szCs w:val="18"/>
        </w:rPr>
        <w:t xml:space="preserve">1    </w:t>
      </w:r>
      <w:r w:rsidRPr="00303C9A">
        <w:rPr>
          <w:rFonts w:hint="eastAsia"/>
          <w:sz w:val="18"/>
          <w:szCs w:val="18"/>
        </w:rPr>
        <w:t>⑥奇数次幂等于本身的数是±</w:t>
      </w:r>
      <w:r w:rsidRPr="00303C9A">
        <w:rPr>
          <w:rFonts w:hint="eastAsia"/>
          <w:sz w:val="18"/>
          <w:szCs w:val="18"/>
        </w:rPr>
        <w:t>1</w:t>
      </w:r>
      <w:r w:rsidRPr="00303C9A">
        <w:rPr>
          <w:rFonts w:hint="eastAsia"/>
          <w:sz w:val="18"/>
          <w:szCs w:val="18"/>
        </w:rPr>
        <w:t>，</w:t>
      </w:r>
      <w:r w:rsidRPr="00303C9A">
        <w:rPr>
          <w:rFonts w:hint="eastAsia"/>
          <w:sz w:val="18"/>
          <w:szCs w:val="18"/>
        </w:rPr>
        <w:t>0</w:t>
      </w:r>
    </w:p>
    <w:p w:rsidR="001201BF" w:rsidRPr="00303C9A" w:rsidRDefault="001201BF" w:rsidP="001201BF">
      <w:pPr>
        <w:ind w:firstLineChars="250" w:firstLine="450"/>
        <w:rPr>
          <w:sz w:val="18"/>
          <w:szCs w:val="18"/>
        </w:rPr>
      </w:pPr>
      <w:r w:rsidRPr="00303C9A">
        <w:rPr>
          <w:rFonts w:hint="eastAsia"/>
          <w:sz w:val="18"/>
          <w:szCs w:val="18"/>
        </w:rPr>
        <w:t>⑦相反数是它本身的数是</w:t>
      </w:r>
      <w:r w:rsidRPr="00303C9A">
        <w:rPr>
          <w:rFonts w:hint="eastAsia"/>
          <w:sz w:val="18"/>
          <w:szCs w:val="18"/>
        </w:rPr>
        <w:t>0</w:t>
      </w:r>
    </w:p>
    <w:p w:rsidR="001201BF" w:rsidRPr="00303C9A" w:rsidRDefault="001201BF" w:rsidP="001201BF">
      <w:r w:rsidRPr="00303C9A">
        <w:rPr>
          <w:rFonts w:hint="eastAsia"/>
        </w:rPr>
        <w:t>数之最</w:t>
      </w:r>
    </w:p>
    <w:p w:rsidR="001201BF" w:rsidRPr="009447C9" w:rsidRDefault="001201BF" w:rsidP="001201BF">
      <w:pPr>
        <w:ind w:firstLineChars="250" w:firstLine="450"/>
        <w:rPr>
          <w:sz w:val="18"/>
          <w:szCs w:val="18"/>
        </w:rPr>
      </w:pPr>
      <w:r w:rsidRPr="009447C9">
        <w:rPr>
          <w:rFonts w:hint="eastAsia"/>
          <w:sz w:val="18"/>
          <w:szCs w:val="18"/>
        </w:rPr>
        <w:t>①最小的正整数是</w:t>
      </w:r>
      <w:r w:rsidRPr="009447C9">
        <w:rPr>
          <w:rFonts w:hint="eastAsia"/>
          <w:sz w:val="18"/>
          <w:szCs w:val="18"/>
        </w:rPr>
        <w:t xml:space="preserve">1     </w:t>
      </w:r>
      <w:r w:rsidRPr="009447C9">
        <w:rPr>
          <w:rFonts w:hint="eastAsia"/>
          <w:sz w:val="18"/>
          <w:szCs w:val="18"/>
        </w:rPr>
        <w:t>②最大的负整数是</w:t>
      </w:r>
      <w:r w:rsidRPr="009447C9">
        <w:rPr>
          <w:rFonts w:hint="eastAsia"/>
          <w:sz w:val="18"/>
          <w:szCs w:val="18"/>
        </w:rPr>
        <w:t xml:space="preserve">-1     </w:t>
      </w:r>
      <w:r w:rsidRPr="009447C9">
        <w:rPr>
          <w:rFonts w:hint="eastAsia"/>
          <w:sz w:val="18"/>
          <w:szCs w:val="18"/>
        </w:rPr>
        <w:t>③绝对值最小的数是</w:t>
      </w:r>
      <w:r w:rsidRPr="009447C9">
        <w:rPr>
          <w:rFonts w:hint="eastAsia"/>
          <w:sz w:val="18"/>
          <w:szCs w:val="18"/>
        </w:rPr>
        <w:t>0</w:t>
      </w:r>
    </w:p>
    <w:p w:rsidR="001201BF" w:rsidRPr="009447C9" w:rsidRDefault="001201BF" w:rsidP="001201BF">
      <w:pPr>
        <w:ind w:firstLineChars="250" w:firstLine="450"/>
        <w:rPr>
          <w:sz w:val="18"/>
          <w:szCs w:val="18"/>
        </w:rPr>
      </w:pPr>
      <w:r w:rsidRPr="009447C9">
        <w:rPr>
          <w:rFonts w:hint="eastAsia"/>
          <w:sz w:val="18"/>
          <w:szCs w:val="18"/>
        </w:rPr>
        <w:t>④平方最小的数是</w:t>
      </w:r>
      <w:r w:rsidRPr="009447C9">
        <w:rPr>
          <w:rFonts w:hint="eastAsia"/>
          <w:sz w:val="18"/>
          <w:szCs w:val="18"/>
        </w:rPr>
        <w:t xml:space="preserve">0     </w:t>
      </w:r>
      <w:r w:rsidRPr="009447C9">
        <w:rPr>
          <w:rFonts w:hint="eastAsia"/>
          <w:sz w:val="18"/>
          <w:szCs w:val="18"/>
        </w:rPr>
        <w:t>⑤最小的非负数是</w:t>
      </w:r>
      <w:r w:rsidRPr="009447C9">
        <w:rPr>
          <w:rFonts w:hint="eastAsia"/>
          <w:sz w:val="18"/>
          <w:szCs w:val="18"/>
        </w:rPr>
        <w:t xml:space="preserve">0     </w:t>
      </w:r>
      <w:r w:rsidRPr="009447C9">
        <w:rPr>
          <w:rFonts w:hint="eastAsia"/>
          <w:sz w:val="18"/>
          <w:szCs w:val="18"/>
        </w:rPr>
        <w:t>⑥最大的非正数</w:t>
      </w:r>
      <w:r w:rsidRPr="009447C9">
        <w:rPr>
          <w:rFonts w:hint="eastAsia"/>
          <w:sz w:val="18"/>
          <w:szCs w:val="18"/>
        </w:rPr>
        <w:t>0</w:t>
      </w:r>
    </w:p>
    <w:p w:rsidR="001201BF" w:rsidRPr="009447C9" w:rsidRDefault="001201BF" w:rsidP="001201BF">
      <w:pPr>
        <w:ind w:firstLineChars="250" w:firstLine="450"/>
        <w:rPr>
          <w:sz w:val="18"/>
          <w:szCs w:val="18"/>
        </w:rPr>
      </w:pPr>
      <w:r w:rsidRPr="009447C9">
        <w:rPr>
          <w:rFonts w:hint="eastAsia"/>
          <w:sz w:val="18"/>
          <w:szCs w:val="18"/>
        </w:rPr>
        <w:t>⑦没有最大和最小的有理数</w:t>
      </w:r>
      <w:r w:rsidRPr="009447C9">
        <w:rPr>
          <w:rFonts w:hint="eastAsia"/>
          <w:sz w:val="18"/>
          <w:szCs w:val="18"/>
        </w:rPr>
        <w:t xml:space="preserve">             </w:t>
      </w:r>
      <w:r w:rsidRPr="009447C9">
        <w:rPr>
          <w:rFonts w:hint="eastAsia"/>
          <w:sz w:val="18"/>
          <w:szCs w:val="18"/>
        </w:rPr>
        <w:t>⑧没有最大的正数和最小的负数</w:t>
      </w:r>
      <w:r w:rsidRPr="009447C9">
        <w:rPr>
          <w:rFonts w:hint="eastAsia"/>
          <w:sz w:val="18"/>
          <w:szCs w:val="18"/>
        </w:rPr>
        <w:t xml:space="preserve"> </w:t>
      </w:r>
    </w:p>
    <w:p w:rsidR="001201BF" w:rsidRPr="00303C9A" w:rsidRDefault="001201BF" w:rsidP="001201BF">
      <w:r w:rsidRPr="00303C9A">
        <w:rPr>
          <w:rFonts w:hint="eastAsia"/>
        </w:rPr>
        <w:t>5</w:t>
      </w:r>
      <w:r w:rsidRPr="00303C9A">
        <w:rPr>
          <w:rFonts w:hint="eastAsia"/>
        </w:rPr>
        <w:t>、利用绝对值比较大小</w:t>
      </w:r>
    </w:p>
    <w:p w:rsidR="001201BF" w:rsidRPr="00BB2AB5" w:rsidRDefault="001201BF" w:rsidP="001201BF">
      <w:pPr>
        <w:rPr>
          <w:sz w:val="18"/>
          <w:szCs w:val="18"/>
        </w:rPr>
      </w:pPr>
      <w:r w:rsidRPr="00303C9A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BB2AB5">
        <w:rPr>
          <w:rFonts w:hint="eastAsia"/>
          <w:sz w:val="18"/>
          <w:szCs w:val="18"/>
        </w:rPr>
        <w:t>两个正数比较：绝对值大的那个数大；</w:t>
      </w:r>
    </w:p>
    <w:p w:rsidR="001201BF" w:rsidRPr="00BB2AB5" w:rsidRDefault="001201BF" w:rsidP="001201BF">
      <w:pPr>
        <w:rPr>
          <w:sz w:val="18"/>
          <w:szCs w:val="18"/>
        </w:rPr>
      </w:pPr>
      <w:r w:rsidRPr="00BB2AB5"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   </w:t>
      </w:r>
      <w:r w:rsidRPr="00BB2AB5">
        <w:rPr>
          <w:rFonts w:hint="eastAsia"/>
          <w:sz w:val="18"/>
          <w:szCs w:val="18"/>
        </w:rPr>
        <w:t>两个负数比较：先算出它们的绝对值，绝对值大的反而小。</w:t>
      </w:r>
    </w:p>
    <w:p w:rsidR="001201BF" w:rsidRPr="00303C9A" w:rsidRDefault="001201BF" w:rsidP="001201BF">
      <w:r w:rsidRPr="00303C9A">
        <w:rPr>
          <w:rFonts w:hint="eastAsia"/>
        </w:rPr>
        <w:t>6</w:t>
      </w:r>
      <w:r w:rsidRPr="00303C9A">
        <w:rPr>
          <w:rFonts w:hint="eastAsia"/>
        </w:rPr>
        <w:t>、有理数加法</w:t>
      </w:r>
    </w:p>
    <w:p w:rsidR="001201BF" w:rsidRPr="00BB2AB5" w:rsidRDefault="001201BF" w:rsidP="001201BF">
      <w:pPr>
        <w:ind w:firstLineChars="100" w:firstLine="180"/>
        <w:rPr>
          <w:sz w:val="18"/>
          <w:szCs w:val="18"/>
        </w:rPr>
      </w:pPr>
      <w:r w:rsidRPr="00BB2AB5">
        <w:rPr>
          <w:rFonts w:hint="eastAsia"/>
          <w:sz w:val="18"/>
          <w:szCs w:val="18"/>
        </w:rPr>
        <w:t>（</w:t>
      </w:r>
      <w:r w:rsidRPr="00BB2AB5">
        <w:rPr>
          <w:rFonts w:hint="eastAsia"/>
          <w:sz w:val="18"/>
          <w:szCs w:val="18"/>
        </w:rPr>
        <w:t>1</w:t>
      </w:r>
      <w:r w:rsidRPr="00BB2AB5">
        <w:rPr>
          <w:rFonts w:hint="eastAsia"/>
          <w:sz w:val="18"/>
          <w:szCs w:val="18"/>
        </w:rPr>
        <w:t>）符号相同的两数相加：和的符号与两个加数的符号一致，和的绝对值等于两个加数绝对值之和．</w:t>
      </w:r>
    </w:p>
    <w:p w:rsidR="001201BF" w:rsidRPr="00BB2AB5" w:rsidRDefault="001201BF" w:rsidP="001201BF">
      <w:pPr>
        <w:ind w:firstLineChars="100" w:firstLine="180"/>
        <w:rPr>
          <w:sz w:val="18"/>
          <w:szCs w:val="18"/>
        </w:rPr>
      </w:pPr>
      <w:r w:rsidRPr="00BB2AB5">
        <w:rPr>
          <w:rFonts w:hint="eastAsia"/>
          <w:sz w:val="18"/>
          <w:szCs w:val="18"/>
        </w:rPr>
        <w:t>（</w:t>
      </w:r>
      <w:r w:rsidRPr="00BB2AB5">
        <w:rPr>
          <w:rFonts w:hint="eastAsia"/>
          <w:sz w:val="18"/>
          <w:szCs w:val="18"/>
        </w:rPr>
        <w:t>2</w:t>
      </w:r>
      <w:r w:rsidRPr="00BB2AB5">
        <w:rPr>
          <w:rFonts w:hint="eastAsia"/>
          <w:sz w:val="18"/>
          <w:szCs w:val="18"/>
        </w:rPr>
        <w:t>）符号相反的两数相加：当两个加数绝对值不等时，和的符号与绝对值较大的加数的符号相同，和的绝对值等于加数中较大的绝对值减去较小的绝对值；当两个加数绝对值相等时，两个加数互为相反数，和为零．</w:t>
      </w:r>
    </w:p>
    <w:p w:rsidR="001201BF" w:rsidRPr="00BB2AB5" w:rsidRDefault="001201BF" w:rsidP="001201BF">
      <w:pPr>
        <w:ind w:firstLineChars="100" w:firstLine="180"/>
        <w:rPr>
          <w:sz w:val="18"/>
          <w:szCs w:val="18"/>
        </w:rPr>
      </w:pPr>
      <w:r w:rsidRPr="00BB2AB5">
        <w:rPr>
          <w:rFonts w:hint="eastAsia"/>
          <w:sz w:val="18"/>
          <w:szCs w:val="18"/>
        </w:rPr>
        <w:t>（</w:t>
      </w:r>
      <w:r w:rsidRPr="00BB2AB5">
        <w:rPr>
          <w:rFonts w:hint="eastAsia"/>
          <w:sz w:val="18"/>
          <w:szCs w:val="18"/>
        </w:rPr>
        <w:t>3</w:t>
      </w:r>
      <w:r w:rsidRPr="00BB2AB5">
        <w:rPr>
          <w:rFonts w:hint="eastAsia"/>
          <w:sz w:val="18"/>
          <w:szCs w:val="18"/>
        </w:rPr>
        <w:t>）一个数同零相加，仍得这个数．</w:t>
      </w:r>
    </w:p>
    <w:p w:rsidR="001201BF" w:rsidRPr="00BB2AB5" w:rsidRDefault="001201BF" w:rsidP="001201BF">
      <w:pPr>
        <w:ind w:firstLineChars="150" w:firstLine="270"/>
        <w:rPr>
          <w:sz w:val="18"/>
          <w:szCs w:val="18"/>
        </w:rPr>
      </w:pPr>
      <w:r w:rsidRPr="00BB2AB5">
        <w:rPr>
          <w:rFonts w:hint="eastAsia"/>
          <w:sz w:val="18"/>
          <w:szCs w:val="18"/>
        </w:rPr>
        <w:t>加法的交换律：</w:t>
      </w:r>
      <w:r w:rsidRPr="00BB2AB5">
        <w:rPr>
          <w:rFonts w:hint="eastAsia"/>
          <w:sz w:val="18"/>
          <w:szCs w:val="18"/>
        </w:rPr>
        <w:t>a+b=b+a</w:t>
      </w:r>
    </w:p>
    <w:p w:rsidR="001201BF" w:rsidRPr="00A52E95" w:rsidRDefault="001201BF" w:rsidP="001201BF">
      <w:pPr>
        <w:ind w:firstLineChars="150" w:firstLine="270"/>
        <w:rPr>
          <w:sz w:val="18"/>
          <w:szCs w:val="18"/>
        </w:rPr>
      </w:pPr>
      <w:r w:rsidRPr="00BB2AB5">
        <w:rPr>
          <w:rFonts w:hint="eastAsia"/>
          <w:sz w:val="18"/>
          <w:szCs w:val="18"/>
        </w:rPr>
        <w:t>加法的结合律：</w:t>
      </w:r>
      <w:r w:rsidRPr="00BB2AB5">
        <w:rPr>
          <w:rFonts w:hint="eastAsia"/>
          <w:sz w:val="18"/>
          <w:szCs w:val="18"/>
        </w:rPr>
        <w:t>(a+b)+c=a+(b+c)</w:t>
      </w:r>
    </w:p>
    <w:p w:rsidR="001201BF" w:rsidRPr="00303C9A" w:rsidRDefault="001201BF" w:rsidP="001201BF">
      <w:r w:rsidRPr="00303C9A">
        <w:rPr>
          <w:rFonts w:hint="eastAsia"/>
        </w:rPr>
        <w:t>7</w:t>
      </w:r>
      <w:r w:rsidRPr="00303C9A">
        <w:rPr>
          <w:rFonts w:hint="eastAsia"/>
        </w:rPr>
        <w:t>、有理数减法：</w:t>
      </w:r>
      <w:r w:rsidRPr="00D21947">
        <w:rPr>
          <w:rFonts w:hint="eastAsia"/>
          <w:sz w:val="18"/>
          <w:szCs w:val="18"/>
        </w:rPr>
        <w:t>减去一个数，等于加上这个数的相反数。</w:t>
      </w:r>
    </w:p>
    <w:p w:rsidR="001201BF" w:rsidRPr="00303C9A" w:rsidRDefault="001201BF" w:rsidP="001201BF">
      <w:r w:rsidRPr="00303C9A">
        <w:rPr>
          <w:rFonts w:hint="eastAsia"/>
        </w:rPr>
        <w:t>8</w:t>
      </w:r>
      <w:r w:rsidRPr="00303C9A">
        <w:rPr>
          <w:rFonts w:hint="eastAsia"/>
        </w:rPr>
        <w:t>、在把有理数加减混合运算统一为最简的形式，负数前面的加号可以省略不写。</w:t>
      </w:r>
    </w:p>
    <w:p w:rsidR="001201BF" w:rsidRPr="00A52E95" w:rsidRDefault="001201BF" w:rsidP="001201BF">
      <w:pPr>
        <w:ind w:firstLineChars="150" w:firstLine="27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例如：</w:t>
      </w:r>
      <w:r w:rsidRPr="00FF234C">
        <w:rPr>
          <w:rFonts w:hint="eastAsia"/>
          <w:sz w:val="18"/>
          <w:szCs w:val="18"/>
        </w:rPr>
        <w:t>14+12+</w:t>
      </w:r>
      <w:r w:rsidRPr="00FF234C">
        <w:rPr>
          <w:rFonts w:hint="eastAsia"/>
          <w:sz w:val="18"/>
          <w:szCs w:val="18"/>
        </w:rPr>
        <w:t>（</w:t>
      </w:r>
      <w:r w:rsidRPr="00FF234C">
        <w:rPr>
          <w:rFonts w:hint="eastAsia"/>
          <w:sz w:val="18"/>
          <w:szCs w:val="18"/>
        </w:rPr>
        <w:t>-25</w:t>
      </w:r>
      <w:r w:rsidRPr="00FF234C">
        <w:rPr>
          <w:rFonts w:hint="eastAsia"/>
          <w:sz w:val="18"/>
          <w:szCs w:val="18"/>
        </w:rPr>
        <w:t>）</w:t>
      </w:r>
      <w:r w:rsidRPr="00FF234C">
        <w:rPr>
          <w:rFonts w:hint="eastAsia"/>
          <w:sz w:val="18"/>
          <w:szCs w:val="18"/>
        </w:rPr>
        <w:t>+</w:t>
      </w:r>
      <w:r w:rsidRPr="00FF234C">
        <w:rPr>
          <w:rFonts w:hint="eastAsia"/>
          <w:sz w:val="18"/>
          <w:szCs w:val="18"/>
        </w:rPr>
        <w:t>（</w:t>
      </w:r>
      <w:r w:rsidRPr="00FF234C">
        <w:rPr>
          <w:rFonts w:hint="eastAsia"/>
          <w:sz w:val="18"/>
          <w:szCs w:val="18"/>
        </w:rPr>
        <w:t>-17</w:t>
      </w:r>
      <w:r w:rsidRPr="00FF234C">
        <w:rPr>
          <w:rFonts w:hint="eastAsia"/>
          <w:sz w:val="18"/>
          <w:szCs w:val="18"/>
        </w:rPr>
        <w:t>）可以写成省略括号的形式：</w:t>
      </w:r>
      <w:r w:rsidRPr="00FF234C">
        <w:rPr>
          <w:rFonts w:hint="eastAsia"/>
          <w:sz w:val="18"/>
          <w:szCs w:val="18"/>
        </w:rPr>
        <w:t>14+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2017"/>
        </w:smartTagPr>
        <w:r w:rsidRPr="00FF234C">
          <w:rPr>
            <w:rFonts w:hint="eastAsia"/>
            <w:sz w:val="18"/>
            <w:szCs w:val="18"/>
          </w:rPr>
          <w:t>12 -25-17</w:t>
        </w:r>
      </w:smartTag>
      <w:r w:rsidRPr="00FF234C">
        <w:rPr>
          <w:rFonts w:hint="eastAsia"/>
          <w:sz w:val="18"/>
          <w:szCs w:val="18"/>
        </w:rPr>
        <w:t>，可以读作</w:t>
      </w:r>
      <w:r w:rsidRPr="00FF234C">
        <w:rPr>
          <w:sz w:val="18"/>
          <w:szCs w:val="18"/>
        </w:rPr>
        <w:t>“</w:t>
      </w:r>
      <w:r w:rsidRPr="00FF234C">
        <w:rPr>
          <w:rFonts w:hint="eastAsia"/>
          <w:sz w:val="18"/>
          <w:szCs w:val="18"/>
        </w:rPr>
        <w:t>正</w:t>
      </w:r>
      <w:r w:rsidRPr="00FF234C">
        <w:rPr>
          <w:rFonts w:hint="eastAsia"/>
          <w:sz w:val="18"/>
          <w:szCs w:val="18"/>
        </w:rPr>
        <w:t>14</w:t>
      </w:r>
      <w:r w:rsidRPr="00FF234C">
        <w:rPr>
          <w:rFonts w:hint="eastAsia"/>
          <w:sz w:val="18"/>
          <w:szCs w:val="18"/>
        </w:rPr>
        <w:t>加</w:t>
      </w:r>
      <w:r w:rsidRPr="00FF234C">
        <w:rPr>
          <w:rFonts w:hint="eastAsia"/>
          <w:sz w:val="18"/>
          <w:szCs w:val="18"/>
        </w:rPr>
        <w:t>12</w:t>
      </w:r>
      <w:r w:rsidRPr="00FF234C">
        <w:rPr>
          <w:rFonts w:hint="eastAsia"/>
          <w:sz w:val="18"/>
          <w:szCs w:val="18"/>
        </w:rPr>
        <w:t>减</w:t>
      </w:r>
      <w:r w:rsidRPr="00FF234C">
        <w:rPr>
          <w:rFonts w:hint="eastAsia"/>
          <w:sz w:val="18"/>
          <w:szCs w:val="18"/>
        </w:rPr>
        <w:t>25</w:t>
      </w:r>
      <w:r w:rsidRPr="00FF234C">
        <w:rPr>
          <w:rFonts w:hint="eastAsia"/>
          <w:sz w:val="18"/>
          <w:szCs w:val="18"/>
        </w:rPr>
        <w:t>减</w:t>
      </w:r>
      <w:r w:rsidRPr="00FF234C">
        <w:rPr>
          <w:rFonts w:hint="eastAsia"/>
          <w:sz w:val="18"/>
          <w:szCs w:val="18"/>
        </w:rPr>
        <w:lastRenderedPageBreak/>
        <w:t>17</w:t>
      </w:r>
      <w:r w:rsidRPr="00FF234C">
        <w:rPr>
          <w:sz w:val="18"/>
          <w:szCs w:val="18"/>
        </w:rPr>
        <w:t>”</w:t>
      </w:r>
      <w:r w:rsidRPr="00FF234C">
        <w:rPr>
          <w:rFonts w:hint="eastAsia"/>
          <w:sz w:val="18"/>
          <w:szCs w:val="18"/>
        </w:rPr>
        <w:t>，也可以读作</w:t>
      </w:r>
      <w:r w:rsidRPr="00FF234C">
        <w:rPr>
          <w:sz w:val="18"/>
          <w:szCs w:val="18"/>
        </w:rPr>
        <w:t>“</w:t>
      </w:r>
      <w:r w:rsidRPr="00FF234C">
        <w:rPr>
          <w:rFonts w:hint="eastAsia"/>
          <w:sz w:val="18"/>
          <w:szCs w:val="18"/>
        </w:rPr>
        <w:t>正</w:t>
      </w:r>
      <w:r w:rsidRPr="00FF234C">
        <w:rPr>
          <w:rFonts w:hint="eastAsia"/>
          <w:sz w:val="18"/>
          <w:szCs w:val="18"/>
        </w:rPr>
        <w:t>14</w:t>
      </w:r>
      <w:r w:rsidRPr="00FF234C">
        <w:rPr>
          <w:rFonts w:hint="eastAsia"/>
          <w:sz w:val="18"/>
          <w:szCs w:val="18"/>
        </w:rPr>
        <w:t>、正</w:t>
      </w:r>
      <w:r w:rsidRPr="00FF234C">
        <w:rPr>
          <w:rFonts w:hint="eastAsia"/>
          <w:sz w:val="18"/>
          <w:szCs w:val="18"/>
        </w:rPr>
        <w:t>12</w:t>
      </w:r>
      <w:r w:rsidRPr="00FF234C">
        <w:rPr>
          <w:rFonts w:hint="eastAsia"/>
          <w:sz w:val="18"/>
          <w:szCs w:val="18"/>
        </w:rPr>
        <w:t>、负</w:t>
      </w:r>
      <w:r w:rsidRPr="00FF234C">
        <w:rPr>
          <w:rFonts w:hint="eastAsia"/>
          <w:sz w:val="18"/>
          <w:szCs w:val="18"/>
        </w:rPr>
        <w:t>25</w:t>
      </w:r>
      <w:r w:rsidRPr="00FF234C">
        <w:rPr>
          <w:rFonts w:hint="eastAsia"/>
          <w:sz w:val="18"/>
          <w:szCs w:val="18"/>
        </w:rPr>
        <w:t>、负</w:t>
      </w:r>
      <w:r w:rsidRPr="00FF234C">
        <w:rPr>
          <w:rFonts w:hint="eastAsia"/>
          <w:sz w:val="18"/>
          <w:szCs w:val="18"/>
        </w:rPr>
        <w:t>17</w:t>
      </w:r>
      <w:r w:rsidRPr="00FF234C">
        <w:rPr>
          <w:rFonts w:hint="eastAsia"/>
          <w:sz w:val="18"/>
          <w:szCs w:val="18"/>
        </w:rPr>
        <w:t>的和</w:t>
      </w:r>
      <w:r w:rsidRPr="00FF234C">
        <w:rPr>
          <w:rFonts w:hint="eastAsia"/>
          <w:sz w:val="18"/>
          <w:szCs w:val="18"/>
        </w:rPr>
        <w:t>.</w:t>
      </w:r>
      <w:r w:rsidRPr="00FF234C">
        <w:rPr>
          <w:sz w:val="18"/>
          <w:szCs w:val="18"/>
        </w:rPr>
        <w:t>”</w:t>
      </w:r>
    </w:p>
    <w:p w:rsidR="001201BF" w:rsidRPr="00303C9A" w:rsidRDefault="001201BF" w:rsidP="001201BF">
      <w:r w:rsidRPr="00303C9A">
        <w:rPr>
          <w:rFonts w:hint="eastAsia"/>
        </w:rPr>
        <w:t>9</w:t>
      </w:r>
      <w:r w:rsidRPr="00303C9A">
        <w:rPr>
          <w:rFonts w:hint="eastAsia"/>
        </w:rPr>
        <w:t>、有理数的乘法</w:t>
      </w:r>
    </w:p>
    <w:p w:rsidR="001201BF" w:rsidRPr="00D21947" w:rsidRDefault="001201BF" w:rsidP="001201BF">
      <w:pPr>
        <w:ind w:firstLineChars="150" w:firstLine="270"/>
        <w:rPr>
          <w:sz w:val="18"/>
          <w:szCs w:val="18"/>
        </w:rPr>
      </w:pPr>
      <w:r w:rsidRPr="00D21947">
        <w:rPr>
          <w:rFonts w:hint="eastAsia"/>
          <w:sz w:val="18"/>
          <w:szCs w:val="18"/>
        </w:rPr>
        <w:t>两个数相乘，同号得正，异号得负，再把绝对值相乘；任何数与</w:t>
      </w:r>
      <w:r w:rsidRPr="00D21947">
        <w:rPr>
          <w:rFonts w:hint="eastAsia"/>
          <w:sz w:val="18"/>
          <w:szCs w:val="18"/>
        </w:rPr>
        <w:t>0</w:t>
      </w:r>
      <w:r w:rsidRPr="00D21947">
        <w:rPr>
          <w:rFonts w:hint="eastAsia"/>
          <w:sz w:val="18"/>
          <w:szCs w:val="18"/>
        </w:rPr>
        <w:t>相乘都得</w:t>
      </w:r>
      <w:r w:rsidRPr="00D21947">
        <w:rPr>
          <w:rFonts w:hint="eastAsia"/>
          <w:sz w:val="18"/>
          <w:szCs w:val="18"/>
        </w:rPr>
        <w:t>0</w:t>
      </w:r>
      <w:r w:rsidRPr="00D21947">
        <w:rPr>
          <w:rFonts w:hint="eastAsia"/>
          <w:sz w:val="18"/>
          <w:szCs w:val="18"/>
        </w:rPr>
        <w:t>。</w:t>
      </w:r>
    </w:p>
    <w:p w:rsidR="001201BF" w:rsidRPr="00D21947" w:rsidRDefault="001201BF" w:rsidP="001201BF">
      <w:pPr>
        <w:ind w:firstLineChars="150" w:firstLine="270"/>
        <w:rPr>
          <w:sz w:val="18"/>
          <w:szCs w:val="18"/>
        </w:rPr>
      </w:pPr>
      <w:r w:rsidRPr="00D21947">
        <w:rPr>
          <w:rFonts w:hint="eastAsia"/>
          <w:sz w:val="18"/>
          <w:szCs w:val="18"/>
        </w:rPr>
        <w:t>第一步：确定积的符号</w:t>
      </w:r>
      <w:r w:rsidRPr="00D21947">
        <w:rPr>
          <w:rFonts w:hint="eastAsia"/>
          <w:sz w:val="18"/>
          <w:szCs w:val="18"/>
        </w:rPr>
        <w:t xml:space="preserve">        </w:t>
      </w:r>
      <w:r w:rsidRPr="00D21947">
        <w:rPr>
          <w:rFonts w:hint="eastAsia"/>
          <w:sz w:val="18"/>
          <w:szCs w:val="18"/>
        </w:rPr>
        <w:t>第二步：绝对值相乘</w:t>
      </w:r>
    </w:p>
    <w:p w:rsidR="001201BF" w:rsidRPr="00D21947" w:rsidRDefault="004F09B5" w:rsidP="001201BF">
      <w:pPr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pict>
          <v:shape id="_x0000_s2062" type="#_x0000_t75" style="position:absolute;left:0;text-align:left;margin-left:45pt;margin-top:0;width:59pt;height:13.95pt;z-index:251674624" fillcolor="#bbe0e3">
            <v:imagedata r:id="rId356" o:title=""/>
          </v:shape>
          <o:OLEObject Type="Embed" ProgID="Equation.DSMT4" ShapeID="_x0000_s2062" DrawAspect="Content" ObjectID="_1558420630" r:id="rId357"/>
        </w:pict>
      </w:r>
      <w:r w:rsidR="001201BF" w:rsidRPr="00D21947">
        <w:rPr>
          <w:rFonts w:hint="eastAsia"/>
          <w:sz w:val="18"/>
          <w:szCs w:val="18"/>
        </w:rPr>
        <w:t>交换律：</w:t>
      </w:r>
    </w:p>
    <w:p w:rsidR="001201BF" w:rsidRPr="00D21947" w:rsidRDefault="004F09B5" w:rsidP="001201BF">
      <w:pPr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pict>
          <v:shape id="_x0000_s2063" type="#_x0000_t75" style="position:absolute;left:0;text-align:left;margin-left:45pt;margin-top:0;width:105pt;height:16pt;z-index:251675648" fillcolor="#bbe0e3">
            <v:imagedata r:id="rId358" o:title=""/>
          </v:shape>
          <o:OLEObject Type="Embed" ProgID="Equation.DSMT4" ShapeID="_x0000_s2063" DrawAspect="Content" ObjectID="_1558420631" r:id="rId359"/>
        </w:pict>
      </w:r>
      <w:r w:rsidR="001201BF" w:rsidRPr="00D21947">
        <w:rPr>
          <w:rFonts w:hint="eastAsia"/>
          <w:sz w:val="18"/>
          <w:szCs w:val="18"/>
        </w:rPr>
        <w:t>结合律：</w:t>
      </w:r>
    </w:p>
    <w:p w:rsidR="001201BF" w:rsidRPr="00A52E95" w:rsidRDefault="004F09B5" w:rsidP="001201BF">
      <w:pPr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pict>
          <v:shape id="_x0000_s2064" type="#_x0000_t75" style="position:absolute;left:0;text-align:left;margin-left:45pt;margin-top:0;width:114.95pt;height:16pt;z-index:251676672" fillcolor="#bbe0e3">
            <v:imagedata r:id="rId360" o:title=""/>
          </v:shape>
          <o:OLEObject Type="Embed" ProgID="Equation.DSMT4" ShapeID="_x0000_s2064" DrawAspect="Content" ObjectID="_1558420632" r:id="rId361"/>
        </w:pict>
      </w:r>
      <w:r w:rsidR="001201BF" w:rsidRPr="00D21947">
        <w:rPr>
          <w:rFonts w:hint="eastAsia"/>
          <w:sz w:val="18"/>
          <w:szCs w:val="18"/>
        </w:rPr>
        <w:t>分配律：</w:t>
      </w:r>
    </w:p>
    <w:p w:rsidR="001201BF" w:rsidRPr="00303C9A" w:rsidRDefault="001201BF" w:rsidP="001201BF">
      <w:r w:rsidRPr="00303C9A">
        <w:rPr>
          <w:rFonts w:hint="eastAsia"/>
        </w:rPr>
        <w:t>10</w:t>
      </w:r>
      <w:r w:rsidRPr="00303C9A">
        <w:rPr>
          <w:rFonts w:hint="eastAsia"/>
        </w:rPr>
        <w:t>、乘积的符号的确定</w:t>
      </w:r>
    </w:p>
    <w:p w:rsidR="001201BF" w:rsidRPr="00A52E95" w:rsidRDefault="001201BF" w:rsidP="001201BF">
      <w:pPr>
        <w:ind w:leftChars="129" w:left="271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几个有理数相乘，因数都不为</w:t>
      </w:r>
      <w:r w:rsidRPr="00FF234C">
        <w:rPr>
          <w:rFonts w:hint="eastAsia"/>
          <w:sz w:val="18"/>
          <w:szCs w:val="18"/>
        </w:rPr>
        <w:t xml:space="preserve"> 0 </w:t>
      </w:r>
      <w:r w:rsidRPr="00FF234C">
        <w:rPr>
          <w:rFonts w:hint="eastAsia"/>
          <w:sz w:val="18"/>
          <w:szCs w:val="18"/>
        </w:rPr>
        <w:t>时，积的符号由负因数的个数确定：当负因数有奇数个时，积为负；</w:t>
      </w:r>
      <w:r w:rsidRPr="00FF234C">
        <w:rPr>
          <w:rFonts w:hint="eastAsia"/>
          <w:sz w:val="18"/>
          <w:szCs w:val="18"/>
        </w:rPr>
        <w:br/>
      </w:r>
      <w:r w:rsidRPr="00FF234C">
        <w:rPr>
          <w:rFonts w:hint="eastAsia"/>
          <w:sz w:val="18"/>
          <w:szCs w:val="18"/>
        </w:rPr>
        <w:t>当负因数有偶数个时，积为正。几个有理数相乘</w:t>
      </w:r>
      <w:r w:rsidRPr="00FF234C">
        <w:rPr>
          <w:rFonts w:hint="eastAsia"/>
          <w:sz w:val="18"/>
          <w:szCs w:val="18"/>
        </w:rPr>
        <w:t>,</w:t>
      </w:r>
      <w:r w:rsidRPr="00FF234C">
        <w:rPr>
          <w:rFonts w:hint="eastAsia"/>
          <w:sz w:val="18"/>
          <w:szCs w:val="18"/>
        </w:rPr>
        <w:t>有一个因数为零</w:t>
      </w:r>
      <w:r w:rsidRPr="00FF234C">
        <w:rPr>
          <w:rFonts w:hint="eastAsia"/>
          <w:sz w:val="18"/>
          <w:szCs w:val="18"/>
        </w:rPr>
        <w:t>,</w:t>
      </w:r>
      <w:r w:rsidRPr="00FF234C">
        <w:rPr>
          <w:rFonts w:hint="eastAsia"/>
          <w:sz w:val="18"/>
          <w:szCs w:val="18"/>
        </w:rPr>
        <w:t>积就为零。</w:t>
      </w:r>
    </w:p>
    <w:p w:rsidR="001201BF" w:rsidRPr="00303C9A" w:rsidRDefault="001201BF" w:rsidP="001201BF">
      <w:r w:rsidRPr="00303C9A">
        <w:rPr>
          <w:rFonts w:hint="eastAsia"/>
        </w:rPr>
        <w:t>11</w:t>
      </w:r>
      <w:r w:rsidRPr="00303C9A">
        <w:rPr>
          <w:rFonts w:hint="eastAsia"/>
        </w:rPr>
        <w:t>、倒数：乘积为</w:t>
      </w:r>
      <w:r w:rsidRPr="00303C9A">
        <w:rPr>
          <w:rFonts w:hint="eastAsia"/>
        </w:rPr>
        <w:t>1</w:t>
      </w:r>
      <w:r w:rsidRPr="00303C9A">
        <w:rPr>
          <w:rFonts w:hint="eastAsia"/>
        </w:rPr>
        <w:t>的两个数互为倒数，</w:t>
      </w:r>
      <w:r w:rsidRPr="00303C9A">
        <w:rPr>
          <w:rFonts w:hint="eastAsia"/>
        </w:rPr>
        <w:t>0</w:t>
      </w:r>
      <w:r w:rsidRPr="00303C9A">
        <w:rPr>
          <w:rFonts w:hint="eastAsia"/>
        </w:rPr>
        <w:t>没有倒数。</w:t>
      </w:r>
    </w:p>
    <w:p w:rsidR="001201BF" w:rsidRPr="00FF234C" w:rsidRDefault="001201BF" w:rsidP="001201BF">
      <w:pPr>
        <w:rPr>
          <w:sz w:val="18"/>
          <w:szCs w:val="18"/>
        </w:rPr>
      </w:pPr>
      <w:r w:rsidRPr="00303C9A">
        <w:rPr>
          <w:rFonts w:hint="eastAsia"/>
        </w:rPr>
        <w:t xml:space="preserve">   </w:t>
      </w:r>
      <w:r w:rsidRPr="00FF234C">
        <w:rPr>
          <w:rFonts w:hint="eastAsia"/>
          <w:sz w:val="18"/>
          <w:szCs w:val="18"/>
        </w:rPr>
        <w:t>正数的倒数是正数，负数的倒数是负数。（互为倒数的两个数符号一定相同）</w:t>
      </w:r>
    </w:p>
    <w:p w:rsidR="001201BF" w:rsidRPr="00A52E95" w:rsidRDefault="001201BF" w:rsidP="001201BF">
      <w:pPr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 xml:space="preserve">   </w:t>
      </w:r>
      <w:r w:rsidRPr="00FF234C">
        <w:rPr>
          <w:rFonts w:hint="eastAsia"/>
          <w:sz w:val="18"/>
          <w:szCs w:val="18"/>
        </w:rPr>
        <w:t>倒数是本身的只有</w:t>
      </w:r>
      <w:r w:rsidRPr="00FF234C">
        <w:rPr>
          <w:rFonts w:hint="eastAsia"/>
          <w:sz w:val="18"/>
          <w:szCs w:val="18"/>
        </w:rPr>
        <w:t>1</w:t>
      </w:r>
      <w:r w:rsidRPr="00FF234C">
        <w:rPr>
          <w:rFonts w:hint="eastAsia"/>
          <w:sz w:val="18"/>
          <w:szCs w:val="18"/>
        </w:rPr>
        <w:t>和</w:t>
      </w:r>
      <w:r w:rsidRPr="00FF234C">
        <w:rPr>
          <w:rFonts w:hint="eastAsia"/>
          <w:sz w:val="18"/>
          <w:szCs w:val="18"/>
        </w:rPr>
        <w:t>-1</w:t>
      </w:r>
      <w:r w:rsidRPr="00FF234C">
        <w:rPr>
          <w:rFonts w:hint="eastAsia"/>
          <w:sz w:val="18"/>
          <w:szCs w:val="18"/>
        </w:rPr>
        <w:t>。</w:t>
      </w:r>
    </w:p>
    <w:p w:rsidR="001201BF" w:rsidRPr="00303C9A" w:rsidRDefault="001201BF" w:rsidP="001201BF">
      <w:r w:rsidRPr="00303C9A">
        <w:rPr>
          <w:rFonts w:hint="eastAsia"/>
        </w:rPr>
        <w:t>12</w:t>
      </w:r>
      <w:r w:rsidRPr="00303C9A">
        <w:rPr>
          <w:rFonts w:hint="eastAsia"/>
        </w:rPr>
        <w:t>、有理数的除法</w:t>
      </w:r>
    </w:p>
    <w:p w:rsidR="001201BF" w:rsidRPr="00A52E95" w:rsidRDefault="001201BF" w:rsidP="001201BF">
      <w:pPr>
        <w:ind w:firstLineChars="150" w:firstLine="27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除以一个不等于</w:t>
      </w:r>
      <w:r w:rsidRPr="00FF234C">
        <w:rPr>
          <w:rFonts w:hint="eastAsia"/>
          <w:sz w:val="18"/>
          <w:szCs w:val="18"/>
        </w:rPr>
        <w:t>0</w:t>
      </w:r>
      <w:r w:rsidRPr="00FF234C">
        <w:rPr>
          <w:rFonts w:hint="eastAsia"/>
          <w:sz w:val="18"/>
          <w:szCs w:val="18"/>
        </w:rPr>
        <w:t>的数，等于乘这个数的倒数；</w:t>
      </w:r>
      <w:r w:rsidRPr="00FF234C">
        <w:rPr>
          <w:rFonts w:hint="eastAsia"/>
          <w:sz w:val="18"/>
          <w:szCs w:val="18"/>
        </w:rPr>
        <w:t>0</w:t>
      </w:r>
      <w:r w:rsidRPr="00FF234C">
        <w:rPr>
          <w:rFonts w:hint="eastAsia"/>
          <w:sz w:val="18"/>
          <w:szCs w:val="18"/>
        </w:rPr>
        <w:t>除以任何一个不等于</w:t>
      </w:r>
      <w:r w:rsidRPr="00FF234C">
        <w:rPr>
          <w:rFonts w:hint="eastAsia"/>
          <w:sz w:val="18"/>
          <w:szCs w:val="18"/>
        </w:rPr>
        <w:t>0</w:t>
      </w:r>
      <w:r w:rsidRPr="00FF234C">
        <w:rPr>
          <w:rFonts w:hint="eastAsia"/>
          <w:sz w:val="18"/>
          <w:szCs w:val="18"/>
        </w:rPr>
        <w:t>的数，都得</w:t>
      </w:r>
      <w:r w:rsidRPr="00FF234C">
        <w:rPr>
          <w:rFonts w:hint="eastAsia"/>
          <w:sz w:val="18"/>
          <w:szCs w:val="18"/>
        </w:rPr>
        <w:t>0</w:t>
      </w:r>
      <w:r w:rsidRPr="00FF234C">
        <w:rPr>
          <w:rFonts w:hint="eastAsia"/>
          <w:sz w:val="18"/>
          <w:szCs w:val="18"/>
        </w:rPr>
        <w:t>。</w:t>
      </w:r>
    </w:p>
    <w:p w:rsidR="001201BF" w:rsidRPr="00303C9A" w:rsidRDefault="001201BF" w:rsidP="001201BF">
      <w:r w:rsidRPr="00303C9A">
        <w:rPr>
          <w:rFonts w:hint="eastAsia"/>
        </w:rPr>
        <w:t>13</w:t>
      </w:r>
      <w:r w:rsidRPr="00303C9A">
        <w:rPr>
          <w:rFonts w:hint="eastAsia"/>
        </w:rPr>
        <w:t>、有理数的乘方</w:t>
      </w:r>
    </w:p>
    <w:p w:rsidR="001201BF" w:rsidRPr="00FF234C" w:rsidRDefault="001201BF" w:rsidP="001201BF">
      <w:pPr>
        <w:ind w:firstLineChars="100" w:firstLine="18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（</w:t>
      </w:r>
      <w:r w:rsidRPr="00FF234C">
        <w:rPr>
          <w:rFonts w:hint="eastAsia"/>
          <w:sz w:val="18"/>
          <w:szCs w:val="18"/>
        </w:rPr>
        <w:t>1</w:t>
      </w:r>
      <w:r w:rsidRPr="00FF234C">
        <w:rPr>
          <w:rFonts w:hint="eastAsia"/>
          <w:sz w:val="18"/>
          <w:szCs w:val="18"/>
        </w:rPr>
        <w:t>）求相同因数的积的运算叫做乘方</w:t>
      </w:r>
      <w:r w:rsidRPr="00FF234C">
        <w:rPr>
          <w:sz w:val="18"/>
          <w:szCs w:val="18"/>
        </w:rPr>
        <w:t>.</w:t>
      </w:r>
      <w:r w:rsidRPr="00FF234C">
        <w:rPr>
          <w:rFonts w:hint="eastAsia"/>
          <w:sz w:val="18"/>
          <w:szCs w:val="18"/>
        </w:rPr>
        <w:t>乘方运算的结果叫幂</w:t>
      </w:r>
      <w:r w:rsidRPr="00FF234C">
        <w:rPr>
          <w:sz w:val="18"/>
          <w:szCs w:val="18"/>
        </w:rPr>
        <w:t>.</w:t>
      </w:r>
    </w:p>
    <w:p w:rsidR="001201BF" w:rsidRPr="00FF234C" w:rsidRDefault="001201BF" w:rsidP="001201BF">
      <w:pPr>
        <w:ind w:firstLineChars="100" w:firstLine="18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一般地，</w:t>
      </w:r>
      <w:r w:rsidR="004F09B5" w:rsidRPr="004F09B5">
        <w:rPr>
          <w:sz w:val="18"/>
          <w:szCs w:val="18"/>
        </w:rPr>
        <w:pict>
          <v:shape id="_x0000_i1187" type="#_x0000_t75" style="width:81pt;height:39.75pt">
            <v:imagedata r:id="rId362" o:title=""/>
          </v:shape>
        </w:pict>
      </w:r>
      <w:r w:rsidRPr="00FF234C">
        <w:rPr>
          <w:rFonts w:hint="eastAsia"/>
          <w:sz w:val="18"/>
          <w:szCs w:val="18"/>
        </w:rPr>
        <w:t>记作</w:t>
      </w:r>
      <w:r w:rsidR="004F09B5" w:rsidRPr="004F09B5">
        <w:rPr>
          <w:sz w:val="18"/>
          <w:szCs w:val="18"/>
        </w:rPr>
        <w:pict>
          <v:shape id="_x0000_i1188" type="#_x0000_t75" style="width:14.25pt;height:15.75pt">
            <v:imagedata r:id="rId363" o:title=""/>
          </v:shape>
        </w:pict>
      </w:r>
      <w:r w:rsidRPr="00FF234C">
        <w:rPr>
          <w:rFonts w:hint="eastAsia"/>
          <w:sz w:val="18"/>
          <w:szCs w:val="18"/>
        </w:rPr>
        <w:t>，读作：</w:t>
      </w:r>
      <w:r w:rsidRPr="00FF234C">
        <w:rPr>
          <w:rFonts w:hint="eastAsia"/>
          <w:sz w:val="18"/>
          <w:szCs w:val="18"/>
        </w:rPr>
        <w:t>a</w:t>
      </w:r>
      <w:r w:rsidRPr="00FF234C">
        <w:rPr>
          <w:rFonts w:hint="eastAsia"/>
          <w:sz w:val="18"/>
          <w:szCs w:val="18"/>
        </w:rPr>
        <w:t>的</w:t>
      </w:r>
      <w:r w:rsidRPr="00FF234C">
        <w:rPr>
          <w:rFonts w:hint="eastAsia"/>
          <w:sz w:val="18"/>
          <w:szCs w:val="18"/>
        </w:rPr>
        <w:t>n</w:t>
      </w:r>
      <w:r w:rsidRPr="00FF234C">
        <w:rPr>
          <w:rFonts w:hint="eastAsia"/>
          <w:sz w:val="18"/>
          <w:szCs w:val="18"/>
        </w:rPr>
        <w:t>次方，表示</w:t>
      </w:r>
      <w:r w:rsidRPr="00FF234C">
        <w:rPr>
          <w:rFonts w:hint="eastAsia"/>
          <w:sz w:val="18"/>
          <w:szCs w:val="18"/>
        </w:rPr>
        <w:t>n</w:t>
      </w:r>
      <w:r w:rsidRPr="00FF234C">
        <w:rPr>
          <w:rFonts w:hint="eastAsia"/>
          <w:sz w:val="18"/>
          <w:szCs w:val="18"/>
        </w:rPr>
        <w:t>个</w:t>
      </w:r>
      <w:r w:rsidRPr="00FF234C">
        <w:rPr>
          <w:rFonts w:hint="eastAsia"/>
          <w:sz w:val="18"/>
          <w:szCs w:val="18"/>
        </w:rPr>
        <w:t>a</w:t>
      </w:r>
      <w:r w:rsidRPr="00FF234C">
        <w:rPr>
          <w:rFonts w:hint="eastAsia"/>
          <w:sz w:val="18"/>
          <w:szCs w:val="18"/>
        </w:rPr>
        <w:t>相乘；其中，</w:t>
      </w:r>
      <w:r w:rsidRPr="00FF234C">
        <w:rPr>
          <w:rFonts w:hint="eastAsia"/>
          <w:sz w:val="18"/>
          <w:szCs w:val="18"/>
        </w:rPr>
        <w:t>a</w:t>
      </w:r>
      <w:r w:rsidRPr="00FF234C">
        <w:rPr>
          <w:rFonts w:hint="eastAsia"/>
          <w:sz w:val="18"/>
          <w:szCs w:val="18"/>
        </w:rPr>
        <w:t>是底数，</w:t>
      </w:r>
      <w:r w:rsidRPr="00FF234C">
        <w:rPr>
          <w:rFonts w:hint="eastAsia"/>
          <w:sz w:val="18"/>
          <w:szCs w:val="18"/>
        </w:rPr>
        <w:t>n</w:t>
      </w:r>
      <w:r w:rsidRPr="00FF234C">
        <w:rPr>
          <w:rFonts w:hint="eastAsia"/>
          <w:sz w:val="18"/>
          <w:szCs w:val="18"/>
        </w:rPr>
        <w:t>是指数，</w:t>
      </w:r>
      <w:r w:rsidR="004F09B5" w:rsidRPr="004F09B5">
        <w:rPr>
          <w:sz w:val="18"/>
          <w:szCs w:val="18"/>
        </w:rPr>
        <w:pict>
          <v:shape id="_x0000_i1189" type="#_x0000_t75" style="width:14.25pt;height:15.75pt">
            <v:imagedata r:id="rId363" o:title=""/>
          </v:shape>
        </w:pict>
      </w:r>
      <w:r w:rsidRPr="00FF234C">
        <w:rPr>
          <w:rFonts w:hint="eastAsia"/>
          <w:sz w:val="18"/>
          <w:szCs w:val="18"/>
        </w:rPr>
        <w:t>称为幂。</w:t>
      </w:r>
    </w:p>
    <w:p w:rsidR="001201BF" w:rsidRPr="00FF234C" w:rsidRDefault="001201BF" w:rsidP="001201BF">
      <w:pPr>
        <w:ind w:firstLineChars="100" w:firstLine="18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（</w:t>
      </w:r>
      <w:r w:rsidRPr="00FF234C">
        <w:rPr>
          <w:rFonts w:hint="eastAsia"/>
          <w:sz w:val="18"/>
          <w:szCs w:val="18"/>
        </w:rPr>
        <w:t>2</w:t>
      </w:r>
      <w:r w:rsidRPr="00FF234C">
        <w:rPr>
          <w:rFonts w:hint="eastAsia"/>
          <w:sz w:val="18"/>
          <w:szCs w:val="18"/>
        </w:rPr>
        <w:t>）正数的任何次幂都是正数</w:t>
      </w:r>
      <w:r w:rsidRPr="00FF234C">
        <w:rPr>
          <w:rFonts w:hint="eastAsia"/>
          <w:sz w:val="18"/>
          <w:szCs w:val="18"/>
        </w:rPr>
        <w:t>.</w:t>
      </w:r>
    </w:p>
    <w:p w:rsidR="001201BF" w:rsidRPr="00FF234C" w:rsidRDefault="001201BF" w:rsidP="001201BF">
      <w:pPr>
        <w:ind w:firstLineChars="350" w:firstLine="63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负数的奇数次幂是负数</w:t>
      </w:r>
      <w:r w:rsidRPr="00FF234C">
        <w:rPr>
          <w:rFonts w:hint="eastAsia"/>
          <w:sz w:val="18"/>
          <w:szCs w:val="18"/>
        </w:rPr>
        <w:t>,</w:t>
      </w:r>
    </w:p>
    <w:p w:rsidR="001201BF" w:rsidRPr="00FF234C" w:rsidRDefault="001201BF" w:rsidP="001201BF">
      <w:pPr>
        <w:ind w:firstLineChars="350" w:firstLine="63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负数的偶数次幂是正数</w:t>
      </w:r>
      <w:r w:rsidRPr="00FF234C">
        <w:rPr>
          <w:rFonts w:hint="eastAsia"/>
          <w:sz w:val="18"/>
          <w:szCs w:val="18"/>
        </w:rPr>
        <w:t>.</w:t>
      </w:r>
    </w:p>
    <w:p w:rsidR="001201BF" w:rsidRPr="00FF234C" w:rsidRDefault="001201BF" w:rsidP="001201BF">
      <w:pPr>
        <w:ind w:firstLineChars="100" w:firstLine="180"/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>（</w:t>
      </w:r>
      <w:r w:rsidRPr="00FF234C">
        <w:rPr>
          <w:rFonts w:hint="eastAsia"/>
          <w:sz w:val="18"/>
          <w:szCs w:val="18"/>
        </w:rPr>
        <w:t>3</w:t>
      </w:r>
      <w:r w:rsidRPr="00FF234C">
        <w:rPr>
          <w:rFonts w:hint="eastAsia"/>
          <w:sz w:val="18"/>
          <w:szCs w:val="18"/>
        </w:rPr>
        <w:t>）一个数的平方为它本身</w:t>
      </w:r>
      <w:r w:rsidRPr="00FF234C">
        <w:rPr>
          <w:rFonts w:hint="eastAsia"/>
          <w:sz w:val="18"/>
          <w:szCs w:val="18"/>
        </w:rPr>
        <w:t>,</w:t>
      </w:r>
      <w:r w:rsidRPr="00FF234C">
        <w:rPr>
          <w:rFonts w:hint="eastAsia"/>
          <w:sz w:val="18"/>
          <w:szCs w:val="18"/>
        </w:rPr>
        <w:t>这个数是</w:t>
      </w:r>
      <w:r w:rsidRPr="00FF234C">
        <w:rPr>
          <w:rFonts w:hint="eastAsia"/>
          <w:sz w:val="18"/>
          <w:szCs w:val="18"/>
        </w:rPr>
        <w:t>0</w:t>
      </w:r>
      <w:r w:rsidRPr="00FF234C">
        <w:rPr>
          <w:rFonts w:hint="eastAsia"/>
          <w:sz w:val="18"/>
          <w:szCs w:val="18"/>
        </w:rPr>
        <w:t>和</w:t>
      </w:r>
      <w:r w:rsidRPr="00FF234C">
        <w:rPr>
          <w:rFonts w:hint="eastAsia"/>
          <w:sz w:val="18"/>
          <w:szCs w:val="18"/>
        </w:rPr>
        <w:t>1</w:t>
      </w:r>
      <w:r w:rsidRPr="00FF234C">
        <w:rPr>
          <w:rFonts w:hint="eastAsia"/>
          <w:sz w:val="18"/>
          <w:szCs w:val="18"/>
        </w:rPr>
        <w:t>；</w:t>
      </w:r>
    </w:p>
    <w:p w:rsidR="001201BF" w:rsidRPr="00A52E95" w:rsidRDefault="001201BF" w:rsidP="001201BF">
      <w:pPr>
        <w:rPr>
          <w:sz w:val="18"/>
          <w:szCs w:val="18"/>
        </w:rPr>
      </w:pPr>
      <w:r w:rsidRPr="00FF234C">
        <w:rPr>
          <w:rFonts w:hint="eastAsia"/>
          <w:sz w:val="18"/>
          <w:szCs w:val="18"/>
        </w:rPr>
        <w:t xml:space="preserve">     </w:t>
      </w:r>
      <w:r w:rsidRPr="00FF234C">
        <w:rPr>
          <w:rFonts w:hint="eastAsia"/>
          <w:sz w:val="18"/>
          <w:szCs w:val="18"/>
        </w:rPr>
        <w:t>一个数的立方为它本身</w:t>
      </w:r>
      <w:r w:rsidRPr="00FF234C">
        <w:rPr>
          <w:rFonts w:hint="eastAsia"/>
          <w:sz w:val="18"/>
          <w:szCs w:val="18"/>
        </w:rPr>
        <w:t>,</w:t>
      </w:r>
      <w:r w:rsidRPr="00FF234C">
        <w:rPr>
          <w:rFonts w:hint="eastAsia"/>
          <w:sz w:val="18"/>
          <w:szCs w:val="18"/>
        </w:rPr>
        <w:t>这个数是</w:t>
      </w:r>
      <w:r w:rsidRPr="00FF234C">
        <w:rPr>
          <w:rFonts w:hint="eastAsia"/>
          <w:sz w:val="18"/>
          <w:szCs w:val="18"/>
        </w:rPr>
        <w:t>0</w:t>
      </w:r>
      <w:r w:rsidRPr="00FF234C">
        <w:rPr>
          <w:rFonts w:hint="eastAsia"/>
          <w:sz w:val="18"/>
          <w:szCs w:val="18"/>
        </w:rPr>
        <w:t>、</w:t>
      </w:r>
      <w:r w:rsidRPr="00FF234C">
        <w:rPr>
          <w:rFonts w:hint="eastAsia"/>
          <w:sz w:val="18"/>
          <w:szCs w:val="18"/>
        </w:rPr>
        <w:t>1</w:t>
      </w:r>
      <w:r w:rsidRPr="00FF234C">
        <w:rPr>
          <w:rFonts w:hint="eastAsia"/>
          <w:sz w:val="18"/>
          <w:szCs w:val="18"/>
        </w:rPr>
        <w:t>和</w:t>
      </w:r>
      <w:r w:rsidRPr="00FF234C">
        <w:rPr>
          <w:rFonts w:hint="eastAsia"/>
          <w:sz w:val="18"/>
          <w:szCs w:val="18"/>
        </w:rPr>
        <w:t>-1</w:t>
      </w:r>
      <w:r w:rsidRPr="00FF234C">
        <w:rPr>
          <w:rFonts w:hint="eastAsia"/>
          <w:sz w:val="18"/>
          <w:szCs w:val="18"/>
        </w:rPr>
        <w:t>。</w:t>
      </w:r>
    </w:p>
    <w:p w:rsidR="001201BF" w:rsidRPr="00303C9A" w:rsidRDefault="001201BF" w:rsidP="001201BF">
      <w:r w:rsidRPr="00303C9A">
        <w:rPr>
          <w:rFonts w:hint="eastAsia"/>
        </w:rPr>
        <w:t>14</w:t>
      </w:r>
      <w:r w:rsidRPr="00303C9A">
        <w:rPr>
          <w:rFonts w:hint="eastAsia"/>
        </w:rPr>
        <w:t>、科学计数法</w:t>
      </w:r>
    </w:p>
    <w:p w:rsidR="001201BF" w:rsidRDefault="001201BF" w:rsidP="001201BF">
      <w:pPr>
        <w:ind w:firstLineChars="250" w:firstLine="450"/>
        <w:rPr>
          <w:sz w:val="18"/>
          <w:szCs w:val="18"/>
        </w:rPr>
      </w:pPr>
      <w:r w:rsidRPr="002F05EC">
        <w:rPr>
          <w:rFonts w:hint="eastAsia"/>
          <w:sz w:val="18"/>
          <w:szCs w:val="18"/>
        </w:rPr>
        <w:t>一般情况下，把大于</w:t>
      </w:r>
      <w:r w:rsidRPr="002F05EC">
        <w:rPr>
          <w:rFonts w:hint="eastAsia"/>
          <w:sz w:val="18"/>
          <w:szCs w:val="18"/>
        </w:rPr>
        <w:t>10</w:t>
      </w:r>
      <w:r w:rsidRPr="002F05EC">
        <w:rPr>
          <w:rFonts w:hint="eastAsia"/>
          <w:sz w:val="18"/>
          <w:szCs w:val="18"/>
        </w:rPr>
        <w:t>的数表示成</w:t>
      </w:r>
      <w:r w:rsidR="004F09B5" w:rsidRPr="004F09B5">
        <w:rPr>
          <w:sz w:val="18"/>
          <w:szCs w:val="18"/>
        </w:rPr>
        <w:pict>
          <v:shape id="_x0000_i1190" type="#_x0000_t75" style="width:33.75pt;height:11.25pt">
            <v:imagedata r:id="rId364" o:title=""/>
          </v:shape>
        </w:pict>
      </w:r>
      <w:r w:rsidRPr="002F05EC">
        <w:rPr>
          <w:rFonts w:hint="eastAsia"/>
          <w:sz w:val="18"/>
          <w:szCs w:val="18"/>
        </w:rPr>
        <w:t>（</w:t>
      </w:r>
      <w:r w:rsidRPr="002F05EC">
        <w:rPr>
          <w:rFonts w:hint="eastAsia"/>
          <w:sz w:val="18"/>
          <w:szCs w:val="18"/>
        </w:rPr>
        <w:t>n</w:t>
      </w:r>
      <w:r w:rsidRPr="002F05EC">
        <w:rPr>
          <w:rFonts w:hint="eastAsia"/>
          <w:sz w:val="18"/>
          <w:szCs w:val="18"/>
        </w:rPr>
        <w:t>为正整数）的形式时，为了统一标准，规定了</w:t>
      </w:r>
      <w:r w:rsidRPr="002F05EC">
        <w:rPr>
          <w:rFonts w:hint="eastAsia"/>
          <w:sz w:val="18"/>
          <w:szCs w:val="18"/>
        </w:rPr>
        <w:t>a</w:t>
      </w:r>
      <w:r w:rsidRPr="002F05EC">
        <w:rPr>
          <w:rFonts w:hint="eastAsia"/>
          <w:sz w:val="18"/>
          <w:szCs w:val="18"/>
        </w:rPr>
        <w:t>的范围，</w:t>
      </w:r>
    </w:p>
    <w:p w:rsidR="001201BF" w:rsidRPr="00A52E95" w:rsidRDefault="001201BF" w:rsidP="001201BF">
      <w:pPr>
        <w:ind w:firstLineChars="250" w:firstLine="450"/>
        <w:rPr>
          <w:sz w:val="18"/>
          <w:szCs w:val="18"/>
        </w:rPr>
      </w:pPr>
      <w:r w:rsidRPr="002F05EC">
        <w:rPr>
          <w:rFonts w:hint="eastAsia"/>
          <w:sz w:val="18"/>
          <w:szCs w:val="18"/>
        </w:rPr>
        <w:t>(1</w:t>
      </w:r>
      <w:r w:rsidRPr="002F05EC">
        <w:rPr>
          <w:rFonts w:hint="eastAsia"/>
          <w:sz w:val="18"/>
          <w:szCs w:val="18"/>
        </w:rPr>
        <w:t>≤</w:t>
      </w:r>
      <w:r w:rsidRPr="002F05EC">
        <w:rPr>
          <w:rFonts w:hint="eastAsia"/>
          <w:sz w:val="18"/>
          <w:szCs w:val="18"/>
        </w:rPr>
        <w:t>a</w:t>
      </w:r>
      <w:r w:rsidRPr="002F05EC">
        <w:rPr>
          <w:rFonts w:hint="eastAsia"/>
          <w:sz w:val="18"/>
          <w:szCs w:val="18"/>
        </w:rPr>
        <w:t>＜</w:t>
      </w:r>
      <w:r w:rsidRPr="002F05EC">
        <w:rPr>
          <w:rFonts w:hint="eastAsia"/>
          <w:sz w:val="18"/>
          <w:szCs w:val="18"/>
        </w:rPr>
        <w:t>10)</w:t>
      </w:r>
      <w:r w:rsidRPr="002F05EC">
        <w:rPr>
          <w:rFonts w:hint="eastAsia"/>
          <w:sz w:val="18"/>
          <w:szCs w:val="18"/>
        </w:rPr>
        <w:t>，这种记数方法叫做科学记数法。</w:t>
      </w:r>
    </w:p>
    <w:p w:rsidR="001201BF" w:rsidRPr="00303C9A" w:rsidRDefault="001201BF" w:rsidP="001201BF">
      <w:r w:rsidRPr="00303C9A">
        <w:rPr>
          <w:rFonts w:hint="eastAsia"/>
        </w:rPr>
        <w:t>15</w:t>
      </w:r>
      <w:r w:rsidRPr="00303C9A">
        <w:rPr>
          <w:rFonts w:hint="eastAsia"/>
        </w:rPr>
        <w:t>、有理数混合运算</w:t>
      </w:r>
    </w:p>
    <w:p w:rsidR="001201BF" w:rsidRDefault="001201BF" w:rsidP="001201BF">
      <w:pPr>
        <w:ind w:firstLineChars="150" w:firstLine="270"/>
        <w:rPr>
          <w:sz w:val="18"/>
          <w:szCs w:val="18"/>
        </w:rPr>
      </w:pPr>
      <w:r w:rsidRPr="00A52E95">
        <w:rPr>
          <w:rFonts w:hint="eastAsia"/>
          <w:sz w:val="18"/>
          <w:szCs w:val="18"/>
        </w:rPr>
        <w:t>有理数混合运算的顺序：先算乘方，再算乘除，最后算加减，有括号的先算括号里的。</w:t>
      </w:r>
    </w:p>
    <w:p w:rsidR="001201BF" w:rsidRDefault="001201BF" w:rsidP="001201BF">
      <w:pPr>
        <w:snapToGrid w:val="0"/>
        <w:spacing w:line="360" w:lineRule="auto"/>
        <w:rPr>
          <w:rFonts w:ascii="宋体" w:hAnsi="宋体"/>
          <w:szCs w:val="21"/>
        </w:rPr>
      </w:pPr>
      <w:r w:rsidRPr="00303C9A">
        <w:rPr>
          <w:rFonts w:hint="eastAsia"/>
        </w:rPr>
        <w:t>1</w:t>
      </w:r>
      <w:r>
        <w:rPr>
          <w:rFonts w:hint="eastAsia"/>
        </w:rPr>
        <w:t>6</w:t>
      </w:r>
      <w:r w:rsidRPr="00303C9A">
        <w:rPr>
          <w:rFonts w:hint="eastAsia"/>
        </w:rPr>
        <w:t>、</w:t>
      </w:r>
      <w:r w:rsidRPr="000A3857">
        <w:rPr>
          <w:rFonts w:ascii="宋体" w:hAnsi="宋体" w:hint="eastAsia"/>
          <w:szCs w:val="21"/>
        </w:rPr>
        <w:t>比较两个有理数大小的方法有：</w:t>
      </w:r>
    </w:p>
    <w:p w:rsidR="001201BF" w:rsidRPr="00EA6B40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  <w:r w:rsidRPr="00EA6B40">
        <w:rPr>
          <w:rFonts w:ascii="宋体" w:hAnsi="宋体" w:hint="eastAsia"/>
          <w:sz w:val="18"/>
          <w:szCs w:val="18"/>
        </w:rPr>
        <w:t>（</w:t>
      </w:r>
      <w:r w:rsidRPr="00EA6B40">
        <w:rPr>
          <w:rFonts w:ascii="宋体" w:hAnsi="宋体"/>
          <w:sz w:val="18"/>
          <w:szCs w:val="18"/>
        </w:rPr>
        <w:t xml:space="preserve">1） </w:t>
      </w:r>
      <w:r w:rsidRPr="00EA6B40">
        <w:rPr>
          <w:rFonts w:ascii="宋体" w:hAnsi="宋体" w:hint="eastAsia"/>
          <w:sz w:val="18"/>
          <w:szCs w:val="18"/>
        </w:rPr>
        <w:t>根据有理数在数轴上对应的点的位置直接比较；</w:t>
      </w:r>
    </w:p>
    <w:p w:rsidR="001201BF" w:rsidRPr="00EA6B40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  <w:r w:rsidRPr="00EA6B40">
        <w:rPr>
          <w:rFonts w:ascii="宋体" w:hAnsi="宋体" w:hint="eastAsia"/>
          <w:sz w:val="18"/>
          <w:szCs w:val="18"/>
        </w:rPr>
        <w:t>（</w:t>
      </w:r>
      <w:r w:rsidRPr="00EA6B40">
        <w:rPr>
          <w:rFonts w:ascii="宋体" w:hAnsi="宋体"/>
          <w:sz w:val="18"/>
          <w:szCs w:val="18"/>
        </w:rPr>
        <w:t xml:space="preserve">2） </w:t>
      </w:r>
      <w:r w:rsidRPr="00EA6B40">
        <w:rPr>
          <w:rFonts w:ascii="宋体" w:hAnsi="宋体" w:hint="eastAsia"/>
          <w:sz w:val="18"/>
          <w:szCs w:val="18"/>
        </w:rPr>
        <w:t>根据规定进行比较：两个正数；正数与零；负数与零；正数与负数；两个负数，体现了分类讨论的数学思想；</w:t>
      </w:r>
    </w:p>
    <w:p w:rsidR="001201BF" w:rsidRPr="00EA6B40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  <w:r w:rsidRPr="00EA6B40">
        <w:rPr>
          <w:rFonts w:ascii="宋体" w:hAnsi="宋体" w:hint="eastAsia"/>
          <w:sz w:val="18"/>
          <w:szCs w:val="18"/>
        </w:rPr>
        <w:t>（</w:t>
      </w:r>
      <w:r w:rsidRPr="00EA6B40">
        <w:rPr>
          <w:rFonts w:ascii="宋体" w:hAnsi="宋体"/>
          <w:sz w:val="18"/>
          <w:szCs w:val="18"/>
        </w:rPr>
        <w:t xml:space="preserve">3） </w:t>
      </w:r>
      <w:r w:rsidRPr="00EA6B40">
        <w:rPr>
          <w:rFonts w:ascii="宋体" w:hAnsi="宋体" w:hint="eastAsia"/>
          <w:sz w:val="18"/>
          <w:szCs w:val="18"/>
        </w:rPr>
        <w:t>做差法：</w:t>
      </w:r>
      <w:r w:rsidRPr="00EA6B40">
        <w:rPr>
          <w:rFonts w:ascii="宋体" w:hAnsi="宋体"/>
          <w:sz w:val="18"/>
          <w:szCs w:val="18"/>
        </w:rPr>
        <w:t>a-b&gt;0 ⇔a&gt;b;</w:t>
      </w: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  <w:r w:rsidRPr="00EA6B40">
        <w:rPr>
          <w:rFonts w:ascii="宋体" w:hAnsi="宋体" w:hint="eastAsia"/>
          <w:sz w:val="18"/>
          <w:szCs w:val="18"/>
        </w:rPr>
        <w:t>（</w:t>
      </w:r>
      <w:r w:rsidRPr="00EA6B40">
        <w:rPr>
          <w:rFonts w:ascii="宋体" w:hAnsi="宋体"/>
          <w:sz w:val="18"/>
          <w:szCs w:val="18"/>
        </w:rPr>
        <w:t xml:space="preserve">4） </w:t>
      </w:r>
      <w:r w:rsidRPr="00EA6B40">
        <w:rPr>
          <w:rFonts w:ascii="宋体" w:hAnsi="宋体" w:hint="eastAsia"/>
          <w:sz w:val="18"/>
          <w:szCs w:val="18"/>
        </w:rPr>
        <w:t>做商法：</w:t>
      </w:r>
      <w:r w:rsidRPr="00EA6B40">
        <w:rPr>
          <w:rFonts w:ascii="宋体" w:hAnsi="宋体"/>
          <w:sz w:val="18"/>
          <w:szCs w:val="18"/>
        </w:rPr>
        <w:t>a/b&gt;1</w:t>
      </w:r>
      <w:r w:rsidRPr="00EA6B40">
        <w:rPr>
          <w:rFonts w:ascii="宋体" w:hAnsi="宋体" w:hint="eastAsia"/>
          <w:sz w:val="18"/>
          <w:szCs w:val="18"/>
        </w:rPr>
        <w:t>，</w:t>
      </w:r>
      <w:r w:rsidRPr="00EA6B40">
        <w:rPr>
          <w:rFonts w:ascii="宋体" w:hAnsi="宋体"/>
          <w:sz w:val="18"/>
          <w:szCs w:val="18"/>
        </w:rPr>
        <w:t>b&gt;0 ⇔a&gt;b.</w:t>
      </w: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 w:rsidP="001201BF">
      <w:pPr>
        <w:jc w:val="left"/>
        <w:rPr>
          <w:sz w:val="24"/>
        </w:rPr>
      </w:pPr>
      <w:r>
        <w:rPr>
          <w:rFonts w:hint="eastAsia"/>
          <w:b/>
          <w:sz w:val="24"/>
        </w:rPr>
        <w:t>有理数及其运算（综合）</w:t>
      </w:r>
    </w:p>
    <w:p w:rsidR="001201BF" w:rsidRDefault="001201BF" w:rsidP="001201BF">
      <w:pPr>
        <w:jc w:val="left"/>
      </w:pPr>
      <w:r>
        <w:rPr>
          <w:rFonts w:hint="eastAsia"/>
        </w:rPr>
        <w:t>一、填空题（每空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28</w:t>
      </w:r>
      <w:r>
        <w:rPr>
          <w:rFonts w:hint="eastAsia"/>
        </w:rPr>
        <w:t>分）</w:t>
      </w:r>
    </w:p>
    <w:p w:rsidR="001201BF" w:rsidRDefault="001201BF" w:rsidP="001201BF">
      <w:pPr>
        <w:jc w:val="left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64B6F">
        <w:rPr>
          <w:position w:val="-24"/>
        </w:rPr>
        <w:object w:dxaOrig="400" w:dyaOrig="620">
          <v:shape id="_x0000_i1191" type="#_x0000_t75" style="width:20.25pt;height:30.75pt" o:ole="">
            <v:imagedata r:id="rId365" o:title=""/>
          </v:shape>
          <o:OLEObject Type="Embed" ProgID="Equation.3" ShapeID="_x0000_i1191" DrawAspect="Content" ObjectID="_1558420445" r:id="rId366"/>
        </w:object>
      </w:r>
      <w:r>
        <w:rPr>
          <w:rFonts w:hint="eastAsia"/>
        </w:rPr>
        <w:t>的倒数是</w:t>
      </w:r>
      <w:r>
        <w:rPr>
          <w:rFonts w:hint="eastAsia"/>
        </w:rPr>
        <w:t>____</w:t>
      </w:r>
      <w:r>
        <w:rPr>
          <w:rFonts w:hint="eastAsia"/>
        </w:rPr>
        <w:t>；</w:t>
      </w:r>
      <w:r w:rsidRPr="00E64B6F">
        <w:rPr>
          <w:position w:val="-24"/>
        </w:rPr>
        <w:object w:dxaOrig="340" w:dyaOrig="620">
          <v:shape id="_x0000_i1192" type="#_x0000_t75" style="width:17.25pt;height:30.75pt" o:ole="">
            <v:imagedata r:id="rId367" o:title=""/>
          </v:shape>
          <o:OLEObject Type="Embed" ProgID="Equation.3" ShapeID="_x0000_i1192" DrawAspect="Content" ObjectID="_1558420446" r:id="rId368"/>
        </w:object>
      </w:r>
      <w:r>
        <w:rPr>
          <w:rFonts w:hint="eastAsia"/>
        </w:rPr>
        <w:t>的相反数是</w:t>
      </w:r>
      <w:r>
        <w:rPr>
          <w:rFonts w:hint="eastAsia"/>
        </w:rPr>
        <w:t>____.</w:t>
      </w:r>
    </w:p>
    <w:p w:rsidR="001201BF" w:rsidRDefault="001201BF" w:rsidP="001201B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、比–</w:t>
      </w:r>
      <w:r>
        <w:rPr>
          <w:rFonts w:hint="eastAsia"/>
        </w:rPr>
        <w:t>3</w:t>
      </w:r>
      <w:r>
        <w:rPr>
          <w:rFonts w:hint="eastAsia"/>
        </w:rPr>
        <w:t>小</w:t>
      </w:r>
      <w:r>
        <w:rPr>
          <w:rFonts w:hint="eastAsia"/>
        </w:rPr>
        <w:t>9</w:t>
      </w:r>
      <w:r>
        <w:rPr>
          <w:rFonts w:hint="eastAsia"/>
        </w:rPr>
        <w:t>的数是</w:t>
      </w:r>
      <w:r>
        <w:rPr>
          <w:rFonts w:hint="eastAsia"/>
        </w:rPr>
        <w:t>____</w:t>
      </w:r>
      <w:r>
        <w:rPr>
          <w:rFonts w:hint="eastAsia"/>
        </w:rPr>
        <w:t>；最小的正整数是</w:t>
      </w:r>
      <w:r>
        <w:rPr>
          <w:rFonts w:hint="eastAsia"/>
        </w:rPr>
        <w:t>____.</w:t>
      </w:r>
    </w:p>
    <w:p w:rsidR="001201BF" w:rsidRDefault="001201BF" w:rsidP="001201B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、计算：</w:t>
      </w:r>
      <w:r w:rsidRPr="00E64B6F">
        <w:rPr>
          <w:position w:val="-24"/>
        </w:rPr>
        <w:object w:dxaOrig="3300" w:dyaOrig="620">
          <v:shape id="_x0000_i1193" type="#_x0000_t75" style="width:165pt;height:30.75pt" o:ole="">
            <v:imagedata r:id="rId369" o:title=""/>
          </v:shape>
          <o:OLEObject Type="Embed" ProgID="Equation.3" ShapeID="_x0000_i1193" DrawAspect="Content" ObjectID="_1558420447" r:id="rId370"/>
        </w:object>
      </w:r>
    </w:p>
    <w:p w:rsidR="001201BF" w:rsidRDefault="001201BF" w:rsidP="001201B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、在数轴上，点</w:t>
      </w:r>
      <w:r>
        <w:rPr>
          <w:rFonts w:hint="eastAsia"/>
        </w:rPr>
        <w:t>A</w:t>
      </w:r>
      <w:r>
        <w:rPr>
          <w:rFonts w:hint="eastAsia"/>
        </w:rPr>
        <w:t>所表示的数为</w:t>
      </w:r>
      <w:r>
        <w:rPr>
          <w:rFonts w:hint="eastAsia"/>
        </w:rPr>
        <w:t>2</w:t>
      </w:r>
      <w:r>
        <w:rPr>
          <w:rFonts w:hint="eastAsia"/>
        </w:rPr>
        <w:t>，那么到点</w:t>
      </w:r>
      <w:r>
        <w:rPr>
          <w:rFonts w:hint="eastAsia"/>
        </w:rPr>
        <w:t>A</w:t>
      </w:r>
      <w:r>
        <w:rPr>
          <w:rFonts w:hint="eastAsia"/>
        </w:rPr>
        <w:t>的距离等于</w:t>
      </w:r>
      <w:r>
        <w:rPr>
          <w:rFonts w:hint="eastAsia"/>
        </w:rPr>
        <w:t>3</w:t>
      </w:r>
      <w:r>
        <w:rPr>
          <w:rFonts w:hint="eastAsia"/>
        </w:rPr>
        <w:t>个单位长度的点所表示的数是</w:t>
      </w:r>
    </w:p>
    <w:p w:rsidR="001201BF" w:rsidRDefault="001201BF" w:rsidP="001201BF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、两个有理数的和为</w:t>
      </w:r>
      <w:r>
        <w:rPr>
          <w:rFonts w:hint="eastAsia"/>
        </w:rPr>
        <w:t>5</w:t>
      </w:r>
      <w:r>
        <w:rPr>
          <w:rFonts w:hint="eastAsia"/>
        </w:rPr>
        <w:t>，其中一个加数是–</w:t>
      </w:r>
      <w:r>
        <w:rPr>
          <w:rFonts w:hint="eastAsia"/>
        </w:rPr>
        <w:t>7</w:t>
      </w:r>
      <w:r>
        <w:rPr>
          <w:rFonts w:hint="eastAsia"/>
        </w:rPr>
        <w:t>，那么另一个加数是</w:t>
      </w:r>
      <w:r>
        <w:rPr>
          <w:rFonts w:hint="eastAsia"/>
        </w:rPr>
        <w:t>____.</w:t>
      </w:r>
    </w:p>
    <w:p w:rsidR="001201BF" w:rsidRDefault="001201BF" w:rsidP="001201BF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、某旅游景点</w:t>
      </w:r>
      <w:smartTag w:uri="urn:schemas-microsoft-com:office:smarttags" w:element="chsdate">
        <w:smartTagPr>
          <w:attr w:name="Year" w:val="2009"/>
          <w:attr w:name="Month" w:val="11"/>
          <w:attr w:name="Day" w:val="5"/>
          <w:attr w:name="IsLunarDate" w:val="False"/>
          <w:attr w:name="IsROCDate" w:val="False"/>
        </w:smartTagPr>
        <w:r>
          <w:rPr>
            <w:rFonts w:hint="eastAsia"/>
          </w:rPr>
          <w:t>11</w:t>
        </w:r>
        <w:r>
          <w:rPr>
            <w:rFonts w:hint="eastAsia"/>
          </w:rPr>
          <w:t>月</w:t>
        </w:r>
        <w:r>
          <w:rPr>
            <w:rFonts w:hint="eastAsia"/>
          </w:rPr>
          <w:t>5</w:t>
        </w:r>
        <w:r>
          <w:rPr>
            <w:rFonts w:hint="eastAsia"/>
          </w:rPr>
          <w:t>日</w:t>
        </w:r>
      </w:smartTag>
      <w:r>
        <w:rPr>
          <w:rFonts w:hint="eastAsia"/>
        </w:rPr>
        <w:t>的最低气温为</w:t>
      </w:r>
      <w:r>
        <w:rPr>
          <w:rFonts w:hint="eastAsia"/>
          <w:position w:val="-4"/>
        </w:rPr>
        <w:t>-2</w:t>
      </w:r>
      <w:r>
        <w:rPr>
          <w:rFonts w:hint="eastAsia"/>
        </w:rPr>
        <w:t>℃，最高气温为</w:t>
      </w:r>
      <w:r>
        <w:rPr>
          <w:rFonts w:hint="eastAsia"/>
        </w:rPr>
        <w:t>8</w:t>
      </w:r>
      <w:r>
        <w:rPr>
          <w:rFonts w:hint="eastAsia"/>
        </w:rPr>
        <w:t>℃，那么该景点这天的温差是</w:t>
      </w:r>
      <w:r>
        <w:rPr>
          <w:rFonts w:hint="eastAsia"/>
        </w:rPr>
        <w:t>____.</w:t>
      </w:r>
      <w:r w:rsidRPr="00E64B6F">
        <w:rPr>
          <w:position w:val="-4"/>
        </w:rPr>
        <w:object w:dxaOrig="139" w:dyaOrig="300">
          <v:shape id="_x0000_i1194" type="#_x0000_t75" style="width:6.75pt;height:15pt" o:ole="">
            <v:imagedata r:id="rId371" o:title=""/>
          </v:shape>
          <o:OLEObject Type="Embed" ProgID="Equation.3" ShapeID="_x0000_i1194" DrawAspect="Content" ObjectID="_1558420448" r:id="rId372"/>
        </w:object>
      </w:r>
      <w:r>
        <w:rPr>
          <w:rFonts w:hint="eastAsia"/>
        </w:rPr>
        <w:t>C</w:t>
      </w:r>
    </w:p>
    <w:p w:rsidR="001201BF" w:rsidRDefault="001201BF" w:rsidP="001201BF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、计算：</w:t>
      </w:r>
      <w:r w:rsidRPr="00E64B6F">
        <w:rPr>
          <w:position w:val="-10"/>
        </w:rPr>
        <w:object w:dxaOrig="2640" w:dyaOrig="360">
          <v:shape id="_x0000_i1195" type="#_x0000_t75" style="width:132pt;height:18pt" o:ole="">
            <v:imagedata r:id="rId373" o:title=""/>
          </v:shape>
          <o:OLEObject Type="Embed" ProgID="Equation.3" ShapeID="_x0000_i1195" DrawAspect="Content" ObjectID="_1558420449" r:id="rId374"/>
        </w:object>
      </w:r>
    </w:p>
    <w:p w:rsidR="001201BF" w:rsidRDefault="001201BF" w:rsidP="001201BF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、平方得</w:t>
      </w:r>
      <w:r w:rsidRPr="00E64B6F">
        <w:rPr>
          <w:position w:val="-24"/>
        </w:rPr>
        <w:object w:dxaOrig="380" w:dyaOrig="620">
          <v:shape id="_x0000_i1196" type="#_x0000_t75" style="width:18.75pt;height:30.75pt" o:ole="">
            <v:imagedata r:id="rId375" o:title=""/>
          </v:shape>
          <o:OLEObject Type="Embed" ProgID="Equation.3" ShapeID="_x0000_i1196" DrawAspect="Content" ObjectID="_1558420450" r:id="rId376"/>
        </w:object>
      </w:r>
      <w:r>
        <w:rPr>
          <w:rFonts w:hint="eastAsia"/>
        </w:rPr>
        <w:t>的数是</w:t>
      </w:r>
      <w:r>
        <w:rPr>
          <w:rFonts w:hint="eastAsia"/>
        </w:rPr>
        <w:t>____</w:t>
      </w:r>
      <w:r>
        <w:rPr>
          <w:rFonts w:hint="eastAsia"/>
        </w:rPr>
        <w:t>；立方得–</w:t>
      </w:r>
      <w:r>
        <w:rPr>
          <w:rFonts w:hint="eastAsia"/>
        </w:rPr>
        <w:t>64</w:t>
      </w:r>
      <w:r>
        <w:rPr>
          <w:rFonts w:hint="eastAsia"/>
        </w:rPr>
        <w:t>的数是</w:t>
      </w:r>
      <w:r>
        <w:rPr>
          <w:rFonts w:hint="eastAsia"/>
        </w:rPr>
        <w:t>____.</w:t>
      </w:r>
    </w:p>
    <w:p w:rsidR="001201BF" w:rsidRDefault="001201BF" w:rsidP="001201BF">
      <w:pPr>
        <w:tabs>
          <w:tab w:val="left" w:pos="3945"/>
        </w:tabs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E64B6F">
        <w:rPr>
          <w:position w:val="-10"/>
        </w:rPr>
        <w:object w:dxaOrig="1719" w:dyaOrig="360">
          <v:shape id="_x0000_i1197" type="#_x0000_t75" style="width:86.25pt;height:18pt" o:ole="">
            <v:imagedata r:id="rId377" o:title=""/>
          </v:shape>
          <o:OLEObject Type="Embed" ProgID="Equation.3" ShapeID="_x0000_i1197" DrawAspect="Content" ObjectID="_1558420451" r:id="rId378"/>
        </w:object>
      </w:r>
      <w:r>
        <w:rPr>
          <w:position w:val="-10"/>
        </w:rPr>
        <w:tab/>
      </w:r>
    </w:p>
    <w:p w:rsidR="001201BF" w:rsidRDefault="001201BF" w:rsidP="001201BF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、观察下面一列数的规律并填空：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_______.</w:t>
      </w:r>
    </w:p>
    <w:p w:rsidR="001201BF" w:rsidRDefault="001201BF" w:rsidP="001201BF">
      <w:pPr>
        <w:jc w:val="left"/>
      </w:pPr>
      <w:r>
        <w:rPr>
          <w:rFonts w:hint="eastAsia"/>
        </w:rPr>
        <w:t>二、选择题（每小题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24</w:t>
      </w:r>
      <w:r>
        <w:rPr>
          <w:rFonts w:hint="eastAsia"/>
        </w:rPr>
        <w:t>分）</w:t>
      </w:r>
    </w:p>
    <w:p w:rsidR="001201BF" w:rsidRDefault="001201BF" w:rsidP="001201BF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、–</w:t>
      </w:r>
      <w:r>
        <w:rPr>
          <w:rFonts w:hint="eastAsia"/>
        </w:rPr>
        <w:t>5</w:t>
      </w:r>
      <w:r>
        <w:rPr>
          <w:rFonts w:hint="eastAsia"/>
        </w:rPr>
        <w:t>的绝对值是………………………………………………………（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5     B</w:t>
      </w:r>
      <w:r>
        <w:rPr>
          <w:rFonts w:hint="eastAsia"/>
        </w:rPr>
        <w:t>、–</w:t>
      </w:r>
      <w:r>
        <w:rPr>
          <w:rFonts w:hint="eastAsia"/>
        </w:rPr>
        <w:t>5      C</w:t>
      </w:r>
      <w:r>
        <w:rPr>
          <w:rFonts w:hint="eastAsia"/>
        </w:rPr>
        <w:t>、</w:t>
      </w:r>
      <w:r w:rsidRPr="00E64B6F">
        <w:rPr>
          <w:position w:val="-24"/>
        </w:rPr>
        <w:object w:dxaOrig="220" w:dyaOrig="620">
          <v:shape id="_x0000_i1198" type="#_x0000_t75" style="width:11.25pt;height:30.75pt" o:ole="">
            <v:imagedata r:id="rId379" o:title=""/>
          </v:shape>
          <o:OLEObject Type="Embed" ProgID="Equation.3" ShapeID="_x0000_i1198" DrawAspect="Content" ObjectID="_1558420452" r:id="rId380"/>
        </w:object>
      </w:r>
      <w:r>
        <w:rPr>
          <w:rFonts w:hint="eastAsia"/>
        </w:rPr>
        <w:t xml:space="preserve">      D</w:t>
      </w:r>
      <w:r>
        <w:rPr>
          <w:rFonts w:hint="eastAsia"/>
        </w:rPr>
        <w:t>、</w:t>
      </w:r>
      <w:r w:rsidRPr="00E64B6F">
        <w:rPr>
          <w:position w:val="-24"/>
        </w:rPr>
        <w:object w:dxaOrig="400" w:dyaOrig="620">
          <v:shape id="_x0000_i1199" type="#_x0000_t75" style="width:20.25pt;height:30.75pt" o:ole="">
            <v:imagedata r:id="rId381" o:title=""/>
          </v:shape>
          <o:OLEObject Type="Embed" ProgID="Equation.3" ShapeID="_x0000_i1199" DrawAspect="Content" ObjectID="_1558420453" r:id="rId382"/>
        </w:object>
      </w:r>
    </w:p>
    <w:p w:rsidR="001201BF" w:rsidRDefault="001201BF" w:rsidP="001201BF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、在–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+3.5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E64B6F">
        <w:rPr>
          <w:position w:val="-24"/>
        </w:rPr>
        <w:object w:dxaOrig="420" w:dyaOrig="620">
          <v:shape id="_x0000_i1200" type="#_x0000_t75" style="width:21pt;height:30.75pt" o:ole="">
            <v:imagedata r:id="rId383" o:title=""/>
          </v:shape>
          <o:OLEObject Type="Embed" ProgID="Equation.3" ShapeID="_x0000_i1200" DrawAspect="Content" ObjectID="_1558420454" r:id="rId384"/>
        </w:object>
      </w:r>
      <w:r>
        <w:rPr>
          <w:rFonts w:hint="eastAsia"/>
        </w:rPr>
        <w:t>，–</w:t>
      </w:r>
      <w:r>
        <w:rPr>
          <w:rFonts w:hint="eastAsia"/>
        </w:rPr>
        <w:t>0.7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中．负分数有……………………（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个</w:t>
      </w:r>
      <w:r>
        <w:rPr>
          <w:rFonts w:hint="eastAsia"/>
        </w:rPr>
        <w:t xml:space="preserve">      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        C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         D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1201BF" w:rsidRDefault="001201BF" w:rsidP="001201BF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、下列算式中，积为负数的是………………………………………………（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E64B6F">
        <w:rPr>
          <w:position w:val="-10"/>
        </w:rPr>
        <w:object w:dxaOrig="800" w:dyaOrig="320">
          <v:shape id="_x0000_i1201" type="#_x0000_t75" style="width:39.75pt;height:15.75pt" o:ole="">
            <v:imagedata r:id="rId385" o:title=""/>
          </v:shape>
          <o:OLEObject Type="Embed" ProgID="Equation.3" ShapeID="_x0000_i1201" DrawAspect="Content" ObjectID="_1558420455" r:id="rId386"/>
        </w:object>
      </w:r>
      <w:r>
        <w:rPr>
          <w:rFonts w:hint="eastAsia"/>
        </w:rPr>
        <w:t xml:space="preserve">               B</w:t>
      </w:r>
      <w:r>
        <w:rPr>
          <w:rFonts w:hint="eastAsia"/>
        </w:rPr>
        <w:t>、</w:t>
      </w:r>
      <w:r w:rsidRPr="00E64B6F">
        <w:rPr>
          <w:position w:val="-10"/>
        </w:rPr>
        <w:object w:dxaOrig="1600" w:dyaOrig="320">
          <v:shape id="_x0000_i1202" type="#_x0000_t75" style="width:80.25pt;height:15.75pt" o:ole="">
            <v:imagedata r:id="rId387" o:title=""/>
          </v:shape>
          <o:OLEObject Type="Embed" ProgID="Equation.3" ShapeID="_x0000_i1202" DrawAspect="Content" ObjectID="_1558420456" r:id="rId388"/>
        </w:object>
      </w:r>
    </w:p>
    <w:p w:rsidR="001201BF" w:rsidRDefault="001201BF" w:rsidP="001201BF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E64B6F">
        <w:rPr>
          <w:position w:val="-10"/>
        </w:rPr>
        <w:object w:dxaOrig="1120" w:dyaOrig="320">
          <v:shape id="_x0000_i1203" type="#_x0000_t75" style="width:56.25pt;height:15.75pt" o:ole="">
            <v:imagedata r:id="rId389" o:title=""/>
          </v:shape>
          <o:OLEObject Type="Embed" ProgID="Equation.3" ShapeID="_x0000_i1203" DrawAspect="Content" ObjectID="_1558420457" r:id="rId390"/>
        </w:object>
      </w:r>
      <w:r>
        <w:rPr>
          <w:rFonts w:hint="eastAsia"/>
        </w:rPr>
        <w:t xml:space="preserve">            D</w:t>
      </w:r>
      <w:r>
        <w:rPr>
          <w:rFonts w:hint="eastAsia"/>
        </w:rPr>
        <w:t>、</w:t>
      </w:r>
      <w:r w:rsidRPr="00E64B6F">
        <w:rPr>
          <w:position w:val="-24"/>
        </w:rPr>
        <w:object w:dxaOrig="1860" w:dyaOrig="620">
          <v:shape id="_x0000_i1204" type="#_x0000_t75" style="width:93pt;height:30.75pt" o:ole="">
            <v:imagedata r:id="rId391" o:title=""/>
          </v:shape>
          <o:OLEObject Type="Embed" ProgID="Equation.3" ShapeID="_x0000_i1204" DrawAspect="Content" ObjectID="_1558420458" r:id="rId392"/>
        </w:object>
      </w:r>
    </w:p>
    <w:p w:rsidR="001201BF" w:rsidRDefault="001201BF" w:rsidP="001201BF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、下列各组数中，相等的是…………………………………………………（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、–</w:t>
      </w:r>
      <w:r>
        <w:rPr>
          <w:rFonts w:hint="eastAsia"/>
        </w:rPr>
        <w:t>1</w:t>
      </w:r>
      <w:r>
        <w:rPr>
          <w:rFonts w:hint="eastAsia"/>
        </w:rPr>
        <w:t>与（–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（–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          B</w:t>
      </w:r>
      <w:r>
        <w:rPr>
          <w:rFonts w:hint="eastAsia"/>
        </w:rPr>
        <w:t>、</w:t>
      </w:r>
      <w:r w:rsidRPr="00E64B6F">
        <w:rPr>
          <w:position w:val="-14"/>
        </w:rPr>
        <w:object w:dxaOrig="420" w:dyaOrig="400">
          <v:shape id="_x0000_i1205" type="#_x0000_t75" style="width:21pt;height:20.25pt" o:ole="">
            <v:imagedata r:id="rId393" o:title=""/>
          </v:shape>
          <o:OLEObject Type="Embed" ProgID="Equation.3" ShapeID="_x0000_i1205" DrawAspect="Content" ObjectID="_1558420459" r:id="rId394"/>
        </w:object>
      </w:r>
      <w:r>
        <w:rPr>
          <w:rFonts w:hint="eastAsia"/>
        </w:rPr>
        <w:t>与–（–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E64B6F">
        <w:rPr>
          <w:position w:val="-24"/>
        </w:rPr>
        <w:object w:dxaOrig="340" w:dyaOrig="660">
          <v:shape id="_x0000_i1206" type="#_x0000_t75" style="width:17.25pt;height:33pt" o:ole="">
            <v:imagedata r:id="rId395" o:title=""/>
          </v:shape>
          <o:OLEObject Type="Embed" ProgID="Equation.3" ShapeID="_x0000_i1206" DrawAspect="Content" ObjectID="_1558420460" r:id="rId396"/>
        </w:object>
      </w:r>
      <w:r>
        <w:rPr>
          <w:rFonts w:hint="eastAsia"/>
        </w:rPr>
        <w:t>与</w:t>
      </w:r>
      <w:r w:rsidRPr="00E64B6F">
        <w:rPr>
          <w:position w:val="-24"/>
        </w:rPr>
        <w:object w:dxaOrig="320" w:dyaOrig="620">
          <v:shape id="_x0000_i1207" type="#_x0000_t75" style="width:15.75pt;height:30.75pt" o:ole="">
            <v:imagedata r:id="rId397" o:title=""/>
          </v:shape>
          <o:OLEObject Type="Embed" ProgID="Equation.3" ShapeID="_x0000_i1207" DrawAspect="Content" ObjectID="_1558420461" r:id="rId398"/>
        </w:object>
      </w:r>
      <w:r>
        <w:rPr>
          <w:rFonts w:hint="eastAsia"/>
        </w:rPr>
        <w:t xml:space="preserve">                             D</w:t>
      </w:r>
      <w:r>
        <w:rPr>
          <w:rFonts w:hint="eastAsia"/>
        </w:rPr>
        <w:t>、</w:t>
      </w:r>
      <w:r w:rsidRPr="00E64B6F">
        <w:rPr>
          <w:position w:val="-10"/>
        </w:rPr>
        <w:object w:dxaOrig="580" w:dyaOrig="360">
          <v:shape id="_x0000_i1208" type="#_x0000_t75" style="width:29.25pt;height:18pt" o:ole="">
            <v:imagedata r:id="rId399" o:title=""/>
          </v:shape>
          <o:OLEObject Type="Embed" ProgID="Equation.3" ShapeID="_x0000_i1208" DrawAspect="Content" ObjectID="_1558420462" r:id="rId400"/>
        </w:object>
      </w:r>
      <w:r>
        <w:rPr>
          <w:rFonts w:hint="eastAsia"/>
        </w:rPr>
        <w:t>与–</w:t>
      </w:r>
      <w:r>
        <w:rPr>
          <w:rFonts w:hint="eastAsia"/>
        </w:rPr>
        <w:t>16</w:t>
      </w:r>
    </w:p>
    <w:p w:rsidR="001201BF" w:rsidRDefault="001201BF" w:rsidP="001201BF">
      <w:pPr>
        <w:jc w:val="left"/>
      </w:pPr>
      <w:r>
        <w:rPr>
          <w:rFonts w:hint="eastAsia"/>
        </w:rPr>
        <w:t>15</w:t>
      </w:r>
      <w:r>
        <w:rPr>
          <w:rFonts w:hint="eastAsia"/>
        </w:rPr>
        <w:t>、小明近期几次数学测试成绩如下：第一次</w:t>
      </w:r>
      <w:r>
        <w:rPr>
          <w:rFonts w:hint="eastAsia"/>
        </w:rPr>
        <w:t>85</w:t>
      </w:r>
      <w:r>
        <w:rPr>
          <w:rFonts w:hint="eastAsia"/>
        </w:rPr>
        <w:t>分，第二次比第一次高</w:t>
      </w:r>
      <w:r>
        <w:rPr>
          <w:rFonts w:hint="eastAsia"/>
        </w:rPr>
        <w:t>8</w:t>
      </w:r>
      <w:r>
        <w:rPr>
          <w:rFonts w:hint="eastAsia"/>
        </w:rPr>
        <w:t>分，第三次比第二</w:t>
      </w:r>
    </w:p>
    <w:p w:rsidR="001201BF" w:rsidRDefault="001201BF" w:rsidP="001201BF">
      <w:pPr>
        <w:jc w:val="left"/>
      </w:pPr>
      <w:r>
        <w:rPr>
          <w:rFonts w:hint="eastAsia"/>
        </w:rPr>
        <w:t>次低</w:t>
      </w:r>
      <w:r>
        <w:rPr>
          <w:rFonts w:hint="eastAsia"/>
        </w:rPr>
        <w:t>12</w:t>
      </w:r>
      <w:r>
        <w:rPr>
          <w:rFonts w:hint="eastAsia"/>
        </w:rPr>
        <w:t>分，第四次又比第三次高</w:t>
      </w:r>
      <w:r>
        <w:rPr>
          <w:rFonts w:hint="eastAsia"/>
        </w:rPr>
        <w:t>10</w:t>
      </w:r>
      <w:r>
        <w:rPr>
          <w:rFonts w:hint="eastAsia"/>
        </w:rPr>
        <w:t>分．那么小明第四次测验的成绩是…………（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分</w:t>
      </w:r>
      <w:r>
        <w:rPr>
          <w:rFonts w:hint="eastAsia"/>
        </w:rPr>
        <w:t xml:space="preserve">     B</w:t>
      </w:r>
      <w:r>
        <w:rPr>
          <w:rFonts w:hint="eastAsia"/>
        </w:rPr>
        <w:t>、</w:t>
      </w:r>
      <w:r>
        <w:rPr>
          <w:rFonts w:hint="eastAsia"/>
        </w:rPr>
        <w:t>75</w:t>
      </w:r>
      <w:r>
        <w:rPr>
          <w:rFonts w:hint="eastAsia"/>
        </w:rPr>
        <w:t>分</w:t>
      </w:r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>91</w:t>
      </w:r>
      <w:r>
        <w:rPr>
          <w:rFonts w:hint="eastAsia"/>
        </w:rPr>
        <w:t>分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81</w:t>
      </w:r>
      <w:r>
        <w:rPr>
          <w:rFonts w:hint="eastAsia"/>
        </w:rPr>
        <w:t>分</w:t>
      </w:r>
    </w:p>
    <w:p w:rsidR="001201BF" w:rsidRDefault="001201BF" w:rsidP="001201BF">
      <w:pPr>
        <w:jc w:val="left"/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米长的小棒，第</w:t>
      </w:r>
      <w:r>
        <w:rPr>
          <w:rFonts w:hint="eastAsia"/>
        </w:rPr>
        <w:t>1</w:t>
      </w:r>
      <w:r>
        <w:rPr>
          <w:rFonts w:hint="eastAsia"/>
        </w:rPr>
        <w:t>次截止一半，第</w:t>
      </w:r>
      <w:r>
        <w:rPr>
          <w:rFonts w:hint="eastAsia"/>
        </w:rPr>
        <w:t>2</w:t>
      </w:r>
      <w:r>
        <w:rPr>
          <w:rFonts w:hint="eastAsia"/>
        </w:rPr>
        <w:t>次截去剩下的一半，如此下去，第</w:t>
      </w:r>
      <w:r>
        <w:rPr>
          <w:rFonts w:hint="eastAsia"/>
        </w:rPr>
        <w:t>6</w:t>
      </w:r>
      <w:r>
        <w:rPr>
          <w:rFonts w:hint="eastAsia"/>
        </w:rPr>
        <w:t>次后剩下的小棒长为…………………………………………………………………（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E64B6F">
        <w:rPr>
          <w:position w:val="-24"/>
        </w:rPr>
        <w:object w:dxaOrig="320" w:dyaOrig="620">
          <v:shape id="_x0000_i1209" type="#_x0000_t75" style="width:15.75pt;height:30.75pt" o:ole="">
            <v:imagedata r:id="rId401" o:title=""/>
          </v:shape>
          <o:OLEObject Type="Embed" ProgID="Equation.3" ShapeID="_x0000_i1209" DrawAspect="Content" ObjectID="_1558420463" r:id="rId402"/>
        </w:object>
      </w:r>
      <w:r>
        <w:rPr>
          <w:rFonts w:hint="eastAsia"/>
        </w:rPr>
        <w:t xml:space="preserve">      B</w:t>
      </w:r>
      <w:r>
        <w:rPr>
          <w:rFonts w:hint="eastAsia"/>
        </w:rPr>
        <w:t>、</w:t>
      </w:r>
      <w:r w:rsidRPr="00E64B6F">
        <w:rPr>
          <w:position w:val="-24"/>
        </w:rPr>
        <w:object w:dxaOrig="340" w:dyaOrig="620">
          <v:shape id="_x0000_i1210" type="#_x0000_t75" style="width:17.25pt;height:30.75pt" o:ole="">
            <v:imagedata r:id="rId403" o:title=""/>
          </v:shape>
          <o:OLEObject Type="Embed" ProgID="Equation.3" ShapeID="_x0000_i1210" DrawAspect="Content" ObjectID="_1558420464" r:id="rId404"/>
        </w:object>
      </w:r>
      <w:r>
        <w:rPr>
          <w:rFonts w:hint="eastAsia"/>
        </w:rPr>
        <w:t xml:space="preserve">      C</w:t>
      </w:r>
      <w:r>
        <w:rPr>
          <w:rFonts w:hint="eastAsia"/>
        </w:rPr>
        <w:t>、</w:t>
      </w:r>
      <w:r w:rsidRPr="00E64B6F">
        <w:rPr>
          <w:position w:val="-24"/>
        </w:rPr>
        <w:object w:dxaOrig="360" w:dyaOrig="620">
          <v:shape id="_x0000_i1211" type="#_x0000_t75" style="width:18pt;height:30.75pt" o:ole="">
            <v:imagedata r:id="rId405" o:title=""/>
          </v:shape>
          <o:OLEObject Type="Embed" ProgID="Equation.3" ShapeID="_x0000_i1211" DrawAspect="Content" ObjectID="_1558420465" r:id="rId406"/>
        </w:object>
      </w:r>
      <w:r>
        <w:rPr>
          <w:rFonts w:hint="eastAsia"/>
        </w:rPr>
        <w:t xml:space="preserve">       D</w:t>
      </w:r>
      <w:r>
        <w:rPr>
          <w:rFonts w:hint="eastAsia"/>
        </w:rPr>
        <w:t>、</w:t>
      </w:r>
      <w:r w:rsidRPr="00E64B6F">
        <w:rPr>
          <w:position w:val="-24"/>
        </w:rPr>
        <w:object w:dxaOrig="440" w:dyaOrig="620">
          <v:shape id="_x0000_i1212" type="#_x0000_t75" style="width:21.75pt;height:30.75pt" o:ole="">
            <v:imagedata r:id="rId407" o:title=""/>
          </v:shape>
          <o:OLEObject Type="Embed" ProgID="Equation.3" ShapeID="_x0000_i1212" DrawAspect="Content" ObjectID="_1558420466" r:id="rId408"/>
        </w:object>
      </w:r>
    </w:p>
    <w:p w:rsidR="001201BF" w:rsidRDefault="001201BF" w:rsidP="001201BF">
      <w:pPr>
        <w:jc w:val="left"/>
      </w:pPr>
      <w:r>
        <w:rPr>
          <w:rFonts w:hint="eastAsia"/>
        </w:rPr>
        <w:t>17</w:t>
      </w:r>
      <w:r>
        <w:rPr>
          <w:rFonts w:hint="eastAsia"/>
        </w:rPr>
        <w:t>、不超过</w:t>
      </w:r>
      <w:r w:rsidRPr="00E64B6F">
        <w:rPr>
          <w:position w:val="-24"/>
        </w:rPr>
        <w:object w:dxaOrig="639" w:dyaOrig="620">
          <v:shape id="_x0000_i1213" type="#_x0000_t75" style="width:32.25pt;height:30.75pt" o:ole="">
            <v:imagedata r:id="rId409" o:title=""/>
          </v:shape>
          <o:OLEObject Type="Embed" ProgID="Equation.3" ShapeID="_x0000_i1213" DrawAspect="Content" ObjectID="_1558420467" r:id="rId410"/>
        </w:object>
      </w:r>
      <w:r>
        <w:rPr>
          <w:rFonts w:hint="eastAsia"/>
        </w:rPr>
        <w:t>的最大整数是………………………………………（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、–</w:t>
      </w:r>
      <w:r>
        <w:rPr>
          <w:rFonts w:hint="eastAsia"/>
        </w:rPr>
        <w:t>4     B</w:t>
      </w:r>
      <w:r>
        <w:rPr>
          <w:rFonts w:hint="eastAsia"/>
        </w:rPr>
        <w:t>–</w:t>
      </w:r>
      <w:r>
        <w:rPr>
          <w:rFonts w:hint="eastAsia"/>
        </w:rPr>
        <w:t>3      C</w:t>
      </w:r>
      <w:r>
        <w:rPr>
          <w:rFonts w:hint="eastAsia"/>
        </w:rPr>
        <w:t>、</w:t>
      </w:r>
      <w:r>
        <w:rPr>
          <w:rFonts w:hint="eastAsia"/>
        </w:rPr>
        <w:t>3     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1201BF" w:rsidRDefault="001201BF" w:rsidP="001201BF">
      <w:pPr>
        <w:jc w:val="left"/>
      </w:pPr>
      <w:r>
        <w:rPr>
          <w:rFonts w:hint="eastAsia"/>
        </w:rPr>
        <w:t>18</w:t>
      </w:r>
      <w:r>
        <w:rPr>
          <w:rFonts w:hint="eastAsia"/>
        </w:rPr>
        <w:t>、一家商店一月份把某种商品按进货价提高</w:t>
      </w:r>
      <w:r>
        <w:rPr>
          <w:rFonts w:hint="eastAsia"/>
        </w:rPr>
        <w:t>60</w:t>
      </w:r>
      <w:r>
        <w:rPr>
          <w:rFonts w:hint="eastAsia"/>
        </w:rPr>
        <w:t>％出售，到三月份再声称以</w:t>
      </w:r>
      <w:r>
        <w:rPr>
          <w:rFonts w:hint="eastAsia"/>
        </w:rPr>
        <w:t>8</w:t>
      </w:r>
      <w:r>
        <w:rPr>
          <w:rFonts w:hint="eastAsia"/>
        </w:rPr>
        <w:t>折（</w:t>
      </w:r>
      <w:r>
        <w:rPr>
          <w:rFonts w:hint="eastAsia"/>
        </w:rPr>
        <w:t>80</w:t>
      </w:r>
      <w:r>
        <w:rPr>
          <w:rFonts w:hint="eastAsia"/>
        </w:rPr>
        <w:t>％）大拍卖，那么该商品三月份的价格比进货价………………………………………（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、高</w:t>
      </w:r>
      <w:r>
        <w:rPr>
          <w:rFonts w:hint="eastAsia"/>
        </w:rPr>
        <w:t>12.8</w:t>
      </w:r>
      <w:r>
        <w:rPr>
          <w:rFonts w:hint="eastAsia"/>
        </w:rPr>
        <w:t>％</w:t>
      </w:r>
      <w:r>
        <w:rPr>
          <w:rFonts w:hint="eastAsia"/>
        </w:rPr>
        <w:t xml:space="preserve">     B</w:t>
      </w:r>
      <w:r>
        <w:rPr>
          <w:rFonts w:hint="eastAsia"/>
        </w:rPr>
        <w:t>、低</w:t>
      </w:r>
      <w:r>
        <w:rPr>
          <w:rFonts w:hint="eastAsia"/>
        </w:rPr>
        <w:t>12.8</w:t>
      </w:r>
      <w:r>
        <w:rPr>
          <w:rFonts w:hint="eastAsia"/>
        </w:rPr>
        <w:t>％</w:t>
      </w:r>
      <w:r>
        <w:rPr>
          <w:rFonts w:hint="eastAsia"/>
        </w:rPr>
        <w:t xml:space="preserve">    C</w:t>
      </w:r>
      <w:r>
        <w:rPr>
          <w:rFonts w:hint="eastAsia"/>
        </w:rPr>
        <w:t>、高</w:t>
      </w:r>
      <w:r>
        <w:rPr>
          <w:rFonts w:hint="eastAsia"/>
        </w:rPr>
        <w:t>40</w:t>
      </w:r>
      <w:r>
        <w:rPr>
          <w:rFonts w:hint="eastAsia"/>
        </w:rPr>
        <w:t>％</w:t>
      </w:r>
      <w:r>
        <w:rPr>
          <w:rFonts w:hint="eastAsia"/>
        </w:rPr>
        <w:t xml:space="preserve">    D</w:t>
      </w:r>
      <w:r>
        <w:rPr>
          <w:rFonts w:hint="eastAsia"/>
        </w:rPr>
        <w:t>、高</w:t>
      </w:r>
      <w:r>
        <w:rPr>
          <w:rFonts w:hint="eastAsia"/>
        </w:rPr>
        <w:t>28</w:t>
      </w:r>
      <w:r>
        <w:rPr>
          <w:rFonts w:hint="eastAsia"/>
        </w:rPr>
        <w:t>％</w:t>
      </w:r>
    </w:p>
    <w:p w:rsidR="001201BF" w:rsidRDefault="001201BF" w:rsidP="001201BF">
      <w:pPr>
        <w:jc w:val="left"/>
      </w:pPr>
      <w:r>
        <w:rPr>
          <w:rFonts w:hint="eastAsia"/>
        </w:rPr>
        <w:t>三、解答题（共</w:t>
      </w:r>
      <w:r>
        <w:rPr>
          <w:rFonts w:hint="eastAsia"/>
        </w:rPr>
        <w:t>48</w:t>
      </w:r>
      <w:r>
        <w:rPr>
          <w:rFonts w:hint="eastAsia"/>
        </w:rPr>
        <w:t>分）</w:t>
      </w:r>
    </w:p>
    <w:p w:rsidR="001201BF" w:rsidRDefault="001201BF" w:rsidP="001201BF">
      <w:pPr>
        <w:jc w:val="left"/>
      </w:pPr>
      <w:r>
        <w:rPr>
          <w:rFonts w:hint="eastAsia"/>
        </w:rPr>
        <w:t>19</w:t>
      </w:r>
      <w:r>
        <w:rPr>
          <w:rFonts w:hint="eastAsia"/>
        </w:rPr>
        <w:t>、（</w:t>
      </w:r>
      <w:r>
        <w:rPr>
          <w:rFonts w:hint="eastAsia"/>
        </w:rPr>
        <w:t>4</w:t>
      </w:r>
      <w:r>
        <w:rPr>
          <w:rFonts w:hint="eastAsia"/>
        </w:rPr>
        <w:t>分）把下面的直线补充成一条数轴，然后在数轴上标出下列各数：</w:t>
      </w:r>
    </w:p>
    <w:p w:rsidR="001201BF" w:rsidRDefault="001201BF" w:rsidP="001201BF">
      <w:pPr>
        <w:jc w:val="left"/>
      </w:pP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+l</w:t>
      </w:r>
      <w:r>
        <w:rPr>
          <w:rFonts w:hint="eastAsia"/>
        </w:rPr>
        <w:t>，</w:t>
      </w:r>
      <w:r w:rsidRPr="00E64B6F">
        <w:rPr>
          <w:position w:val="-24"/>
        </w:rPr>
        <w:object w:dxaOrig="380" w:dyaOrig="620">
          <v:shape id="_x0000_i1214" type="#_x0000_t75" style="width:18.75pt;height:30.75pt" o:ole="">
            <v:imagedata r:id="rId411" o:title=""/>
          </v:shape>
          <o:OLEObject Type="Embed" ProgID="Equation.3" ShapeID="_x0000_i1214" DrawAspect="Content" ObjectID="_1558420468" r:id="rId412"/>
        </w:object>
      </w:r>
      <w:r>
        <w:rPr>
          <w:rFonts w:hint="eastAsia"/>
        </w:rPr>
        <w:t>，－</w:t>
      </w:r>
      <w:r>
        <w:rPr>
          <w:rFonts w:hint="eastAsia"/>
        </w:rPr>
        <w:t>l.5</w:t>
      </w:r>
      <w:r>
        <w:rPr>
          <w:rFonts w:hint="eastAsia"/>
        </w:rPr>
        <w:t>，</w:t>
      </w:r>
      <w:r>
        <w:rPr>
          <w:rFonts w:hint="eastAsia"/>
        </w:rPr>
        <w:t>6.</w:t>
      </w:r>
    </w:p>
    <w:p w:rsidR="001201BF" w:rsidRDefault="001201BF" w:rsidP="001201BF">
      <w:pPr>
        <w:jc w:val="left"/>
      </w:pPr>
      <w:r>
        <w:rPr>
          <w:noProof/>
        </w:rPr>
        <w:drawing>
          <wp:inline distT="0" distB="0" distL="0" distR="0">
            <wp:extent cx="4343400" cy="485775"/>
            <wp:effectExtent l="19050" t="0" r="0" b="0"/>
            <wp:docPr id="38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4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Default="001201BF" w:rsidP="001201BF">
      <w:pPr>
        <w:jc w:val="left"/>
      </w:pPr>
      <w:r>
        <w:rPr>
          <w:rFonts w:hint="eastAsia"/>
        </w:rPr>
        <w:t>20</w:t>
      </w:r>
      <w:r>
        <w:rPr>
          <w:rFonts w:hint="eastAsia"/>
        </w:rPr>
        <w:t>、（</w:t>
      </w:r>
      <w:r>
        <w:rPr>
          <w:rFonts w:hint="eastAsia"/>
        </w:rPr>
        <w:t>4</w:t>
      </w:r>
      <w:r>
        <w:rPr>
          <w:rFonts w:hint="eastAsia"/>
        </w:rPr>
        <w:t>分）七年级一班某次数学测验的平均成绩为</w:t>
      </w:r>
      <w:r>
        <w:rPr>
          <w:rFonts w:hint="eastAsia"/>
        </w:rPr>
        <w:t>80</w:t>
      </w:r>
      <w:r>
        <w:rPr>
          <w:rFonts w:hint="eastAsia"/>
        </w:rPr>
        <w:t>分，数学老师以平均成绩为基准，记作</w:t>
      </w:r>
      <w:r>
        <w:rPr>
          <w:rFonts w:hint="eastAsia"/>
        </w:rPr>
        <w:t>0</w:t>
      </w:r>
      <w:r>
        <w:rPr>
          <w:rFonts w:hint="eastAsia"/>
        </w:rPr>
        <w:t>，把小龙、小聪、小梅、小莉、小刚这五位同学的成绩简记为</w:t>
      </w:r>
      <w:r>
        <w:rPr>
          <w:rFonts w:hint="eastAsia"/>
        </w:rPr>
        <w:t>+10</w:t>
      </w:r>
      <w:r>
        <w:rPr>
          <w:rFonts w:hint="eastAsia"/>
        </w:rPr>
        <w:t>，–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+20</w:t>
      </w:r>
      <w:r>
        <w:rPr>
          <w:rFonts w:hint="eastAsia"/>
        </w:rPr>
        <w:t>，–</w:t>
      </w:r>
      <w:r>
        <w:rPr>
          <w:rFonts w:hint="eastAsia"/>
        </w:rPr>
        <w:t>2</w:t>
      </w:r>
      <w:r>
        <w:rPr>
          <w:rFonts w:hint="eastAsia"/>
        </w:rPr>
        <w:t>．问这五位同学的实际成绩分别是多少分？</w:t>
      </w: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21</w:t>
      </w:r>
      <w:r>
        <w:rPr>
          <w:rFonts w:hint="eastAsia"/>
        </w:rPr>
        <w:t>、（</w:t>
      </w:r>
      <w:r>
        <w:rPr>
          <w:rFonts w:hint="eastAsia"/>
        </w:rPr>
        <w:t>8</w:t>
      </w:r>
      <w:r>
        <w:rPr>
          <w:rFonts w:hint="eastAsia"/>
        </w:rPr>
        <w:t>分）比较下列各对数的大小．</w:t>
      </w:r>
    </w:p>
    <w:p w:rsidR="001201BF" w:rsidRDefault="001201BF" w:rsidP="001201BF">
      <w:pPr>
        <w:jc w:val="left"/>
        <w:rPr>
          <w:position w:val="-1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64B6F">
        <w:rPr>
          <w:position w:val="-24"/>
        </w:rPr>
        <w:object w:dxaOrig="420" w:dyaOrig="620">
          <v:shape id="_x0000_i1215" type="#_x0000_t75" style="width:21pt;height:30.75pt" o:ole="">
            <v:imagedata r:id="rId414" o:title=""/>
          </v:shape>
          <o:OLEObject Type="Embed" ProgID="Equation.3" ShapeID="_x0000_i1215" DrawAspect="Content" ObjectID="_1558420469" r:id="rId415"/>
        </w:object>
      </w:r>
      <w:r>
        <w:rPr>
          <w:rFonts w:hint="eastAsia"/>
        </w:rPr>
        <w:t>与</w:t>
      </w:r>
      <w:r w:rsidRPr="00E64B6F">
        <w:rPr>
          <w:position w:val="-24"/>
        </w:rPr>
        <w:object w:dxaOrig="420" w:dyaOrig="620">
          <v:shape id="_x0000_i1216" type="#_x0000_t75" style="width:21pt;height:30.75pt" o:ole="">
            <v:imagedata r:id="rId416" o:title=""/>
          </v:shape>
          <o:OLEObject Type="Embed" ProgID="Equation.3" ShapeID="_x0000_i1216" DrawAspect="Content" ObjectID="_1558420470" r:id="rId417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64B6F">
        <w:rPr>
          <w:position w:val="-14"/>
        </w:rPr>
        <w:object w:dxaOrig="780" w:dyaOrig="400">
          <v:shape id="_x0000_i1217" type="#_x0000_t75" style="width:39pt;height:20.25pt" o:ole="">
            <v:imagedata r:id="rId418" o:title=""/>
          </v:shape>
          <o:OLEObject Type="Embed" ProgID="Equation.3" ShapeID="_x0000_i1217" DrawAspect="Content" ObjectID="_1558420471" r:id="rId419"/>
        </w:object>
      </w:r>
      <w:r>
        <w:rPr>
          <w:rFonts w:hint="eastAsia"/>
        </w:rPr>
        <w:t>与</w:t>
      </w:r>
      <w:r w:rsidRPr="00E64B6F">
        <w:rPr>
          <w:position w:val="-14"/>
        </w:rPr>
        <w:object w:dxaOrig="840" w:dyaOrig="400">
          <v:shape id="_x0000_i1218" type="#_x0000_t75" style="width:42pt;height:20.25pt" o:ole="">
            <v:imagedata r:id="rId420" o:title=""/>
          </v:shape>
          <o:OLEObject Type="Embed" ProgID="Equation.3" ShapeID="_x0000_i1218" DrawAspect="Content" ObjectID="_1558420472" r:id="rId421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64B6F">
        <w:rPr>
          <w:position w:val="-6"/>
        </w:rPr>
        <w:object w:dxaOrig="279" w:dyaOrig="320">
          <v:shape id="_x0000_i1219" type="#_x0000_t75" style="width:14.25pt;height:15.75pt" o:ole="">
            <v:imagedata r:id="rId422" o:title=""/>
          </v:shape>
          <o:OLEObject Type="Embed" ProgID="Equation.3" ShapeID="_x0000_i1219" DrawAspect="Content" ObjectID="_1558420473" r:id="rId423"/>
        </w:object>
      </w:r>
      <w:r>
        <w:rPr>
          <w:rFonts w:hint="eastAsia"/>
        </w:rPr>
        <w:t>与</w:t>
      </w:r>
      <w:r w:rsidRPr="00E64B6F">
        <w:rPr>
          <w:position w:val="-4"/>
        </w:rPr>
        <w:object w:dxaOrig="279" w:dyaOrig="300">
          <v:shape id="_x0000_i1220" type="#_x0000_t75" style="width:14.25pt;height:15pt" o:ole="">
            <v:imagedata r:id="rId424" o:title=""/>
          </v:shape>
          <o:OLEObject Type="Embed" ProgID="Equation.3" ShapeID="_x0000_i1220" DrawAspect="Content" ObjectID="_1558420474" r:id="rId425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64B6F">
        <w:rPr>
          <w:position w:val="-6"/>
        </w:rPr>
        <w:object w:dxaOrig="600" w:dyaOrig="320">
          <v:shape id="_x0000_i1221" type="#_x0000_t75" style="width:30pt;height:15.75pt" o:ole="">
            <v:imagedata r:id="rId426" o:title=""/>
          </v:shape>
          <o:OLEObject Type="Embed" ProgID="Equation.3" ShapeID="_x0000_i1221" DrawAspect="Content" ObjectID="_1558420475" r:id="rId427"/>
        </w:object>
      </w:r>
      <w:r>
        <w:rPr>
          <w:rFonts w:hint="eastAsia"/>
        </w:rPr>
        <w:t>与</w:t>
      </w:r>
      <w:r w:rsidRPr="00E64B6F">
        <w:rPr>
          <w:position w:val="-10"/>
        </w:rPr>
        <w:object w:dxaOrig="760" w:dyaOrig="360">
          <v:shape id="_x0000_i1222" type="#_x0000_t75" style="width:38.25pt;height:18pt" o:ole="">
            <v:imagedata r:id="rId428" o:title=""/>
          </v:shape>
          <o:OLEObject Type="Embed" ProgID="Equation.3" ShapeID="_x0000_i1222" DrawAspect="Content" ObjectID="_1558420476" r:id="rId429"/>
        </w:object>
      </w:r>
    </w:p>
    <w:p w:rsidR="001201BF" w:rsidRDefault="001201BF" w:rsidP="001201BF">
      <w:pPr>
        <w:jc w:val="left"/>
        <w:rPr>
          <w:position w:val="-10"/>
        </w:rPr>
      </w:pPr>
    </w:p>
    <w:p w:rsidR="001201BF" w:rsidRDefault="001201BF" w:rsidP="001201BF">
      <w:pPr>
        <w:jc w:val="left"/>
        <w:rPr>
          <w:position w:val="-10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22</w:t>
      </w:r>
      <w:r>
        <w:rPr>
          <w:rFonts w:hint="eastAsia"/>
        </w:rPr>
        <w:t>、（</w:t>
      </w:r>
      <w:r>
        <w:rPr>
          <w:rFonts w:hint="eastAsia"/>
        </w:rPr>
        <w:t>8</w:t>
      </w:r>
      <w:r>
        <w:rPr>
          <w:rFonts w:hint="eastAsia"/>
        </w:rPr>
        <w:t>分）计算．</w:t>
      </w:r>
    </w:p>
    <w:p w:rsidR="001201BF" w:rsidRDefault="001201BF" w:rsidP="001201BF">
      <w:pPr>
        <w:jc w:val="left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64B6F">
        <w:rPr>
          <w:position w:val="-6"/>
        </w:rPr>
        <w:object w:dxaOrig="1480" w:dyaOrig="279">
          <v:shape id="_x0000_i1223" type="#_x0000_t75" style="width:74.25pt;height:14.25pt" o:ole="">
            <v:imagedata r:id="rId430" o:title=""/>
          </v:shape>
          <o:OLEObject Type="Embed" ProgID="Equation.3" ShapeID="_x0000_i1223" DrawAspect="Content" ObjectID="_1558420477" r:id="rId431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64B6F">
        <w:rPr>
          <w:position w:val="-24"/>
        </w:rPr>
        <w:object w:dxaOrig="1160" w:dyaOrig="620">
          <v:shape id="_x0000_i1224" type="#_x0000_t75" style="width:57.75pt;height:30.75pt" o:ole="">
            <v:imagedata r:id="rId432" o:title=""/>
          </v:shape>
          <o:OLEObject Type="Embed" ProgID="Equation.3" ShapeID="_x0000_i1224" DrawAspect="Content" ObjectID="_1558420478" r:id="rId433"/>
        </w:object>
      </w: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64B6F">
        <w:rPr>
          <w:position w:val="-10"/>
        </w:rPr>
        <w:object w:dxaOrig="2220" w:dyaOrig="320">
          <v:shape id="_x0000_i1225" type="#_x0000_t75" style="width:111pt;height:15.75pt" o:ole="">
            <v:imagedata r:id="rId434" o:title=""/>
          </v:shape>
          <o:OLEObject Type="Embed" ProgID="Equation.3" ShapeID="_x0000_i1225" DrawAspect="Content" ObjectID="_1558420479" r:id="rId435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64B6F">
        <w:rPr>
          <w:position w:val="-24"/>
        </w:rPr>
        <w:object w:dxaOrig="1420" w:dyaOrig="620">
          <v:shape id="_x0000_i1226" type="#_x0000_t75" style="width:71.25pt;height:30.75pt" o:ole="">
            <v:imagedata r:id="rId436" o:title=""/>
          </v:shape>
          <o:OLEObject Type="Embed" ProgID="Equation.3" ShapeID="_x0000_i1226" DrawAspect="Content" ObjectID="_1558420480" r:id="rId437"/>
        </w:object>
      </w: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23</w:t>
      </w:r>
      <w:r>
        <w:rPr>
          <w:rFonts w:hint="eastAsia"/>
        </w:rPr>
        <w:t>、（</w:t>
      </w:r>
      <w:r>
        <w:rPr>
          <w:rFonts w:hint="eastAsia"/>
        </w:rPr>
        <w:t>12</w:t>
      </w:r>
      <w:r>
        <w:rPr>
          <w:rFonts w:hint="eastAsia"/>
        </w:rPr>
        <w:t>分）计算．</w:t>
      </w:r>
    </w:p>
    <w:p w:rsidR="001201BF" w:rsidRDefault="001201BF" w:rsidP="001201BF">
      <w:pPr>
        <w:jc w:val="left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 w:rsidRPr="00E64B6F">
        <w:rPr>
          <w:position w:val="-24"/>
        </w:rPr>
        <w:object w:dxaOrig="1600" w:dyaOrig="620">
          <v:shape id="_x0000_i1227" type="#_x0000_t75" style="width:80.25pt;height:30.75pt" o:ole="">
            <v:imagedata r:id="rId438" o:title=""/>
          </v:shape>
          <o:OLEObject Type="Embed" ProgID="Equation.3" ShapeID="_x0000_i1227" DrawAspect="Content" ObjectID="_1558420481" r:id="rId439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64B6F">
        <w:rPr>
          <w:position w:val="-24"/>
        </w:rPr>
        <w:object w:dxaOrig="3379" w:dyaOrig="620">
          <v:shape id="_x0000_i1228" type="#_x0000_t75" style="width:168.75pt;height:30.75pt" o:ole="">
            <v:imagedata r:id="rId440" o:title=""/>
          </v:shape>
          <o:OLEObject Type="Embed" ProgID="Equation.3" ShapeID="_x0000_i1228" DrawAspect="Content" ObjectID="_1558420482" r:id="rId441"/>
        </w:object>
      </w: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64B6F">
        <w:rPr>
          <w:position w:val="-24"/>
        </w:rPr>
        <w:object w:dxaOrig="2560" w:dyaOrig="620">
          <v:shape id="_x0000_i1229" type="#_x0000_t75" style="width:128.25pt;height:30.75pt" o:ole="">
            <v:imagedata r:id="rId442" o:title=""/>
          </v:shape>
          <o:OLEObject Type="Embed" ProgID="Equation.3" ShapeID="_x0000_i1229" DrawAspect="Content" ObjectID="_1558420483" r:id="rId44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64B6F">
        <w:rPr>
          <w:position w:val="-24"/>
        </w:rPr>
        <w:object w:dxaOrig="3300" w:dyaOrig="620">
          <v:shape id="_x0000_i1230" type="#_x0000_t75" style="width:165pt;height:30.75pt" o:ole="">
            <v:imagedata r:id="rId444" o:title=""/>
          </v:shape>
          <o:OLEObject Type="Embed" ProgID="Equation.3" ShapeID="_x0000_i1230" DrawAspect="Content" ObjectID="_1558420484" r:id="rId445"/>
        </w:object>
      </w: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24</w:t>
      </w:r>
      <w:r>
        <w:rPr>
          <w:rFonts w:hint="eastAsia"/>
        </w:rPr>
        <w:t>、（</w:t>
      </w:r>
      <w:r>
        <w:rPr>
          <w:rFonts w:hint="eastAsia"/>
        </w:rPr>
        <w:t>4</w:t>
      </w:r>
      <w:r>
        <w:rPr>
          <w:rFonts w:hint="eastAsia"/>
        </w:rPr>
        <w:t>分）已知水结成冰的温度是</w:t>
      </w:r>
      <w:r w:rsidRPr="00E64B6F">
        <w:rPr>
          <w:position w:val="-6"/>
        </w:rPr>
        <w:object w:dxaOrig="260" w:dyaOrig="320">
          <v:shape id="_x0000_i1231" type="#_x0000_t75" style="width:12.75pt;height:15.75pt" o:ole="">
            <v:imagedata r:id="rId446" o:title=""/>
          </v:shape>
          <o:OLEObject Type="Embed" ProgID="Equation.3" ShapeID="_x0000_i1231" DrawAspect="Content" ObjectID="_1558420485" r:id="rId447"/>
        </w:object>
      </w:r>
      <w:r>
        <w:rPr>
          <w:rFonts w:hint="eastAsia"/>
        </w:rPr>
        <w:t>C</w:t>
      </w:r>
      <w:r>
        <w:rPr>
          <w:rFonts w:hint="eastAsia"/>
        </w:rPr>
        <w:t>，酒精冻结的温度是–</w:t>
      </w:r>
      <w:r>
        <w:rPr>
          <w:rFonts w:hint="eastAsia"/>
        </w:rPr>
        <w:t>117</w:t>
      </w:r>
      <w:r>
        <w:rPr>
          <w:rFonts w:hint="eastAsia"/>
        </w:rPr>
        <w:t>℃。现有一杯酒精的温度为</w:t>
      </w:r>
      <w:r>
        <w:rPr>
          <w:rFonts w:hint="eastAsia"/>
        </w:rPr>
        <w:t>12</w:t>
      </w:r>
      <w:r>
        <w:rPr>
          <w:rFonts w:hint="eastAsia"/>
        </w:rPr>
        <w:t>℃，放在一个制冷装置里、每分钟温度可降低</w:t>
      </w:r>
      <w:r>
        <w:rPr>
          <w:rFonts w:hint="eastAsia"/>
        </w:rPr>
        <w:t>1.6</w:t>
      </w:r>
      <w:r>
        <w:rPr>
          <w:rFonts w:hint="eastAsia"/>
        </w:rPr>
        <w:t>℃，要使这杯酒精冻结，需要几分钟？</w:t>
      </w:r>
    </w:p>
    <w:p w:rsidR="001201BF" w:rsidRDefault="001201BF" w:rsidP="001201BF">
      <w:pPr>
        <w:jc w:val="left"/>
      </w:pPr>
      <w:r>
        <w:rPr>
          <w:rFonts w:hint="eastAsia"/>
        </w:rPr>
        <w:t>（精确到</w:t>
      </w:r>
      <w:r>
        <w:rPr>
          <w:rFonts w:hint="eastAsia"/>
        </w:rPr>
        <w:t>0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分钟）</w:t>
      </w: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25</w:t>
      </w:r>
      <w:r>
        <w:rPr>
          <w:rFonts w:hint="eastAsia"/>
        </w:rPr>
        <w:t>、（</w:t>
      </w:r>
      <w:r>
        <w:rPr>
          <w:rFonts w:hint="eastAsia"/>
        </w:rPr>
        <w:t>4</w:t>
      </w:r>
      <w:r>
        <w:rPr>
          <w:rFonts w:hint="eastAsia"/>
        </w:rPr>
        <w:t>分）某商店营业员每月的基本工资为</w:t>
      </w:r>
      <w:r>
        <w:rPr>
          <w:rFonts w:hint="eastAsia"/>
        </w:rPr>
        <w:t>300</w:t>
      </w:r>
      <w:r>
        <w:rPr>
          <w:rFonts w:hint="eastAsia"/>
        </w:rPr>
        <w:t>元，奖金制度是：每月完成规定指标</w:t>
      </w:r>
      <w:r>
        <w:rPr>
          <w:rFonts w:hint="eastAsia"/>
        </w:rPr>
        <w:t>10000</w:t>
      </w:r>
      <w:r>
        <w:rPr>
          <w:rFonts w:hint="eastAsia"/>
        </w:rPr>
        <w:t>元营业额的，发奖金</w:t>
      </w:r>
      <w:r>
        <w:rPr>
          <w:rFonts w:hint="eastAsia"/>
        </w:rPr>
        <w:t>300</w:t>
      </w:r>
      <w:r>
        <w:rPr>
          <w:rFonts w:hint="eastAsia"/>
        </w:rPr>
        <w:t>元；若营业额超过规定指标，另奖超额部分营业额的</w:t>
      </w:r>
      <w:r>
        <w:rPr>
          <w:rFonts w:hint="eastAsia"/>
        </w:rPr>
        <w:t>5%</w:t>
      </w:r>
      <w:r>
        <w:rPr>
          <w:rFonts w:hint="eastAsia"/>
        </w:rPr>
        <w:t>，该商店的一名营业员九月份完成营业额</w:t>
      </w:r>
      <w:r>
        <w:rPr>
          <w:rFonts w:hint="eastAsia"/>
        </w:rPr>
        <w:t>13200</w:t>
      </w:r>
      <w:r>
        <w:rPr>
          <w:rFonts w:hint="eastAsia"/>
        </w:rPr>
        <w:t>元，问他九月份的收入为多少元？</w:t>
      </w: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  <w:rPr>
          <w:sz w:val="28"/>
          <w:lang w:val="en-GB"/>
        </w:rPr>
      </w:pPr>
    </w:p>
    <w:p w:rsidR="001201BF" w:rsidRPr="00FA4D0F" w:rsidRDefault="001201BF" w:rsidP="001201BF">
      <w:pPr>
        <w:jc w:val="center"/>
        <w:rPr>
          <w:rFonts w:ascii="宋体" w:hAnsi="宋体"/>
          <w:sz w:val="24"/>
        </w:rPr>
      </w:pPr>
      <w:r>
        <w:rPr>
          <w:rFonts w:hint="eastAsia"/>
          <w:sz w:val="28"/>
          <w:lang w:val="en-GB"/>
        </w:rPr>
        <w:t>有理数单元检测</w:t>
      </w:r>
      <w:r>
        <w:rPr>
          <w:rFonts w:hint="eastAsia"/>
          <w:sz w:val="28"/>
          <w:lang w:val="en-GB"/>
        </w:rPr>
        <w:t>2</w:t>
      </w:r>
    </w:p>
    <w:p w:rsidR="001201BF" w:rsidRPr="00B873B2" w:rsidRDefault="001201BF" w:rsidP="001201BF">
      <w:pPr>
        <w:jc w:val="left"/>
        <w:textAlignment w:val="center"/>
        <w:rPr>
          <w:rFonts w:ascii="宋体" w:hAnsi="宋体"/>
          <w:b/>
          <w:szCs w:val="21"/>
        </w:rPr>
      </w:pPr>
      <w:r w:rsidRPr="00B873B2">
        <w:rPr>
          <w:rFonts w:ascii="宋体" w:hAnsi="宋体" w:hint="eastAsia"/>
          <w:b/>
          <w:szCs w:val="21"/>
        </w:rPr>
        <w:t>一、填空题（每小题2分，共28分）</w:t>
      </w:r>
    </w:p>
    <w:p w:rsidR="001201BF" w:rsidRPr="00CD5815" w:rsidRDefault="001201BF" w:rsidP="001201BF">
      <w:pPr>
        <w:numPr>
          <w:ilvl w:val="0"/>
          <w:numId w:val="18"/>
        </w:numPr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 xml:space="preserve">在数+8.3、 </w:t>
      </w:r>
      <w:r w:rsidRPr="00CD5815">
        <w:rPr>
          <w:rFonts w:ascii="宋体" w:hAnsi="宋体"/>
          <w:szCs w:val="21"/>
        </w:rPr>
        <w:object w:dxaOrig="380" w:dyaOrig="260">
          <v:shape id="_x0000_i1232" type="#_x0000_t75" style="width:18.75pt;height:12.75pt" o:ole="">
            <v:imagedata r:id="rId448" o:title=""/>
          </v:shape>
          <o:OLEObject Type="Embed" ProgID="Equation.3" ShapeID="_x0000_i1232" DrawAspect="Content" ObjectID="_1558420486" r:id="rId449"/>
        </w:object>
      </w:r>
      <w:r w:rsidRPr="00CD5815">
        <w:rPr>
          <w:rFonts w:ascii="宋体" w:hAnsi="宋体" w:hint="eastAsia"/>
          <w:szCs w:val="21"/>
        </w:rPr>
        <w:t>、</w:t>
      </w:r>
      <w:r w:rsidRPr="00CD5815">
        <w:rPr>
          <w:rFonts w:ascii="宋体" w:hAnsi="宋体"/>
          <w:szCs w:val="21"/>
        </w:rPr>
        <w:object w:dxaOrig="540" w:dyaOrig="279">
          <v:shape id="_x0000_i1233" type="#_x0000_t75" style="width:27pt;height:14.25pt" o:ole="">
            <v:imagedata r:id="rId450" o:title=""/>
          </v:shape>
          <o:OLEObject Type="Embed" ProgID="Equation.3" ShapeID="_x0000_i1233" DrawAspect="Content" ObjectID="_1558420487" r:id="rId451"/>
        </w:object>
      </w:r>
      <w:r w:rsidRPr="00CD5815">
        <w:rPr>
          <w:rFonts w:ascii="宋体" w:hAnsi="宋体" w:hint="eastAsia"/>
          <w:szCs w:val="21"/>
        </w:rPr>
        <w:t xml:space="preserve">、 </w:t>
      </w:r>
      <w:r w:rsidRPr="00CD5815">
        <w:rPr>
          <w:rFonts w:ascii="宋体" w:hAnsi="宋体"/>
          <w:szCs w:val="21"/>
        </w:rPr>
        <w:object w:dxaOrig="400" w:dyaOrig="620">
          <v:shape id="_x0000_i1234" type="#_x0000_t75" style="width:20.25pt;height:30.75pt" o:ole="">
            <v:imagedata r:id="rId452" o:title=""/>
          </v:shape>
          <o:OLEObject Type="Embed" ProgID="Equation.3" ShapeID="_x0000_i1234" DrawAspect="Content" ObjectID="_1558420488" r:id="rId453"/>
        </w:object>
      </w:r>
      <w:r w:rsidRPr="00CD5815">
        <w:rPr>
          <w:rFonts w:ascii="宋体" w:hAnsi="宋体" w:hint="eastAsia"/>
          <w:szCs w:val="21"/>
        </w:rPr>
        <w:t xml:space="preserve">、 0、 90、 </w:t>
      </w:r>
      <w:r w:rsidRPr="00CD5815">
        <w:rPr>
          <w:rFonts w:ascii="宋体" w:hAnsi="宋体"/>
          <w:szCs w:val="21"/>
        </w:rPr>
        <w:object w:dxaOrig="520" w:dyaOrig="620">
          <v:shape id="_x0000_i1235" type="#_x0000_t75" style="width:26.25pt;height:30.75pt" o:ole="">
            <v:imagedata r:id="rId454" o:title=""/>
          </v:shape>
          <o:OLEObject Type="Embed" ProgID="Equation.3" ShapeID="_x0000_i1235" DrawAspect="Content" ObjectID="_1558420489" r:id="rId455"/>
        </w:object>
      </w:r>
      <w:r w:rsidRPr="00CD5815">
        <w:rPr>
          <w:rFonts w:ascii="宋体" w:hAnsi="宋体" w:hint="eastAsia"/>
          <w:szCs w:val="21"/>
        </w:rPr>
        <w:t>、</w:t>
      </w:r>
      <w:r w:rsidRPr="00CD5815">
        <w:rPr>
          <w:rFonts w:ascii="宋体" w:hAnsi="宋体"/>
          <w:szCs w:val="21"/>
        </w:rPr>
        <w:object w:dxaOrig="820" w:dyaOrig="320">
          <v:shape id="_x0000_i1236" type="#_x0000_t75" style="width:41.25pt;height:15.75pt" o:ole="">
            <v:imagedata r:id="rId456" o:title=""/>
          </v:shape>
          <o:OLEObject Type="Embed" ProgID="Equation.3" ShapeID="_x0000_i1236" DrawAspect="Content" ObjectID="_1558420490" r:id="rId457"/>
        </w:object>
      </w:r>
      <w:r w:rsidRPr="00CD5815">
        <w:rPr>
          <w:rFonts w:ascii="宋体" w:hAnsi="宋体" w:hint="eastAsia"/>
          <w:szCs w:val="21"/>
        </w:rPr>
        <w:t>中，________________是正数，____________________________不是整数。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2．+2与</w:t>
      </w:r>
      <w:r w:rsidRPr="00CD5815">
        <w:rPr>
          <w:rFonts w:ascii="宋体" w:hAnsi="宋体"/>
          <w:szCs w:val="21"/>
        </w:rPr>
        <w:object w:dxaOrig="380" w:dyaOrig="260">
          <v:shape id="_x0000_i1237" type="#_x0000_t75" style="width:18.75pt;height:12.75pt" o:ole="">
            <v:imagedata r:id="rId458" o:title=""/>
          </v:shape>
          <o:OLEObject Type="Embed" ProgID="Equation.3" ShapeID="_x0000_i1237" DrawAspect="Content" ObjectID="_1558420491" r:id="rId459"/>
        </w:object>
      </w:r>
      <w:r w:rsidRPr="00CD5815">
        <w:rPr>
          <w:rFonts w:ascii="宋体" w:hAnsi="宋体" w:hint="eastAsia"/>
          <w:szCs w:val="21"/>
        </w:rPr>
        <w:t>是一对相反数，请赋予它实际的意义：____</w:t>
      </w:r>
      <w:r>
        <w:rPr>
          <w:rFonts w:ascii="宋体" w:hAnsi="宋体" w:hint="eastAsia"/>
          <w:szCs w:val="21"/>
        </w:rPr>
        <w:t>______</w:t>
      </w:r>
      <w:r w:rsidRPr="00CD5815">
        <w:rPr>
          <w:rFonts w:ascii="宋体" w:hAnsi="宋体" w:hint="eastAsia"/>
          <w:szCs w:val="21"/>
        </w:rPr>
        <w:t>_________。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3．</w:t>
      </w:r>
      <w:r w:rsidRPr="00CD5815">
        <w:rPr>
          <w:rFonts w:ascii="宋体" w:hAnsi="宋体"/>
          <w:szCs w:val="21"/>
        </w:rPr>
        <w:object w:dxaOrig="400" w:dyaOrig="620">
          <v:shape id="_x0000_i1238" type="#_x0000_t75" style="width:20.25pt;height:30.75pt" o:ole="">
            <v:imagedata r:id="rId460" o:title=""/>
          </v:shape>
          <o:OLEObject Type="Embed" ProgID="Equation.3" ShapeID="_x0000_i1238" DrawAspect="Content" ObjectID="_1558420492" r:id="rId461"/>
        </w:object>
      </w:r>
      <w:r w:rsidRPr="00CD5815">
        <w:rPr>
          <w:rFonts w:ascii="宋体" w:hAnsi="宋体" w:hint="eastAsia"/>
          <w:szCs w:val="21"/>
        </w:rPr>
        <w:t>的倒数的绝对值是___________。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．用“＞”、“＜”、“＝”号填空:</w:t>
      </w:r>
      <w:r w:rsidRPr="00CD5815">
        <w:rPr>
          <w:rFonts w:ascii="宋体" w:hAnsi="宋体" w:hint="eastAsia"/>
          <w:szCs w:val="21"/>
        </w:rPr>
        <w:t>（1）</w:t>
      </w:r>
      <w:r w:rsidRPr="00CD5815">
        <w:rPr>
          <w:rFonts w:ascii="宋体" w:hAnsi="宋体"/>
          <w:szCs w:val="21"/>
        </w:rPr>
        <w:object w:dxaOrig="1180" w:dyaOrig="320">
          <v:shape id="_x0000_i1239" type="#_x0000_t75" style="width:59.25pt;height:15.75pt" o:ole="">
            <v:imagedata r:id="rId462" o:title=""/>
          </v:shape>
          <o:OLEObject Type="Embed" ProgID="Equation.3" ShapeID="_x0000_i1239" DrawAspect="Content" ObjectID="_1558420493" r:id="rId463"/>
        </w:object>
      </w:r>
      <w:r w:rsidRPr="00CD5815">
        <w:rPr>
          <w:rFonts w:ascii="宋体" w:hAnsi="宋体" w:hint="eastAsia"/>
          <w:szCs w:val="21"/>
        </w:rPr>
        <w:t>； （2）</w:t>
      </w:r>
      <w:r w:rsidRPr="00CD5815">
        <w:rPr>
          <w:rFonts w:ascii="宋体" w:hAnsi="宋体"/>
          <w:szCs w:val="21"/>
        </w:rPr>
        <w:object w:dxaOrig="840" w:dyaOrig="620">
          <v:shape id="_x0000_i1240" type="#_x0000_t75" style="width:42pt;height:30.75pt" o:ole="">
            <v:imagedata r:id="rId464" o:title=""/>
          </v:shape>
          <o:OLEObject Type="Embed" ProgID="Equation.3" ShapeID="_x0000_i1240" DrawAspect="Content" ObjectID="_1558420494" r:id="rId465"/>
        </w:object>
      </w:r>
      <w:r w:rsidRPr="00CD5815">
        <w:rPr>
          <w:rFonts w:ascii="宋体" w:hAnsi="宋体" w:hint="eastAsia"/>
          <w:szCs w:val="21"/>
        </w:rPr>
        <w:t>；</w:t>
      </w:r>
    </w:p>
    <w:p w:rsidR="001201BF" w:rsidRPr="00CD5815" w:rsidRDefault="001201BF" w:rsidP="001201BF">
      <w:pPr>
        <w:ind w:firstLineChars="50" w:firstLine="105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（3）</w:t>
      </w:r>
      <w:r w:rsidRPr="00CD5815">
        <w:rPr>
          <w:rFonts w:ascii="宋体" w:hAnsi="宋体"/>
          <w:szCs w:val="21"/>
        </w:rPr>
        <w:object w:dxaOrig="2360" w:dyaOrig="620">
          <v:shape id="_x0000_i1241" type="#_x0000_t75" style="width:117.75pt;height:30.75pt" o:ole="">
            <v:imagedata r:id="rId466" o:title=""/>
          </v:shape>
          <o:OLEObject Type="Embed" ProgID="Equation.3" ShapeID="_x0000_i1241" DrawAspect="Content" ObjectID="_1558420495" r:id="rId467"/>
        </w:object>
      </w:r>
      <w:r w:rsidRPr="00CD5815">
        <w:rPr>
          <w:rFonts w:ascii="宋体" w:hAnsi="宋体" w:hint="eastAsia"/>
          <w:szCs w:val="21"/>
        </w:rPr>
        <w:t>；（4）</w:t>
      </w:r>
      <w:r w:rsidRPr="00CD5815">
        <w:rPr>
          <w:rFonts w:ascii="宋体" w:hAnsi="宋体"/>
          <w:szCs w:val="21"/>
        </w:rPr>
        <w:object w:dxaOrig="1540" w:dyaOrig="620">
          <v:shape id="_x0000_i1242" type="#_x0000_t75" style="width:77.25pt;height:30.75pt" o:ole="">
            <v:imagedata r:id="rId468" o:title=""/>
          </v:shape>
          <o:OLEObject Type="Embed" ProgID="Equation.3" ShapeID="_x0000_i1242" DrawAspect="Content" ObjectID="_1558420496" r:id="rId469"/>
        </w:object>
      </w:r>
      <w:r w:rsidRPr="00CD5815">
        <w:rPr>
          <w:rFonts w:ascii="宋体" w:hAnsi="宋体" w:hint="eastAsia"/>
          <w:szCs w:val="21"/>
        </w:rPr>
        <w:t>。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5．绝对值大于1而小于4的整数有____________，其和为_________。</w: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6．用科学记数法表示13 040 000，应记作_____________________。</w: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7．若a、b互为相反数，c、d互为倒数，则          (a + b)3</w:t>
      </w:r>
      <w:r w:rsidRPr="00CD5815">
        <w:rPr>
          <w:rFonts w:ascii="宋体" w:hAnsi="宋体"/>
          <w:szCs w:val="21"/>
        </w:rPr>
        <w:object w:dxaOrig="360" w:dyaOrig="279">
          <v:shape id="_x0000_i1243" type="#_x0000_t75" style="width:18pt;height:14.25pt" o:ole="">
            <v:imagedata r:id="rId470" o:title=""/>
          </v:shape>
          <o:OLEObject Type="Embed" ProgID="Equation.3" ShapeID="_x0000_i1243" DrawAspect="Content" ObjectID="_1558420497" r:id="rId471"/>
        </w:object>
      </w:r>
      <w:r w:rsidRPr="00CD5815">
        <w:rPr>
          <w:rFonts w:ascii="宋体" w:hAnsi="宋体" w:hint="eastAsia"/>
          <w:szCs w:val="21"/>
        </w:rPr>
        <w:t>(cd)4 =__________。</w: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lastRenderedPageBreak/>
        <w:t>8．</w:t>
      </w:r>
      <w:r w:rsidRPr="00CD5815">
        <w:rPr>
          <w:rFonts w:ascii="宋体" w:hAnsi="宋体"/>
          <w:szCs w:val="21"/>
        </w:rPr>
        <w:object w:dxaOrig="1960" w:dyaOrig="279">
          <v:shape id="_x0000_i1244" type="#_x0000_t75" style="width:98.25pt;height:14.25pt" o:ole="">
            <v:imagedata r:id="rId472" o:title=""/>
          </v:shape>
          <o:OLEObject Type="Embed" ProgID="Equation.3" ShapeID="_x0000_i1244" DrawAspect="Content" ObjectID="_1558420498" r:id="rId473"/>
        </w:object>
      </w:r>
      <w:r w:rsidRPr="00CD5815">
        <w:rPr>
          <w:rFonts w:ascii="宋体" w:hAnsi="宋体" w:hint="eastAsia"/>
          <w:szCs w:val="21"/>
        </w:rPr>
        <w:t>…</w:t>
      </w:r>
      <w:r w:rsidRPr="00CD5815">
        <w:rPr>
          <w:rFonts w:ascii="宋体" w:hAnsi="宋体"/>
          <w:szCs w:val="21"/>
        </w:rPr>
        <w:object w:dxaOrig="1359" w:dyaOrig="279">
          <v:shape id="_x0000_i1245" type="#_x0000_t75" style="width:68.25pt;height:14.25pt" o:ole="">
            <v:imagedata r:id="rId474" o:title=""/>
          </v:shape>
          <o:OLEObject Type="Embed" ProgID="Equation.DSMT4" ShapeID="_x0000_i1245" DrawAspect="Content" ObjectID="_1558420499" r:id="rId475"/>
        </w:object>
      </w:r>
      <w:r w:rsidRPr="00CD5815">
        <w:rPr>
          <w:rFonts w:ascii="宋体" w:hAnsi="宋体" w:hint="eastAsia"/>
          <w:szCs w:val="21"/>
        </w:rPr>
        <w:t>的值是__________________。</w: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9．大肠杆菌每过20分便由1个分裂成2个，经过3小时后这种大肠杆菌由1个分裂成__________个。</w: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10．数轴上表示数</w:t>
      </w:r>
      <w:r w:rsidRPr="00CD5815">
        <w:rPr>
          <w:rFonts w:ascii="宋体" w:hAnsi="宋体"/>
          <w:szCs w:val="21"/>
        </w:rPr>
        <w:object w:dxaOrig="360" w:dyaOrig="279">
          <v:shape id="_x0000_i1246" type="#_x0000_t75" style="width:18pt;height:14.25pt" o:ole="">
            <v:imagedata r:id="rId476" o:title=""/>
          </v:shape>
          <o:OLEObject Type="Embed" ProgID="Equation.3" ShapeID="_x0000_i1246" DrawAspect="Content" ObjectID="_1558420500" r:id="rId477"/>
        </w:object>
      </w:r>
      <w:r w:rsidRPr="00CD5815">
        <w:rPr>
          <w:rFonts w:ascii="宋体" w:hAnsi="宋体" w:hint="eastAsia"/>
          <w:szCs w:val="21"/>
        </w:rPr>
        <w:t>和表示</w:t>
      </w:r>
      <w:r w:rsidRPr="00CD5815">
        <w:rPr>
          <w:rFonts w:ascii="宋体" w:hAnsi="宋体"/>
          <w:szCs w:val="21"/>
        </w:rPr>
        <w:object w:dxaOrig="460" w:dyaOrig="260">
          <v:shape id="_x0000_i1247" type="#_x0000_t75" style="width:23.25pt;height:12.75pt" o:ole="">
            <v:imagedata r:id="rId478" o:title=""/>
          </v:shape>
          <o:OLEObject Type="Embed" ProgID="Equation.3" ShapeID="_x0000_i1247" DrawAspect="Content" ObjectID="_1558420501" r:id="rId479"/>
        </w:object>
      </w:r>
      <w:r w:rsidRPr="00CD5815">
        <w:rPr>
          <w:rFonts w:ascii="宋体" w:hAnsi="宋体" w:hint="eastAsia"/>
          <w:szCs w:val="21"/>
        </w:rPr>
        <w:t>的两点之间的距离是__________。</w: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11．若</w:t>
      </w:r>
      <w:r w:rsidRPr="00CD5815">
        <w:rPr>
          <w:rFonts w:ascii="宋体" w:hAnsi="宋体"/>
          <w:szCs w:val="21"/>
        </w:rPr>
        <w:object w:dxaOrig="1939" w:dyaOrig="360">
          <v:shape id="_x0000_i1248" type="#_x0000_t75" style="width:96.75pt;height:18pt" o:ole="">
            <v:imagedata r:id="rId480" o:title=""/>
          </v:shape>
          <o:OLEObject Type="Embed" ProgID="Equation.3" ShapeID="_x0000_i1248" DrawAspect="Content" ObjectID="_1558420502" r:id="rId481"/>
        </w:object>
      </w:r>
      <w:r w:rsidRPr="00CD5815">
        <w:rPr>
          <w:rFonts w:ascii="宋体" w:hAnsi="宋体" w:hint="eastAsia"/>
          <w:szCs w:val="21"/>
        </w:rPr>
        <w:t>，则</w:t>
      </w:r>
      <w:r w:rsidRPr="00CD5815">
        <w:rPr>
          <w:rFonts w:ascii="宋体" w:hAnsi="宋体"/>
          <w:szCs w:val="21"/>
        </w:rPr>
        <w:object w:dxaOrig="540" w:dyaOrig="279">
          <v:shape id="_x0000_i1249" type="#_x0000_t75" style="width:27pt;height:14.25pt" o:ole="">
            <v:imagedata r:id="rId482" o:title=""/>
          </v:shape>
          <o:OLEObject Type="Embed" ProgID="Equation.3" ShapeID="_x0000_i1249" DrawAspect="Content" ObjectID="_1558420503" r:id="rId483"/>
        </w:object>
      </w:r>
      <w:r w:rsidRPr="00CD5815">
        <w:rPr>
          <w:rFonts w:ascii="宋体" w:hAnsi="宋体" w:hint="eastAsia"/>
          <w:szCs w:val="21"/>
        </w:rPr>
        <w:t>=_________。</w: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12．平方等于它本身的有理数是_____________，</w:t>
      </w:r>
    </w:p>
    <w:p w:rsidR="001201BF" w:rsidRPr="00CD5815" w:rsidRDefault="001201BF" w:rsidP="001201BF">
      <w:pPr>
        <w:ind w:leftChars="146" w:left="307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立方等于它本身的有理数是______________。</w:t>
      </w:r>
    </w:p>
    <w:p w:rsidR="001201BF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13．在数</w:t>
      </w:r>
      <w:r w:rsidRPr="00CD5815">
        <w:rPr>
          <w:rFonts w:ascii="宋体" w:hAnsi="宋体"/>
          <w:szCs w:val="21"/>
        </w:rPr>
        <w:object w:dxaOrig="360" w:dyaOrig="279">
          <v:shape id="_x0000_i1250" type="#_x0000_t75" style="width:18pt;height:14.25pt" o:ole="">
            <v:imagedata r:id="rId484" o:title=""/>
          </v:shape>
          <o:OLEObject Type="Embed" ProgID="Equation.3" ShapeID="_x0000_i1250" DrawAspect="Content" ObjectID="_1558420504" r:id="rId485"/>
        </w:object>
      </w:r>
      <w:r w:rsidRPr="00CD5815">
        <w:rPr>
          <w:rFonts w:ascii="宋体" w:hAnsi="宋体" w:hint="eastAsia"/>
          <w:szCs w:val="21"/>
        </w:rPr>
        <w:t xml:space="preserve">、 1、 </w:t>
      </w:r>
      <w:r w:rsidRPr="00CD5815">
        <w:rPr>
          <w:rFonts w:ascii="宋体" w:hAnsi="宋体"/>
          <w:szCs w:val="21"/>
        </w:rPr>
        <w:object w:dxaOrig="360" w:dyaOrig="279">
          <v:shape id="_x0000_i1251" type="#_x0000_t75" style="width:18pt;height:14.25pt" o:ole="">
            <v:imagedata r:id="rId486" o:title=""/>
          </v:shape>
          <o:OLEObject Type="Embed" ProgID="Equation.3" ShapeID="_x0000_i1251" DrawAspect="Content" ObjectID="_1558420505" r:id="rId487"/>
        </w:object>
      </w:r>
      <w:r w:rsidRPr="00CD5815">
        <w:rPr>
          <w:rFonts w:ascii="宋体" w:hAnsi="宋体" w:hint="eastAsia"/>
          <w:szCs w:val="21"/>
        </w:rPr>
        <w:t xml:space="preserve">、 5、 </w:t>
      </w:r>
      <w:r w:rsidRPr="00CD5815">
        <w:rPr>
          <w:rFonts w:ascii="宋体" w:hAnsi="宋体"/>
          <w:szCs w:val="21"/>
        </w:rPr>
        <w:object w:dxaOrig="380" w:dyaOrig="260">
          <v:shape id="_x0000_i1252" type="#_x0000_t75" style="width:18.75pt;height:12.75pt" o:ole="">
            <v:imagedata r:id="rId488" o:title=""/>
          </v:shape>
          <o:OLEObject Type="Embed" ProgID="Equation.3" ShapeID="_x0000_i1252" DrawAspect="Content" ObjectID="_1558420506" r:id="rId489"/>
        </w:object>
      </w:r>
      <w:r w:rsidRPr="00CD5815">
        <w:rPr>
          <w:rFonts w:ascii="宋体" w:hAnsi="宋体" w:hint="eastAsia"/>
          <w:szCs w:val="21"/>
        </w:rPr>
        <w:t>中任取三个数相乘，其中最大的积是___________，最小的积是____________。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14．第十四届亚运会体操比赛中，十名裁判为某体操运动员打分如下：10、 9.7、 9.85、 9.93、 9.6、 9.8、 9.9、 9.95、 9.87、 9.6，去掉一个最高分，去掉一个最低分，其余8个分数的平均分记为该运动员的得分，则此运动员的得分是_________。</w:t>
      </w:r>
    </w:p>
    <w:p w:rsidR="001201BF" w:rsidRPr="00B873B2" w:rsidRDefault="001201BF" w:rsidP="001201BF">
      <w:pPr>
        <w:ind w:left="207" w:hangingChars="98" w:hanging="207"/>
        <w:jc w:val="left"/>
        <w:textAlignment w:val="center"/>
        <w:rPr>
          <w:rFonts w:ascii="宋体" w:hAnsi="宋体"/>
          <w:b/>
          <w:szCs w:val="21"/>
        </w:rPr>
      </w:pPr>
      <w:r w:rsidRPr="00B873B2">
        <w:rPr>
          <w:rFonts w:ascii="宋体" w:hAnsi="宋体" w:hint="eastAsia"/>
          <w:b/>
          <w:szCs w:val="21"/>
        </w:rPr>
        <w:t>二、选择题（每小题3分，共21分）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15．两个非零有理数的和为零，则它们的商是（   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A．0    B．</w:t>
      </w:r>
      <w:r w:rsidRPr="00CD5815">
        <w:rPr>
          <w:rFonts w:ascii="宋体" w:hAnsi="宋体"/>
          <w:szCs w:val="21"/>
        </w:rPr>
        <w:object w:dxaOrig="320" w:dyaOrig="260">
          <v:shape id="_x0000_i1253" type="#_x0000_t75" style="width:15.75pt;height:12.75pt" o:ole="">
            <v:imagedata r:id="rId490" o:title=""/>
          </v:shape>
          <o:OLEObject Type="Embed" ProgID="Equation.3" ShapeID="_x0000_i1253" DrawAspect="Content" ObjectID="_1558420507" r:id="rId491"/>
        </w:object>
      </w:r>
      <w:r w:rsidRPr="00CD5815">
        <w:rPr>
          <w:rFonts w:ascii="宋体" w:hAnsi="宋体" w:hint="eastAsia"/>
          <w:szCs w:val="21"/>
        </w:rPr>
        <w:t xml:space="preserve">   C．+1   D．不能确定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16．一个数和它的倒数相等，则这个数是（    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A．1   B．</w:t>
      </w:r>
      <w:r w:rsidRPr="00CD5815">
        <w:rPr>
          <w:rFonts w:ascii="宋体" w:hAnsi="宋体"/>
          <w:szCs w:val="21"/>
        </w:rPr>
        <w:object w:dxaOrig="320" w:dyaOrig="260">
          <v:shape id="_x0000_i1254" type="#_x0000_t75" style="width:15.75pt;height:12.75pt" o:ole="">
            <v:imagedata r:id="rId490" o:title=""/>
          </v:shape>
          <o:OLEObject Type="Embed" ProgID="Equation.3" ShapeID="_x0000_i1254" DrawAspect="Content" ObjectID="_1558420508" r:id="rId492"/>
        </w:object>
      </w:r>
      <w:r w:rsidRPr="00CD5815">
        <w:rPr>
          <w:rFonts w:ascii="宋体" w:hAnsi="宋体" w:hint="eastAsia"/>
          <w:szCs w:val="21"/>
        </w:rPr>
        <w:t xml:space="preserve">   C．±1   D．±1和0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17．如果</w:t>
      </w:r>
      <w:r w:rsidRPr="00CD5815">
        <w:rPr>
          <w:rFonts w:ascii="宋体" w:hAnsi="宋体"/>
          <w:szCs w:val="21"/>
        </w:rPr>
        <w:object w:dxaOrig="840" w:dyaOrig="320">
          <v:shape id="_x0000_i1255" type="#_x0000_t75" style="width:42pt;height:15.75pt" o:ole="">
            <v:imagedata r:id="rId493" o:title=""/>
          </v:shape>
          <o:OLEObject Type="Embed" ProgID="Equation.3" ShapeID="_x0000_i1255" DrawAspect="Content" ObjectID="_1558420509" r:id="rId494"/>
        </w:object>
      </w:r>
      <w:r w:rsidRPr="00CD5815">
        <w:rPr>
          <w:rFonts w:ascii="宋体" w:hAnsi="宋体" w:hint="eastAsia"/>
          <w:szCs w:val="21"/>
        </w:rPr>
        <w:t>，下列成立的是（     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A．</w:t>
      </w:r>
      <w:r w:rsidRPr="00CD5815">
        <w:rPr>
          <w:rFonts w:ascii="宋体" w:hAnsi="宋体"/>
          <w:szCs w:val="21"/>
        </w:rPr>
        <w:object w:dxaOrig="580" w:dyaOrig="279">
          <v:shape id="_x0000_i1256" type="#_x0000_t75" style="width:29.25pt;height:14.25pt" o:ole="">
            <v:imagedata r:id="rId495" o:title=""/>
          </v:shape>
          <o:OLEObject Type="Embed" ProgID="Equation.3" ShapeID="_x0000_i1256" DrawAspect="Content" ObjectID="_1558420510" r:id="rId496"/>
        </w:object>
      </w:r>
      <w:r w:rsidRPr="00CD5815">
        <w:rPr>
          <w:rFonts w:ascii="宋体" w:hAnsi="宋体" w:hint="eastAsia"/>
          <w:szCs w:val="21"/>
        </w:rPr>
        <w:t xml:space="preserve">       B．</w:t>
      </w:r>
      <w:r w:rsidRPr="00CD5815">
        <w:rPr>
          <w:rFonts w:ascii="宋体" w:hAnsi="宋体"/>
          <w:szCs w:val="21"/>
        </w:rPr>
        <w:object w:dxaOrig="560" w:dyaOrig="279">
          <v:shape id="_x0000_i1257" type="#_x0000_t75" style="width:27.75pt;height:14.25pt" o:ole="">
            <v:imagedata r:id="rId497" o:title=""/>
          </v:shape>
          <o:OLEObject Type="Embed" ProgID="Equation.3" ShapeID="_x0000_i1257" DrawAspect="Content" ObjectID="_1558420511" r:id="rId498"/>
        </w:object>
      </w:r>
      <w:r>
        <w:rPr>
          <w:rFonts w:ascii="宋体" w:hAnsi="宋体" w:hint="eastAsia"/>
          <w:szCs w:val="21"/>
        </w:rPr>
        <w:t xml:space="preserve">      </w:t>
      </w:r>
      <w:r w:rsidRPr="00CD5815">
        <w:rPr>
          <w:rFonts w:ascii="宋体" w:hAnsi="宋体" w:hint="eastAsia"/>
          <w:szCs w:val="21"/>
        </w:rPr>
        <w:t>C．</w:t>
      </w:r>
      <w:r w:rsidRPr="00CD5815">
        <w:rPr>
          <w:rFonts w:ascii="宋体" w:hAnsi="宋体"/>
          <w:szCs w:val="21"/>
        </w:rPr>
        <w:object w:dxaOrig="560" w:dyaOrig="279">
          <v:shape id="_x0000_i1258" type="#_x0000_t75" style="width:27.75pt;height:14.25pt" o:ole="">
            <v:imagedata r:id="rId499" o:title=""/>
          </v:shape>
          <o:OLEObject Type="Embed" ProgID="Equation.3" ShapeID="_x0000_i1258" DrawAspect="Content" ObjectID="_1558420512" r:id="rId500"/>
        </w:object>
      </w:r>
      <w:r w:rsidRPr="00CD5815">
        <w:rPr>
          <w:rFonts w:ascii="宋体" w:hAnsi="宋体" w:hint="eastAsia"/>
          <w:szCs w:val="21"/>
        </w:rPr>
        <w:t xml:space="preserve">        D．</w:t>
      </w:r>
      <w:r w:rsidRPr="00CD5815">
        <w:rPr>
          <w:rFonts w:ascii="宋体" w:hAnsi="宋体"/>
          <w:szCs w:val="21"/>
        </w:rPr>
        <w:object w:dxaOrig="560" w:dyaOrig="279">
          <v:shape id="_x0000_i1259" type="#_x0000_t75" style="width:27.75pt;height:14.25pt" o:ole="">
            <v:imagedata r:id="rId501" o:title=""/>
          </v:shape>
          <o:OLEObject Type="Embed" ProgID="Equation.3" ShapeID="_x0000_i1259" DrawAspect="Content" ObjectID="_1558420513" r:id="rId502"/>
        </w:object>
      </w:r>
    </w:p>
    <w:p w:rsidR="001201BF" w:rsidRPr="00CD5815" w:rsidRDefault="001201BF" w:rsidP="001201BF">
      <w:pPr>
        <w:ind w:left="309" w:hangingChars="147" w:hanging="309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18．用四舍五入法按要求对0.05019分别取近似值，其中错误的是（     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A．0.1（精确到0.1）</w:t>
      </w:r>
      <w:r>
        <w:rPr>
          <w:rFonts w:ascii="宋体" w:hAnsi="宋体" w:hint="eastAsia"/>
          <w:szCs w:val="21"/>
        </w:rPr>
        <w:t xml:space="preserve">           </w:t>
      </w:r>
      <w:r w:rsidRPr="00CD5815">
        <w:rPr>
          <w:rFonts w:ascii="宋体" w:hAnsi="宋体" w:hint="eastAsia"/>
          <w:szCs w:val="21"/>
        </w:rPr>
        <w:t>B．0.05（精确到百分位）</w:t>
      </w:r>
    </w:p>
    <w:p w:rsidR="001201BF" w:rsidRPr="00CD5815" w:rsidRDefault="001201BF" w:rsidP="001201BF">
      <w:pPr>
        <w:ind w:leftChars="98" w:left="206" w:firstLineChars="145" w:firstLine="304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C．0.05（保留两个有效数字）</w:t>
      </w:r>
      <w:r>
        <w:rPr>
          <w:rFonts w:ascii="宋体" w:hAnsi="宋体" w:hint="eastAsia"/>
          <w:szCs w:val="21"/>
        </w:rPr>
        <w:t xml:space="preserve">    </w:t>
      </w:r>
      <w:r w:rsidRPr="00CD5815">
        <w:rPr>
          <w:rFonts w:ascii="宋体" w:hAnsi="宋体" w:hint="eastAsia"/>
          <w:szCs w:val="21"/>
        </w:rPr>
        <w:t>D．0.0502（精确到0.0001）</w:t>
      </w:r>
    </w:p>
    <w:p w:rsidR="001201BF" w:rsidRPr="00CD5815" w:rsidRDefault="001201BF" w:rsidP="001201BF">
      <w:pPr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19．计算</w:t>
      </w:r>
      <w:r w:rsidRPr="00CD5815">
        <w:rPr>
          <w:rFonts w:ascii="宋体" w:hAnsi="宋体"/>
          <w:szCs w:val="21"/>
        </w:rPr>
        <w:object w:dxaOrig="1440" w:dyaOrig="360">
          <v:shape id="_x0000_i1260" type="#_x0000_t75" style="width:1in;height:18pt" o:ole="">
            <v:imagedata r:id="rId503" o:title=""/>
          </v:shape>
          <o:OLEObject Type="Embed" ProgID="Equation.3" ShapeID="_x0000_i1260" DrawAspect="Content" ObjectID="_1558420514" r:id="rId504"/>
        </w:object>
      </w:r>
      <w:r w:rsidRPr="00CD5815">
        <w:rPr>
          <w:rFonts w:ascii="宋体" w:hAnsi="宋体" w:hint="eastAsia"/>
          <w:szCs w:val="21"/>
        </w:rPr>
        <w:t>的值是（     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A．</w:t>
      </w:r>
      <w:r w:rsidRPr="00CD5815">
        <w:rPr>
          <w:rFonts w:ascii="宋体" w:hAnsi="宋体"/>
          <w:szCs w:val="21"/>
        </w:rPr>
        <w:object w:dxaOrig="380" w:dyaOrig="260">
          <v:shape id="_x0000_i1261" type="#_x0000_t75" style="width:18.75pt;height:12.75pt" o:ole="">
            <v:imagedata r:id="rId505" o:title=""/>
          </v:shape>
          <o:OLEObject Type="Embed" ProgID="Equation.3" ShapeID="_x0000_i1261" DrawAspect="Content" ObjectID="_1558420515" r:id="rId506"/>
        </w:object>
      </w:r>
      <w:r w:rsidRPr="00CD5815">
        <w:rPr>
          <w:rFonts w:ascii="宋体" w:hAnsi="宋体" w:hint="eastAsia"/>
          <w:szCs w:val="21"/>
        </w:rPr>
        <w:t xml:space="preserve">   B．</w:t>
      </w:r>
      <w:r w:rsidRPr="00CD5815">
        <w:rPr>
          <w:rFonts w:ascii="宋体" w:hAnsi="宋体"/>
          <w:szCs w:val="21"/>
        </w:rPr>
        <w:object w:dxaOrig="639" w:dyaOrig="360">
          <v:shape id="_x0000_i1262" type="#_x0000_t75" style="width:32.25pt;height:18pt" o:ole="">
            <v:imagedata r:id="rId507" o:title=""/>
          </v:shape>
          <o:OLEObject Type="Embed" ProgID="Equation.3" ShapeID="_x0000_i1262" DrawAspect="Content" ObjectID="_1558420516" r:id="rId508"/>
        </w:object>
      </w:r>
      <w:r w:rsidRPr="00CD5815">
        <w:rPr>
          <w:rFonts w:ascii="宋体" w:hAnsi="宋体" w:hint="eastAsia"/>
          <w:szCs w:val="21"/>
        </w:rPr>
        <w:t xml:space="preserve">   C．0   D．</w:t>
      </w:r>
      <w:r w:rsidRPr="00CD5815">
        <w:rPr>
          <w:rFonts w:ascii="宋体" w:hAnsi="宋体"/>
          <w:szCs w:val="21"/>
        </w:rPr>
        <w:object w:dxaOrig="520" w:dyaOrig="300">
          <v:shape id="_x0000_i1263" type="#_x0000_t75" style="width:26.25pt;height:15pt" o:ole="">
            <v:imagedata r:id="rId509" o:title=""/>
          </v:shape>
          <o:OLEObject Type="Embed" ProgID="Equation.3" ShapeID="_x0000_i1263" DrawAspect="Content" ObjectID="_1558420517" r:id="rId510"/>
        </w:objec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20．有理数a、b在数轴上的对应的位置如图所示：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则（     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1790700" cy="371475"/>
            <wp:effectExtent l="0" t="0" r="0" b="0"/>
            <wp:docPr id="431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/>
                    <pic:cNvPicPr>
                      <a:picLocks noChangeAspect="1" noChangeArrowheads="1"/>
                    </pic:cNvPicPr>
                  </pic:nvPicPr>
                  <pic:blipFill>
                    <a:blip r:embed="rId5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A．a + b＜0      B．a + b＞0</w:t>
      </w:r>
      <w:r>
        <w:rPr>
          <w:rFonts w:ascii="宋体" w:hAnsi="宋体" w:hint="eastAsia"/>
          <w:szCs w:val="21"/>
        </w:rPr>
        <w:t xml:space="preserve">;  </w:t>
      </w:r>
      <w:r w:rsidRPr="00CD5815">
        <w:rPr>
          <w:rFonts w:ascii="宋体" w:hAnsi="宋体" w:hint="eastAsia"/>
          <w:szCs w:val="21"/>
        </w:rPr>
        <w:t>C．a－b = 0    D．a－b＞0</w:t>
      </w:r>
    </w:p>
    <w:p w:rsidR="001201BF" w:rsidRPr="00CD5815" w:rsidRDefault="001201BF" w:rsidP="001201BF">
      <w:pPr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21．下列各式中正确的是（      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A．</w:t>
      </w:r>
      <w:r w:rsidRPr="00CD5815">
        <w:rPr>
          <w:rFonts w:ascii="宋体" w:hAnsi="宋体"/>
          <w:szCs w:val="21"/>
        </w:rPr>
        <w:object w:dxaOrig="1100" w:dyaOrig="360">
          <v:shape id="_x0000_i1264" type="#_x0000_t75" style="width:54.75pt;height:18pt" o:ole="">
            <v:imagedata r:id="rId512" o:title=""/>
          </v:shape>
          <o:OLEObject Type="Embed" ProgID="Equation.3" ShapeID="_x0000_i1264" DrawAspect="Content" ObjectID="_1558420518" r:id="rId513"/>
        </w:object>
      </w:r>
      <w:r w:rsidRPr="00CD5815">
        <w:rPr>
          <w:rFonts w:ascii="宋体" w:hAnsi="宋体" w:hint="eastAsia"/>
          <w:szCs w:val="21"/>
        </w:rPr>
        <w:t xml:space="preserve">  B．</w:t>
      </w:r>
      <w:r w:rsidRPr="00CD5815">
        <w:rPr>
          <w:rFonts w:ascii="宋体" w:hAnsi="宋体"/>
          <w:szCs w:val="21"/>
        </w:rPr>
        <w:object w:dxaOrig="1080" w:dyaOrig="360">
          <v:shape id="_x0000_i1265" type="#_x0000_t75" style="width:54pt;height:18pt" o:ole="">
            <v:imagedata r:id="rId514" o:title=""/>
          </v:shape>
          <o:OLEObject Type="Embed" ProgID="Equation.3" ShapeID="_x0000_i1265" DrawAspect="Content" ObjectID="_1558420519" r:id="rId515"/>
        </w:object>
      </w:r>
      <w:r>
        <w:rPr>
          <w:rFonts w:ascii="宋体" w:hAnsi="宋体" w:hint="eastAsia"/>
          <w:szCs w:val="21"/>
        </w:rPr>
        <w:t xml:space="preserve">; </w:t>
      </w:r>
      <w:r w:rsidRPr="00CD5815">
        <w:rPr>
          <w:rFonts w:ascii="宋体" w:hAnsi="宋体" w:hint="eastAsia"/>
          <w:szCs w:val="21"/>
        </w:rPr>
        <w:t>C．</w:t>
      </w:r>
      <w:r w:rsidRPr="00CD5815">
        <w:rPr>
          <w:rFonts w:ascii="宋体" w:hAnsi="宋体"/>
          <w:szCs w:val="21"/>
        </w:rPr>
        <w:object w:dxaOrig="1300" w:dyaOrig="360">
          <v:shape id="_x0000_i1266" type="#_x0000_t75" style="width:65.25pt;height:18pt" o:ole="">
            <v:imagedata r:id="rId516" o:title=""/>
          </v:shape>
          <o:OLEObject Type="Embed" ProgID="Equation.3" ShapeID="_x0000_i1266" DrawAspect="Content" ObjectID="_1558420520" r:id="rId517"/>
        </w:object>
      </w:r>
      <w:r w:rsidRPr="00CD5815">
        <w:rPr>
          <w:rFonts w:ascii="宋体" w:hAnsi="宋体" w:hint="eastAsia"/>
          <w:szCs w:val="21"/>
        </w:rPr>
        <w:t xml:space="preserve">    D．</w:t>
      </w:r>
      <w:r w:rsidRPr="00CD5815">
        <w:rPr>
          <w:rFonts w:ascii="宋体" w:hAnsi="宋体"/>
          <w:szCs w:val="21"/>
        </w:rPr>
        <w:object w:dxaOrig="960" w:dyaOrig="360">
          <v:shape id="_x0000_i1267" type="#_x0000_t75" style="width:48pt;height:18pt" o:ole="">
            <v:imagedata r:id="rId518" o:title=""/>
          </v:shape>
          <o:OLEObject Type="Embed" ProgID="Equation.3" ShapeID="_x0000_i1267" DrawAspect="Content" ObjectID="_1558420521" r:id="rId519"/>
        </w:object>
      </w:r>
    </w:p>
    <w:p w:rsidR="001201BF" w:rsidRPr="00B873B2" w:rsidRDefault="001201BF" w:rsidP="001201BF">
      <w:pPr>
        <w:jc w:val="left"/>
        <w:textAlignment w:val="center"/>
        <w:rPr>
          <w:rFonts w:ascii="宋体" w:hAnsi="宋体"/>
          <w:b/>
          <w:szCs w:val="21"/>
        </w:rPr>
      </w:pPr>
      <w:r w:rsidRPr="00B873B2">
        <w:rPr>
          <w:rFonts w:ascii="宋体" w:hAnsi="宋体" w:hint="eastAsia"/>
          <w:b/>
          <w:szCs w:val="21"/>
        </w:rPr>
        <w:t>三、计算（每小题5分，共35分）</w:t>
      </w: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26．</w:t>
      </w:r>
      <w:r w:rsidRPr="00CD5815">
        <w:rPr>
          <w:rFonts w:ascii="宋体" w:hAnsi="宋体"/>
          <w:szCs w:val="21"/>
        </w:rPr>
        <w:object w:dxaOrig="1420" w:dyaOrig="620">
          <v:shape id="_x0000_i1268" type="#_x0000_t75" style="width:71.25pt;height:30.75pt" o:ole="">
            <v:imagedata r:id="rId520" o:title=""/>
          </v:shape>
          <o:OLEObject Type="Embed" ProgID="Equation.3" ShapeID="_x0000_i1268" DrawAspect="Content" ObjectID="_1558420522" r:id="rId521"/>
        </w:object>
      </w:r>
      <w:r w:rsidRPr="00CD5815">
        <w:rPr>
          <w:rFonts w:ascii="宋体" w:hAnsi="宋体" w:hint="eastAsia"/>
          <w:szCs w:val="21"/>
        </w:rPr>
        <w:t>÷</w:t>
      </w:r>
      <w:r w:rsidRPr="00CD5815">
        <w:rPr>
          <w:rFonts w:ascii="宋体" w:hAnsi="宋体"/>
          <w:szCs w:val="21"/>
        </w:rPr>
        <w:object w:dxaOrig="340" w:dyaOrig="620">
          <v:shape id="_x0000_i1269" type="#_x0000_t75" style="width:17.25pt;height:30.75pt" o:ole="">
            <v:imagedata r:id="rId522" o:title=""/>
          </v:shape>
          <o:OLEObject Type="Embed" ProgID="Equation.3" ShapeID="_x0000_i1269" DrawAspect="Content" ObjectID="_1558420523" r:id="rId523"/>
        </w:object>
      </w:r>
      <w:r>
        <w:rPr>
          <w:rFonts w:ascii="宋体" w:hAnsi="宋体" w:hint="eastAsia"/>
          <w:szCs w:val="21"/>
        </w:rPr>
        <w:t xml:space="preserve">;    </w:t>
      </w:r>
      <w:r w:rsidRPr="00CD5815">
        <w:rPr>
          <w:rFonts w:ascii="宋体" w:hAnsi="宋体" w:hint="eastAsia"/>
          <w:szCs w:val="21"/>
        </w:rPr>
        <w:t>27．</w:t>
      </w:r>
      <w:r w:rsidRPr="00CD5815">
        <w:rPr>
          <w:rFonts w:ascii="宋体" w:hAnsi="宋体"/>
          <w:szCs w:val="21"/>
        </w:rPr>
        <w:object w:dxaOrig="560" w:dyaOrig="620">
          <v:shape id="_x0000_i1270" type="#_x0000_t75" style="width:27.75pt;height:30.75pt" o:ole="">
            <v:imagedata r:id="rId524" o:title=""/>
          </v:shape>
          <o:OLEObject Type="Embed" ProgID="Equation.3" ShapeID="_x0000_i1270" DrawAspect="Content" ObjectID="_1558420524" r:id="rId525"/>
        </w:object>
      </w:r>
      <w:r w:rsidRPr="00CD5815">
        <w:rPr>
          <w:rFonts w:ascii="宋体" w:hAnsi="宋体" w:hint="eastAsia"/>
          <w:szCs w:val="21"/>
        </w:rPr>
        <w:t>÷</w:t>
      </w:r>
      <w:r w:rsidRPr="00CD5815">
        <w:rPr>
          <w:rFonts w:ascii="宋体" w:hAnsi="宋体"/>
          <w:szCs w:val="21"/>
        </w:rPr>
        <w:object w:dxaOrig="1860" w:dyaOrig="620">
          <v:shape id="_x0000_i1271" type="#_x0000_t75" style="width:93pt;height:30.75pt" o:ole="">
            <v:imagedata r:id="rId526" o:title=""/>
          </v:shape>
          <o:OLEObject Type="Embed" ProgID="Equation.3" ShapeID="_x0000_i1271" DrawAspect="Content" ObjectID="_1558420525" r:id="rId527"/>
        </w:object>
      </w: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Pr="00CD5815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28．</w:t>
      </w:r>
      <w:r w:rsidRPr="00CD5815">
        <w:rPr>
          <w:rFonts w:ascii="宋体" w:hAnsi="宋体"/>
          <w:szCs w:val="21"/>
        </w:rPr>
        <w:object w:dxaOrig="3140" w:dyaOrig="740">
          <v:shape id="_x0000_i1272" type="#_x0000_t75" style="width:156.75pt;height:36.75pt" o:ole="">
            <v:imagedata r:id="rId528" o:title=""/>
          </v:shape>
          <o:OLEObject Type="Embed" ProgID="Equation.3" ShapeID="_x0000_i1272" DrawAspect="Content" ObjectID="_1558420526" r:id="rId529"/>
        </w:object>
      </w: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Pr="00CD5815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Pr="00B873B2" w:rsidRDefault="001201BF" w:rsidP="001201BF">
      <w:pPr>
        <w:jc w:val="left"/>
        <w:textAlignment w:val="center"/>
        <w:rPr>
          <w:rFonts w:ascii="宋体" w:hAnsi="宋体"/>
          <w:b/>
          <w:szCs w:val="21"/>
        </w:rPr>
      </w:pPr>
      <w:r w:rsidRPr="00B873B2">
        <w:rPr>
          <w:rFonts w:ascii="宋体" w:hAnsi="宋体" w:hint="eastAsia"/>
          <w:b/>
          <w:szCs w:val="21"/>
        </w:rPr>
        <w:t>四、解答题（每小题8分，共16分）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 xml:space="preserve">29．某一出租车一天下午以鼓楼为出发地在东西方向营运，向东为正，向西为负，行车里程（单位：km）依先后次序记录如下：+9、 </w:t>
      </w:r>
      <w:r w:rsidRPr="00CD5815">
        <w:rPr>
          <w:rFonts w:ascii="宋体" w:hAnsi="宋体"/>
          <w:szCs w:val="21"/>
        </w:rPr>
        <w:object w:dxaOrig="200" w:dyaOrig="160">
          <v:shape id="_x0000_i1273" type="#_x0000_t75" style="width:9.75pt;height:8.25pt" o:ole="">
            <v:imagedata r:id="rId530" o:title=""/>
          </v:shape>
          <o:OLEObject Type="Embed" ProgID="Equation.DSMT4" ShapeID="_x0000_i1273" DrawAspect="Content" ObjectID="_1558420527" r:id="rId531"/>
        </w:object>
      </w:r>
      <w:r w:rsidRPr="00CD5815">
        <w:rPr>
          <w:rFonts w:ascii="宋体" w:hAnsi="宋体" w:hint="eastAsia"/>
          <w:szCs w:val="21"/>
        </w:rPr>
        <w:t xml:space="preserve">3、 </w:t>
      </w:r>
      <w:r w:rsidRPr="00CD5815">
        <w:rPr>
          <w:rFonts w:ascii="宋体" w:hAnsi="宋体"/>
          <w:szCs w:val="21"/>
        </w:rPr>
        <w:object w:dxaOrig="200" w:dyaOrig="160">
          <v:shape id="_x0000_i1274" type="#_x0000_t75" style="width:9.75pt;height:8.25pt" o:ole="">
            <v:imagedata r:id="rId530" o:title=""/>
          </v:shape>
          <o:OLEObject Type="Embed" ProgID="Equation.DSMT4" ShapeID="_x0000_i1274" DrawAspect="Content" ObjectID="_1558420528" r:id="rId532"/>
        </w:object>
      </w:r>
      <w:r w:rsidRPr="00CD5815">
        <w:rPr>
          <w:rFonts w:ascii="宋体" w:hAnsi="宋体" w:hint="eastAsia"/>
          <w:szCs w:val="21"/>
        </w:rPr>
        <w:t xml:space="preserve">5、 +4、 </w:t>
      </w:r>
      <w:r w:rsidRPr="00CD5815">
        <w:rPr>
          <w:rFonts w:ascii="宋体" w:hAnsi="宋体"/>
          <w:szCs w:val="21"/>
        </w:rPr>
        <w:object w:dxaOrig="200" w:dyaOrig="160">
          <v:shape id="_x0000_i1275" type="#_x0000_t75" style="width:9.75pt;height:8.25pt" o:ole="">
            <v:imagedata r:id="rId530" o:title=""/>
          </v:shape>
          <o:OLEObject Type="Embed" ProgID="Equation.DSMT4" ShapeID="_x0000_i1275" DrawAspect="Content" ObjectID="_1558420529" r:id="rId533"/>
        </w:object>
      </w:r>
      <w:r w:rsidRPr="00CD5815">
        <w:rPr>
          <w:rFonts w:ascii="宋体" w:hAnsi="宋体" w:hint="eastAsia"/>
          <w:szCs w:val="21"/>
        </w:rPr>
        <w:t xml:space="preserve">8、 +6、 </w:t>
      </w:r>
      <w:r w:rsidRPr="00CD5815">
        <w:rPr>
          <w:rFonts w:ascii="宋体" w:hAnsi="宋体"/>
          <w:szCs w:val="21"/>
        </w:rPr>
        <w:object w:dxaOrig="200" w:dyaOrig="160">
          <v:shape id="_x0000_i1276" type="#_x0000_t75" style="width:9.75pt;height:8.25pt" o:ole="">
            <v:imagedata r:id="rId530" o:title=""/>
          </v:shape>
          <o:OLEObject Type="Embed" ProgID="Equation.DSMT4" ShapeID="_x0000_i1276" DrawAspect="Content" ObjectID="_1558420530" r:id="rId534"/>
        </w:object>
      </w:r>
      <w:r w:rsidRPr="00CD5815">
        <w:rPr>
          <w:rFonts w:ascii="宋体" w:hAnsi="宋体" w:hint="eastAsia"/>
          <w:szCs w:val="21"/>
        </w:rPr>
        <w:t>3、</w:t>
      </w:r>
      <w:r w:rsidRPr="00CD5815">
        <w:rPr>
          <w:rFonts w:ascii="宋体" w:hAnsi="宋体"/>
          <w:szCs w:val="21"/>
        </w:rPr>
        <w:object w:dxaOrig="200" w:dyaOrig="160">
          <v:shape id="_x0000_i1277" type="#_x0000_t75" style="width:9.75pt;height:8.25pt" o:ole="">
            <v:imagedata r:id="rId530" o:title=""/>
          </v:shape>
          <o:OLEObject Type="Embed" ProgID="Equation.DSMT4" ShapeID="_x0000_i1277" DrawAspect="Content" ObjectID="_1558420531" r:id="rId535"/>
        </w:object>
      </w:r>
      <w:r w:rsidRPr="00CD5815">
        <w:rPr>
          <w:rFonts w:ascii="宋体" w:hAnsi="宋体" w:hint="eastAsia"/>
          <w:szCs w:val="21"/>
        </w:rPr>
        <w:t xml:space="preserve">6、 </w:t>
      </w:r>
      <w:r w:rsidRPr="00CD5815">
        <w:rPr>
          <w:rFonts w:ascii="宋体" w:hAnsi="宋体"/>
          <w:szCs w:val="21"/>
        </w:rPr>
        <w:object w:dxaOrig="200" w:dyaOrig="160">
          <v:shape id="_x0000_i1278" type="#_x0000_t75" style="width:9.75pt;height:8.25pt" o:ole="">
            <v:imagedata r:id="rId530" o:title=""/>
          </v:shape>
          <o:OLEObject Type="Embed" ProgID="Equation.DSMT4" ShapeID="_x0000_i1278" DrawAspect="Content" ObjectID="_1558420532" r:id="rId536"/>
        </w:object>
      </w:r>
      <w:r w:rsidRPr="00CD5815">
        <w:rPr>
          <w:rFonts w:ascii="宋体" w:hAnsi="宋体" w:hint="eastAsia"/>
          <w:szCs w:val="21"/>
        </w:rPr>
        <w:t>4、 +10。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（1）将最后一名乘客送到目的地，出租车离鼓楼出发点多远？在鼓楼的什么方向？</w:t>
      </w: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（2）若每千米的价格为2.4元，司机一个下午的营业额是多少？</w:t>
      </w:r>
    </w:p>
    <w:p w:rsidR="001201BF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 w:rsidR="001201BF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Pr="00CD5815" w:rsidRDefault="001201BF" w:rsidP="001201BF">
      <w:pPr>
        <w:tabs>
          <w:tab w:val="left" w:pos="2055"/>
        </w:tabs>
        <w:ind w:left="206" w:hangingChars="98" w:hanging="206"/>
        <w:jc w:val="left"/>
        <w:textAlignment w:val="center"/>
        <w:rPr>
          <w:rFonts w:ascii="宋体" w:hAnsi="宋体"/>
          <w:szCs w:val="21"/>
        </w:rPr>
      </w:pPr>
    </w:p>
    <w:p w:rsidR="001201BF" w:rsidRPr="00CD5815" w:rsidRDefault="001201BF" w:rsidP="001201BF">
      <w:pPr>
        <w:ind w:left="206" w:hangingChars="98" w:hanging="206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30．某食品厂从生产的袋装食品中抽出样品20袋，检测每袋的质量是否符合标准，超过或不足的部分分别用正、负数来表示，记录如下表：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511"/>
        <w:gridCol w:w="511"/>
        <w:gridCol w:w="316"/>
        <w:gridCol w:w="316"/>
        <w:gridCol w:w="316"/>
        <w:gridCol w:w="316"/>
      </w:tblGrid>
      <w:tr w:rsidR="001201BF" w:rsidRPr="00CD5815" w:rsidTr="00E64695">
        <w:trPr>
          <w:jc w:val="center"/>
        </w:trPr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与标准质量的差值</w:t>
            </w:r>
          </w:p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（单位：g）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/>
                <w:szCs w:val="21"/>
              </w:rPr>
              <w:object w:dxaOrig="200" w:dyaOrig="160">
                <v:shape id="_x0000_i1279" type="#_x0000_t75" style="width:9.75pt;height:8.25pt" o:ole="">
                  <v:imagedata r:id="rId530" o:title=""/>
                </v:shape>
                <o:OLEObject Type="Embed" ProgID="Equation.DSMT4" ShapeID="_x0000_i1279" DrawAspect="Content" ObjectID="_1558420533" r:id="rId537"/>
              </w:object>
            </w: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/>
                <w:szCs w:val="21"/>
              </w:rPr>
              <w:object w:dxaOrig="200" w:dyaOrig="160">
                <v:shape id="_x0000_i1280" type="#_x0000_t75" style="width:9.75pt;height:8.25pt" o:ole="">
                  <v:imagedata r:id="rId530" o:title=""/>
                </v:shape>
                <o:OLEObject Type="Embed" ProgID="Equation.DSMT4" ShapeID="_x0000_i1280" DrawAspect="Content" ObjectID="_1558420534" r:id="rId538"/>
              </w:object>
            </w: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6</w:t>
            </w:r>
          </w:p>
        </w:tc>
      </w:tr>
      <w:tr w:rsidR="001201BF" w:rsidRPr="00CD5815" w:rsidTr="00E64695">
        <w:trPr>
          <w:jc w:val="center"/>
        </w:trPr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袋   数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1201BF" w:rsidRPr="00372ACA" w:rsidRDefault="001201BF" w:rsidP="00E64695">
            <w:pPr>
              <w:jc w:val="left"/>
              <w:textAlignment w:val="center"/>
              <w:rPr>
                <w:rFonts w:ascii="宋体" w:hAnsi="宋体"/>
                <w:kern w:val="0"/>
                <w:sz w:val="20"/>
                <w:szCs w:val="21"/>
              </w:rPr>
            </w:pPr>
            <w:r w:rsidRPr="00372ACA">
              <w:rPr>
                <w:rFonts w:ascii="宋体" w:hAnsi="宋体" w:hint="eastAsia"/>
                <w:kern w:val="0"/>
                <w:sz w:val="20"/>
                <w:szCs w:val="21"/>
              </w:rPr>
              <w:t>3</w:t>
            </w:r>
          </w:p>
        </w:tc>
      </w:tr>
    </w:tbl>
    <w:p w:rsidR="001201BF" w:rsidRPr="00CD5815" w:rsidRDefault="001201BF" w:rsidP="001201BF">
      <w:pPr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D5815">
        <w:rPr>
          <w:rFonts w:ascii="宋体" w:hAnsi="宋体" w:hint="eastAsia"/>
          <w:szCs w:val="21"/>
        </w:rPr>
        <w:t>这批样品的平均质量比标准质量多还是少？多或少几克？若每袋标准质量为</w:t>
      </w:r>
      <w:smartTag w:uri="urn:schemas-microsoft-com:office:smarttags" w:element="chmetcnv">
        <w:smartTagPr>
          <w:attr w:name="UnitName" w:val="克"/>
          <w:attr w:name="SourceValue" w:val="450"/>
          <w:attr w:name="HasSpace" w:val="False"/>
          <w:attr w:name="Negative" w:val="False"/>
          <w:attr w:name="NumberType" w:val="1"/>
          <w:attr w:name="TCSC" w:val="0"/>
        </w:smartTagPr>
        <w:r w:rsidRPr="00CD5815">
          <w:rPr>
            <w:rFonts w:ascii="宋体" w:hAnsi="宋体" w:hint="eastAsia"/>
            <w:szCs w:val="21"/>
          </w:rPr>
          <w:t>450克</w:t>
        </w:r>
      </w:smartTag>
      <w:r w:rsidRPr="00CD5815">
        <w:rPr>
          <w:rFonts w:ascii="宋体" w:hAnsi="宋体" w:hint="eastAsia"/>
          <w:szCs w:val="21"/>
        </w:rPr>
        <w:t>，则抽样检测的总质量是多少？</w:t>
      </w:r>
    </w:p>
    <w:p w:rsidR="001201BF" w:rsidRPr="00CD5815" w:rsidRDefault="001201BF" w:rsidP="001201BF">
      <w:pPr>
        <w:jc w:val="left"/>
        <w:textAlignment w:val="center"/>
        <w:rPr>
          <w:rFonts w:ascii="宋体" w:hAnsi="宋体"/>
          <w:szCs w:val="21"/>
        </w:rPr>
      </w:pPr>
    </w:p>
    <w:p w:rsidR="001201BF" w:rsidRDefault="001201BF" w:rsidP="001201BF">
      <w:pPr>
        <w:jc w:val="left"/>
      </w:pPr>
    </w:p>
    <w:p w:rsidR="001201BF" w:rsidRPr="00C16065" w:rsidRDefault="001201BF" w:rsidP="001201BF">
      <w:pPr>
        <w:snapToGrid w:val="0"/>
        <w:spacing w:line="360" w:lineRule="auto"/>
        <w:ind w:firstLineChars="100" w:firstLine="180"/>
        <w:rPr>
          <w:rFonts w:ascii="宋体" w:hAnsi="宋体"/>
          <w:sz w:val="18"/>
          <w:szCs w:val="18"/>
        </w:rPr>
      </w:pPr>
    </w:p>
    <w:p w:rsidR="001201BF" w:rsidRDefault="001201BF"/>
    <w:p w:rsidR="001201BF" w:rsidRDefault="001201BF"/>
    <w:p w:rsidR="001201BF" w:rsidRDefault="001201BF"/>
    <w:p w:rsidR="001201BF" w:rsidRDefault="001201BF"/>
    <w:p w:rsidR="001201BF" w:rsidRDefault="001201BF" w:rsidP="001201BF">
      <w:pPr>
        <w:widowControl/>
        <w:ind w:firstLineChars="500" w:firstLine="1400"/>
        <w:jc w:val="left"/>
        <w:rPr>
          <w:sz w:val="22"/>
          <w:lang w:val="en-GB"/>
        </w:rPr>
      </w:pPr>
      <w:r>
        <w:rPr>
          <w:rFonts w:hint="eastAsia"/>
          <w:sz w:val="28"/>
          <w:lang w:val="en-GB"/>
        </w:rPr>
        <w:t>有理数单元检测</w:t>
      </w:r>
      <w:r>
        <w:rPr>
          <w:rFonts w:hint="eastAsia"/>
          <w:sz w:val="28"/>
          <w:lang w:val="en-GB"/>
        </w:rPr>
        <w:t>1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b/>
          <w:szCs w:val="21"/>
        </w:rPr>
        <w:t>一、选择题</w:t>
      </w:r>
      <w:r w:rsidRPr="0059516C">
        <w:rPr>
          <w:rFonts w:ascii="宋体" w:hAnsi="宋体" w:hint="eastAsia"/>
          <w:szCs w:val="21"/>
        </w:rPr>
        <w:t>（本题共有10个小题，每小题都有A、B、C、D四个选项，请你把你认为适当的</w:t>
      </w:r>
      <w:r w:rsidRPr="0059516C">
        <w:rPr>
          <w:rFonts w:ascii="宋体" w:hAnsi="宋体" w:hint="eastAsia"/>
          <w:szCs w:val="21"/>
        </w:rPr>
        <w:lastRenderedPageBreak/>
        <w:t>选项前的代号填入题后的括号中，每题2分，共20分）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1、下列说法正确的是（        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整数就是正整数和负整数     B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负整数的相反数就是非负整数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有理数中不是负数就是正数   D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零是自然数，但不是正整数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2、下列各对数中，数值相等的是（        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szCs w:val="21"/>
        </w:rPr>
      </w:pPr>
      <w:r w:rsidRPr="0059516C">
        <w:rPr>
          <w:szCs w:val="21"/>
        </w:rPr>
        <w:t>A.</w:t>
      </w:r>
      <w:r w:rsidRPr="0059516C">
        <w:rPr>
          <w:rFonts w:hAnsi="宋体"/>
          <w:szCs w:val="21"/>
        </w:rPr>
        <w:t>－</w:t>
      </w:r>
      <w:r w:rsidRPr="0059516C">
        <w:rPr>
          <w:szCs w:val="21"/>
        </w:rPr>
        <w:t>2</w:t>
      </w:r>
      <w:r w:rsidRPr="0059516C">
        <w:rPr>
          <w:szCs w:val="21"/>
          <w:vertAlign w:val="superscript"/>
        </w:rPr>
        <w:t>7</w:t>
      </w:r>
      <w:r w:rsidRPr="0059516C">
        <w:rPr>
          <w:rFonts w:hAnsi="宋体"/>
          <w:szCs w:val="21"/>
        </w:rPr>
        <w:t>与</w:t>
      </w:r>
      <w:r w:rsidRPr="0059516C">
        <w:rPr>
          <w:szCs w:val="21"/>
        </w:rPr>
        <w:t>(</w:t>
      </w:r>
      <w:r w:rsidRPr="0059516C">
        <w:rPr>
          <w:rFonts w:hAnsi="宋体"/>
          <w:szCs w:val="21"/>
        </w:rPr>
        <w:t>－</w:t>
      </w:r>
      <w:r w:rsidRPr="0059516C">
        <w:rPr>
          <w:szCs w:val="21"/>
        </w:rPr>
        <w:t>2)</w:t>
      </w:r>
      <w:r w:rsidRPr="0059516C">
        <w:rPr>
          <w:szCs w:val="21"/>
          <w:vertAlign w:val="superscript"/>
        </w:rPr>
        <w:t>7</w:t>
      </w:r>
      <w:r w:rsidRPr="0059516C">
        <w:rPr>
          <w:szCs w:val="21"/>
        </w:rPr>
        <w:t xml:space="preserve">            B.</w:t>
      </w:r>
      <w:r w:rsidRPr="0059516C">
        <w:rPr>
          <w:rFonts w:hAnsi="宋体"/>
          <w:szCs w:val="21"/>
        </w:rPr>
        <w:t>－</w:t>
      </w:r>
      <w:r w:rsidRPr="0059516C">
        <w:rPr>
          <w:szCs w:val="21"/>
        </w:rPr>
        <w:t>3</w:t>
      </w:r>
      <w:r w:rsidRPr="0059516C">
        <w:rPr>
          <w:szCs w:val="21"/>
          <w:vertAlign w:val="superscript"/>
        </w:rPr>
        <w:t>2</w:t>
      </w:r>
      <w:r w:rsidRPr="0059516C">
        <w:rPr>
          <w:rFonts w:hAnsi="宋体"/>
          <w:szCs w:val="21"/>
        </w:rPr>
        <w:t>与</w:t>
      </w:r>
      <w:r w:rsidRPr="0059516C">
        <w:rPr>
          <w:szCs w:val="21"/>
        </w:rPr>
        <w:t>(</w:t>
      </w:r>
      <w:r w:rsidRPr="0059516C">
        <w:rPr>
          <w:rFonts w:hAnsi="宋体"/>
          <w:szCs w:val="21"/>
        </w:rPr>
        <w:t>－</w:t>
      </w:r>
      <w:r w:rsidRPr="0059516C">
        <w:rPr>
          <w:szCs w:val="21"/>
        </w:rPr>
        <w:t>3)</w:t>
      </w:r>
      <w:r w:rsidRPr="0059516C">
        <w:rPr>
          <w:szCs w:val="21"/>
          <w:vertAlign w:val="superscript"/>
        </w:rPr>
        <w:t>2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szCs w:val="21"/>
        </w:rPr>
      </w:pPr>
      <w:r w:rsidRPr="0059516C">
        <w:rPr>
          <w:szCs w:val="21"/>
        </w:rPr>
        <w:t>C.</w:t>
      </w:r>
      <w:r w:rsidRPr="0059516C">
        <w:rPr>
          <w:rFonts w:hAnsi="宋体"/>
          <w:szCs w:val="21"/>
        </w:rPr>
        <w:t>－</w:t>
      </w:r>
      <w:r w:rsidRPr="0059516C">
        <w:rPr>
          <w:szCs w:val="21"/>
        </w:rPr>
        <w:t>3×2</w:t>
      </w:r>
      <w:r w:rsidRPr="0059516C">
        <w:rPr>
          <w:szCs w:val="21"/>
          <w:vertAlign w:val="superscript"/>
        </w:rPr>
        <w:t>3</w:t>
      </w:r>
      <w:r w:rsidRPr="0059516C">
        <w:rPr>
          <w:rFonts w:hAnsi="宋体"/>
          <w:szCs w:val="21"/>
        </w:rPr>
        <w:t>与－</w:t>
      </w:r>
      <w:r w:rsidRPr="0059516C">
        <w:rPr>
          <w:szCs w:val="21"/>
        </w:rPr>
        <w:t>3</w:t>
      </w:r>
      <w:r w:rsidRPr="0059516C">
        <w:rPr>
          <w:szCs w:val="21"/>
          <w:vertAlign w:val="superscript"/>
        </w:rPr>
        <w:t>2</w:t>
      </w:r>
      <w:r w:rsidRPr="0059516C">
        <w:rPr>
          <w:szCs w:val="21"/>
        </w:rPr>
        <w:t xml:space="preserve">×2        </w:t>
      </w:r>
      <w:r>
        <w:rPr>
          <w:rFonts w:hint="eastAsia"/>
          <w:szCs w:val="21"/>
        </w:rPr>
        <w:t xml:space="preserve"> </w:t>
      </w:r>
      <w:r w:rsidRPr="0059516C">
        <w:rPr>
          <w:szCs w:val="21"/>
        </w:rPr>
        <w:t>D.―(―3)</w:t>
      </w:r>
      <w:r w:rsidRPr="0059516C">
        <w:rPr>
          <w:szCs w:val="21"/>
          <w:vertAlign w:val="superscript"/>
        </w:rPr>
        <w:t>2</w:t>
      </w:r>
      <w:r w:rsidRPr="0059516C">
        <w:rPr>
          <w:rFonts w:hAnsi="宋体"/>
          <w:szCs w:val="21"/>
        </w:rPr>
        <w:t>与</w:t>
      </w:r>
      <w:r w:rsidRPr="0059516C">
        <w:rPr>
          <w:szCs w:val="21"/>
        </w:rPr>
        <w:t>―(―2)</w:t>
      </w:r>
      <w:r w:rsidRPr="0059516C">
        <w:rPr>
          <w:szCs w:val="21"/>
          <w:vertAlign w:val="superscript"/>
        </w:rPr>
        <w:t>3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3、在－5，－</w:t>
      </w:r>
      <w:r w:rsidRPr="0059516C">
        <w:rPr>
          <w:rFonts w:ascii="宋体" w:hAnsi="宋体" w:hint="eastAsia"/>
          <w:position w:val="-20"/>
          <w:szCs w:val="21"/>
        </w:rPr>
        <w:object w:dxaOrig="279" w:dyaOrig="499">
          <v:shape id="_x0000_i1281" type="#_x0000_t75" style="width:14.25pt;height:24.75pt" o:ole="">
            <v:imagedata r:id="rId539" o:title=""/>
          </v:shape>
          <o:OLEObject Type="Embed" ProgID="Equation.3" ShapeID="_x0000_i1281" DrawAspect="Content" ObjectID="_1558420535" r:id="rId540"/>
        </w:object>
      </w:r>
      <w:r w:rsidRPr="0059516C">
        <w:rPr>
          <w:rFonts w:ascii="宋体" w:hAnsi="宋体" w:hint="eastAsia"/>
          <w:szCs w:val="21"/>
        </w:rPr>
        <w:t>，－3.5，－0.01，－2，－212各数中，最大的数是（        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－12   B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</w:t>
      </w:r>
      <w:r w:rsidRPr="0059516C">
        <w:rPr>
          <w:rFonts w:ascii="宋体" w:hAnsi="宋体" w:hint="eastAsia"/>
          <w:position w:val="-20"/>
          <w:szCs w:val="21"/>
        </w:rPr>
        <w:object w:dxaOrig="279" w:dyaOrig="499">
          <v:shape id="_x0000_i1282" type="#_x0000_t75" style="width:14.25pt;height:24.75pt" o:ole="">
            <v:imagedata r:id="rId541" o:title=""/>
          </v:shape>
          <o:OLEObject Type="Embed" ProgID="Equation.3" ShapeID="_x0000_i1282" DrawAspect="Content" ObjectID="_1558420536" r:id="rId542"/>
        </w:object>
      </w:r>
      <w:r w:rsidRPr="0059516C">
        <w:rPr>
          <w:rFonts w:ascii="宋体" w:hAnsi="宋体" w:hint="eastAsia"/>
          <w:szCs w:val="21"/>
        </w:rPr>
        <w:t xml:space="preserve">    C 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－0.01     D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－5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4、如果一个数的平方与这个数的差等于0，那么这个数只能是（         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0    B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59516C">
          <w:rPr>
            <w:rFonts w:ascii="宋体" w:hAnsi="宋体" w:hint="eastAsia"/>
            <w:szCs w:val="21"/>
          </w:rPr>
          <w:t>1      C</w:t>
        </w:r>
      </w:smartTag>
      <w:r w:rsidRPr="0059516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1     D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0或1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5、绝对值大于或等于1，而小于4的所有的正整数的和是（        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 xml:space="preserve"> 8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7"/>
          <w:attr w:name="UnitName" w:val="C"/>
        </w:smartTagPr>
        <w:r>
          <w:rPr>
            <w:rFonts w:ascii="宋体" w:hAnsi="宋体" w:hint="eastAsia"/>
            <w:szCs w:val="21"/>
          </w:rPr>
          <w:t>.</w:t>
        </w:r>
        <w:r w:rsidRPr="0059516C">
          <w:rPr>
            <w:rFonts w:ascii="宋体" w:hAnsi="宋体" w:hint="eastAsia"/>
            <w:szCs w:val="21"/>
          </w:rPr>
          <w:t>7     C</w:t>
        </w:r>
      </w:smartTag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 xml:space="preserve"> 6     D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5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6、计算：(－2</w:t>
      </w:r>
      <w:r w:rsidRPr="0059516C">
        <w:rPr>
          <w:szCs w:val="21"/>
        </w:rPr>
        <w:t>)</w:t>
      </w:r>
      <w:r w:rsidRPr="0059516C">
        <w:rPr>
          <w:szCs w:val="21"/>
          <w:vertAlign w:val="superscript"/>
        </w:rPr>
        <w:t>100</w:t>
      </w:r>
      <w:r w:rsidRPr="0059516C">
        <w:rPr>
          <w:rFonts w:ascii="宋体" w:hAnsi="宋体" w:hint="eastAsia"/>
          <w:szCs w:val="21"/>
        </w:rPr>
        <w:t>+(－2)</w:t>
      </w:r>
      <w:r w:rsidRPr="0059516C">
        <w:rPr>
          <w:szCs w:val="21"/>
          <w:vertAlign w:val="superscript"/>
        </w:rPr>
        <w:t>101</w:t>
      </w:r>
      <w:r w:rsidRPr="0059516C">
        <w:rPr>
          <w:rFonts w:hAnsi="宋体"/>
          <w:szCs w:val="21"/>
        </w:rPr>
        <w:t>的</w:t>
      </w:r>
      <w:r w:rsidRPr="0059516C">
        <w:rPr>
          <w:rFonts w:ascii="宋体" w:hAnsi="宋体" w:hint="eastAsia"/>
          <w:szCs w:val="21"/>
        </w:rPr>
        <w:t>是（         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2</w:t>
      </w:r>
      <w:r w:rsidRPr="0059516C">
        <w:rPr>
          <w:szCs w:val="21"/>
          <w:vertAlign w:val="superscript"/>
        </w:rPr>
        <w:t>100</w:t>
      </w:r>
      <w:r w:rsidRPr="0059516C">
        <w:rPr>
          <w:szCs w:val="21"/>
        </w:rPr>
        <w:t xml:space="preserve"> </w:t>
      </w:r>
      <w:r w:rsidRPr="0059516C">
        <w:rPr>
          <w:rFonts w:ascii="宋体" w:hAnsi="宋体" w:hint="eastAsia"/>
          <w:szCs w:val="21"/>
        </w:rPr>
        <w:t xml:space="preserve">   B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59516C">
          <w:rPr>
            <w:rFonts w:ascii="宋体" w:hAnsi="宋体" w:hint="eastAsia"/>
            <w:szCs w:val="21"/>
          </w:rPr>
          <w:t>1     C</w:t>
        </w:r>
      </w:smartTag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－2     D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－</w:t>
      </w:r>
      <w:r w:rsidRPr="0059516C">
        <w:rPr>
          <w:szCs w:val="21"/>
        </w:rPr>
        <w:t>2</w:t>
      </w:r>
      <w:r w:rsidRPr="0059516C">
        <w:rPr>
          <w:szCs w:val="21"/>
          <w:vertAlign w:val="superscript"/>
        </w:rPr>
        <w:t>100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7、比－7.1大，而比1小的整数的个数是（         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 xml:space="preserve">A 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6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7"/>
          <w:attr w:name="UnitName" w:val="C"/>
        </w:smartTagPr>
        <w:r>
          <w:rPr>
            <w:rFonts w:ascii="宋体" w:hAnsi="宋体" w:hint="eastAsia"/>
            <w:szCs w:val="21"/>
          </w:rPr>
          <w:t>.</w:t>
        </w:r>
        <w:r w:rsidRPr="0059516C">
          <w:rPr>
            <w:rFonts w:ascii="宋体" w:hAnsi="宋体" w:hint="eastAsia"/>
            <w:szCs w:val="21"/>
          </w:rPr>
          <w:t>7     C</w:t>
        </w:r>
      </w:smartTag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 xml:space="preserve"> 8      D</w:t>
      </w:r>
      <w:r>
        <w:rPr>
          <w:rFonts w:ascii="宋体" w:hAnsi="宋体" w:hint="eastAsia"/>
          <w:szCs w:val="21"/>
        </w:rPr>
        <w:t>.</w:t>
      </w:r>
      <w:r w:rsidRPr="0059516C">
        <w:rPr>
          <w:rFonts w:ascii="宋体" w:hAnsi="宋体" w:hint="eastAsia"/>
          <w:szCs w:val="21"/>
        </w:rPr>
        <w:t>9</w:t>
      </w:r>
    </w:p>
    <w:p w:rsidR="001201BF" w:rsidRPr="0059516C" w:rsidRDefault="001201BF" w:rsidP="001201BF">
      <w:pPr>
        <w:pStyle w:val="a7"/>
        <w:spacing w:line="400" w:lineRule="exact"/>
        <w:ind w:left="210" w:hangingChars="100" w:hanging="210"/>
        <w:jc w:val="left"/>
        <w:rPr>
          <w:rFonts w:hAnsi="宋体"/>
        </w:rPr>
      </w:pPr>
      <w:r w:rsidRPr="0059516C">
        <w:rPr>
          <w:rFonts w:hAnsi="宋体"/>
        </w:rPr>
        <w:t>8、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5"/>
          <w:attr w:name="Year" w:val="2003"/>
        </w:smartTagPr>
        <w:r w:rsidRPr="0059516C">
          <w:rPr>
            <w:rFonts w:hAnsi="宋体"/>
          </w:rPr>
          <w:t>2003年5月19日</w:t>
        </w:r>
      </w:smartTag>
      <w:r w:rsidRPr="0059516C">
        <w:rPr>
          <w:rFonts w:hAnsi="宋体"/>
        </w:rPr>
        <w:t>，国家邮政局特别发行万众一心，抗击“非典”邮票，收入全部捐赠给卫生部门用以支持抗击“非典”斗争，其邮票发行为12050000枚，用科学记数法表示正确的是(    )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szCs w:val="21"/>
        </w:rPr>
      </w:pPr>
      <w:r w:rsidRPr="0059516C">
        <w:rPr>
          <w:szCs w:val="21"/>
        </w:rPr>
        <w:t>A</w:t>
      </w:r>
      <w:r w:rsidRPr="0059516C">
        <w:rPr>
          <w:rFonts w:hAnsi="宋体"/>
          <w:szCs w:val="21"/>
        </w:rPr>
        <w:t>．</w:t>
      </w:r>
      <w:r w:rsidRPr="0059516C">
        <w:rPr>
          <w:szCs w:val="21"/>
        </w:rPr>
        <w:t>1.205×10</w:t>
      </w:r>
      <w:r w:rsidRPr="0059516C">
        <w:rPr>
          <w:szCs w:val="21"/>
          <w:vertAlign w:val="superscript"/>
        </w:rPr>
        <w:t>7</w:t>
      </w:r>
      <w:r w:rsidRPr="0059516C">
        <w:rPr>
          <w:szCs w:val="21"/>
        </w:rPr>
        <w:t xml:space="preserve">     B</w:t>
      </w:r>
      <w:r w:rsidRPr="0059516C">
        <w:rPr>
          <w:rFonts w:hAnsi="宋体"/>
          <w:szCs w:val="21"/>
        </w:rPr>
        <w:t>．</w:t>
      </w:r>
      <w:r w:rsidRPr="0059516C">
        <w:rPr>
          <w:szCs w:val="21"/>
        </w:rPr>
        <w:t>1.20×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108"/>
            <w:attr w:name="HasSpace" w:val="False"/>
            <w:attr w:name="Negative" w:val="False"/>
            <w:attr w:name="NumberType" w:val="1"/>
            <w:attr w:name="TCSC" w:val="0"/>
          </w:smartTagPr>
          <w:r w:rsidRPr="0059516C">
            <w:rPr>
              <w:szCs w:val="21"/>
            </w:rPr>
            <w:t>10</w:t>
          </w:r>
          <w:r w:rsidRPr="0059516C">
            <w:rPr>
              <w:szCs w:val="21"/>
              <w:vertAlign w:val="superscript"/>
            </w:rPr>
            <w:t xml:space="preserve">8 </w:t>
          </w:r>
        </w:smartTag>
        <w:r w:rsidRPr="0059516C">
          <w:rPr>
            <w:szCs w:val="21"/>
            <w:vertAlign w:val="superscript"/>
          </w:rPr>
          <w:t xml:space="preserve">   </w:t>
        </w:r>
        <w:r>
          <w:rPr>
            <w:rFonts w:hint="eastAsia"/>
            <w:szCs w:val="21"/>
            <w:vertAlign w:val="superscript"/>
          </w:rPr>
          <w:t xml:space="preserve">  </w:t>
        </w:r>
        <w:r w:rsidRPr="0059516C">
          <w:rPr>
            <w:szCs w:val="21"/>
          </w:rPr>
          <w:t>C</w:t>
        </w:r>
      </w:smartTag>
      <w:r w:rsidRPr="0059516C">
        <w:rPr>
          <w:rFonts w:hAnsi="宋体"/>
          <w:szCs w:val="21"/>
        </w:rPr>
        <w:t>．</w:t>
      </w:r>
      <w:r w:rsidRPr="0059516C">
        <w:rPr>
          <w:szCs w:val="21"/>
        </w:rPr>
        <w:t>1.21×10</w:t>
      </w:r>
      <w:r w:rsidRPr="0059516C">
        <w:rPr>
          <w:szCs w:val="21"/>
          <w:vertAlign w:val="superscript"/>
        </w:rPr>
        <w:t xml:space="preserve">7     </w:t>
      </w:r>
      <w:r>
        <w:rPr>
          <w:rFonts w:hint="eastAsia"/>
          <w:szCs w:val="21"/>
          <w:vertAlign w:val="superscript"/>
        </w:rPr>
        <w:t xml:space="preserve">  </w:t>
      </w:r>
      <w:r w:rsidRPr="0059516C">
        <w:rPr>
          <w:szCs w:val="21"/>
        </w:rPr>
        <w:t>D</w:t>
      </w:r>
      <w:r w:rsidRPr="0059516C">
        <w:rPr>
          <w:rFonts w:hAnsi="宋体"/>
          <w:szCs w:val="21"/>
        </w:rPr>
        <w:t>．</w:t>
      </w:r>
      <w:r w:rsidRPr="0059516C">
        <w:rPr>
          <w:szCs w:val="21"/>
        </w:rPr>
        <w:t>1.205×10</w:t>
      </w:r>
      <w:r w:rsidRPr="0059516C">
        <w:rPr>
          <w:szCs w:val="21"/>
          <w:vertAlign w:val="superscript"/>
        </w:rPr>
        <w:t>4</w:t>
      </w:r>
    </w:p>
    <w:p w:rsidR="001201BF" w:rsidRPr="0059516C" w:rsidRDefault="001201BF" w:rsidP="001201BF">
      <w:pPr>
        <w:pStyle w:val="a7"/>
        <w:spacing w:line="400" w:lineRule="exact"/>
        <w:jc w:val="left"/>
        <w:rPr>
          <w:rFonts w:hAnsi="宋体"/>
        </w:rPr>
      </w:pPr>
      <w:r w:rsidRPr="0059516C">
        <w:rPr>
          <w:rFonts w:hAnsi="宋体"/>
        </w:rPr>
        <w:t>9、下列代数式中，值一定是正数的是(  )</w:t>
      </w:r>
    </w:p>
    <w:p w:rsidR="001201BF" w:rsidRPr="0059516C" w:rsidRDefault="001201BF" w:rsidP="001201BF">
      <w:pPr>
        <w:pStyle w:val="a7"/>
        <w:spacing w:line="400" w:lineRule="exact"/>
        <w:ind w:firstLine="480"/>
        <w:jc w:val="left"/>
        <w:rPr>
          <w:rFonts w:hAnsi="宋体"/>
        </w:rPr>
      </w:pPr>
      <w:r w:rsidRPr="0059516C">
        <w:rPr>
          <w:rFonts w:hAnsi="宋体"/>
        </w:rPr>
        <w:t>A．</w:t>
      </w:r>
      <w:r w:rsidRPr="0059516C">
        <w:rPr>
          <w:rFonts w:ascii="Times New Roman" w:hAnsi="Times New Roman"/>
        </w:rPr>
        <w:t>x</w:t>
      </w:r>
      <w:r w:rsidRPr="0059516C">
        <w:rPr>
          <w:rFonts w:ascii="Times New Roman" w:hAnsi="Times New Roman"/>
          <w:vertAlign w:val="superscript"/>
        </w:rPr>
        <w:t>2</w:t>
      </w:r>
      <w:r w:rsidRPr="0059516C">
        <w:rPr>
          <w:rFonts w:ascii="Times New Roman" w:hAnsi="Times New Roman"/>
        </w:rPr>
        <w:t xml:space="preserve"> </w:t>
      </w:r>
      <w:r w:rsidRPr="0059516C">
        <w:rPr>
          <w:rFonts w:hAnsi="宋体"/>
        </w:rPr>
        <w:t xml:space="preserve">       B.|－x+1|        C.(－x)</w:t>
      </w:r>
      <w:r w:rsidRPr="0059516C">
        <w:rPr>
          <w:rFonts w:hAnsi="宋体"/>
          <w:vertAlign w:val="superscript"/>
        </w:rPr>
        <w:t>2</w:t>
      </w:r>
      <w:r w:rsidRPr="0059516C">
        <w:rPr>
          <w:rFonts w:hAnsi="宋体"/>
        </w:rPr>
        <w:t>+2        D.－</w:t>
      </w:r>
      <w:r w:rsidRPr="0059516C">
        <w:rPr>
          <w:rFonts w:ascii="Times New Roman" w:hAnsi="Times New Roman"/>
        </w:rPr>
        <w:t>x</w:t>
      </w:r>
      <w:r w:rsidRPr="0059516C">
        <w:rPr>
          <w:rFonts w:ascii="Times New Roman" w:hAnsi="Times New Roman"/>
          <w:vertAlign w:val="superscript"/>
        </w:rPr>
        <w:t>2</w:t>
      </w:r>
      <w:r w:rsidRPr="0059516C">
        <w:rPr>
          <w:rFonts w:hAnsi="宋体"/>
        </w:rPr>
        <w:t>+1</w:t>
      </w:r>
    </w:p>
    <w:p w:rsidR="001201BF" w:rsidRPr="0059516C" w:rsidRDefault="001201BF" w:rsidP="001201BF">
      <w:pPr>
        <w:snapToGrid w:val="0"/>
        <w:ind w:firstLineChars="3" w:firstLine="6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10、已知8.62＝73.96，若</w:t>
      </w:r>
      <w:r w:rsidRPr="0059516C">
        <w:rPr>
          <w:szCs w:val="21"/>
        </w:rPr>
        <w:t>x</w:t>
      </w:r>
      <w:r w:rsidRPr="0059516C">
        <w:rPr>
          <w:szCs w:val="21"/>
          <w:vertAlign w:val="superscript"/>
        </w:rPr>
        <w:t>2</w:t>
      </w:r>
      <w:r w:rsidRPr="0059516C">
        <w:rPr>
          <w:rFonts w:ascii="宋体" w:hAnsi="宋体" w:hint="eastAsia"/>
          <w:szCs w:val="21"/>
        </w:rPr>
        <w:t>＝0.7396，则x的值等于（         ）</w:t>
      </w:r>
    </w:p>
    <w:p w:rsidR="001201BF" w:rsidRPr="0059516C" w:rsidRDefault="001201BF" w:rsidP="001201BF">
      <w:pPr>
        <w:snapToGrid w:val="0"/>
        <w:ind w:firstLineChars="201" w:firstLine="422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 xml:space="preserve">A    86. 2    B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62"/>
          <w:attr w:name="UnitName" w:val="C"/>
        </w:smartTagPr>
        <w:r w:rsidRPr="0059516C">
          <w:rPr>
            <w:rFonts w:ascii="宋体" w:hAnsi="宋体" w:hint="eastAsia"/>
            <w:szCs w:val="21"/>
          </w:rPr>
          <w:t>862    C</w:t>
        </w:r>
      </w:smartTag>
      <w:r w:rsidRPr="0059516C">
        <w:rPr>
          <w:rFonts w:ascii="宋体" w:hAnsi="宋体" w:hint="eastAsia"/>
          <w:szCs w:val="21"/>
        </w:rPr>
        <w:t xml:space="preserve">    ±0.862     D     ±862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b/>
          <w:szCs w:val="21"/>
        </w:rPr>
        <w:t>二、填空题</w:t>
      </w:r>
      <w:r w:rsidRPr="0059516C">
        <w:rPr>
          <w:rFonts w:ascii="宋体" w:hAnsi="宋体" w:hint="eastAsia"/>
          <w:szCs w:val="21"/>
        </w:rPr>
        <w:t>（本题共有9个小题，每小题2分，共18分）</w:t>
      </w:r>
    </w:p>
    <w:p w:rsidR="001201BF" w:rsidRPr="0059516C" w:rsidRDefault="001201BF" w:rsidP="001201BF">
      <w:pPr>
        <w:snapToGrid w:val="0"/>
        <w:ind w:left="380" w:hangingChars="181" w:hanging="38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11、一幢大楼地面上有12层，还有地下室2层，如果把地面上的第一层作为基准，记为0，规定向上为正，那么习惯上将2楼记为</w:t>
      </w:r>
      <w:r w:rsidRPr="0059516C">
        <w:rPr>
          <w:rFonts w:ascii="宋体" w:hAnsi="宋体" w:hint="eastAsia"/>
          <w:szCs w:val="21"/>
          <w:u w:val="single"/>
        </w:rPr>
        <w:t xml:space="preserve">          </w:t>
      </w:r>
      <w:r w:rsidRPr="0059516C">
        <w:rPr>
          <w:rFonts w:ascii="宋体" w:hAnsi="宋体" w:hint="eastAsia"/>
          <w:szCs w:val="21"/>
        </w:rPr>
        <w:t>；地下第一层记作</w:t>
      </w:r>
      <w:r w:rsidRPr="0059516C">
        <w:rPr>
          <w:rFonts w:ascii="宋体" w:hAnsi="宋体" w:hint="eastAsia"/>
          <w:szCs w:val="21"/>
          <w:u w:val="single"/>
        </w:rPr>
        <w:t xml:space="preserve">          </w:t>
      </w:r>
      <w:r w:rsidRPr="0059516C">
        <w:rPr>
          <w:rFonts w:ascii="宋体" w:hAnsi="宋体" w:hint="eastAsia"/>
          <w:szCs w:val="21"/>
        </w:rPr>
        <w:t>；数－2的实际意义为</w:t>
      </w:r>
      <w:r w:rsidRPr="0059516C">
        <w:rPr>
          <w:rFonts w:ascii="宋体" w:hAnsi="宋体" w:hint="eastAsia"/>
          <w:szCs w:val="21"/>
          <w:u w:val="single"/>
        </w:rPr>
        <w:t xml:space="preserve">           </w:t>
      </w:r>
      <w:r w:rsidRPr="0059516C">
        <w:rPr>
          <w:rFonts w:ascii="宋体" w:hAnsi="宋体" w:hint="eastAsia"/>
          <w:szCs w:val="21"/>
        </w:rPr>
        <w:t>，数＋9的实际意义为</w:t>
      </w:r>
      <w:r w:rsidRPr="0059516C">
        <w:rPr>
          <w:rFonts w:ascii="宋体" w:hAnsi="宋体" w:hint="eastAsia"/>
          <w:szCs w:val="21"/>
          <w:u w:val="single"/>
        </w:rPr>
        <w:t xml:space="preserve">              </w:t>
      </w:r>
      <w:r w:rsidRPr="0059516C">
        <w:rPr>
          <w:rFonts w:ascii="宋体" w:hAnsi="宋体" w:hint="eastAsia"/>
          <w:szCs w:val="21"/>
        </w:rPr>
        <w:t>。</w:t>
      </w:r>
    </w:p>
    <w:p w:rsidR="001201BF" w:rsidRPr="0059516C" w:rsidRDefault="001201BF" w:rsidP="001201BF">
      <w:pPr>
        <w:ind w:left="420" w:hangingChars="200" w:hanging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12、如果数轴上的点A对应有理数为-2，那么与A点相距3个单位长度的点所对应的有理数为___________。</w:t>
      </w:r>
    </w:p>
    <w:p w:rsidR="001201BF" w:rsidRPr="0059516C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13、某数的绝对值是5，那么这个数是</w:t>
      </w:r>
      <w:r w:rsidRPr="0059516C">
        <w:rPr>
          <w:rFonts w:ascii="宋体" w:hAnsi="宋体" w:hint="eastAsia"/>
          <w:szCs w:val="21"/>
          <w:u w:val="single"/>
        </w:rPr>
        <w:t xml:space="preserve">        </w:t>
      </w:r>
      <w:r w:rsidRPr="0059516C">
        <w:rPr>
          <w:rFonts w:ascii="宋体" w:hAnsi="宋体" w:hint="eastAsia"/>
          <w:szCs w:val="21"/>
        </w:rPr>
        <w:t>。134756≈</w:t>
      </w:r>
      <w:r w:rsidRPr="0059516C">
        <w:rPr>
          <w:rFonts w:ascii="宋体" w:hAnsi="宋体" w:hint="eastAsia"/>
          <w:szCs w:val="21"/>
          <w:u w:val="single"/>
        </w:rPr>
        <w:t xml:space="preserve">            </w:t>
      </w:r>
      <w:r w:rsidRPr="0059516C">
        <w:rPr>
          <w:rFonts w:ascii="宋体" w:hAnsi="宋体" w:hint="eastAsia"/>
          <w:szCs w:val="21"/>
        </w:rPr>
        <w:t>（保留四个有效数字）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14、(</w:t>
      </w:r>
      <w:r w:rsidRPr="0059516C">
        <w:rPr>
          <w:rFonts w:ascii="宋体" w:hAnsi="宋体" w:hint="eastAsia"/>
          <w:szCs w:val="21"/>
          <w:u w:val="single"/>
        </w:rPr>
        <w:t xml:space="preserve">         </w:t>
      </w:r>
      <w:r w:rsidRPr="0059516C">
        <w:rPr>
          <w:rFonts w:ascii="宋体" w:hAnsi="宋体" w:hint="eastAsia"/>
          <w:szCs w:val="21"/>
        </w:rPr>
        <w:t>)</w:t>
      </w:r>
      <w:r w:rsidRPr="0059516C">
        <w:rPr>
          <w:szCs w:val="21"/>
          <w:vertAlign w:val="superscript"/>
        </w:rPr>
        <w:t>2</w:t>
      </w:r>
      <w:r w:rsidRPr="0059516C">
        <w:rPr>
          <w:rFonts w:ascii="宋体" w:hAnsi="宋体" w:hint="eastAsia"/>
          <w:szCs w:val="21"/>
        </w:rPr>
        <w:t>＝16，(－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83" type="#_x0000_t75" style="width:9.75pt;height:21.75pt" o:ole="">
            <v:imagedata r:id="rId543" o:title=""/>
          </v:shape>
          <o:OLEObject Type="Embed" ProgID="Equation.3" ShapeID="_x0000_i1283" DrawAspect="Content" ObjectID="_1558420537" r:id="rId544"/>
        </w:object>
      </w:r>
      <w:r w:rsidRPr="0059516C">
        <w:rPr>
          <w:rFonts w:ascii="宋体" w:hAnsi="宋体" w:hint="eastAsia"/>
          <w:szCs w:val="21"/>
        </w:rPr>
        <w:t>)</w:t>
      </w:r>
      <w:r w:rsidRPr="0059516C">
        <w:rPr>
          <w:szCs w:val="21"/>
          <w:vertAlign w:val="superscript"/>
        </w:rPr>
        <w:t>3</w:t>
      </w:r>
      <w:r w:rsidRPr="0059516C">
        <w:rPr>
          <w:rFonts w:ascii="宋体" w:hAnsi="宋体" w:hint="eastAsia"/>
          <w:szCs w:val="21"/>
        </w:rPr>
        <w:t>＝</w:t>
      </w:r>
      <w:r w:rsidRPr="0059516C">
        <w:rPr>
          <w:rFonts w:ascii="宋体" w:hAnsi="宋体" w:hint="eastAsia"/>
          <w:szCs w:val="21"/>
          <w:u w:val="single"/>
        </w:rPr>
        <w:t xml:space="preserve">             </w:t>
      </w:r>
      <w:r w:rsidRPr="0059516C">
        <w:rPr>
          <w:rFonts w:ascii="宋体" w:hAnsi="宋体" w:hint="eastAsia"/>
          <w:szCs w:val="21"/>
        </w:rPr>
        <w:t>。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15、数轴上和原点的距离等于3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84" type="#_x0000_t75" style="width:9.75pt;height:21.75pt" o:ole="">
            <v:imagedata r:id="rId545" o:title=""/>
          </v:shape>
          <o:OLEObject Type="Embed" ProgID="Equation.3" ShapeID="_x0000_i1284" DrawAspect="Content" ObjectID="_1558420538" r:id="rId546"/>
        </w:object>
      </w:r>
      <w:r w:rsidRPr="0059516C">
        <w:rPr>
          <w:rFonts w:ascii="宋体" w:hAnsi="宋体" w:hint="eastAsia"/>
          <w:szCs w:val="21"/>
        </w:rPr>
        <w:t>的点表示的有理数是</w:t>
      </w:r>
      <w:r w:rsidRPr="0059516C">
        <w:rPr>
          <w:rFonts w:ascii="宋体" w:hAnsi="宋体" w:hint="eastAsia"/>
          <w:szCs w:val="21"/>
          <w:u w:val="single"/>
        </w:rPr>
        <w:t xml:space="preserve">            </w:t>
      </w:r>
      <w:r w:rsidRPr="0059516C">
        <w:rPr>
          <w:rFonts w:ascii="宋体" w:hAnsi="宋体" w:hint="eastAsia"/>
          <w:szCs w:val="21"/>
        </w:rPr>
        <w:t>。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16、计算：（-1）</w:t>
      </w:r>
      <w:r w:rsidRPr="0059516C">
        <w:rPr>
          <w:szCs w:val="21"/>
          <w:vertAlign w:val="superscript"/>
        </w:rPr>
        <w:t>6</w:t>
      </w:r>
      <w:r w:rsidRPr="0059516C">
        <w:rPr>
          <w:rFonts w:ascii="宋体" w:hAnsi="宋体" w:hint="eastAsia"/>
          <w:szCs w:val="21"/>
        </w:rPr>
        <w:t>+（-1）</w:t>
      </w:r>
      <w:r w:rsidRPr="0059516C">
        <w:rPr>
          <w:szCs w:val="21"/>
          <w:vertAlign w:val="superscript"/>
        </w:rPr>
        <w:t>7</w:t>
      </w:r>
      <w:r w:rsidRPr="0059516C">
        <w:rPr>
          <w:rFonts w:ascii="宋体" w:hAnsi="宋体" w:hint="eastAsia"/>
          <w:szCs w:val="21"/>
        </w:rPr>
        <w:t>=____________。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17、如果a、b互为倒数，c、d互为相反数，且m=-1，则代数式2ab-（c+d）+m</w:t>
      </w:r>
      <w:r w:rsidRPr="0059516C">
        <w:rPr>
          <w:szCs w:val="21"/>
          <w:vertAlign w:val="superscript"/>
        </w:rPr>
        <w:t>2</w:t>
      </w:r>
      <w:r w:rsidRPr="0059516C">
        <w:rPr>
          <w:rFonts w:ascii="宋体" w:hAnsi="宋体" w:hint="eastAsia"/>
          <w:szCs w:val="21"/>
        </w:rPr>
        <w:t>=_______。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18、＋5.7的相反数与－7.1的绝对值的和是</w:t>
      </w:r>
      <w:r w:rsidRPr="0059516C">
        <w:rPr>
          <w:rFonts w:ascii="宋体" w:hAnsi="宋体" w:hint="eastAsia"/>
          <w:szCs w:val="21"/>
          <w:u w:val="single"/>
        </w:rPr>
        <w:t xml:space="preserve">               </w:t>
      </w:r>
      <w:r w:rsidRPr="0059516C">
        <w:rPr>
          <w:rFonts w:ascii="宋体" w:hAnsi="宋体" w:hint="eastAsia"/>
          <w:szCs w:val="21"/>
        </w:rPr>
        <w:t>。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19、已知每辆汽车要装4个轮胎，则51只轮胎至多能装配</w:t>
      </w:r>
      <w:r w:rsidRPr="0059516C">
        <w:rPr>
          <w:rFonts w:ascii="宋体" w:hAnsi="宋体" w:hint="eastAsia"/>
          <w:szCs w:val="21"/>
          <w:u w:val="single"/>
        </w:rPr>
        <w:t xml:space="preserve">            </w:t>
      </w:r>
      <w:r w:rsidRPr="0059516C">
        <w:rPr>
          <w:rFonts w:ascii="宋体" w:hAnsi="宋体" w:hint="eastAsia"/>
          <w:szCs w:val="21"/>
        </w:rPr>
        <w:t>辆汽车。</w:t>
      </w:r>
    </w:p>
    <w:p w:rsidR="001201BF" w:rsidRDefault="001201BF" w:rsidP="001201BF">
      <w:pPr>
        <w:snapToGrid w:val="0"/>
        <w:jc w:val="left"/>
        <w:rPr>
          <w:rFonts w:ascii="宋体" w:hAnsi="宋体"/>
          <w:b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b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b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b/>
          <w:szCs w:val="21"/>
        </w:rPr>
      </w:pPr>
      <w:r w:rsidRPr="0059516C">
        <w:rPr>
          <w:rFonts w:ascii="宋体" w:hAnsi="宋体" w:hint="eastAsia"/>
          <w:b/>
          <w:szCs w:val="21"/>
        </w:rPr>
        <w:t>三、解答题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20、计算：（本题共有8个小题，每小题4分，共32分）</w:t>
      </w:r>
    </w:p>
    <w:p w:rsidR="001201BF" w:rsidRDefault="001201BF" w:rsidP="001201BF">
      <w:pPr>
        <w:tabs>
          <w:tab w:val="left" w:pos="6975"/>
        </w:tabs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85" type="#_x0000_t75" style="width:9.75pt;height:21.75pt" o:ole="">
            <v:imagedata r:id="rId547" o:title=""/>
          </v:shape>
          <o:OLEObject Type="Embed" ProgID="Equation.3" ShapeID="_x0000_i1285" DrawAspect="Content" ObjectID="_1558420539" r:id="rId548"/>
        </w:object>
      </w:r>
      <w:r w:rsidRPr="0059516C">
        <w:rPr>
          <w:rFonts w:ascii="宋体" w:hAnsi="宋体" w:hint="eastAsia"/>
          <w:szCs w:val="21"/>
        </w:rPr>
        <w:t>)―5―(―0.25)                   （2）―82+72÷36</w:t>
      </w:r>
      <w:r>
        <w:rPr>
          <w:rFonts w:ascii="宋体" w:hAnsi="宋体"/>
          <w:szCs w:val="21"/>
        </w:rPr>
        <w:tab/>
      </w:r>
      <w:r w:rsidRPr="0059516C">
        <w:rPr>
          <w:rFonts w:ascii="宋体" w:hAnsi="宋体" w:hint="eastAsia"/>
          <w:szCs w:val="21"/>
        </w:rPr>
        <w:t>（1）8＋(―</w:t>
      </w:r>
    </w:p>
    <w:p w:rsidR="001201BF" w:rsidRDefault="001201BF" w:rsidP="001201BF">
      <w:pPr>
        <w:tabs>
          <w:tab w:val="left" w:pos="6975"/>
        </w:tabs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6975"/>
        </w:tabs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6975"/>
        </w:tabs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tabs>
          <w:tab w:val="left" w:pos="6975"/>
        </w:tabs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7425"/>
        </w:tabs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（3）7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86" type="#_x0000_t75" style="width:9.75pt;height:21.75pt" o:ole="">
            <v:imagedata r:id="rId545" o:title=""/>
          </v:shape>
          <o:OLEObject Type="Embed" ProgID="Equation.3" ShapeID="_x0000_i1286" DrawAspect="Content" ObjectID="_1558420540" r:id="rId549"/>
        </w:object>
      </w:r>
      <w:r w:rsidRPr="0059516C">
        <w:rPr>
          <w:rFonts w:ascii="宋体" w:hAnsi="宋体" w:hint="eastAsia"/>
          <w:szCs w:val="21"/>
        </w:rPr>
        <w:t>×1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87" type="#_x0000_t75" style="width:9.75pt;height:21.75pt" o:ole="">
            <v:imagedata r:id="rId550" o:title=""/>
          </v:shape>
          <o:OLEObject Type="Embed" ProgID="Equation.3" ShapeID="_x0000_i1287" DrawAspect="Content" ObjectID="_1558420541" r:id="rId551"/>
        </w:object>
      </w:r>
      <w:r w:rsidRPr="0059516C">
        <w:rPr>
          <w:rFonts w:ascii="宋体" w:hAnsi="宋体" w:hint="eastAsia"/>
          <w:szCs w:val="21"/>
        </w:rPr>
        <w:t>÷(－9＋19)       （4）25×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88" type="#_x0000_t75" style="width:9.75pt;height:21.75pt" o:ole="">
            <v:imagedata r:id="rId550" o:title=""/>
          </v:shape>
          <o:OLEObject Type="Embed" ProgID="Equation.3" ShapeID="_x0000_i1288" DrawAspect="Content" ObjectID="_1558420542" r:id="rId552"/>
        </w:object>
      </w:r>
      <w:r w:rsidRPr="0059516C">
        <w:rPr>
          <w:rFonts w:ascii="宋体" w:hAnsi="宋体" w:hint="eastAsia"/>
          <w:szCs w:val="21"/>
        </w:rPr>
        <w:t>+(―25)×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89" type="#_x0000_t75" style="width:9.75pt;height:21.75pt" o:ole="">
            <v:imagedata r:id="rId545" o:title=""/>
          </v:shape>
          <o:OLEObject Type="Embed" ProgID="Equation.3" ShapeID="_x0000_i1289" DrawAspect="Content" ObjectID="_1558420543" r:id="rId553"/>
        </w:object>
      </w:r>
      <w:r w:rsidRPr="0059516C">
        <w:rPr>
          <w:rFonts w:ascii="宋体" w:hAnsi="宋体" w:hint="eastAsia"/>
          <w:szCs w:val="21"/>
        </w:rPr>
        <w:t>＋25×(－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90" type="#_x0000_t75" style="width:9.75pt;height:21.75pt" o:ole="">
            <v:imagedata r:id="rId547" o:title=""/>
          </v:shape>
          <o:OLEObject Type="Embed" ProgID="Equation.3" ShapeID="_x0000_i1290" DrawAspect="Content" ObjectID="_1558420544" r:id="rId554"/>
        </w:object>
      </w:r>
      <w:r w:rsidRPr="0059516C"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ab/>
      </w:r>
    </w:p>
    <w:p w:rsidR="001201BF" w:rsidRDefault="001201BF" w:rsidP="001201BF">
      <w:pPr>
        <w:tabs>
          <w:tab w:val="left" w:pos="7425"/>
        </w:tabs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7425"/>
        </w:tabs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tabs>
          <w:tab w:val="left" w:pos="7425"/>
        </w:tabs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tabs>
          <w:tab w:val="left" w:pos="7425"/>
        </w:tabs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（5）(－79)÷2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91" type="#_x0000_t75" style="width:9.75pt;height:21.75pt" o:ole="">
            <v:imagedata r:id="rId547" o:title=""/>
          </v:shape>
          <o:OLEObject Type="Embed" ProgID="Equation.3" ShapeID="_x0000_i1291" DrawAspect="Content" ObjectID="_1558420545" r:id="rId555"/>
        </w:object>
      </w:r>
      <w:r w:rsidRPr="0059516C">
        <w:rPr>
          <w:rFonts w:ascii="宋体" w:hAnsi="宋体" w:hint="eastAsia"/>
          <w:szCs w:val="21"/>
        </w:rPr>
        <w:t>＋</w:t>
      </w:r>
      <w:r w:rsidRPr="0059516C">
        <w:rPr>
          <w:rFonts w:ascii="宋体" w:hAnsi="宋体" w:hint="eastAsia"/>
          <w:position w:val="-20"/>
          <w:szCs w:val="21"/>
        </w:rPr>
        <w:object w:dxaOrig="200" w:dyaOrig="499">
          <v:shape id="_x0000_i1292" type="#_x0000_t75" style="width:9.75pt;height:24.75pt" o:ole="">
            <v:imagedata r:id="rId556" o:title=""/>
          </v:shape>
          <o:OLEObject Type="Embed" ProgID="Equation.3" ShapeID="_x0000_i1292" DrawAspect="Content" ObjectID="_1558420546" r:id="rId557"/>
        </w:object>
      </w:r>
      <w:r w:rsidRPr="0059516C">
        <w:rPr>
          <w:rFonts w:ascii="宋体" w:hAnsi="宋体" w:hint="eastAsia"/>
          <w:szCs w:val="21"/>
        </w:rPr>
        <w:t>×(－29)</w:t>
      </w: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（6）(－1)</w:t>
      </w:r>
      <w:r w:rsidRPr="0059516C">
        <w:rPr>
          <w:rFonts w:ascii="宋体" w:hAnsi="宋体" w:hint="eastAsia"/>
          <w:szCs w:val="21"/>
          <w:vertAlign w:val="superscript"/>
        </w:rPr>
        <w:t>3</w:t>
      </w:r>
      <w:r w:rsidRPr="0059516C">
        <w:rPr>
          <w:rFonts w:ascii="宋体" w:hAnsi="宋体" w:hint="eastAsia"/>
          <w:szCs w:val="21"/>
        </w:rPr>
        <w:t>－(1－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93" type="#_x0000_t75" style="width:9.75pt;height:21.75pt" o:ole="">
            <v:imagedata r:id="rId545" o:title=""/>
          </v:shape>
          <o:OLEObject Type="Embed" ProgID="Equation.3" ShapeID="_x0000_i1293" DrawAspect="Content" ObjectID="_1558420547" r:id="rId558"/>
        </w:object>
      </w:r>
      <w:r w:rsidRPr="0059516C">
        <w:rPr>
          <w:rFonts w:ascii="宋体" w:hAnsi="宋体" w:hint="eastAsia"/>
          <w:szCs w:val="21"/>
        </w:rPr>
        <w:t>)÷3×[3―(―3)</w:t>
      </w:r>
      <w:r w:rsidRPr="0059516C">
        <w:rPr>
          <w:rFonts w:ascii="宋体" w:hAnsi="宋体" w:hint="eastAsia"/>
          <w:szCs w:val="21"/>
          <w:vertAlign w:val="superscript"/>
        </w:rPr>
        <w:t>2</w:t>
      </w:r>
      <w:r w:rsidRPr="0059516C">
        <w:rPr>
          <w:rFonts w:ascii="宋体" w:hAnsi="宋体" w:hint="eastAsia"/>
          <w:szCs w:val="21"/>
        </w:rPr>
        <w:t>]</w:t>
      </w: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（7）2(x-3)-3(-x+1)                (8) –a+2(a-1)-(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9516C">
          <w:rPr>
            <w:rFonts w:ascii="宋体" w:hAnsi="宋体" w:hint="eastAsia"/>
            <w:szCs w:val="21"/>
          </w:rPr>
          <w:t>3a</w:t>
        </w:r>
      </w:smartTag>
      <w:r w:rsidRPr="0059516C">
        <w:rPr>
          <w:rFonts w:ascii="宋体" w:hAnsi="宋体" w:hint="eastAsia"/>
          <w:szCs w:val="21"/>
        </w:rPr>
        <w:t>+5)</w:t>
      </w: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21、</w:t>
      </w:r>
      <w:r w:rsidRPr="0059516C">
        <w:rPr>
          <w:rFonts w:ascii="宋体" w:hAnsi="宋体" w:hint="eastAsia"/>
          <w:spacing w:val="-4"/>
          <w:szCs w:val="21"/>
        </w:rPr>
        <w:t>一天小明和冬冬利用温差来测量山峰的高度。冬冬在山脚测得的温度是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℃"/>
        </w:smartTagPr>
        <w:r w:rsidRPr="0059516C">
          <w:rPr>
            <w:rFonts w:ascii="宋体" w:hAnsi="宋体" w:hint="eastAsia"/>
            <w:spacing w:val="-4"/>
            <w:szCs w:val="21"/>
          </w:rPr>
          <w:t>4℃</w:t>
        </w:r>
      </w:smartTag>
      <w:r w:rsidRPr="0059516C">
        <w:rPr>
          <w:rFonts w:ascii="宋体" w:hAnsi="宋体" w:hint="eastAsia"/>
          <w:spacing w:val="-4"/>
          <w:szCs w:val="21"/>
        </w:rPr>
        <w:t>，小明此时在山顶测得的温度是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59516C">
          <w:rPr>
            <w:rFonts w:ascii="宋体" w:hAnsi="宋体" w:hint="eastAsia"/>
            <w:spacing w:val="-4"/>
            <w:szCs w:val="21"/>
          </w:rPr>
          <w:t>2℃</w:t>
        </w:r>
      </w:smartTag>
      <w:r w:rsidRPr="0059516C">
        <w:rPr>
          <w:rFonts w:ascii="宋体" w:hAnsi="宋体" w:hint="eastAsia"/>
          <w:spacing w:val="-4"/>
          <w:szCs w:val="21"/>
        </w:rPr>
        <w:t>，已知该地区高度每升高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59516C">
          <w:rPr>
            <w:rFonts w:ascii="宋体" w:hAnsi="宋体" w:hint="eastAsia"/>
            <w:spacing w:val="-4"/>
            <w:szCs w:val="21"/>
          </w:rPr>
          <w:t>100米</w:t>
        </w:r>
      </w:smartTag>
      <w:r w:rsidRPr="0059516C">
        <w:rPr>
          <w:rFonts w:ascii="宋体" w:hAnsi="宋体" w:hint="eastAsia"/>
          <w:spacing w:val="-4"/>
          <w:szCs w:val="21"/>
        </w:rPr>
        <w:t>，气温下降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"/>
          <w:attr w:name="UnitName" w:val="℃"/>
        </w:smartTagPr>
        <w:r w:rsidRPr="0059516C">
          <w:rPr>
            <w:rFonts w:ascii="宋体" w:hAnsi="宋体" w:hint="eastAsia"/>
            <w:spacing w:val="-4"/>
            <w:szCs w:val="21"/>
          </w:rPr>
          <w:t>0.8℃</w:t>
        </w:r>
      </w:smartTag>
      <w:r w:rsidRPr="0059516C">
        <w:rPr>
          <w:rFonts w:ascii="宋体" w:hAnsi="宋体" w:hint="eastAsia"/>
          <w:spacing w:val="-4"/>
          <w:szCs w:val="21"/>
        </w:rPr>
        <w:t>，问这个山峰有多高？</w:t>
      </w:r>
      <w:r>
        <w:rPr>
          <w:rFonts w:ascii="宋体" w:hAnsi="宋体" w:hint="eastAsia"/>
          <w:spacing w:val="-4"/>
          <w:szCs w:val="21"/>
        </w:rPr>
        <w:t>(</w:t>
      </w:r>
      <w:r w:rsidRPr="0059516C">
        <w:rPr>
          <w:rFonts w:ascii="宋体" w:hAnsi="宋体" w:hint="eastAsia"/>
          <w:spacing w:val="-4"/>
          <w:szCs w:val="21"/>
        </w:rPr>
        <w:t>5</w:t>
      </w:r>
      <w:r w:rsidRPr="0059516C"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</w:p>
    <w:p w:rsidR="001201BF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22、有一种“二十四点”的游戏，其游戏规则是这样的：任取四个1至13之间的自然数，将这四个数（每个数用且只能用一次）进行加减乘除四则运算，使其结果等于24。例如对1，2，3，4，可作如下运算：(1+2+3)×4＝24（上述运算与4×(1＋2＋3)视为相同方法的运算）</w:t>
      </w:r>
    </w:p>
    <w:p w:rsidR="001201BF" w:rsidRPr="0059516C" w:rsidRDefault="001201BF" w:rsidP="001201BF">
      <w:pPr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现有四个有理数3，4，－6，10，运用上述规则写出三种不同方法的运算式，可以使用括号，使其结果等于24。运算式如下：（1）</w:t>
      </w:r>
      <w:r w:rsidRPr="0059516C">
        <w:rPr>
          <w:rFonts w:ascii="宋体" w:hAnsi="宋体" w:hint="eastAsia"/>
          <w:szCs w:val="21"/>
          <w:u w:val="single"/>
        </w:rPr>
        <w:t xml:space="preserve">                      </w:t>
      </w:r>
      <w:r w:rsidRPr="0059516C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   </w:t>
      </w:r>
      <w:r w:rsidRPr="0059516C">
        <w:rPr>
          <w:rFonts w:ascii="宋体" w:hAnsi="宋体" w:hint="eastAsia"/>
          <w:szCs w:val="21"/>
        </w:rPr>
        <w:t>（2）</w:t>
      </w:r>
      <w:r w:rsidRPr="0059516C">
        <w:rPr>
          <w:rFonts w:ascii="宋体" w:hAnsi="宋体" w:hint="eastAsia"/>
          <w:szCs w:val="21"/>
          <w:u w:val="single"/>
        </w:rPr>
        <w:t xml:space="preserve">                       </w:t>
      </w:r>
      <w:r w:rsidRPr="0059516C">
        <w:rPr>
          <w:rFonts w:ascii="宋体" w:hAnsi="宋体" w:hint="eastAsia"/>
          <w:szCs w:val="21"/>
        </w:rPr>
        <w:t>，（3）</w:t>
      </w:r>
      <w:r w:rsidRPr="0059516C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59516C">
        <w:rPr>
          <w:rFonts w:ascii="宋体" w:hAnsi="宋体" w:hint="eastAsia"/>
          <w:szCs w:val="21"/>
        </w:rPr>
        <w:t>。</w:t>
      </w: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另有四个有理数3，－5，7，－13，可通过运算式（4）</w:t>
      </w:r>
      <w:r w:rsidRPr="0059516C">
        <w:rPr>
          <w:rFonts w:ascii="宋体" w:hAnsi="宋体" w:hint="eastAsia"/>
          <w:szCs w:val="21"/>
          <w:u w:val="single"/>
        </w:rPr>
        <w:t xml:space="preserve">                                 </w:t>
      </w:r>
      <w:r w:rsidRPr="0059516C">
        <w:rPr>
          <w:rFonts w:ascii="宋体" w:hAnsi="宋体" w:hint="eastAsia"/>
          <w:szCs w:val="21"/>
        </w:rPr>
        <w:t>使其结果等于24。（4分）</w:t>
      </w: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23、下表列出了国外几个城市与北京的时差（带正号的数表示同一时刻比北京的时间早的时数）。现在的北京时间是上午8∶00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（1）求现在纽约时间是多少？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（2）斌斌现在想给远在巴黎的姑妈打电话，你认为合适吗？3分</w:t>
      </w:r>
    </w:p>
    <w:tbl>
      <w:tblPr>
        <w:tblpPr w:leftFromText="180" w:rightFromText="180" w:vertAnchor="text" w:tblpX="4361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6"/>
        <w:gridCol w:w="1138"/>
      </w:tblGrid>
      <w:tr w:rsidR="001201BF" w:rsidRPr="0059516C" w:rsidTr="00E64695">
        <w:tc>
          <w:tcPr>
            <w:tcW w:w="1276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lastRenderedPageBreak/>
              <w:t>城    市</w:t>
            </w:r>
          </w:p>
        </w:tc>
        <w:tc>
          <w:tcPr>
            <w:tcW w:w="1138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时差/ 时</w:t>
            </w:r>
          </w:p>
        </w:tc>
      </w:tr>
      <w:tr w:rsidR="001201BF" w:rsidRPr="0059516C" w:rsidTr="00E64695">
        <w:tc>
          <w:tcPr>
            <w:tcW w:w="1276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纽    约</w:t>
            </w:r>
          </w:p>
        </w:tc>
        <w:tc>
          <w:tcPr>
            <w:tcW w:w="1138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－13</w:t>
            </w:r>
          </w:p>
        </w:tc>
      </w:tr>
      <w:tr w:rsidR="001201BF" w:rsidRPr="0059516C" w:rsidTr="00E64695">
        <w:tc>
          <w:tcPr>
            <w:tcW w:w="1276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巴    黎</w:t>
            </w:r>
          </w:p>
        </w:tc>
        <w:tc>
          <w:tcPr>
            <w:tcW w:w="1138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－7</w:t>
            </w:r>
          </w:p>
        </w:tc>
      </w:tr>
      <w:tr w:rsidR="001201BF" w:rsidRPr="0059516C" w:rsidTr="00E64695">
        <w:tc>
          <w:tcPr>
            <w:tcW w:w="1276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东    京</w:t>
            </w:r>
          </w:p>
        </w:tc>
        <w:tc>
          <w:tcPr>
            <w:tcW w:w="1138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＋1</w:t>
            </w:r>
          </w:p>
        </w:tc>
      </w:tr>
      <w:tr w:rsidR="001201BF" w:rsidRPr="0059516C" w:rsidTr="00E64695">
        <w:tc>
          <w:tcPr>
            <w:tcW w:w="1276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芝 加 哥</w:t>
            </w:r>
          </w:p>
        </w:tc>
        <w:tc>
          <w:tcPr>
            <w:tcW w:w="1138" w:type="dxa"/>
          </w:tcPr>
          <w:p w:rsidR="001201BF" w:rsidRPr="0059516C" w:rsidRDefault="001201BF" w:rsidP="00E64695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－14</w:t>
            </w:r>
          </w:p>
        </w:tc>
      </w:tr>
    </w:tbl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textWrapping" w:clear="all"/>
      </w: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ind w:left="210" w:hangingChars="100" w:hanging="21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24、画一条数轴，并在数轴上表示：3.5和它的相反数，－</w:t>
      </w:r>
      <w:r w:rsidRPr="0059516C">
        <w:rPr>
          <w:rFonts w:ascii="宋体" w:hAnsi="宋体" w:hint="eastAsia"/>
          <w:position w:val="-16"/>
          <w:szCs w:val="21"/>
        </w:rPr>
        <w:object w:dxaOrig="200" w:dyaOrig="440">
          <v:shape id="_x0000_i1294" type="#_x0000_t75" style="width:9.75pt;height:21.75pt" o:ole="">
            <v:imagedata r:id="rId545" o:title=""/>
          </v:shape>
          <o:OLEObject Type="Embed" ProgID="Equation.3" ShapeID="_x0000_i1294" DrawAspect="Content" ObjectID="_1558420548" r:id="rId559"/>
        </w:object>
      </w:r>
      <w:r w:rsidRPr="0059516C">
        <w:rPr>
          <w:rFonts w:ascii="宋体" w:hAnsi="宋体" w:hint="eastAsia"/>
          <w:szCs w:val="21"/>
        </w:rPr>
        <w:t>和它的倒数，绝对值等于3的数，最大的负整数和它的平方，并把这些数由小到大用“&lt;”号连接起来。6分</w:t>
      </w: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snapToGrid w:val="0"/>
        <w:jc w:val="left"/>
        <w:rPr>
          <w:rFonts w:ascii="宋体" w:hAnsi="宋体"/>
          <w:szCs w:val="21"/>
        </w:rPr>
      </w:pPr>
    </w:p>
    <w:p w:rsidR="001201BF" w:rsidRPr="0059516C" w:rsidRDefault="001201BF" w:rsidP="001201BF">
      <w:pPr>
        <w:ind w:left="210" w:hangingChars="100" w:hanging="210"/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25、体育课上，全班男同学进行了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59516C">
          <w:rPr>
            <w:rFonts w:ascii="宋体" w:hAnsi="宋体" w:hint="eastAsia"/>
            <w:szCs w:val="21"/>
          </w:rPr>
          <w:t>100米</w:t>
        </w:r>
      </w:smartTag>
      <w:r w:rsidRPr="0059516C">
        <w:rPr>
          <w:rFonts w:ascii="宋体" w:hAnsi="宋体" w:hint="eastAsia"/>
          <w:szCs w:val="21"/>
        </w:rPr>
        <w:t>测验，达标成绩为15秒，下表是某小组８名男生的成绩斐然记录，其中＂＋＂表示成绩大于15秒．</w:t>
      </w:r>
    </w:p>
    <w:tbl>
      <w:tblPr>
        <w:tblW w:w="0" w:type="auto"/>
        <w:jc w:val="center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3"/>
        <w:gridCol w:w="847"/>
        <w:gridCol w:w="891"/>
        <w:gridCol w:w="889"/>
        <w:gridCol w:w="891"/>
        <w:gridCol w:w="1067"/>
        <w:gridCol w:w="1067"/>
        <w:gridCol w:w="891"/>
      </w:tblGrid>
      <w:tr w:rsidR="001201BF" w:rsidRPr="0059516C" w:rsidTr="00E64695">
        <w:trPr>
          <w:jc w:val="center"/>
        </w:trPr>
        <w:tc>
          <w:tcPr>
            <w:tcW w:w="943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－0.8</w:t>
            </w:r>
          </w:p>
        </w:tc>
        <w:tc>
          <w:tcPr>
            <w:tcW w:w="857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+1</w:t>
            </w:r>
          </w:p>
        </w:tc>
        <w:tc>
          <w:tcPr>
            <w:tcW w:w="900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－1.2</w:t>
            </w:r>
          </w:p>
        </w:tc>
        <w:tc>
          <w:tcPr>
            <w:tcW w:w="900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０</w:t>
            </w:r>
          </w:p>
        </w:tc>
        <w:tc>
          <w:tcPr>
            <w:tcW w:w="900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－0.7</w:t>
            </w:r>
          </w:p>
        </w:tc>
        <w:tc>
          <w:tcPr>
            <w:tcW w:w="1080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＋0.6</w:t>
            </w:r>
          </w:p>
        </w:tc>
        <w:tc>
          <w:tcPr>
            <w:tcW w:w="1080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－0.4</w:t>
            </w:r>
          </w:p>
        </w:tc>
        <w:tc>
          <w:tcPr>
            <w:tcW w:w="900" w:type="dxa"/>
          </w:tcPr>
          <w:p w:rsidR="001201BF" w:rsidRPr="0059516C" w:rsidRDefault="001201BF" w:rsidP="00E64695">
            <w:pPr>
              <w:jc w:val="left"/>
              <w:rPr>
                <w:rFonts w:ascii="宋体" w:hAnsi="宋体"/>
                <w:szCs w:val="21"/>
              </w:rPr>
            </w:pPr>
            <w:r w:rsidRPr="0059516C">
              <w:rPr>
                <w:rFonts w:ascii="宋体" w:hAnsi="宋体" w:hint="eastAsia"/>
                <w:szCs w:val="21"/>
              </w:rPr>
              <w:t>－0.1</w:t>
            </w:r>
          </w:p>
        </w:tc>
      </w:tr>
    </w:tbl>
    <w:p w:rsidR="001201BF" w:rsidRPr="0059516C" w:rsidRDefault="001201BF" w:rsidP="001201BF">
      <w:pPr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问：（１）这个小组男生的达标率为多少？（</w:t>
      </w:r>
      <w:r w:rsidRPr="0059516C">
        <w:rPr>
          <w:rFonts w:ascii="宋体" w:hAnsi="宋体" w:hint="eastAsia"/>
          <w:position w:val="-26"/>
          <w:szCs w:val="21"/>
        </w:rPr>
        <w:object w:dxaOrig="2020" w:dyaOrig="660">
          <v:shape id="_x0000_i1295" type="#_x0000_t75" style="width:101.25pt;height:33pt" o:ole="">
            <v:imagedata r:id="rId560" o:title=""/>
          </v:shape>
          <o:OLEObject Type="Embed" ProgID="Equation.DSMT4" ShapeID="_x0000_i1295" DrawAspect="Content" ObjectID="_1558420549" r:id="rId561"/>
        </w:object>
      </w:r>
      <w:r w:rsidRPr="0059516C">
        <w:rPr>
          <w:rFonts w:ascii="宋体" w:hAnsi="宋体" w:hint="eastAsia"/>
          <w:szCs w:val="21"/>
        </w:rPr>
        <w:t>）</w:t>
      </w:r>
    </w:p>
    <w:p w:rsidR="001201BF" w:rsidRPr="0059516C" w:rsidRDefault="001201BF" w:rsidP="001201BF">
      <w:pPr>
        <w:jc w:val="left"/>
        <w:rPr>
          <w:rFonts w:ascii="宋体" w:hAnsi="宋体"/>
          <w:szCs w:val="21"/>
        </w:rPr>
      </w:pPr>
      <w:r w:rsidRPr="0059516C">
        <w:rPr>
          <w:rFonts w:ascii="宋体" w:hAnsi="宋体" w:hint="eastAsia"/>
          <w:szCs w:val="21"/>
        </w:rPr>
        <w:t>（２）这个小组男生的平均成绩是多少秒？6分</w:t>
      </w:r>
    </w:p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>
      <w:pPr>
        <w:widowControl/>
        <w:ind w:firstLineChars="545" w:firstLine="1526"/>
        <w:jc w:val="left"/>
        <w:rPr>
          <w:sz w:val="22"/>
          <w:lang w:val="en-GB"/>
        </w:rPr>
      </w:pPr>
      <w:r>
        <w:rPr>
          <w:rFonts w:hint="eastAsia"/>
          <w:sz w:val="28"/>
          <w:lang w:val="en-GB"/>
        </w:rPr>
        <w:t>有理数单元检测</w:t>
      </w:r>
      <w:r>
        <w:rPr>
          <w:rFonts w:hint="eastAsia"/>
          <w:sz w:val="28"/>
          <w:lang w:val="en-GB"/>
        </w:rPr>
        <w:t>2</w:t>
      </w:r>
    </w:p>
    <w:p w:rsidR="001201BF" w:rsidRPr="00C65383" w:rsidRDefault="001201BF" w:rsidP="001201BF">
      <w:pPr>
        <w:spacing w:line="360" w:lineRule="auto"/>
        <w:jc w:val="left"/>
        <w:rPr>
          <w:rFonts w:eastAsia="黑体"/>
          <w:b/>
          <w:sz w:val="30"/>
          <w:szCs w:val="30"/>
        </w:rPr>
      </w:pPr>
      <w:r w:rsidRPr="00C65383">
        <w:rPr>
          <w:rFonts w:eastAsia="黑体"/>
          <w:b/>
          <w:sz w:val="30"/>
          <w:szCs w:val="30"/>
        </w:rPr>
        <w:t>有理数加、减、乘、除、乘方测试</w:t>
      </w:r>
    </w:p>
    <w:p w:rsidR="001201BF" w:rsidRPr="00C65383" w:rsidRDefault="001201BF" w:rsidP="001201BF">
      <w:pPr>
        <w:spacing w:line="360" w:lineRule="auto"/>
        <w:jc w:val="left"/>
        <w:rPr>
          <w:rFonts w:eastAsia="黑体"/>
          <w:b/>
          <w:szCs w:val="21"/>
        </w:rPr>
      </w:pPr>
      <w:r w:rsidRPr="00C65383">
        <w:rPr>
          <w:rFonts w:eastAsia="黑体"/>
          <w:b/>
          <w:szCs w:val="21"/>
        </w:rPr>
        <w:t>一、精心选一选，慧眼识金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1</w:t>
      </w:r>
      <w:r w:rsidRPr="00C65383">
        <w:t>、已知两个有理数的和为负数，则这两个有理数（</w:t>
      </w:r>
      <w:r w:rsidRPr="00C65383">
        <w:t xml:space="preserve">  </w:t>
      </w:r>
      <w:r>
        <w:rPr>
          <w:rFonts w:hint="eastAsia"/>
        </w:rPr>
        <w:t xml:space="preserve"> </w:t>
      </w:r>
      <w:r w:rsidRPr="00C65383">
        <w:t xml:space="preserve"> </w:t>
      </w:r>
      <w:r w:rsidRPr="00C65383">
        <w:t>）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A</w:t>
      </w:r>
      <w:r w:rsidRPr="00C65383">
        <w:t>、均为负数</w:t>
      </w:r>
      <w:r w:rsidRPr="00C65383">
        <w:t xml:space="preserve">   B</w:t>
      </w:r>
      <w:r w:rsidRPr="00C65383">
        <w:t>、均不为零</w:t>
      </w:r>
      <w:r w:rsidRPr="00C65383">
        <w:t xml:space="preserve">   C</w:t>
      </w:r>
      <w:r w:rsidRPr="00C65383">
        <w:t>、至少有一正数</w:t>
      </w:r>
      <w:r w:rsidRPr="00C65383">
        <w:t xml:space="preserve">    D</w:t>
      </w:r>
      <w:r w:rsidRPr="00C65383">
        <w:t>、至少有一负数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2</w:t>
      </w:r>
      <w:r w:rsidRPr="00C65383">
        <w:t>、计算</w:t>
      </w:r>
      <w:r w:rsidRPr="00C65383">
        <w:rPr>
          <w:position w:val="-14"/>
        </w:rPr>
        <w:object w:dxaOrig="1620" w:dyaOrig="400">
          <v:shape id="_x0000_i1296" type="#_x0000_t75" style="width:81pt;height:20.25pt" o:ole="">
            <v:imagedata r:id="rId562" o:title=""/>
          </v:shape>
          <o:OLEObject Type="Embed" ProgID="Equation.3" ShapeID="_x0000_i1296" DrawAspect="Content" ObjectID="_1558420550" r:id="rId563"/>
        </w:object>
      </w:r>
      <w:r w:rsidRPr="00C65383">
        <w:t xml:space="preserve">的结果是（　</w:t>
      </w:r>
      <w:r>
        <w:rPr>
          <w:rFonts w:hint="eastAsia"/>
        </w:rPr>
        <w:t xml:space="preserve">  </w:t>
      </w:r>
      <w:r w:rsidRPr="00C65383">
        <w:t>）</w:t>
      </w:r>
    </w:p>
    <w:p w:rsidR="001201BF" w:rsidRPr="00C65383" w:rsidRDefault="001201BF" w:rsidP="001201BF">
      <w:pPr>
        <w:spacing w:line="360" w:lineRule="auto"/>
        <w:ind w:firstLineChars="100" w:firstLine="210"/>
        <w:jc w:val="left"/>
        <w:rPr>
          <w:b/>
          <w:bCs/>
        </w:rPr>
      </w:pPr>
      <w:r w:rsidRPr="00C65383">
        <w:t>A</w:t>
      </w:r>
      <w:r w:rsidRPr="00C65383">
        <w:t>、</w:t>
      </w:r>
      <w:r w:rsidRPr="00C65383">
        <w:t>—21</w:t>
      </w:r>
      <w:r w:rsidRPr="00C65383">
        <w:t xml:space="preserve">　　　　</w:t>
      </w:r>
      <w:r w:rsidRPr="00C65383">
        <w:t>B</w:t>
      </w:r>
      <w:r w:rsidRPr="00C65383">
        <w:t>、</w:t>
      </w:r>
      <w:smartTag w:uri="urn:schemas-microsoft-com:office:smarttags" w:element="chmetcnv">
        <w:smartTagPr>
          <w:attr w:name="UnitName" w:val="C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 w:rsidRPr="00C65383">
          <w:t>35</w:t>
        </w:r>
        <w:r w:rsidRPr="00C65383">
          <w:t xml:space="preserve">　</w:t>
        </w:r>
      </w:smartTag>
      <w:r w:rsidRPr="00C65383">
        <w:t xml:space="preserve">　</w:t>
      </w:r>
      <w:r w:rsidRPr="00C65383">
        <w:t>C</w:t>
      </w:r>
      <w:r w:rsidRPr="00C65383">
        <w:t>、</w:t>
      </w:r>
      <w:r w:rsidRPr="00C65383">
        <w:t>—35</w:t>
      </w:r>
      <w:r w:rsidRPr="00C65383">
        <w:t xml:space="preserve">　　　　　　</w:t>
      </w:r>
      <w:r w:rsidRPr="00C65383">
        <w:t>D</w:t>
      </w:r>
      <w:r w:rsidRPr="00C65383">
        <w:t>、</w:t>
      </w:r>
      <w:r w:rsidRPr="00C65383">
        <w:t>—29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3</w:t>
      </w:r>
      <w:r w:rsidRPr="00C65383">
        <w:t>、下列各数对中，数值相等的是（</w:t>
      </w:r>
      <w:r w:rsidRPr="00C65383">
        <w:t xml:space="preserve">  </w:t>
      </w:r>
      <w:r>
        <w:rPr>
          <w:rFonts w:hint="eastAsia"/>
        </w:rPr>
        <w:t xml:space="preserve">  </w:t>
      </w:r>
      <w:r w:rsidRPr="00C65383">
        <w:t>）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A</w:t>
      </w:r>
      <w:r w:rsidRPr="00C65383">
        <w:t>、</w:t>
      </w:r>
      <w:r w:rsidRPr="00C65383">
        <w:t>+3</w:t>
      </w:r>
      <w:r w:rsidRPr="00C65383">
        <w:rPr>
          <w:vertAlign w:val="superscript"/>
        </w:rPr>
        <w:t>2</w:t>
      </w:r>
      <w:r w:rsidRPr="00C65383">
        <w:t>与</w:t>
      </w:r>
      <w:r w:rsidRPr="00C65383">
        <w:t>+2</w:t>
      </w:r>
      <w:r w:rsidRPr="00C65383">
        <w:rPr>
          <w:vertAlign w:val="superscript"/>
        </w:rPr>
        <w:t>3</w:t>
      </w:r>
      <w:r w:rsidRPr="00C65383">
        <w:t xml:space="preserve">      B</w:t>
      </w:r>
      <w:r w:rsidRPr="00C65383">
        <w:t>、</w:t>
      </w:r>
      <w:r w:rsidRPr="00C65383">
        <w:t>—2</w:t>
      </w:r>
      <w:r w:rsidRPr="00C65383">
        <w:rPr>
          <w:vertAlign w:val="superscript"/>
        </w:rPr>
        <w:t>3</w:t>
      </w:r>
      <w:r w:rsidRPr="00C65383">
        <w:t>与（</w:t>
      </w:r>
      <w:r w:rsidRPr="00C65383">
        <w:t>—2</w:t>
      </w:r>
      <w:r w:rsidRPr="00C65383"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C65383">
          <w:rPr>
            <w:vertAlign w:val="superscript"/>
          </w:rPr>
          <w:t>3</w:t>
        </w:r>
        <w:r w:rsidRPr="00C65383">
          <w:t xml:space="preserve">   C</w:t>
        </w:r>
      </w:smartTag>
      <w:r w:rsidRPr="00C65383">
        <w:t>、</w:t>
      </w:r>
      <w:r w:rsidRPr="00C65383">
        <w:t>—3</w:t>
      </w:r>
      <w:r w:rsidRPr="00C65383">
        <w:rPr>
          <w:vertAlign w:val="superscript"/>
        </w:rPr>
        <w:t>2</w:t>
      </w:r>
      <w:r w:rsidRPr="00C65383">
        <w:t>与（</w:t>
      </w:r>
      <w:r w:rsidRPr="00C65383">
        <w:t>—3</w:t>
      </w:r>
      <w:r w:rsidRPr="00C65383">
        <w:t>）</w:t>
      </w:r>
      <w:r w:rsidRPr="00C65383">
        <w:rPr>
          <w:vertAlign w:val="superscript"/>
        </w:rPr>
        <w:t>2</w:t>
      </w:r>
      <w:r w:rsidRPr="00C65383">
        <w:t xml:space="preserve">    D</w:t>
      </w:r>
      <w:r w:rsidRPr="00C65383">
        <w:t>、</w:t>
      </w:r>
      <w:r w:rsidRPr="00C65383">
        <w:t>3×2</w:t>
      </w:r>
      <w:r w:rsidRPr="00C65383">
        <w:rPr>
          <w:vertAlign w:val="superscript"/>
        </w:rPr>
        <w:t>2</w:t>
      </w:r>
      <w:r w:rsidRPr="00C65383">
        <w:t>与（</w:t>
      </w:r>
      <w:r w:rsidRPr="00C65383">
        <w:t>3×2</w:t>
      </w:r>
      <w:r w:rsidRPr="00C65383">
        <w:t>）</w:t>
      </w:r>
      <w:r w:rsidRPr="00C65383">
        <w:rPr>
          <w:vertAlign w:val="superscript"/>
        </w:rPr>
        <w:t>2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lastRenderedPageBreak/>
        <w:t>4</w:t>
      </w:r>
      <w:r w:rsidRPr="00C65383">
        <w:t>、</w:t>
      </w:r>
      <w:r w:rsidRPr="00C65383">
        <w:rPr>
          <w:kern w:val="0"/>
        </w:rPr>
        <w:t>某地今年</w:t>
      </w:r>
      <w:r w:rsidRPr="00C65383">
        <w:rPr>
          <w:kern w:val="0"/>
        </w:rPr>
        <w:t>1</w:t>
      </w:r>
      <w:r w:rsidRPr="00C65383">
        <w:rPr>
          <w:kern w:val="0"/>
        </w:rPr>
        <w:t>月</w:t>
      </w:r>
      <w:r w:rsidRPr="00C65383">
        <w:rPr>
          <w:kern w:val="0"/>
        </w:rPr>
        <w:t>1</w:t>
      </w:r>
      <w:r w:rsidRPr="00C65383">
        <w:rPr>
          <w:kern w:val="0"/>
        </w:rPr>
        <w:t>日至</w:t>
      </w:r>
      <w:r w:rsidRPr="00C65383">
        <w:rPr>
          <w:kern w:val="0"/>
        </w:rPr>
        <w:t>4</w:t>
      </w:r>
      <w:r w:rsidRPr="00C65383">
        <w:rPr>
          <w:kern w:val="0"/>
        </w:rPr>
        <w:t>日每天的最高气温与最低气温如下表：</w:t>
      </w:r>
    </w:p>
    <w:tbl>
      <w:tblPr>
        <w:tblW w:w="0" w:type="auto"/>
        <w:jc w:val="center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0"/>
        <w:gridCol w:w="1459"/>
        <w:gridCol w:w="1376"/>
        <w:gridCol w:w="1470"/>
        <w:gridCol w:w="1470"/>
      </w:tblGrid>
      <w:tr w:rsidR="001201BF" w:rsidRPr="00C65383" w:rsidTr="00E64695">
        <w:trPr>
          <w:jc w:val="center"/>
        </w:trPr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r w:rsidRPr="00C65383">
              <w:t>日</w:t>
            </w:r>
            <w:r w:rsidRPr="00C65383">
              <w:t xml:space="preserve">   </w:t>
            </w:r>
            <w:r w:rsidRPr="00C65383">
              <w:t>期</w:t>
            </w:r>
          </w:p>
        </w:tc>
        <w:tc>
          <w:tcPr>
            <w:tcW w:w="1459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sdate">
              <w:smartTagPr>
                <w:attr w:name="Year" w:val="2007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C65383">
                <w:t>1</w:t>
              </w:r>
              <w:r w:rsidRPr="00C65383">
                <w:t>月</w:t>
              </w:r>
              <w:r w:rsidRPr="00C65383">
                <w:t>1</w:t>
              </w:r>
              <w:r w:rsidRPr="00C65383">
                <w:t>日</w:t>
              </w:r>
            </w:smartTag>
          </w:p>
        </w:tc>
        <w:tc>
          <w:tcPr>
            <w:tcW w:w="1376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sdate">
              <w:smartTagPr>
                <w:attr w:name="Year" w:val="2007"/>
                <w:attr w:name="Month" w:val="1"/>
                <w:attr w:name="Day" w:val="2"/>
                <w:attr w:name="IsLunarDate" w:val="False"/>
                <w:attr w:name="IsROCDate" w:val="False"/>
              </w:smartTagPr>
              <w:r w:rsidRPr="00C65383">
                <w:t>1</w:t>
              </w:r>
              <w:r w:rsidRPr="00C65383">
                <w:t>月</w:t>
              </w:r>
              <w:r w:rsidRPr="00C65383">
                <w:t>2</w:t>
              </w:r>
              <w:r w:rsidRPr="00C65383">
                <w:t>日</w:t>
              </w:r>
            </w:smartTag>
          </w:p>
        </w:tc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sdate">
              <w:smartTagPr>
                <w:attr w:name="Year" w:val="2007"/>
                <w:attr w:name="Month" w:val="1"/>
                <w:attr w:name="Day" w:val="3"/>
                <w:attr w:name="IsLunarDate" w:val="False"/>
                <w:attr w:name="IsROCDate" w:val="False"/>
              </w:smartTagPr>
              <w:r w:rsidRPr="00C65383">
                <w:t>1</w:t>
              </w:r>
              <w:r w:rsidRPr="00C65383">
                <w:t>月</w:t>
              </w:r>
              <w:r w:rsidRPr="00C65383">
                <w:t>3</w:t>
              </w:r>
              <w:r w:rsidRPr="00C65383">
                <w:t>日</w:t>
              </w:r>
            </w:smartTag>
          </w:p>
        </w:tc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sdate">
              <w:smartTagPr>
                <w:attr w:name="Year" w:val="2007"/>
                <w:attr w:name="Month" w:val="1"/>
                <w:attr w:name="Day" w:val="4"/>
                <w:attr w:name="IsLunarDate" w:val="False"/>
                <w:attr w:name="IsROCDate" w:val="False"/>
              </w:smartTagPr>
              <w:r w:rsidRPr="00C65383">
                <w:t>1</w:t>
              </w:r>
              <w:r w:rsidRPr="00C65383">
                <w:t>月</w:t>
              </w:r>
              <w:r w:rsidRPr="00C65383">
                <w:t>4</w:t>
              </w:r>
              <w:r w:rsidRPr="00C65383">
                <w:t>日</w:t>
              </w:r>
            </w:smartTag>
          </w:p>
        </w:tc>
      </w:tr>
      <w:tr w:rsidR="001201BF" w:rsidRPr="00C65383" w:rsidTr="00E64695">
        <w:trPr>
          <w:jc w:val="center"/>
        </w:trPr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r w:rsidRPr="00C65383">
              <w:t>最高气温</w:t>
            </w:r>
          </w:p>
        </w:tc>
        <w:tc>
          <w:tcPr>
            <w:tcW w:w="1459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℃"/>
              </w:smartTagPr>
              <w:r w:rsidRPr="00C65383">
                <w:t>5℃</w:t>
              </w:r>
            </w:smartTag>
          </w:p>
        </w:tc>
        <w:tc>
          <w:tcPr>
            <w:tcW w:w="1376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℃"/>
              </w:smartTagPr>
              <w:r w:rsidRPr="00C65383">
                <w:t>4℃</w:t>
              </w:r>
            </w:smartTag>
          </w:p>
        </w:tc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C65383">
                <w:t>0℃</w:t>
              </w:r>
            </w:smartTag>
          </w:p>
        </w:tc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℃"/>
              </w:smartTagPr>
              <w:r w:rsidRPr="00C65383">
                <w:t>4℃</w:t>
              </w:r>
            </w:smartTag>
          </w:p>
        </w:tc>
      </w:tr>
      <w:tr w:rsidR="001201BF" w:rsidRPr="00C65383" w:rsidTr="00E64695">
        <w:trPr>
          <w:jc w:val="center"/>
        </w:trPr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r w:rsidRPr="00C65383">
              <w:t>最低气温</w:t>
            </w:r>
          </w:p>
        </w:tc>
        <w:tc>
          <w:tcPr>
            <w:tcW w:w="1459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C65383">
                <w:t>0℃</w:t>
              </w:r>
            </w:smartTag>
          </w:p>
        </w:tc>
        <w:tc>
          <w:tcPr>
            <w:tcW w:w="1376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r w:rsidRPr="00C65383">
              <w:rPr>
                <w:color w:val="000000"/>
                <w:kern w:val="0"/>
                <w:position w:val="-4"/>
              </w:rPr>
              <w:object w:dxaOrig="320" w:dyaOrig="260">
                <v:shape id="_x0000_i1297" type="#_x0000_t75" style="width:15.75pt;height:12.75pt" o:ole="">
                  <v:imagedata r:id="rId564" o:title=""/>
                </v:shape>
                <o:OLEObject Type="Embed" ProgID="Equation.DSMT4" ShapeID="_x0000_i1297" DrawAspect="Content" ObjectID="_1558420551" r:id="rId565"/>
              </w:object>
            </w:r>
            <w:r w:rsidRPr="00C65383">
              <w:t>℃</w:t>
            </w:r>
          </w:p>
        </w:tc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r w:rsidRPr="00C65383">
              <w:rPr>
                <w:color w:val="000000"/>
                <w:kern w:val="0"/>
                <w:position w:val="-4"/>
              </w:rPr>
              <w:object w:dxaOrig="320" w:dyaOrig="260">
                <v:shape id="_x0000_i1298" type="#_x0000_t75" style="width:15.75pt;height:12.75pt" o:ole="">
                  <v:imagedata r:id="rId566" o:title=""/>
                </v:shape>
                <o:OLEObject Type="Embed" ProgID="Equation.DSMT4" ShapeID="_x0000_i1298" DrawAspect="Content" ObjectID="_1558420552" r:id="rId567"/>
              </w:object>
            </w:r>
            <w:r w:rsidRPr="00C65383">
              <w:t>℃</w:t>
            </w:r>
          </w:p>
        </w:tc>
        <w:tc>
          <w:tcPr>
            <w:tcW w:w="1470" w:type="dxa"/>
          </w:tcPr>
          <w:p w:rsidR="001201BF" w:rsidRPr="00C65383" w:rsidRDefault="001201BF" w:rsidP="00E64695">
            <w:pPr>
              <w:spacing w:line="360" w:lineRule="auto"/>
              <w:jc w:val="left"/>
            </w:pPr>
            <w:r w:rsidRPr="00C65383">
              <w:rPr>
                <w:color w:val="000000"/>
                <w:kern w:val="0"/>
                <w:position w:val="-6"/>
              </w:rPr>
              <w:object w:dxaOrig="320" w:dyaOrig="279">
                <v:shape id="_x0000_i1299" type="#_x0000_t75" style="width:15.75pt;height:14.25pt" o:ole="">
                  <v:imagedata r:id="rId568" o:title=""/>
                </v:shape>
                <o:OLEObject Type="Embed" ProgID="Equation.DSMT4" ShapeID="_x0000_i1299" DrawAspect="Content" ObjectID="_1558420553" r:id="rId569"/>
              </w:object>
            </w:r>
            <w:r w:rsidRPr="00C65383">
              <w:t>℃</w:t>
            </w:r>
          </w:p>
        </w:tc>
      </w:tr>
    </w:tbl>
    <w:p w:rsidR="001201BF" w:rsidRPr="00C65383" w:rsidRDefault="001201BF" w:rsidP="007D32E4">
      <w:pPr>
        <w:autoSpaceDE w:val="0"/>
        <w:autoSpaceDN w:val="0"/>
        <w:adjustRightInd w:val="0"/>
        <w:snapToGrid w:val="0"/>
        <w:spacing w:beforeLines="50" w:line="360" w:lineRule="auto"/>
        <w:ind w:firstLineChars="50" w:firstLine="105"/>
        <w:jc w:val="left"/>
        <w:rPr>
          <w:color w:val="000000"/>
          <w:spacing w:val="19"/>
          <w:kern w:val="0"/>
        </w:rPr>
      </w:pPr>
      <w:r w:rsidRPr="00C65383">
        <w:rPr>
          <w:color w:val="000000"/>
          <w:kern w:val="0"/>
        </w:rPr>
        <w:t>其中温差最大的是（</w:t>
      </w:r>
      <w:r w:rsidRPr="00C65383">
        <w:rPr>
          <w:color w:val="000000"/>
          <w:kern w:val="0"/>
        </w:rPr>
        <w:t xml:space="preserve">    </w:t>
      </w:r>
      <w:r w:rsidRPr="00C65383">
        <w:rPr>
          <w:color w:val="000000"/>
          <w:kern w:val="0"/>
        </w:rPr>
        <w:t>）</w:t>
      </w:r>
    </w:p>
    <w:p w:rsidR="001201BF" w:rsidRPr="00C65383" w:rsidRDefault="001201BF" w:rsidP="001201BF">
      <w:pPr>
        <w:autoSpaceDE w:val="0"/>
        <w:autoSpaceDN w:val="0"/>
        <w:adjustRightInd w:val="0"/>
        <w:snapToGrid w:val="0"/>
        <w:spacing w:line="360" w:lineRule="auto"/>
        <w:ind w:firstLineChars="250" w:firstLine="525"/>
        <w:jc w:val="left"/>
        <w:rPr>
          <w:color w:val="000000"/>
          <w:spacing w:val="19"/>
          <w:kern w:val="0"/>
        </w:rPr>
      </w:pPr>
      <w:r w:rsidRPr="00C65383">
        <w:rPr>
          <w:color w:val="000000"/>
          <w:kern w:val="0"/>
        </w:rPr>
        <w:t>A</w:t>
      </w:r>
      <w:r w:rsidRPr="00C65383">
        <w:rPr>
          <w:color w:val="000000"/>
          <w:kern w:val="0"/>
        </w:rPr>
        <w:t>、</w:t>
      </w:r>
      <w:smartTag w:uri="urn:schemas-microsoft-com:office:smarttags" w:element="chsdate">
        <w:smartTagPr>
          <w:attr w:name="Year" w:val="2007"/>
          <w:attr w:name="Month" w:val="1"/>
          <w:attr w:name="Day" w:val="1"/>
          <w:attr w:name="IsLunarDate" w:val="False"/>
          <w:attr w:name="IsROCDate" w:val="False"/>
        </w:smartTagPr>
        <w:r w:rsidRPr="00C65383">
          <w:t>1</w:t>
        </w:r>
        <w:r w:rsidRPr="00C65383">
          <w:t>月</w:t>
        </w:r>
        <w:r w:rsidRPr="00C65383">
          <w:t>1</w:t>
        </w:r>
        <w:r w:rsidRPr="00C65383">
          <w:t>日</w:t>
        </w:r>
      </w:smartTag>
      <w:r w:rsidRPr="00C65383">
        <w:rPr>
          <w:color w:val="000000"/>
          <w:kern w:val="0"/>
        </w:rPr>
        <w:t xml:space="preserve">          B</w:t>
      </w:r>
      <w:r w:rsidRPr="00C65383">
        <w:t>、</w:t>
      </w:r>
      <w:smartTag w:uri="urn:schemas-microsoft-com:office:smarttags" w:element="chsdate">
        <w:smartTagPr>
          <w:attr w:name="Year" w:val="2007"/>
          <w:attr w:name="Month" w:val="1"/>
          <w:attr w:name="Day" w:val="2"/>
          <w:attr w:name="IsLunarDate" w:val="False"/>
          <w:attr w:name="IsROCDate" w:val="False"/>
        </w:smartTagPr>
        <w:r w:rsidRPr="00C65383">
          <w:t>1</w:t>
        </w:r>
        <w:r w:rsidRPr="00C65383">
          <w:t>月</w:t>
        </w:r>
        <w:r w:rsidRPr="00C65383">
          <w:t>2</w:t>
        </w:r>
        <w:r w:rsidRPr="00C65383">
          <w:t>日</w:t>
        </w:r>
      </w:smartTag>
      <w:r w:rsidRPr="00C65383">
        <w:rPr>
          <w:color w:val="000000"/>
          <w:kern w:val="0"/>
        </w:rPr>
        <w:t xml:space="preserve">       C</w:t>
      </w:r>
      <w:r w:rsidRPr="00C65383">
        <w:t>、</w:t>
      </w:r>
      <w:smartTag w:uri="urn:schemas-microsoft-com:office:smarttags" w:element="chsdate">
        <w:smartTagPr>
          <w:attr w:name="Year" w:val="2007"/>
          <w:attr w:name="Month" w:val="1"/>
          <w:attr w:name="Day" w:val="3"/>
          <w:attr w:name="IsLunarDate" w:val="False"/>
          <w:attr w:name="IsROCDate" w:val="False"/>
        </w:smartTagPr>
        <w:r w:rsidRPr="00C65383">
          <w:t>1</w:t>
        </w:r>
        <w:r w:rsidRPr="00C65383">
          <w:t>月</w:t>
        </w:r>
        <w:r w:rsidRPr="00C65383">
          <w:t>3</w:t>
        </w:r>
        <w:r w:rsidRPr="00C65383">
          <w:t>日</w:t>
        </w:r>
      </w:smartTag>
      <w:r w:rsidRPr="00C65383">
        <w:rPr>
          <w:color w:val="000000"/>
          <w:kern w:val="0"/>
        </w:rPr>
        <w:t xml:space="preserve">       D</w:t>
      </w:r>
      <w:r w:rsidRPr="00C65383">
        <w:rPr>
          <w:color w:val="000000"/>
          <w:kern w:val="0"/>
        </w:rPr>
        <w:t>、</w:t>
      </w:r>
      <w:r w:rsidRPr="00C65383">
        <w:t xml:space="preserve"> </w:t>
      </w:r>
      <w:smartTag w:uri="urn:schemas-microsoft-com:office:smarttags" w:element="chsdate">
        <w:smartTagPr>
          <w:attr w:name="Year" w:val="2007"/>
          <w:attr w:name="Month" w:val="1"/>
          <w:attr w:name="Day" w:val="4"/>
          <w:attr w:name="IsLunarDate" w:val="False"/>
          <w:attr w:name="IsROCDate" w:val="False"/>
        </w:smartTagPr>
        <w:r w:rsidRPr="00C65383">
          <w:t>1</w:t>
        </w:r>
        <w:r w:rsidRPr="00C65383">
          <w:t>月</w:t>
        </w:r>
        <w:r w:rsidRPr="00C65383">
          <w:t>4</w:t>
        </w:r>
        <w:r w:rsidRPr="00C65383">
          <w:t>日</w:t>
        </w:r>
      </w:smartTag>
    </w:p>
    <w:p w:rsidR="001201BF" w:rsidRPr="00C65383" w:rsidRDefault="001201BF" w:rsidP="001201BF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133985</wp:posOffset>
            </wp:positionV>
            <wp:extent cx="1657350" cy="485775"/>
            <wp:effectExtent l="0" t="0" r="0" b="0"/>
            <wp:wrapTight wrapText="bothSides">
              <wp:wrapPolygon edited="0">
                <wp:start x="17628" y="5082"/>
                <wp:lineTo x="1241" y="5082"/>
                <wp:lineTo x="1241" y="13553"/>
                <wp:lineTo x="10924" y="13553"/>
                <wp:lineTo x="12414" y="13553"/>
                <wp:lineTo x="19117" y="9318"/>
                <wp:lineTo x="20359" y="6776"/>
                <wp:lineTo x="18869" y="5082"/>
                <wp:lineTo x="17628" y="5082"/>
              </wp:wrapPolygon>
            </wp:wrapTight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5383">
        <w:t>5</w:t>
      </w:r>
      <w:r w:rsidRPr="00C65383">
        <w:t>、已知有理数</w:t>
      </w:r>
      <w:r w:rsidRPr="00664B72">
        <w:rPr>
          <w:i/>
        </w:rPr>
        <w:t>a</w:t>
      </w:r>
      <w:r w:rsidRPr="00C65383">
        <w:t>、</w:t>
      </w:r>
      <w:r w:rsidRPr="00664B72">
        <w:rPr>
          <w:i/>
        </w:rPr>
        <w:t>b</w:t>
      </w:r>
      <w:r w:rsidRPr="00C65383">
        <w:t>在数轴上的位置如图所示，下列结论正确的是（</w:t>
      </w:r>
      <w:r>
        <w:rPr>
          <w:rFonts w:hint="eastAsia"/>
        </w:rPr>
        <w:t xml:space="preserve">    </w:t>
      </w:r>
      <w:r w:rsidRPr="00C65383">
        <w:t>）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A</w:t>
      </w:r>
      <w:r w:rsidRPr="00C65383">
        <w:t>、</w:t>
      </w:r>
      <w:r w:rsidRPr="00664B72">
        <w:rPr>
          <w:i/>
        </w:rPr>
        <w:t>a</w:t>
      </w:r>
      <w:r w:rsidRPr="00C65383">
        <w:t>＞</w:t>
      </w:r>
      <w:r w:rsidRPr="00664B72">
        <w:rPr>
          <w:i/>
        </w:rPr>
        <w:t>b</w:t>
      </w:r>
      <w:r w:rsidRPr="00C65383">
        <w:t xml:space="preserve">    B</w:t>
      </w:r>
      <w:r w:rsidRPr="00C65383">
        <w:t>、</w:t>
      </w:r>
      <w:r w:rsidRPr="00664B72">
        <w:rPr>
          <w:i/>
        </w:rPr>
        <w:t>ab</w:t>
      </w:r>
      <w:r w:rsidRPr="00C65383"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Pr="00C65383">
          <w:t>0   C</w:t>
        </w:r>
      </w:smartTag>
      <w:r w:rsidRPr="00C65383">
        <w:t>、</w:t>
      </w:r>
      <w:r w:rsidRPr="00664B72">
        <w:rPr>
          <w:i/>
        </w:rPr>
        <w:t>b</w:t>
      </w:r>
      <w:r w:rsidRPr="00C65383">
        <w:t>—</w:t>
      </w:r>
      <w:r w:rsidRPr="00664B72">
        <w:rPr>
          <w:i/>
        </w:rPr>
        <w:t>a</w:t>
      </w:r>
      <w:r w:rsidRPr="00C65383">
        <w:t>＞</w:t>
      </w:r>
      <w:r w:rsidRPr="00C65383">
        <w:t>0    D</w:t>
      </w:r>
      <w:r w:rsidRPr="00C65383">
        <w:t>、</w:t>
      </w:r>
      <w:r w:rsidRPr="00664B72">
        <w:rPr>
          <w:i/>
        </w:rPr>
        <w:t>a</w:t>
      </w:r>
      <w:r w:rsidRPr="00C65383">
        <w:t>+</w:t>
      </w:r>
      <w:r w:rsidRPr="00664B72">
        <w:rPr>
          <w:i/>
        </w:rPr>
        <w:t>b</w:t>
      </w:r>
      <w:r w:rsidRPr="00C65383">
        <w:t>＞</w:t>
      </w:r>
      <w:r w:rsidRPr="00C65383">
        <w:t>0</w:t>
      </w:r>
    </w:p>
    <w:p w:rsidR="001201BF" w:rsidRPr="00C65383" w:rsidRDefault="001201BF" w:rsidP="001201BF">
      <w:pPr>
        <w:spacing w:line="360" w:lineRule="auto"/>
        <w:jc w:val="left"/>
      </w:pPr>
    </w:p>
    <w:p w:rsidR="001201BF" w:rsidRPr="00C65383" w:rsidRDefault="001201BF" w:rsidP="001201BF">
      <w:pPr>
        <w:spacing w:line="360" w:lineRule="auto"/>
        <w:jc w:val="left"/>
      </w:pPr>
      <w:r w:rsidRPr="00C65383">
        <w:t>6</w:t>
      </w:r>
      <w:r w:rsidRPr="00C65383">
        <w:t>、下列等式成立的是（</w:t>
      </w:r>
      <w:r>
        <w:rPr>
          <w:rFonts w:hint="eastAsia"/>
        </w:rPr>
        <w:t xml:space="preserve">    </w:t>
      </w:r>
      <w:r w:rsidRPr="00C65383">
        <w:t>）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A</w:t>
      </w:r>
      <w:r w:rsidRPr="00C65383">
        <w:t>、</w:t>
      </w:r>
      <w:r w:rsidRPr="00C65383">
        <w:t>100÷</w:t>
      </w:r>
      <w:r w:rsidRPr="00C65383">
        <w:rPr>
          <w:position w:val="-24"/>
        </w:rPr>
        <w:object w:dxaOrig="240" w:dyaOrig="620">
          <v:shape id="_x0000_i1300" type="#_x0000_t75" style="width:12pt;height:30.75pt" o:ole="">
            <v:imagedata r:id="rId571" o:title=""/>
          </v:shape>
          <o:OLEObject Type="Embed" ProgID="Equation.3" ShapeID="_x0000_i1300" DrawAspect="Content" ObjectID="_1558420554" r:id="rId572"/>
        </w:object>
      </w:r>
      <w:r w:rsidRPr="00C65383">
        <w:t>×</w:t>
      </w:r>
      <w:r w:rsidRPr="00C65383">
        <w:t>（</w:t>
      </w:r>
      <w:r w:rsidRPr="00C65383">
        <w:t>—7</w:t>
      </w:r>
      <w:r w:rsidRPr="00C65383">
        <w:t>）</w:t>
      </w:r>
      <w:r w:rsidRPr="00C65383">
        <w:t>=100÷</w:t>
      </w:r>
      <w:r w:rsidRPr="00C65383">
        <w:rPr>
          <w:position w:val="-28"/>
        </w:rPr>
        <w:object w:dxaOrig="1060" w:dyaOrig="680">
          <v:shape id="_x0000_i1301" type="#_x0000_t75" style="width:53.25pt;height:33.75pt" o:ole="">
            <v:imagedata r:id="rId573" o:title=""/>
          </v:shape>
          <o:OLEObject Type="Embed" ProgID="Equation.3" ShapeID="_x0000_i1301" DrawAspect="Content" ObjectID="_1558420555" r:id="rId574"/>
        </w:object>
      </w:r>
      <w:r w:rsidRPr="00C65383">
        <w:t xml:space="preserve">     B</w:t>
      </w:r>
      <w:r w:rsidRPr="00C65383">
        <w:t>、</w:t>
      </w:r>
      <w:r w:rsidRPr="00C65383">
        <w:t>100÷</w:t>
      </w:r>
      <w:r w:rsidRPr="00C65383">
        <w:rPr>
          <w:position w:val="-24"/>
        </w:rPr>
        <w:object w:dxaOrig="240" w:dyaOrig="620">
          <v:shape id="_x0000_i1302" type="#_x0000_t75" style="width:12pt;height:30.75pt" o:ole="">
            <v:imagedata r:id="rId571" o:title=""/>
          </v:shape>
          <o:OLEObject Type="Embed" ProgID="Equation.3" ShapeID="_x0000_i1302" DrawAspect="Content" ObjectID="_1558420556" r:id="rId575"/>
        </w:object>
      </w:r>
      <w:r w:rsidRPr="00C65383">
        <w:t>×</w:t>
      </w:r>
      <w:r w:rsidRPr="00C65383">
        <w:t>（</w:t>
      </w:r>
      <w:r w:rsidRPr="00C65383">
        <w:t>—7</w:t>
      </w:r>
      <w:r w:rsidRPr="00C65383">
        <w:t>）</w:t>
      </w:r>
      <w:r w:rsidRPr="00C65383">
        <w:t>=100×7×</w:t>
      </w:r>
      <w:r w:rsidRPr="00C65383">
        <w:t>（</w:t>
      </w:r>
      <w:r w:rsidRPr="00C65383">
        <w:t>—7</w:t>
      </w:r>
      <w:r w:rsidRPr="00C65383">
        <w:t>）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C</w:t>
      </w:r>
      <w:r w:rsidRPr="00C65383">
        <w:t>、</w:t>
      </w:r>
      <w:r w:rsidRPr="00C65383">
        <w:t>100÷</w:t>
      </w:r>
      <w:r w:rsidRPr="00C65383">
        <w:rPr>
          <w:position w:val="-24"/>
        </w:rPr>
        <w:object w:dxaOrig="240" w:dyaOrig="620">
          <v:shape id="_x0000_i1303" type="#_x0000_t75" style="width:12pt;height:30.75pt" o:ole="">
            <v:imagedata r:id="rId571" o:title=""/>
          </v:shape>
          <o:OLEObject Type="Embed" ProgID="Equation.3" ShapeID="_x0000_i1303" DrawAspect="Content" ObjectID="_1558420557" r:id="rId576"/>
        </w:object>
      </w:r>
      <w:r w:rsidRPr="00C65383">
        <w:t>×</w:t>
      </w:r>
      <w:r w:rsidRPr="00C65383">
        <w:t>（</w:t>
      </w:r>
      <w:r w:rsidRPr="00C65383">
        <w:t>—7</w:t>
      </w:r>
      <w:r w:rsidRPr="00C65383">
        <w:t>）</w:t>
      </w:r>
      <w:r w:rsidRPr="00C65383">
        <w:t>=100×</w:t>
      </w:r>
      <w:r w:rsidRPr="00C65383">
        <w:rPr>
          <w:position w:val="-24"/>
        </w:rPr>
        <w:object w:dxaOrig="240" w:dyaOrig="620">
          <v:shape id="_x0000_i1304" type="#_x0000_t75" style="width:12pt;height:30.75pt" o:ole="">
            <v:imagedata r:id="rId571" o:title=""/>
          </v:shape>
          <o:OLEObject Type="Embed" ProgID="Equation.3" ShapeID="_x0000_i1304" DrawAspect="Content" ObjectID="_1558420558" r:id="rId577"/>
        </w:object>
      </w:r>
      <w:r w:rsidRPr="00C65383">
        <w:t xml:space="preserve">×7         </w:t>
      </w:r>
      <w:r>
        <w:rPr>
          <w:rFonts w:hint="eastAsia"/>
        </w:rPr>
        <w:t xml:space="preserve"> </w:t>
      </w:r>
      <w:r w:rsidRPr="00C65383">
        <w:t>D</w:t>
      </w:r>
      <w:r w:rsidRPr="00C65383">
        <w:t>、</w:t>
      </w:r>
      <w:r w:rsidRPr="00C65383">
        <w:t>100÷</w:t>
      </w:r>
      <w:r w:rsidRPr="00C65383">
        <w:rPr>
          <w:position w:val="-24"/>
        </w:rPr>
        <w:object w:dxaOrig="240" w:dyaOrig="620">
          <v:shape id="_x0000_i1305" type="#_x0000_t75" style="width:12pt;height:30.75pt" o:ole="">
            <v:imagedata r:id="rId571" o:title=""/>
          </v:shape>
          <o:OLEObject Type="Embed" ProgID="Equation.3" ShapeID="_x0000_i1305" DrawAspect="Content" ObjectID="_1558420559" r:id="rId578"/>
        </w:object>
      </w:r>
      <w:r w:rsidRPr="00C65383">
        <w:t>×</w:t>
      </w:r>
      <w:r w:rsidRPr="00C65383">
        <w:t>（</w:t>
      </w:r>
      <w:r w:rsidRPr="00C65383">
        <w:t>—7</w:t>
      </w:r>
      <w:r w:rsidRPr="00C65383">
        <w:t>）</w:t>
      </w:r>
      <w:r w:rsidRPr="00C65383">
        <w:t>=100×7×7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7</w:t>
      </w:r>
      <w:r w:rsidRPr="00C65383">
        <w:t>、</w:t>
      </w:r>
      <w:r w:rsidRPr="00C65383">
        <w:rPr>
          <w:position w:val="-10"/>
        </w:rPr>
        <w:object w:dxaOrig="580" w:dyaOrig="360">
          <v:shape id="_x0000_i1306" type="#_x0000_t75" style="width:29.25pt;height:18pt" o:ole="">
            <v:imagedata r:id="rId579" o:title=""/>
          </v:shape>
          <o:OLEObject Type="Embed" ProgID="Equation.3" ShapeID="_x0000_i1306" DrawAspect="Content" ObjectID="_1558420560" r:id="rId580"/>
        </w:object>
      </w:r>
      <w:r w:rsidRPr="00C65383">
        <w:t>表示的意义是（</w:t>
      </w:r>
      <w:r>
        <w:rPr>
          <w:rFonts w:hint="eastAsia"/>
        </w:rPr>
        <w:t xml:space="preserve">    </w:t>
      </w:r>
      <w:r w:rsidRPr="00C65383">
        <w:t>）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A</w:t>
      </w:r>
      <w:r w:rsidRPr="00C65383">
        <w:t>、</w:t>
      </w:r>
      <w:r w:rsidRPr="00C65383">
        <w:t>6</w:t>
      </w:r>
      <w:r w:rsidRPr="00C65383">
        <w:t>个</w:t>
      </w:r>
      <w:r w:rsidRPr="00C65383">
        <w:t>—5</w:t>
      </w:r>
      <w:r w:rsidRPr="00C65383">
        <w:t>相乘的积</w:t>
      </w:r>
      <w:r w:rsidRPr="00C65383">
        <w:t xml:space="preserve">   B</w:t>
      </w:r>
      <w:r w:rsidRPr="00C65383">
        <w:t>、－</w:t>
      </w:r>
      <w:r w:rsidRPr="00C65383">
        <w:t>5</w:t>
      </w:r>
      <w:r w:rsidRPr="00C65383">
        <w:t>乘以</w:t>
      </w:r>
      <w:r w:rsidRPr="00C65383">
        <w:t>6</w:t>
      </w:r>
      <w:r w:rsidRPr="00C65383">
        <w:t>的积</w:t>
      </w:r>
      <w:r w:rsidRPr="00C65383">
        <w:t xml:space="preserve">   C</w:t>
      </w:r>
      <w:r w:rsidRPr="00C65383">
        <w:t>、</w:t>
      </w:r>
      <w:r w:rsidRPr="00C65383">
        <w:t>5</w:t>
      </w:r>
      <w:r w:rsidRPr="00C65383">
        <w:t>个</w:t>
      </w:r>
      <w:r w:rsidRPr="00C65383">
        <w:t>—6</w:t>
      </w:r>
      <w:r w:rsidRPr="00C65383">
        <w:t>相乘的积</w:t>
      </w:r>
      <w:r w:rsidRPr="00C65383">
        <w:t xml:space="preserve">   D</w:t>
      </w:r>
      <w:r w:rsidRPr="00C65383">
        <w:t>、</w:t>
      </w:r>
      <w:r w:rsidRPr="00C65383">
        <w:t>6</w:t>
      </w:r>
      <w:r w:rsidRPr="00C65383">
        <w:t>个</w:t>
      </w:r>
      <w:r w:rsidRPr="00C65383">
        <w:t>—5</w:t>
      </w:r>
      <w:r w:rsidRPr="00C65383">
        <w:t>相加的和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8</w:t>
      </w:r>
      <w:r w:rsidRPr="00C65383">
        <w:t>、现规定一种新运算</w:t>
      </w:r>
      <w:r w:rsidRPr="00C65383">
        <w:t>“*”</w:t>
      </w:r>
      <w:r w:rsidRPr="00C65383">
        <w:t>：</w:t>
      </w:r>
      <w:r w:rsidRPr="00664B72">
        <w:rPr>
          <w:i/>
        </w:rPr>
        <w:t>a</w:t>
      </w:r>
      <w:r w:rsidRPr="00C65383">
        <w:t>*</w:t>
      </w:r>
      <w:r w:rsidRPr="00664B72">
        <w:rPr>
          <w:i/>
        </w:rPr>
        <w:t>b</w:t>
      </w:r>
      <w:r w:rsidRPr="00C65383">
        <w:t>=</w:t>
      </w:r>
      <w:r w:rsidRPr="00C65383">
        <w:rPr>
          <w:position w:val="-6"/>
        </w:rPr>
        <w:object w:dxaOrig="300" w:dyaOrig="320">
          <v:shape id="_x0000_i1307" type="#_x0000_t75" style="width:15pt;height:15.75pt" o:ole="">
            <v:imagedata r:id="rId581" o:title=""/>
          </v:shape>
          <o:OLEObject Type="Embed" ProgID="Equation.3" ShapeID="_x0000_i1307" DrawAspect="Content" ObjectID="_1558420561" r:id="rId582"/>
        </w:object>
      </w:r>
      <w:r w:rsidRPr="00C65383">
        <w:t>，如</w:t>
      </w:r>
      <w:r w:rsidRPr="00C65383">
        <w:t>3*2=</w:t>
      </w:r>
      <w:r w:rsidRPr="00C65383">
        <w:rPr>
          <w:position w:val="-6"/>
        </w:rPr>
        <w:object w:dxaOrig="279" w:dyaOrig="320">
          <v:shape id="_x0000_i1308" type="#_x0000_t75" style="width:14.25pt;height:15.75pt" o:ole="">
            <v:imagedata r:id="rId583" o:title=""/>
          </v:shape>
          <o:OLEObject Type="Embed" ProgID="Equation.3" ShapeID="_x0000_i1308" DrawAspect="Content" ObjectID="_1558420562" r:id="rId584"/>
        </w:object>
      </w:r>
      <w:r w:rsidRPr="00C65383">
        <w:t>=9</w:t>
      </w:r>
      <w:r w:rsidRPr="00C65383">
        <w:t>，则（</w:t>
      </w:r>
      <w:r w:rsidRPr="00C65383">
        <w:rPr>
          <w:position w:val="-24"/>
        </w:rPr>
        <w:object w:dxaOrig="240" w:dyaOrig="620">
          <v:shape id="_x0000_i1309" type="#_x0000_t75" style="width:12pt;height:30.75pt" o:ole="">
            <v:imagedata r:id="rId585" o:title=""/>
          </v:shape>
          <o:OLEObject Type="Embed" ProgID="Equation.3" ShapeID="_x0000_i1309" DrawAspect="Content" ObjectID="_1558420563" r:id="rId586"/>
        </w:object>
      </w:r>
      <w:r w:rsidRPr="00C65383">
        <w:t>）</w:t>
      </w:r>
      <w:r w:rsidRPr="00C65383">
        <w:t>*3=</w:t>
      </w:r>
      <w:r w:rsidRPr="00C65383">
        <w:t>（</w:t>
      </w:r>
      <w:r>
        <w:rPr>
          <w:rFonts w:hint="eastAsia"/>
        </w:rPr>
        <w:t xml:space="preserve">    </w:t>
      </w:r>
      <w:r w:rsidRPr="00C65383">
        <w:t>）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A</w:t>
      </w:r>
      <w:r w:rsidRPr="00C65383">
        <w:t>、</w:t>
      </w:r>
      <w:r w:rsidRPr="00C65383">
        <w:rPr>
          <w:position w:val="-24"/>
        </w:rPr>
        <w:object w:dxaOrig="240" w:dyaOrig="620">
          <v:shape id="_x0000_i1310" type="#_x0000_t75" style="width:12pt;height:30.75pt" o:ole="">
            <v:imagedata r:id="rId587" o:title=""/>
          </v:shape>
          <o:OLEObject Type="Embed" ProgID="Equation.3" ShapeID="_x0000_i1310" DrawAspect="Content" ObjectID="_1558420564" r:id="rId588"/>
        </w:object>
      </w:r>
      <w:r w:rsidRPr="00C65383">
        <w:t xml:space="preserve">    B</w:t>
      </w:r>
      <w:r w:rsidRPr="00C65383">
        <w:t>、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65383">
          <w:t>8     C</w:t>
        </w:r>
      </w:smartTag>
      <w:r w:rsidRPr="00C65383">
        <w:t>、</w:t>
      </w:r>
      <w:r w:rsidRPr="00C65383">
        <w:rPr>
          <w:position w:val="-24"/>
        </w:rPr>
        <w:object w:dxaOrig="220" w:dyaOrig="620">
          <v:shape id="_x0000_i1311" type="#_x0000_t75" style="width:11.25pt;height:30.75pt" o:ole="">
            <v:imagedata r:id="rId589" o:title=""/>
          </v:shape>
          <o:OLEObject Type="Embed" ProgID="Equation.3" ShapeID="_x0000_i1311" DrawAspect="Content" ObjectID="_1558420565" r:id="rId590"/>
        </w:object>
      </w:r>
      <w:r w:rsidRPr="00C65383">
        <w:t xml:space="preserve">      D</w:t>
      </w:r>
      <w:r w:rsidRPr="00C65383">
        <w:t>、</w:t>
      </w:r>
      <w:r w:rsidRPr="00C65383">
        <w:rPr>
          <w:position w:val="-24"/>
        </w:rPr>
        <w:object w:dxaOrig="240" w:dyaOrig="620">
          <v:shape id="_x0000_i1312" type="#_x0000_t75" style="width:12pt;height:30.75pt" o:ole="">
            <v:imagedata r:id="rId591" o:title=""/>
          </v:shape>
          <o:OLEObject Type="Embed" ProgID="Equation.3" ShapeID="_x0000_i1312" DrawAspect="Content" ObjectID="_1558420566" r:id="rId592"/>
        </w:object>
      </w:r>
    </w:p>
    <w:p w:rsidR="001201BF" w:rsidRPr="00C65383" w:rsidRDefault="001201BF" w:rsidP="001201BF">
      <w:pPr>
        <w:spacing w:line="360" w:lineRule="auto"/>
        <w:jc w:val="left"/>
        <w:rPr>
          <w:rFonts w:eastAsia="黑体"/>
          <w:b/>
          <w:szCs w:val="21"/>
        </w:rPr>
      </w:pPr>
      <w:r w:rsidRPr="00C65383">
        <w:rPr>
          <w:rFonts w:eastAsia="黑体"/>
          <w:b/>
          <w:szCs w:val="21"/>
        </w:rPr>
        <w:t>二、细心填一填，一锤定音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9</w:t>
      </w:r>
      <w:r w:rsidRPr="00C65383">
        <w:t>、吐鲁番盆地低于海平面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米"/>
        </w:smartTagPr>
        <w:r w:rsidRPr="00C65383">
          <w:t>155</w:t>
        </w:r>
        <w:r w:rsidRPr="00C65383">
          <w:t>米</w:t>
        </w:r>
      </w:smartTag>
      <w:r w:rsidRPr="00C65383">
        <w:t>，记作</w:t>
      </w:r>
      <w:r w:rsidRPr="00C65383">
        <w:t>—155</w:t>
      </w:r>
      <w:r w:rsidRPr="00664B72">
        <w:rPr>
          <w:i/>
        </w:rPr>
        <w:t>m</w:t>
      </w:r>
      <w:r w:rsidRPr="00C65383">
        <w:t>，南岳衡山高于海平面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0"/>
          <w:attr w:name="UnitName" w:val="米"/>
        </w:smartTagPr>
        <w:r w:rsidRPr="00C65383">
          <w:t>1900</w:t>
        </w:r>
        <w:r w:rsidRPr="00C65383">
          <w:t>米</w:t>
        </w:r>
      </w:smartTag>
      <w:r w:rsidRPr="00C65383">
        <w:t>，则衡山比吐鲁番盆地高</w:t>
      </w:r>
      <w:r>
        <w:rPr>
          <w:rFonts w:hint="eastAsia"/>
        </w:rPr>
        <w:t xml:space="preserve">      </w:t>
      </w:r>
      <w:r w:rsidRPr="00664B72">
        <w:rPr>
          <w:i/>
        </w:rPr>
        <w:t>m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10</w:t>
      </w:r>
      <w:r w:rsidRPr="00C65383">
        <w:t>、比</w:t>
      </w:r>
      <w:r w:rsidRPr="00C65383">
        <w:t>—1</w:t>
      </w:r>
      <w:r w:rsidRPr="00C65383">
        <w:t>大</w:t>
      </w:r>
      <w:r w:rsidRPr="00C65383">
        <w:t>1</w:t>
      </w:r>
      <w:r w:rsidRPr="00C65383">
        <w:t>的数为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11</w:t>
      </w:r>
      <w:r w:rsidRPr="00C65383">
        <w:t>、</w:t>
      </w:r>
      <w:r w:rsidRPr="00C65383">
        <w:t>—9</w:t>
      </w:r>
      <w:r w:rsidRPr="00C65383">
        <w:t>、</w:t>
      </w:r>
      <w:r w:rsidRPr="00C65383">
        <w:t>6</w:t>
      </w:r>
      <w:r w:rsidRPr="00C65383">
        <w:t>、</w:t>
      </w:r>
      <w:r w:rsidRPr="00C65383">
        <w:t>—3</w:t>
      </w:r>
      <w:r w:rsidRPr="00C65383">
        <w:t>三个数的和比它们绝对值的和小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12</w:t>
      </w:r>
      <w:r w:rsidRPr="00C65383">
        <w:t>、两个有理数之积是</w:t>
      </w:r>
      <w:r w:rsidRPr="00C65383">
        <w:t>1</w:t>
      </w:r>
      <w:r w:rsidRPr="00C65383">
        <w:t>，已知一个数是</w:t>
      </w:r>
      <w:r w:rsidRPr="00C65383">
        <w:t>—</w:t>
      </w:r>
      <w:r w:rsidRPr="00C65383">
        <w:rPr>
          <w:position w:val="-24"/>
        </w:rPr>
        <w:object w:dxaOrig="380" w:dyaOrig="620">
          <v:shape id="_x0000_i1313" type="#_x0000_t75" style="width:18.75pt;height:30.75pt" o:ole="">
            <v:imagedata r:id="rId593" o:title=""/>
          </v:shape>
          <o:OLEObject Type="Embed" ProgID="Equation.3" ShapeID="_x0000_i1313" DrawAspect="Content" ObjectID="_1558420567" r:id="rId594"/>
        </w:object>
      </w:r>
      <w:r w:rsidRPr="00C65383">
        <w:t>，则另一个数是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t>13</w:t>
      </w:r>
      <w:r w:rsidRPr="00C65383">
        <w:t>、计算（－</w:t>
      </w:r>
      <w:r w:rsidRPr="00C65383">
        <w:t>2</w:t>
      </w:r>
      <w:r>
        <w:rPr>
          <w:rFonts w:hint="eastAsia"/>
        </w:rPr>
        <w:t>.</w:t>
      </w:r>
      <w:r w:rsidRPr="00C65383">
        <w:t>5</w:t>
      </w:r>
      <w:r w:rsidRPr="00C65383">
        <w:t>）</w:t>
      </w:r>
      <w:r w:rsidRPr="00C65383">
        <w:t>×0</w:t>
      </w:r>
      <w:r>
        <w:rPr>
          <w:rFonts w:hint="eastAsia"/>
        </w:rPr>
        <w:t>.</w:t>
      </w:r>
      <w:r w:rsidRPr="00C65383">
        <w:t>37×1</w:t>
      </w:r>
      <w:r>
        <w:rPr>
          <w:rFonts w:hint="eastAsia"/>
        </w:rPr>
        <w:t>.</w:t>
      </w:r>
      <w:r w:rsidRPr="00C65383">
        <w:t>25×</w:t>
      </w:r>
      <w:r w:rsidRPr="00C65383">
        <w:t>（</w:t>
      </w:r>
      <w:r w:rsidRPr="00C65383">
        <w:t>—4</w:t>
      </w:r>
      <w:r w:rsidRPr="00C65383">
        <w:t>）</w:t>
      </w:r>
      <w:r w:rsidRPr="00C65383">
        <w:t>×</w:t>
      </w:r>
      <w:r w:rsidRPr="00C65383">
        <w:t>（</w:t>
      </w:r>
      <w:r w:rsidRPr="00C65383">
        <w:t>—8</w:t>
      </w:r>
      <w:r w:rsidRPr="00C65383">
        <w:t>）的值为</w:t>
      </w:r>
    </w:p>
    <w:p w:rsidR="001201BF" w:rsidRDefault="001201BF" w:rsidP="001201BF">
      <w:pPr>
        <w:spacing w:line="360" w:lineRule="auto"/>
        <w:jc w:val="left"/>
      </w:pPr>
    </w:p>
    <w:p w:rsidR="001201BF" w:rsidRPr="00C65383" w:rsidRDefault="001201BF" w:rsidP="001201BF">
      <w:pPr>
        <w:spacing w:line="360" w:lineRule="auto"/>
        <w:jc w:val="left"/>
      </w:pPr>
      <w:r w:rsidRPr="00C65383">
        <w:t>14</w:t>
      </w:r>
      <w:r w:rsidRPr="00C65383">
        <w:t>、一家电脑公司仓库原有电脑</w:t>
      </w:r>
      <w:r w:rsidRPr="00C65383">
        <w:t>100</w:t>
      </w:r>
      <w:r w:rsidRPr="00C65383">
        <w:t>台，一个星期调入、调出的电脑记录是：调入</w:t>
      </w:r>
      <w:r w:rsidRPr="00C65383">
        <w:t>38</w:t>
      </w:r>
      <w:r w:rsidRPr="00C65383">
        <w:t>台，调出</w:t>
      </w:r>
      <w:r w:rsidRPr="00C65383">
        <w:t>42</w:t>
      </w:r>
      <w:r w:rsidRPr="00C65383">
        <w:t>台，调入</w:t>
      </w:r>
      <w:r w:rsidRPr="00C65383">
        <w:t>27</w:t>
      </w:r>
      <w:r w:rsidRPr="00C65383">
        <w:t>台，调出</w:t>
      </w:r>
      <w:r w:rsidRPr="00C65383">
        <w:t>33</w:t>
      </w:r>
      <w:r w:rsidRPr="00C65383">
        <w:t>台，调出</w:t>
      </w:r>
      <w:r w:rsidRPr="00C65383">
        <w:t>40</w:t>
      </w:r>
      <w:r w:rsidRPr="00C65383">
        <w:t>台，则这个仓库现有电脑</w:t>
      </w:r>
      <w:r w:rsidRPr="00C65383">
        <w:rPr>
          <w:u w:val="single"/>
        </w:rPr>
        <w:t xml:space="preserve">    </w:t>
      </w:r>
      <w:r w:rsidRPr="00C65383">
        <w:t>台</w:t>
      </w:r>
    </w:p>
    <w:p w:rsidR="001201BF" w:rsidRPr="00C65383" w:rsidRDefault="001201BF" w:rsidP="001201BF">
      <w:pPr>
        <w:spacing w:line="360" w:lineRule="auto"/>
        <w:jc w:val="left"/>
      </w:pPr>
      <w:r w:rsidRPr="00C65383">
        <w:lastRenderedPageBreak/>
        <w:t>15</w:t>
      </w:r>
      <w:r w:rsidRPr="00C65383">
        <w:t>、小刚学学习了有理数运算法则后，编了一个计算程序，当他输入任意一个有理数时，显示屏上出现的结果总等于所输入的有理数的平方与</w:t>
      </w:r>
      <w:r w:rsidRPr="00C65383">
        <w:t>1</w:t>
      </w:r>
      <w:r w:rsidRPr="00C65383">
        <w:t>的和，当他第一次输入</w:t>
      </w:r>
      <w:r w:rsidRPr="00C65383">
        <w:t>2</w:t>
      </w:r>
      <w:r w:rsidRPr="00C65383">
        <w:t>，然后又将所得的结果再次输入后，显示屏上出现的结果应是</w:t>
      </w:r>
    </w:p>
    <w:p w:rsidR="001201BF" w:rsidRPr="00C65383" w:rsidRDefault="001201BF" w:rsidP="001201BF">
      <w:pPr>
        <w:spacing w:line="360" w:lineRule="auto"/>
        <w:jc w:val="left"/>
        <w:rPr>
          <w:bCs/>
          <w:u w:val="single"/>
        </w:rPr>
      </w:pPr>
      <w:r w:rsidRPr="00C65383">
        <w:t>16</w:t>
      </w:r>
      <w:r w:rsidRPr="00C65383">
        <w:t>、</w:t>
      </w:r>
      <w:r w:rsidRPr="00C65383">
        <w:rPr>
          <w:bCs/>
        </w:rPr>
        <w:t>若</w:t>
      </w:r>
      <w:r w:rsidRPr="00C65383">
        <w:rPr>
          <w:bCs/>
        </w:rPr>
        <w:t>│</w:t>
      </w:r>
      <w:r w:rsidRPr="00664B72">
        <w:rPr>
          <w:bCs/>
          <w:i/>
        </w:rPr>
        <w:t>a</w:t>
      </w:r>
      <w:r w:rsidRPr="00C65383">
        <w:rPr>
          <w:bCs/>
        </w:rPr>
        <w:t>—4│+│</w:t>
      </w:r>
      <w:r w:rsidRPr="00664B72">
        <w:rPr>
          <w:bCs/>
          <w:i/>
        </w:rPr>
        <w:t>b</w:t>
      </w:r>
      <w:r w:rsidRPr="00C65383">
        <w:rPr>
          <w:bCs/>
        </w:rPr>
        <w:t>+5│=0</w:t>
      </w:r>
      <w:r w:rsidRPr="00C65383">
        <w:rPr>
          <w:bCs/>
        </w:rPr>
        <w:t>，则</w:t>
      </w:r>
      <w:r w:rsidRPr="00664B72">
        <w:rPr>
          <w:bCs/>
          <w:i/>
        </w:rPr>
        <w:t>a</w:t>
      </w:r>
      <w:r w:rsidRPr="00C65383">
        <w:rPr>
          <w:bCs/>
        </w:rPr>
        <w:t>—</w:t>
      </w:r>
      <w:r w:rsidRPr="00664B72">
        <w:rPr>
          <w:bCs/>
          <w:i/>
        </w:rPr>
        <w:t>b</w:t>
      </w:r>
      <w:r w:rsidRPr="00C65383">
        <w:rPr>
          <w:bCs/>
        </w:rPr>
        <w:t>=</w:t>
      </w:r>
    </w:p>
    <w:p w:rsidR="001201BF" w:rsidRPr="00C65383" w:rsidRDefault="001201BF" w:rsidP="001201BF">
      <w:pPr>
        <w:spacing w:line="360" w:lineRule="auto"/>
        <w:jc w:val="left"/>
        <w:rPr>
          <w:rFonts w:eastAsia="黑体"/>
          <w:b/>
          <w:szCs w:val="21"/>
        </w:rPr>
      </w:pPr>
      <w:r w:rsidRPr="00C65383">
        <w:rPr>
          <w:rFonts w:eastAsia="黑体"/>
          <w:b/>
          <w:szCs w:val="21"/>
        </w:rPr>
        <w:t>三、耐心解一解，马到成功</w:t>
      </w:r>
    </w:p>
    <w:p w:rsidR="001201BF" w:rsidRDefault="001201BF" w:rsidP="001201BF">
      <w:pPr>
        <w:spacing w:line="360" w:lineRule="auto"/>
        <w:jc w:val="left"/>
      </w:pPr>
      <w:r w:rsidRPr="00C65383">
        <w:t>17</w:t>
      </w:r>
      <w:r w:rsidRPr="00C65383">
        <w:t>、计算：</w:t>
      </w:r>
      <w:r w:rsidRPr="00C65383">
        <w:rPr>
          <w:position w:val="-24"/>
        </w:rPr>
        <w:object w:dxaOrig="3940" w:dyaOrig="620">
          <v:shape id="_x0000_i1314" type="#_x0000_t75" style="width:197.25pt;height:30.75pt" o:ole="">
            <v:imagedata r:id="rId595" o:title=""/>
          </v:shape>
          <o:OLEObject Type="Embed" ProgID="Equation.3" ShapeID="_x0000_i1314" DrawAspect="Content" ObjectID="_1558420568" r:id="rId596"/>
        </w:object>
      </w:r>
    </w:p>
    <w:p w:rsidR="001201BF" w:rsidRDefault="001201BF" w:rsidP="001201BF">
      <w:pPr>
        <w:spacing w:line="360" w:lineRule="auto"/>
        <w:jc w:val="left"/>
      </w:pPr>
    </w:p>
    <w:p w:rsidR="001201BF" w:rsidRDefault="001201BF" w:rsidP="001201BF">
      <w:pPr>
        <w:spacing w:line="360" w:lineRule="auto"/>
        <w:jc w:val="left"/>
      </w:pPr>
    </w:p>
    <w:p w:rsidR="001201BF" w:rsidRDefault="001201BF" w:rsidP="001201BF">
      <w:pPr>
        <w:spacing w:line="360" w:lineRule="auto"/>
        <w:jc w:val="left"/>
      </w:pPr>
    </w:p>
    <w:p w:rsidR="001201BF" w:rsidRPr="00C65383" w:rsidRDefault="001201BF" w:rsidP="001201BF">
      <w:pPr>
        <w:spacing w:line="360" w:lineRule="auto"/>
        <w:jc w:val="left"/>
      </w:pPr>
    </w:p>
    <w:p w:rsidR="001201BF" w:rsidRDefault="001201BF" w:rsidP="001201BF">
      <w:pPr>
        <w:spacing w:line="360" w:lineRule="auto"/>
        <w:jc w:val="left"/>
      </w:pPr>
      <w:r w:rsidRPr="00C65383">
        <w:rPr>
          <w:szCs w:val="21"/>
        </w:rPr>
        <w:t>18</w:t>
      </w:r>
      <w:r w:rsidRPr="00C65383">
        <w:rPr>
          <w:szCs w:val="21"/>
        </w:rPr>
        <w:t>、计算：</w:t>
      </w:r>
      <w:r w:rsidRPr="00C65383">
        <w:rPr>
          <w:position w:val="-24"/>
        </w:rPr>
        <w:object w:dxaOrig="2659" w:dyaOrig="620">
          <v:shape id="_x0000_i1315" type="#_x0000_t75" style="width:132.75pt;height:30.75pt" o:ole="">
            <v:imagedata r:id="rId597" o:title=""/>
          </v:shape>
          <o:OLEObject Type="Embed" ProgID="Equation.3" ShapeID="_x0000_i1315" DrawAspect="Content" ObjectID="_1558420569" r:id="rId598"/>
        </w:object>
      </w:r>
    </w:p>
    <w:p w:rsidR="001201BF" w:rsidRDefault="001201BF" w:rsidP="001201BF">
      <w:pPr>
        <w:spacing w:line="360" w:lineRule="auto"/>
        <w:jc w:val="center"/>
      </w:pPr>
    </w:p>
    <w:p w:rsidR="001201BF" w:rsidRDefault="001201BF" w:rsidP="001201BF">
      <w:pPr>
        <w:spacing w:line="360" w:lineRule="auto"/>
        <w:jc w:val="center"/>
      </w:pPr>
    </w:p>
    <w:p w:rsidR="001201BF" w:rsidRDefault="001201BF" w:rsidP="001201BF">
      <w:pPr>
        <w:spacing w:line="360" w:lineRule="auto"/>
        <w:jc w:val="center"/>
      </w:pPr>
    </w:p>
    <w:p w:rsidR="001201BF" w:rsidRPr="00C65383" w:rsidRDefault="001201BF" w:rsidP="001201BF">
      <w:pPr>
        <w:spacing w:line="360" w:lineRule="auto"/>
        <w:jc w:val="left"/>
      </w:pPr>
    </w:p>
    <w:p w:rsidR="001201BF" w:rsidRDefault="001201BF" w:rsidP="001201BF">
      <w:pPr>
        <w:spacing w:line="360" w:lineRule="auto"/>
        <w:jc w:val="left"/>
      </w:pPr>
      <w:r w:rsidRPr="00C65383">
        <w:t>19</w:t>
      </w:r>
      <w:r w:rsidRPr="00C65383">
        <w:t>、</w:t>
      </w:r>
      <w:r w:rsidRPr="00C65383">
        <w:rPr>
          <w:position w:val="-10"/>
        </w:rPr>
        <w:object w:dxaOrig="3200" w:dyaOrig="360">
          <v:shape id="_x0000_i1316" type="#_x0000_t75" style="width:159.75pt;height:18pt" o:ole="">
            <v:imagedata r:id="rId599" o:title=""/>
          </v:shape>
          <o:OLEObject Type="Embed" ProgID="Equation.3" ShapeID="_x0000_i1316" DrawAspect="Content" ObjectID="_1558420570" r:id="rId600"/>
        </w:object>
      </w:r>
    </w:p>
    <w:p w:rsidR="001201BF" w:rsidRDefault="001201BF" w:rsidP="001201BF">
      <w:pPr>
        <w:spacing w:line="360" w:lineRule="auto"/>
        <w:jc w:val="left"/>
      </w:pPr>
    </w:p>
    <w:p w:rsidR="001201BF" w:rsidRPr="00C65383" w:rsidRDefault="001201BF" w:rsidP="001201BF">
      <w:pPr>
        <w:spacing w:line="360" w:lineRule="auto"/>
        <w:jc w:val="left"/>
      </w:pPr>
    </w:p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/>
    <w:p w:rsidR="001201BF" w:rsidRDefault="001201BF" w:rsidP="001201BF">
      <w:pPr>
        <w:widowControl/>
        <w:tabs>
          <w:tab w:val="center" w:pos="4497"/>
        </w:tabs>
        <w:ind w:firstLineChars="246" w:firstLine="689"/>
        <w:jc w:val="left"/>
        <w:rPr>
          <w:sz w:val="28"/>
          <w:lang w:val="en-GB"/>
        </w:rPr>
      </w:pPr>
      <w:r>
        <w:rPr>
          <w:rFonts w:hint="eastAsia"/>
          <w:sz w:val="28"/>
          <w:lang w:val="en-GB"/>
        </w:rPr>
        <w:t>有理数单元检测</w:t>
      </w:r>
      <w:r>
        <w:rPr>
          <w:rFonts w:hint="eastAsia"/>
          <w:sz w:val="28"/>
          <w:lang w:val="en-GB"/>
        </w:rPr>
        <w:t>3</w:t>
      </w:r>
    </w:p>
    <w:p w:rsidR="001201BF" w:rsidRPr="006B19D6" w:rsidRDefault="001201BF" w:rsidP="001201BF">
      <w:pPr>
        <w:jc w:val="left"/>
        <w:rPr>
          <w:rFonts w:ascii="宋体" w:hAnsi="宋体"/>
          <w:b/>
          <w:szCs w:val="21"/>
        </w:rPr>
      </w:pPr>
      <w:r w:rsidRPr="006B19D6">
        <w:rPr>
          <w:rFonts w:ascii="宋体" w:hAnsi="宋体" w:hint="eastAsia"/>
          <w:b/>
          <w:szCs w:val="21"/>
        </w:rPr>
        <w:t>一、选择题（每小题3分，共21分）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1．用科学记数法表示为1.999×</w:t>
      </w:r>
      <w:r w:rsidRPr="006B19D6">
        <w:rPr>
          <w:szCs w:val="21"/>
        </w:rPr>
        <w:t>10</w:t>
      </w:r>
      <w:r w:rsidRPr="006B19D6">
        <w:rPr>
          <w:szCs w:val="21"/>
          <w:vertAlign w:val="superscript"/>
        </w:rPr>
        <w:t>3</w:t>
      </w:r>
      <w:r w:rsidRPr="000E7492">
        <w:rPr>
          <w:rFonts w:ascii="宋体" w:hAnsi="宋体" w:hint="eastAsia"/>
          <w:szCs w:val="21"/>
        </w:rPr>
        <w:t>的数是（  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A．1999     B．</w:t>
      </w:r>
      <w:smartTag w:uri="urn:schemas-microsoft-com:office:smarttags" w:element="chmetcnv">
        <w:smartTagPr>
          <w:attr w:name="UnitName" w:val="C"/>
          <w:attr w:name="SourceValue" w:val="199.9"/>
          <w:attr w:name="HasSpace" w:val="True"/>
          <w:attr w:name="Negative" w:val="Fals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199.9    C</w:t>
        </w:r>
      </w:smartTag>
      <w:r w:rsidRPr="000E7492">
        <w:rPr>
          <w:rFonts w:ascii="宋体" w:hAnsi="宋体" w:hint="eastAsia"/>
          <w:szCs w:val="21"/>
        </w:rPr>
        <w:t>．0.001999    D．19990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2．如果a&lt;2，那么│-1.5│+│a-2│等于（  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A．1.5-a     B．a</w:t>
      </w:r>
      <w:smartTag w:uri="urn:schemas-microsoft-com:office:smarttags" w:element="chmetcnv">
        <w:smartTagPr>
          <w:attr w:name="UnitName" w:val="C"/>
          <w:attr w:name="SourceValue" w:val="3.5"/>
          <w:attr w:name="HasSpace" w:val="True"/>
          <w:attr w:name="Negative" w:val="Tru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-3.5     C</w:t>
        </w:r>
      </w:smartTag>
      <w:r w:rsidRPr="000E7492">
        <w:rPr>
          <w:rFonts w:ascii="宋体" w:hAnsi="宋体" w:hint="eastAsia"/>
          <w:szCs w:val="21"/>
        </w:rPr>
        <w:t>．a-0.5    D．3.5-a</w:t>
      </w:r>
    </w:p>
    <w:p w:rsidR="001201BF" w:rsidRPr="000E7492" w:rsidRDefault="001201BF" w:rsidP="001201BF">
      <w:pPr>
        <w:ind w:left="420" w:hangingChars="200" w:hanging="420"/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3．现有以下四个结论：①绝对值等于其本身的有理数只有零；②相反数等于其本身的有理数只有零；③倒数等于其本身的有理数只有1；④平方等于其本身的有理数只有1．其中正确的有（  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lastRenderedPageBreak/>
        <w:t>A．0个     B．1个     C．2个     D．大于2个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4．下列各组数中，互为相反数的是（  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A．2与</w:t>
      </w:r>
      <w:r w:rsidRPr="000E7492">
        <w:rPr>
          <w:rFonts w:ascii="宋体" w:hAnsi="宋体"/>
          <w:position w:val="-24"/>
          <w:szCs w:val="21"/>
        </w:rPr>
        <w:object w:dxaOrig="240" w:dyaOrig="620">
          <v:shape id="_x0000_i1317" type="#_x0000_t75" style="width:12pt;height:30.75pt" o:ole="">
            <v:imagedata r:id="rId601" o:title=""/>
          </v:shape>
          <o:OLEObject Type="Embed" ProgID="Equation.DSMT4" ShapeID="_x0000_i1317" DrawAspect="Content" ObjectID="_1558420571" r:id="rId602"/>
        </w:object>
      </w:r>
      <w:r w:rsidRPr="000E7492">
        <w:rPr>
          <w:rFonts w:ascii="宋体" w:hAnsi="宋体" w:hint="eastAsia"/>
          <w:szCs w:val="21"/>
        </w:rPr>
        <w:t xml:space="preserve">     B．（-1）</w:t>
      </w:r>
      <w:r w:rsidRPr="006B19D6">
        <w:rPr>
          <w:szCs w:val="21"/>
          <w:vertAlign w:val="superscript"/>
        </w:rPr>
        <w:t>2</w:t>
      </w:r>
      <w:r w:rsidRPr="000E7492">
        <w:rPr>
          <w:rFonts w:ascii="宋体" w:hAnsi="宋体" w:hint="eastAsia"/>
          <w:szCs w:val="21"/>
        </w:rPr>
        <w:t>与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1    C</w:t>
        </w:r>
      </w:smartTag>
      <w:r w:rsidRPr="000E7492">
        <w:rPr>
          <w:rFonts w:ascii="宋体" w:hAnsi="宋体" w:hint="eastAsia"/>
          <w:szCs w:val="21"/>
        </w:rPr>
        <w:t>．-1与（-1）</w:t>
      </w:r>
      <w:r w:rsidRPr="006B19D6">
        <w:rPr>
          <w:szCs w:val="21"/>
          <w:vertAlign w:val="superscript"/>
        </w:rPr>
        <w:t>2</w:t>
      </w:r>
      <w:r w:rsidRPr="000E7492">
        <w:rPr>
          <w:rFonts w:ascii="宋体" w:hAnsi="宋体" w:hint="eastAsia"/>
          <w:szCs w:val="21"/>
        </w:rPr>
        <w:t xml:space="preserve">  D．2与│-2│</w:t>
      </w:r>
      <w:r>
        <w:rPr>
          <w:rFonts w:ascii="宋体" w:hAnsi="宋体" w:hint="eastAsia"/>
          <w:szCs w:val="21"/>
        </w:rPr>
        <w:t xml:space="preserve">  </w:t>
      </w:r>
      <w:r w:rsidRPr="000E7492">
        <w:rPr>
          <w:rFonts w:ascii="宋体" w:hAnsi="宋体" w:hint="eastAsia"/>
          <w:szCs w:val="21"/>
        </w:rPr>
        <w:t>5．2002年我国发现第一个世界级大气田，储量达6000亿立方米，6000亿立方米用科学记数法表示为（  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A．6×1</w:t>
      </w:r>
      <w:r w:rsidRPr="006B19D6">
        <w:rPr>
          <w:szCs w:val="21"/>
        </w:rPr>
        <w:t>0</w:t>
      </w:r>
      <w:r w:rsidRPr="006B19D6">
        <w:rPr>
          <w:szCs w:val="21"/>
          <w:vertAlign w:val="superscript"/>
        </w:rPr>
        <w:t>2</w:t>
      </w:r>
      <w:r w:rsidRPr="006B19D6">
        <w:rPr>
          <w:rFonts w:hAnsi="宋体"/>
          <w:szCs w:val="21"/>
        </w:rPr>
        <w:t>亿</w:t>
      </w:r>
      <w:r w:rsidRPr="000E7492">
        <w:rPr>
          <w:rFonts w:ascii="宋体" w:hAnsi="宋体" w:hint="eastAsia"/>
          <w:szCs w:val="21"/>
        </w:rPr>
        <w:t>立方米     B．6×10</w:t>
      </w:r>
      <w:r w:rsidRPr="006B19D6">
        <w:rPr>
          <w:szCs w:val="21"/>
          <w:vertAlign w:val="superscript"/>
        </w:rPr>
        <w:t>3</w:t>
      </w:r>
      <w:r w:rsidRPr="000E7492">
        <w:rPr>
          <w:rFonts w:ascii="宋体" w:hAnsi="宋体" w:hint="eastAsia"/>
          <w:szCs w:val="21"/>
        </w:rPr>
        <w:t>亿立方米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C．6×1</w:t>
      </w:r>
      <w:r w:rsidRPr="006B19D6">
        <w:rPr>
          <w:szCs w:val="21"/>
        </w:rPr>
        <w:t>0</w:t>
      </w:r>
      <w:r w:rsidRPr="006B19D6">
        <w:rPr>
          <w:szCs w:val="21"/>
          <w:vertAlign w:val="superscript"/>
        </w:rPr>
        <w:t>4</w:t>
      </w:r>
      <w:r w:rsidRPr="000E7492">
        <w:rPr>
          <w:rFonts w:ascii="宋体" w:hAnsi="宋体" w:hint="eastAsia"/>
          <w:szCs w:val="21"/>
        </w:rPr>
        <w:t>亿立方米     D．0.6×1</w:t>
      </w:r>
      <w:r w:rsidRPr="006B19D6">
        <w:rPr>
          <w:szCs w:val="21"/>
        </w:rPr>
        <w:t>0</w:t>
      </w:r>
      <w:r w:rsidRPr="006B19D6">
        <w:rPr>
          <w:szCs w:val="21"/>
          <w:vertAlign w:val="superscript"/>
        </w:rPr>
        <w:t>4</w:t>
      </w:r>
      <w:r w:rsidRPr="000E7492">
        <w:rPr>
          <w:rFonts w:ascii="宋体" w:hAnsi="宋体" w:hint="eastAsia"/>
          <w:szCs w:val="21"/>
        </w:rPr>
        <w:t>亿立方米</w:t>
      </w:r>
    </w:p>
    <w:p w:rsidR="001201BF" w:rsidRPr="000E7492" w:rsidRDefault="001201BF" w:rsidP="001201BF">
      <w:pPr>
        <w:ind w:left="420" w:hangingChars="200" w:hanging="420"/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6．某粮店出售的三种品牌的面粉袋上分别标有质量为（25±0.1）kg，（25±0.2）kg，（25±0.3）kg的字样，从中任意拿出两袋，它们的质量最多相差（  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A．</w:t>
      </w:r>
      <w:smartTag w:uri="urn:schemas-microsoft-com:office:smarttags" w:element="chmetcnv">
        <w:smartTagPr>
          <w:attr w:name="UnitName" w:val="kg"/>
          <w:attr w:name="SourceValue" w:val=".8"/>
          <w:attr w:name="HasSpace" w:val="False"/>
          <w:attr w:name="Negative" w:val="Fals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0.8kg</w:t>
        </w:r>
      </w:smartTag>
      <w:r w:rsidRPr="000E7492">
        <w:rPr>
          <w:rFonts w:ascii="宋体" w:hAnsi="宋体" w:hint="eastAsia"/>
          <w:szCs w:val="21"/>
        </w:rPr>
        <w:t xml:space="preserve">     B．</w:t>
      </w:r>
      <w:smartTag w:uri="urn:schemas-microsoft-com:office:smarttags" w:element="chmetcnv">
        <w:smartTagPr>
          <w:attr w:name="UnitName" w:val="kg"/>
          <w:attr w:name="SourceValue" w:val=".6"/>
          <w:attr w:name="HasSpace" w:val="False"/>
          <w:attr w:name="Negative" w:val="Fals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0.6kg</w:t>
        </w:r>
      </w:smartTag>
      <w:r w:rsidRPr="000E7492">
        <w:rPr>
          <w:rFonts w:ascii="宋体" w:hAnsi="宋体" w:hint="eastAsia"/>
          <w:szCs w:val="21"/>
        </w:rPr>
        <w:t xml:space="preserve">     C．</w:t>
      </w:r>
      <w:smartTag w:uri="urn:schemas-microsoft-com:office:smarttags" w:element="chmetcnv">
        <w:smartTagPr>
          <w:attr w:name="UnitName" w:val="kg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0.5kg</w:t>
        </w:r>
      </w:smartTag>
      <w:r w:rsidRPr="000E7492">
        <w:rPr>
          <w:rFonts w:ascii="宋体" w:hAnsi="宋体" w:hint="eastAsia"/>
          <w:szCs w:val="21"/>
        </w:rPr>
        <w:t xml:space="preserve">    D．</w:t>
      </w:r>
      <w:smartTag w:uri="urn:schemas-microsoft-com:office:smarttags" w:element="chmetcnv">
        <w:smartTagPr>
          <w:attr w:name="UnitName" w:val="kg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0.4kg</w:t>
        </w:r>
      </w:smartTag>
    </w:p>
    <w:p w:rsidR="001201BF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7．a，b两数在数轴上的位置如图所示，下列结论中正确的是（  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209550</wp:posOffset>
            </wp:positionV>
            <wp:extent cx="1190625" cy="495300"/>
            <wp:effectExtent l="0" t="0" r="0" b="0"/>
            <wp:wrapNone/>
            <wp:docPr id="81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3"/>
                    <pic:cNvPicPr>
                      <a:picLocks noChangeAspect="1" noChangeArrowheads="1"/>
                    </pic:cNvPicPr>
                  </pic:nvPicPr>
                  <pic:blipFill>
                    <a:blip r:embed="rId6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7492">
        <w:rPr>
          <w:rFonts w:ascii="宋体" w:hAnsi="宋体" w:hint="eastAsia"/>
          <w:szCs w:val="21"/>
        </w:rPr>
        <w:t>A．a&gt;0，b&lt;0     B．a&lt;0，b&gt;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0E7492">
          <w:rPr>
            <w:rFonts w:ascii="宋体" w:hAnsi="宋体" w:hint="eastAsia"/>
            <w:szCs w:val="21"/>
          </w:rPr>
          <w:t>0    C</w:t>
        </w:r>
      </w:smartTag>
      <w:r w:rsidRPr="000E7492">
        <w:rPr>
          <w:rFonts w:ascii="宋体" w:hAnsi="宋体" w:hint="eastAsia"/>
          <w:szCs w:val="21"/>
        </w:rPr>
        <w:t>．ab&gt;0    D．以上均不对</w:t>
      </w:r>
    </w:p>
    <w:p w:rsidR="001201BF" w:rsidRDefault="001201BF" w:rsidP="001201BF">
      <w:pPr>
        <w:jc w:val="left"/>
        <w:rPr>
          <w:rFonts w:ascii="宋体" w:hAnsi="宋体"/>
          <w:b/>
          <w:szCs w:val="21"/>
        </w:rPr>
      </w:pPr>
    </w:p>
    <w:p w:rsidR="001201BF" w:rsidRDefault="001201BF" w:rsidP="001201BF">
      <w:pPr>
        <w:jc w:val="left"/>
        <w:rPr>
          <w:rFonts w:ascii="宋体" w:hAnsi="宋体"/>
          <w:b/>
          <w:szCs w:val="21"/>
        </w:rPr>
      </w:pPr>
    </w:p>
    <w:p w:rsidR="001201BF" w:rsidRPr="006B19D6" w:rsidRDefault="001201BF" w:rsidP="001201BF">
      <w:pPr>
        <w:jc w:val="left"/>
        <w:rPr>
          <w:rFonts w:ascii="宋体" w:hAnsi="宋体"/>
          <w:b/>
          <w:szCs w:val="21"/>
        </w:rPr>
      </w:pPr>
      <w:r w:rsidRPr="006B19D6">
        <w:rPr>
          <w:rFonts w:ascii="宋体" w:hAnsi="宋体" w:hint="eastAsia"/>
          <w:b/>
          <w:szCs w:val="21"/>
        </w:rPr>
        <w:t>二、填空题（每小题3分，共21分）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1．在0.6，-0.4，</w:t>
      </w:r>
      <w:r w:rsidRPr="000E7492">
        <w:rPr>
          <w:rFonts w:ascii="宋体" w:hAnsi="宋体"/>
          <w:position w:val="-24"/>
          <w:szCs w:val="21"/>
        </w:rPr>
        <w:object w:dxaOrig="220" w:dyaOrig="620">
          <v:shape id="_x0000_i1318" type="#_x0000_t75" style="width:11.25pt;height:30.75pt" o:ole="">
            <v:imagedata r:id="rId604" o:title=""/>
          </v:shape>
          <o:OLEObject Type="Embed" ProgID="Equation.DSMT4" ShapeID="_x0000_i1318" DrawAspect="Content" ObjectID="_1558420572" r:id="rId605"/>
        </w:object>
      </w:r>
      <w:r w:rsidRPr="000E7492">
        <w:rPr>
          <w:rFonts w:ascii="宋体" w:hAnsi="宋体" w:hint="eastAsia"/>
          <w:szCs w:val="21"/>
        </w:rPr>
        <w:t>，-0.25，0，2，-</w:t>
      </w:r>
      <w:r w:rsidRPr="000E7492">
        <w:rPr>
          <w:rFonts w:ascii="宋体" w:hAnsi="宋体"/>
          <w:position w:val="-24"/>
          <w:szCs w:val="21"/>
        </w:rPr>
        <w:object w:dxaOrig="220" w:dyaOrig="620">
          <v:shape id="_x0000_i1319" type="#_x0000_t75" style="width:11.25pt;height:30.75pt" o:ole="">
            <v:imagedata r:id="rId606" o:title=""/>
          </v:shape>
          <o:OLEObject Type="Embed" ProgID="Equation.DSMT4" ShapeID="_x0000_i1319" DrawAspect="Content" ObjectID="_1558420573" r:id="rId607"/>
        </w:object>
      </w:r>
      <w:r w:rsidRPr="000E7492">
        <w:rPr>
          <w:rFonts w:ascii="宋体" w:hAnsi="宋体" w:hint="eastAsia"/>
          <w:szCs w:val="21"/>
        </w:rPr>
        <w:t>中，整数有________，分数有_________．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2．一个数的倒数的相反数是3</w:t>
      </w:r>
      <w:r w:rsidRPr="000E7492">
        <w:rPr>
          <w:rFonts w:ascii="宋体" w:hAnsi="宋体"/>
          <w:position w:val="-24"/>
          <w:szCs w:val="21"/>
        </w:rPr>
        <w:object w:dxaOrig="220" w:dyaOrig="620">
          <v:shape id="_x0000_i1320" type="#_x0000_t75" style="width:11.25pt;height:30.75pt" o:ole="">
            <v:imagedata r:id="rId608" o:title=""/>
          </v:shape>
          <o:OLEObject Type="Embed" ProgID="Equation.DSMT4" ShapeID="_x0000_i1320" DrawAspect="Content" ObjectID="_1558420574" r:id="rId609"/>
        </w:object>
      </w:r>
      <w:r w:rsidRPr="000E7492">
        <w:rPr>
          <w:rFonts w:ascii="宋体" w:hAnsi="宋体" w:hint="eastAsia"/>
          <w:szCs w:val="21"/>
        </w:rPr>
        <w:t>，这个数是________．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3．若│x+2│+│y-3│=0，则xy=________．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4．绝对值大于2，且小于4的整数有_______．</w:t>
      </w:r>
    </w:p>
    <w:p w:rsidR="001201BF" w:rsidRPr="000E7492" w:rsidRDefault="001201BF" w:rsidP="001201BF">
      <w:pPr>
        <w:ind w:left="420" w:hangingChars="200" w:hanging="420"/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5．x平方的3倍与-5的差，用代数式表示为__________，当x=-1时，代数式的值为__________．</w:t>
      </w:r>
    </w:p>
    <w:p w:rsidR="001201BF" w:rsidRPr="000E7492" w:rsidRDefault="001201BF" w:rsidP="001201BF">
      <w:pPr>
        <w:jc w:val="left"/>
        <w:rPr>
          <w:rFonts w:ascii="宋体" w:hAnsi="宋体"/>
          <w:szCs w:val="21"/>
        </w:rPr>
      </w:pPr>
      <w:r w:rsidRPr="000E7492">
        <w:rPr>
          <w:rFonts w:ascii="宋体" w:hAnsi="宋体" w:hint="eastAsia"/>
          <w:szCs w:val="21"/>
        </w:rPr>
        <w:t>6．若m，n互为相反数，则│m-1+n│=_________．</w:t>
      </w:r>
    </w:p>
    <w:p w:rsidR="001201BF" w:rsidRDefault="001201BF" w:rsidP="001201BF"/>
    <w:p w:rsidR="001201BF" w:rsidRDefault="001201BF" w:rsidP="001201BF">
      <w:pPr>
        <w:tabs>
          <w:tab w:val="left" w:pos="2130"/>
        </w:tabs>
      </w:pPr>
    </w:p>
    <w:p w:rsidR="001201BF" w:rsidRDefault="001201BF" w:rsidP="001201BF">
      <w:pPr>
        <w:widowControl/>
        <w:ind w:firstLineChars="450" w:firstLine="1260"/>
        <w:jc w:val="left"/>
        <w:rPr>
          <w:sz w:val="28"/>
          <w:lang w:val="en-GB"/>
        </w:rPr>
      </w:pPr>
      <w:r>
        <w:rPr>
          <w:rFonts w:hint="eastAsia"/>
          <w:sz w:val="28"/>
          <w:lang w:val="en-GB"/>
        </w:rPr>
        <w:t>有理数单元检测</w:t>
      </w:r>
      <w:r>
        <w:rPr>
          <w:rFonts w:hint="eastAsia"/>
          <w:sz w:val="28"/>
          <w:lang w:val="en-GB"/>
        </w:rPr>
        <w:t>4</w:t>
      </w:r>
    </w:p>
    <w:p w:rsidR="001201BF" w:rsidRDefault="001201BF" w:rsidP="001201BF">
      <w:pPr>
        <w:jc w:val="left"/>
      </w:pPr>
      <w:r>
        <w:rPr>
          <w:rFonts w:hint="eastAsia"/>
          <w:b/>
        </w:rPr>
        <w:t>一、选择题</w:t>
      </w:r>
      <w:r>
        <w:rPr>
          <w:rFonts w:hint="eastAsia"/>
        </w:rPr>
        <w:t>（每小题</w:t>
      </w:r>
      <w:r>
        <w:rPr>
          <w:rFonts w:hint="eastAsia"/>
        </w:rPr>
        <w:t>3</w:t>
      </w:r>
      <w:r>
        <w:rPr>
          <w:rFonts w:hint="eastAsia"/>
        </w:rPr>
        <w:t>分，满分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）下列计算中，不正确的是（</w:t>
      </w:r>
      <w:r>
        <w:rPr>
          <w:rFonts w:hint="eastAsia"/>
        </w:rPr>
        <w:t xml:space="preserve">    </w:t>
      </w:r>
      <w:r>
        <w:rPr>
          <w:rFonts w:hint="eastAsia"/>
        </w:rPr>
        <w:t>），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ascii="宋体" w:hAnsi="宋体" w:hint="eastAsia"/>
        </w:rPr>
        <w:t>-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-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=2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9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ascii="宋体" w:hAnsi="宋体" w:hint="eastAsia"/>
        </w:rPr>
        <w:t xml:space="preserve"> -</w:t>
      </w:r>
      <w:r>
        <w:rPr>
          <w:rFonts w:hint="eastAsia"/>
        </w:rPr>
        <w:t xml:space="preserve"> 5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/>
        </w:rPr>
        <w:t>∣</w:t>
      </w:r>
      <w:r>
        <w:rPr>
          <w:rFonts w:ascii="宋体" w:hAnsi="宋体" w:hint="eastAsia"/>
        </w:rPr>
        <w:t>-9</w:t>
      </w:r>
      <w:r>
        <w:rPr>
          <w:rFonts w:ascii="宋体" w:hAnsi="宋体"/>
        </w:rPr>
        <w:t>∣</w:t>
      </w:r>
      <w:r>
        <w:rPr>
          <w:rFonts w:ascii="宋体" w:hAnsi="宋体" w:hint="eastAsia"/>
        </w:rPr>
        <w:t>+4=13   （D）- 9-4=-13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）下列交换加数位置的变形中，正确的是（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ascii="宋体" w:hAnsi="宋体" w:hint="eastAsia"/>
        </w:rPr>
        <w:t>-</w:t>
      </w:r>
      <w:r>
        <w:rPr>
          <w:rFonts w:hint="eastAsia"/>
        </w:rPr>
        <w:t>4+5</w:t>
      </w:r>
      <w:r>
        <w:rPr>
          <w:rFonts w:ascii="宋体" w:hAnsi="宋体" w:hint="eastAsia"/>
        </w:rPr>
        <w:t>-</w:t>
      </w:r>
      <w:r>
        <w:rPr>
          <w:rFonts w:hint="eastAsia"/>
        </w:rPr>
        <w:t>4=1</w:t>
      </w:r>
      <w:r>
        <w:rPr>
          <w:rFonts w:ascii="宋体" w:hAnsi="宋体" w:hint="eastAsia"/>
        </w:rPr>
        <w:t>-</w:t>
      </w:r>
      <w:r>
        <w:rPr>
          <w:rFonts w:hint="eastAsia"/>
        </w:rPr>
        <w:t>4+4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5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ascii="宋体" w:hAnsi="宋体" w:hint="eastAsia"/>
        </w:rPr>
        <w:t>-</w:t>
      </w:r>
      <w:r>
        <w:rPr>
          <w:rFonts w:hint="eastAsia"/>
        </w:rPr>
        <w:t>2+3</w:t>
      </w:r>
      <w:r>
        <w:rPr>
          <w:rFonts w:ascii="宋体" w:hAnsi="宋体" w:hint="eastAsia"/>
        </w:rPr>
        <w:t>-</w:t>
      </w:r>
      <w:r>
        <w:rPr>
          <w:rFonts w:hint="eastAsia"/>
        </w:rPr>
        <w:t>4=2</w:t>
      </w:r>
      <w:r>
        <w:rPr>
          <w:rFonts w:ascii="宋体" w:hAnsi="宋体" w:hint="eastAsia"/>
        </w:rPr>
        <w:t>-</w:t>
      </w:r>
      <w:r>
        <w:rPr>
          <w:rFonts w:hint="eastAsia"/>
        </w:rPr>
        <w:t>1+4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 1</w:t>
      </w:r>
      <w:r>
        <w:t>.</w:t>
      </w:r>
      <w:r>
        <w:rPr>
          <w:rFonts w:hint="eastAsia"/>
        </w:rPr>
        <w:t>7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 2</w:t>
      </w:r>
      <w:r>
        <w:t>.5+1.8=4.5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 </w:t>
      </w:r>
      <w:r>
        <w:t>2.5+1.8</w:t>
      </w:r>
      <w:r>
        <w:rPr>
          <w:rFonts w:ascii="宋体" w:hAnsi="宋体" w:hint="eastAsia"/>
        </w:rPr>
        <w:t>-</w:t>
      </w:r>
      <w:r>
        <w:t>1.7</w:t>
      </w:r>
    </w:p>
    <w:p w:rsidR="001201BF" w:rsidRDefault="001201BF" w:rsidP="001201BF">
      <w:pPr>
        <w:jc w:val="left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20" w:dyaOrig="620">
          <v:shape id="_x0000_i1321" type="#_x0000_t75" style="width:11.25pt;height:30.75pt" o:ole="">
            <v:imagedata r:id="rId610" o:title=""/>
          </v:shape>
          <o:OLEObject Type="Embed" ProgID="Equation.3" ShapeID="_x0000_i1321" DrawAspect="Content" ObjectID="_1558420575" r:id="rId611"/>
        </w:object>
      </w:r>
      <w:r>
        <w:rPr>
          <w:rFonts w:hint="eastAsia"/>
        </w:rPr>
        <w:t>+</w:t>
      </w:r>
      <w:r w:rsidRPr="002520B7">
        <w:rPr>
          <w:position w:val="-24"/>
        </w:rPr>
        <w:object w:dxaOrig="240" w:dyaOrig="620">
          <v:shape id="_x0000_i1322" type="#_x0000_t75" style="width:12pt;height:30.75pt" o:ole="">
            <v:imagedata r:id="rId612" o:title=""/>
          </v:shape>
          <o:OLEObject Type="Embed" ProgID="Equation.3" ShapeID="_x0000_i1322" DrawAspect="Content" ObjectID="_1558420576" r:id="rId613"/>
        </w:objec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23" type="#_x0000_t75" style="width:12pt;height:30.75pt" o:ole="">
            <v:imagedata r:id="rId614" o:title=""/>
          </v:shape>
          <o:OLEObject Type="Embed" ProgID="Equation.3" ShapeID="_x0000_i1323" DrawAspect="Content" ObjectID="_1558420577" r:id="rId615"/>
        </w:objec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24" type="#_x0000_t75" style="width:12pt;height:30.75pt" o:ole="">
            <v:imagedata r:id="rId616" o:title=""/>
          </v:shape>
          <o:OLEObject Type="Embed" ProgID="Equation.3" ShapeID="_x0000_i1324" DrawAspect="Content" ObjectID="_1558420578" r:id="rId617"/>
        </w:object>
      </w:r>
      <w:r>
        <w:rPr>
          <w:rFonts w:hint="eastAsia"/>
        </w:rPr>
        <w:t>=</w:t>
      </w:r>
      <w:r w:rsidRPr="002520B7">
        <w:rPr>
          <w:position w:val="-24"/>
        </w:rPr>
        <w:object w:dxaOrig="240" w:dyaOrig="620">
          <v:shape id="_x0000_i1325" type="#_x0000_t75" style="width:12pt;height:30.75pt" o:ole="">
            <v:imagedata r:id="rId616" o:title=""/>
          </v:shape>
          <o:OLEObject Type="Embed" ProgID="Equation.3" ShapeID="_x0000_i1325" DrawAspect="Content" ObjectID="_1558420579" r:id="rId618"/>
        </w:object>
      </w:r>
      <w:r>
        <w:rPr>
          <w:rFonts w:hint="eastAsia"/>
        </w:rPr>
        <w:t>+</w:t>
      </w:r>
      <w:r w:rsidRPr="002520B7">
        <w:rPr>
          <w:position w:val="-24"/>
        </w:rPr>
        <w:object w:dxaOrig="240" w:dyaOrig="620">
          <v:shape id="_x0000_i1326" type="#_x0000_t75" style="width:12pt;height:30.75pt" o:ole="">
            <v:imagedata r:id="rId612" o:title=""/>
          </v:shape>
          <o:OLEObject Type="Embed" ProgID="Equation.3" ShapeID="_x0000_i1326" DrawAspect="Content" ObjectID="_1558420580" r:id="rId619"/>
        </w:objec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20" w:dyaOrig="620">
          <v:shape id="_x0000_i1327" type="#_x0000_t75" style="width:11.25pt;height:30.75pt" o:ole="">
            <v:imagedata r:id="rId610" o:title=""/>
          </v:shape>
          <o:OLEObject Type="Embed" ProgID="Equation.3" ShapeID="_x0000_i1327" DrawAspect="Content" ObjectID="_1558420581" r:id="rId620"/>
        </w:objec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28" type="#_x0000_t75" style="width:12pt;height:30.75pt" o:ole="">
            <v:imagedata r:id="rId614" o:title=""/>
          </v:shape>
          <o:OLEObject Type="Embed" ProgID="Equation.3" ShapeID="_x0000_i1328" DrawAspect="Content" ObjectID="_1558420582" r:id="rId621"/>
        </w:objec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）近似数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30</w:t>
      </w:r>
      <w:r>
        <w:rPr>
          <w:rFonts w:ascii="宋体" w:hAnsi="宋体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的有效数字有（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）以上都不对</w:t>
      </w: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）—</w:t>
      </w:r>
      <w:r w:rsidRPr="002520B7">
        <w:rPr>
          <w:position w:val="-24"/>
        </w:rPr>
        <w:object w:dxaOrig="240" w:dyaOrig="620">
          <v:shape id="_x0000_i1329" type="#_x0000_t75" style="width:12pt;height:30.75pt" o:ole="">
            <v:imagedata r:id="rId612" o:title=""/>
          </v:shape>
          <o:OLEObject Type="Embed" ProgID="Equation.3" ShapeID="_x0000_i1329" DrawAspect="Content" ObjectID="_1558420583" r:id="rId622"/>
        </w:object>
      </w:r>
      <w:r>
        <w:rPr>
          <w:rFonts w:hint="eastAsia"/>
        </w:rPr>
        <w:t>，—</w:t>
      </w:r>
      <w:r w:rsidRPr="002520B7">
        <w:rPr>
          <w:position w:val="-24"/>
        </w:rPr>
        <w:object w:dxaOrig="240" w:dyaOrig="620">
          <v:shape id="_x0000_i1330" type="#_x0000_t75" style="width:12pt;height:30.75pt" o:ole="">
            <v:imagedata r:id="rId623" o:title=""/>
          </v:shape>
          <o:OLEObject Type="Embed" ProgID="Equation.3" ShapeID="_x0000_i1330" DrawAspect="Content" ObjectID="_1558420584" r:id="rId624"/>
        </w:object>
      </w:r>
      <w:r>
        <w:rPr>
          <w:rFonts w:hint="eastAsia"/>
        </w:rPr>
        <w:t>，—</w:t>
      </w:r>
      <w:r w:rsidRPr="002520B7">
        <w:rPr>
          <w:position w:val="-24"/>
        </w:rPr>
        <w:object w:dxaOrig="240" w:dyaOrig="620">
          <v:shape id="_x0000_i1331" type="#_x0000_t75" style="width:12pt;height:30.75pt" o:ole="">
            <v:imagedata r:id="rId625" o:title=""/>
          </v:shape>
          <o:OLEObject Type="Embed" ProgID="Equation.3" ShapeID="_x0000_i1331" DrawAspect="Content" ObjectID="_1558420585" r:id="rId626"/>
        </w:object>
      </w:r>
      <w:r>
        <w:rPr>
          <w:rFonts w:hint="eastAsia"/>
        </w:rPr>
        <w:t>的大小顺序是（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2" type="#_x0000_t75" style="width:12pt;height:30.75pt" o:ole="">
            <v:imagedata r:id="rId625" o:title=""/>
          </v:shape>
          <o:OLEObject Type="Embed" ProgID="Equation.3" ShapeID="_x0000_i1332" DrawAspect="Content" ObjectID="_1558420586" r:id="rId627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3" type="#_x0000_t75" style="width:12pt;height:30.75pt" o:ole="">
            <v:imagedata r:id="rId623" o:title=""/>
          </v:shape>
          <o:OLEObject Type="Embed" ProgID="Equation.3" ShapeID="_x0000_i1333" DrawAspect="Content" ObjectID="_1558420587" r:id="rId628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4" type="#_x0000_t75" style="width:12pt;height:30.75pt" o:ole="">
            <v:imagedata r:id="rId612" o:title=""/>
          </v:shape>
          <o:OLEObject Type="Embed" ProgID="Equation.3" ShapeID="_x0000_i1334" DrawAspect="Content" ObjectID="_1558420588" r:id="rId629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5" type="#_x0000_t75" style="width:12pt;height:30.75pt" o:ole="">
            <v:imagedata r:id="rId625" o:title=""/>
          </v:shape>
          <o:OLEObject Type="Embed" ProgID="Equation.3" ShapeID="_x0000_i1335" DrawAspect="Content" ObjectID="_1558420589" r:id="rId630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6" type="#_x0000_t75" style="width:12pt;height:30.75pt" o:ole="">
            <v:imagedata r:id="rId612" o:title=""/>
          </v:shape>
          <o:OLEObject Type="Embed" ProgID="Equation.3" ShapeID="_x0000_i1336" DrawAspect="Content" ObjectID="_1558420590" r:id="rId631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7" type="#_x0000_t75" style="width:12pt;height:30.75pt" o:ole="">
            <v:imagedata r:id="rId623" o:title=""/>
          </v:shape>
          <o:OLEObject Type="Embed" ProgID="Equation.3" ShapeID="_x0000_i1337" DrawAspect="Content" ObjectID="_1558420591" r:id="rId632"/>
        </w:object>
      </w:r>
    </w:p>
    <w:p w:rsidR="001201BF" w:rsidRDefault="001201BF" w:rsidP="001201BF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8" type="#_x0000_t75" style="width:12pt;height:30.75pt" o:ole="">
            <v:imagedata r:id="rId623" o:title=""/>
          </v:shape>
          <o:OLEObject Type="Embed" ProgID="Equation.3" ShapeID="_x0000_i1338" DrawAspect="Content" ObjectID="_1558420592" r:id="rId633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39" type="#_x0000_t75" style="width:12pt;height:30.75pt" o:ole="">
            <v:imagedata r:id="rId625" o:title=""/>
          </v:shape>
          <o:OLEObject Type="Embed" ProgID="Equation.3" ShapeID="_x0000_i1339" DrawAspect="Content" ObjectID="_1558420593" r:id="rId634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40" type="#_x0000_t75" style="width:12pt;height:30.75pt" o:ole="">
            <v:imagedata r:id="rId612" o:title=""/>
          </v:shape>
          <o:OLEObject Type="Embed" ProgID="Equation.3" ShapeID="_x0000_i1340" DrawAspect="Content" ObjectID="_1558420594" r:id="rId635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41" type="#_x0000_t75" style="width:12pt;height:30.75pt" o:ole="">
            <v:imagedata r:id="rId612" o:title=""/>
          </v:shape>
          <o:OLEObject Type="Embed" ProgID="Equation.3" ShapeID="_x0000_i1341" DrawAspect="Content" ObjectID="_1558420595" r:id="rId636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42" type="#_x0000_t75" style="width:12pt;height:30.75pt" o:ole="">
            <v:imagedata r:id="rId623" o:title=""/>
          </v:shape>
          <o:OLEObject Type="Embed" ProgID="Equation.3" ShapeID="_x0000_i1342" DrawAspect="Content" ObjectID="_1558420596" r:id="rId637"/>
        </w:object>
      </w:r>
      <w:r>
        <w:rPr>
          <w:rFonts w:ascii="宋体" w:hAnsi="宋体"/>
        </w:rPr>
        <w:t>&lt;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40" w:dyaOrig="620">
          <v:shape id="_x0000_i1343" type="#_x0000_t75" style="width:12pt;height:30.75pt" o:ole="">
            <v:imagedata r:id="rId625" o:title=""/>
          </v:shape>
          <o:OLEObject Type="Embed" ProgID="Equation.3" ShapeID="_x0000_i1343" DrawAspect="Content" ObjectID="_1558420597" r:id="rId638"/>
        </w:objec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）—（—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 xml:space="preserve">2    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）—</w:t>
      </w:r>
      <w:r>
        <w:rPr>
          <w:rFonts w:hint="eastAsia"/>
        </w:rPr>
        <w:t xml:space="preserve">6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6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9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）—</w:t>
      </w:r>
      <w:r>
        <w:rPr>
          <w:rFonts w:hint="eastAsia"/>
        </w:rPr>
        <w:t>9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）算式（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 w:rsidRPr="002520B7">
        <w:rPr>
          <w:position w:val="-24"/>
        </w:rPr>
        <w:object w:dxaOrig="240" w:dyaOrig="620">
          <v:shape id="_x0000_i1344" type="#_x0000_t75" style="width:12pt;height:30.75pt" o:ole="">
            <v:imagedata r:id="rId639" o:title=""/>
          </v:shape>
          <o:OLEObject Type="Embed" ProgID="Equation.3" ShapeID="_x0000_i1344" DrawAspect="Content" ObjectID="_1558420598" r:id="rId640"/>
        </w:object>
      </w:r>
      <w:r>
        <w:rPr>
          <w:rFonts w:hint="eastAsia"/>
        </w:rPr>
        <w:t>）</w:t>
      </w:r>
      <w:r>
        <w:rPr>
          <w:rFonts w:ascii="宋体" w:hAnsi="宋体"/>
        </w:rPr>
        <w:t>×</w:t>
      </w:r>
      <w:r>
        <w:rPr>
          <w:rFonts w:hint="eastAsia"/>
        </w:rPr>
        <w:t>4</w:t>
      </w:r>
      <w:r>
        <w:rPr>
          <w:rFonts w:hint="eastAsia"/>
        </w:rPr>
        <w:t>可以化为（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ascii="宋体" w:hAnsi="宋体"/>
        </w:rPr>
        <w:t>×</w:t>
      </w:r>
      <w:r>
        <w:rPr>
          <w:rFonts w:ascii="宋体" w:hAnsi="宋体" w:hint="eastAsia"/>
        </w:rPr>
        <w:t>4-</w:t>
      </w:r>
      <w:r w:rsidRPr="002520B7">
        <w:rPr>
          <w:position w:val="-24"/>
        </w:rPr>
        <w:object w:dxaOrig="240" w:dyaOrig="620">
          <v:shape id="_x0000_i1345" type="#_x0000_t75" style="width:12pt;height:30.75pt" o:ole="">
            <v:imagedata r:id="rId639" o:title=""/>
          </v:shape>
          <o:OLEObject Type="Embed" ProgID="Equation.3" ShapeID="_x0000_i1345" DrawAspect="Content" ObjectID="_1558420599" r:id="rId641"/>
        </w:object>
      </w:r>
      <w:r>
        <w:rPr>
          <w:rFonts w:ascii="宋体" w:hAnsi="宋体"/>
        </w:rPr>
        <w:t>×</w:t>
      </w:r>
      <w:r>
        <w:rPr>
          <w:rFonts w:hint="eastAsia"/>
        </w:rPr>
        <w:t xml:space="preserve">4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ascii="宋体" w:hAnsi="宋体"/>
        </w:rPr>
        <w:t>×</w:t>
      </w:r>
      <w:r>
        <w:rPr>
          <w:rFonts w:hint="eastAsia"/>
        </w:rPr>
        <w:t xml:space="preserve">4+3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ascii="宋体" w:hAnsi="宋体"/>
        </w:rPr>
        <w:t>×</w:t>
      </w:r>
      <w:r>
        <w:rPr>
          <w:rFonts w:ascii="宋体" w:hAnsi="宋体" w:hint="eastAsia"/>
        </w:rPr>
        <w:t>4+</w:t>
      </w:r>
      <w:r w:rsidRPr="002520B7">
        <w:rPr>
          <w:position w:val="-24"/>
        </w:rPr>
        <w:object w:dxaOrig="240" w:dyaOrig="620">
          <v:shape id="_x0000_i1346" type="#_x0000_t75" style="width:12pt;height:30.75pt" o:ole="">
            <v:imagedata r:id="rId639" o:title=""/>
          </v:shape>
          <o:OLEObject Type="Embed" ProgID="Equation.3" ShapeID="_x0000_i1346" DrawAspect="Content" ObjectID="_1558420600" r:id="rId642"/>
        </w:object>
      </w:r>
      <w:r>
        <w:rPr>
          <w:rFonts w:ascii="宋体" w:hAnsi="宋体"/>
        </w:rPr>
        <w:t>×</w:t>
      </w:r>
      <w:r>
        <w:rPr>
          <w:rFonts w:hint="eastAsia"/>
        </w:rPr>
        <w:t xml:space="preserve">4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ascii="宋体" w:hAnsi="宋体"/>
        </w:rPr>
        <w:t>×</w:t>
      </w:r>
      <w:r>
        <w:rPr>
          <w:rFonts w:ascii="宋体" w:hAnsi="宋体" w:hint="eastAsia"/>
        </w:rPr>
        <w:t>3-</w:t>
      </w:r>
      <w:r>
        <w:rPr>
          <w:rFonts w:hint="eastAsia"/>
        </w:rPr>
        <w:t>3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）下列几组数中，不相等的是（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+3</w:t>
      </w:r>
      <w:r>
        <w:rPr>
          <w:rFonts w:hint="eastAsia"/>
        </w:rPr>
        <w:t>）和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+5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7</w:t>
      </w:r>
      <w:r>
        <w:rPr>
          <w:rFonts w:hint="eastAsia"/>
        </w:rPr>
        <w:t>）和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7</w:t>
      </w:r>
      <w:r>
        <w:rPr>
          <w:rFonts w:hint="eastAsia"/>
        </w:rPr>
        <w:t>）（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）和</w:t>
      </w:r>
      <w:r>
        <w:rPr>
          <w:rFonts w:ascii="宋体" w:hAnsi="宋体"/>
        </w:rPr>
        <w:t>∣</w:t>
      </w:r>
      <w:r>
        <w:rPr>
          <w:rFonts w:ascii="宋体" w:hAnsi="宋体" w:hint="eastAsia"/>
        </w:rPr>
        <w:t>-2</w:t>
      </w:r>
      <w:r>
        <w:rPr>
          <w:rFonts w:ascii="宋体" w:hAnsi="宋体"/>
        </w:rPr>
        <w:t>∣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）计算</w:t>
      </w:r>
      <w:r>
        <w:rPr>
          <w:rFonts w:hint="eastAsia"/>
        </w:rPr>
        <w:t>2000</w:t>
      </w:r>
      <w:r>
        <w:rPr>
          <w:rFonts w:hint="eastAsia"/>
        </w:rPr>
        <w:t>—（</w:t>
      </w:r>
      <w:r>
        <w:rPr>
          <w:rFonts w:hint="eastAsia"/>
        </w:rPr>
        <w:t>2001+</w:t>
      </w:r>
      <w:r>
        <w:rPr>
          <w:rFonts w:ascii="宋体" w:hAnsi="宋体"/>
        </w:rPr>
        <w:t>∣</w:t>
      </w:r>
      <w:r>
        <w:rPr>
          <w:rFonts w:ascii="宋体" w:hAnsi="宋体" w:hint="eastAsia"/>
        </w:rPr>
        <w:t>2000-2001</w:t>
      </w:r>
      <w:r>
        <w:rPr>
          <w:rFonts w:ascii="宋体" w:hAnsi="宋体"/>
        </w:rPr>
        <w:t>∣</w:t>
      </w:r>
      <w:r>
        <w:rPr>
          <w:rFonts w:ascii="宋体" w:hAnsi="宋体" w:hint="eastAsia"/>
        </w:rPr>
        <w:t>）的结果为（    ）。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2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）—</w:t>
      </w:r>
      <w:r>
        <w:rPr>
          <w:rFonts w:hint="eastAsia"/>
        </w:rPr>
        <w:t xml:space="preserve">2001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1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2000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）若</w:t>
      </w:r>
      <w:r>
        <w:rPr>
          <w:rFonts w:ascii="宋体" w:hAnsi="宋体" w:hint="eastAsia"/>
        </w:rPr>
        <w:t>-</w:t>
      </w:r>
      <w:r>
        <w:t>a</w:t>
      </w:r>
      <w:r>
        <w:rPr>
          <w:rFonts w:hint="eastAsia"/>
        </w:rPr>
        <w:t>不是负数，那么</w:t>
      </w:r>
      <w:r>
        <w:t>a</w:t>
      </w:r>
      <w:r>
        <w:rPr>
          <w:rFonts w:hint="eastAsia"/>
        </w:rPr>
        <w:t>一定是（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）负数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）正数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）正数和零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）负数和零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）如图，在数轴上有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两个有理数，则下列结论中，不正确的是（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="004F09B5" w:rsidRPr="004F09B5">
        <w:rPr>
          <w:noProof/>
          <w:sz w:val="20"/>
        </w:rPr>
        <w:pict>
          <v:shape id="_x0000_s2065" type="#_x0000_t75" style="position:absolute;margin-left:0;margin-top:15.6pt;width:147pt;height:36.75pt;z-index:251680768;mso-position-horizontal-relative:text;mso-position-vertical-relative:text">
            <v:imagedata r:id="rId643" o:title=""/>
            <w10:wrap type="square"/>
          </v:shape>
          <o:OLEObject Type="Embed" ProgID="PBrush" ShapeID="_x0000_s2065" DrawAspect="Content" ObjectID="_1558420633" r:id="rId644"/>
        </w:pict>
      </w:r>
    </w:p>
    <w:p w:rsidR="001201BF" w:rsidRDefault="001201BF" w:rsidP="001201BF">
      <w:pPr>
        <w:ind w:firstLineChars="500" w:firstLine="1050"/>
        <w:jc w:val="left"/>
      </w:pPr>
    </w:p>
    <w:p w:rsidR="001201BF" w:rsidRDefault="001201BF" w:rsidP="001201BF">
      <w:pPr>
        <w:ind w:firstLineChars="500" w:firstLine="1050"/>
        <w:jc w:val="left"/>
      </w:pPr>
    </w:p>
    <w:p w:rsidR="001201BF" w:rsidRDefault="001201BF" w:rsidP="001201BF">
      <w:pPr>
        <w:ind w:firstLineChars="500" w:firstLine="1050"/>
        <w:jc w:val="left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a+b</w:t>
      </w:r>
      <w:r>
        <w:rPr>
          <w:rFonts w:ascii="宋体" w:hAnsi="宋体"/>
        </w:rPr>
        <w:t xml:space="preserve">&lt;0    </w:t>
      </w:r>
      <w:r>
        <w:rPr>
          <w:rFonts w:ascii="宋体" w:hAnsi="宋体" w:hint="eastAsia"/>
        </w:rPr>
        <w:t>（B）</w:t>
      </w:r>
      <w:r>
        <w:rPr>
          <w:rFonts w:ascii="宋体" w:hAnsi="宋体"/>
        </w:rPr>
        <w:t>a-b&lt;0</w:t>
      </w:r>
    </w:p>
    <w:p w:rsidR="001201BF" w:rsidRDefault="001201BF" w:rsidP="001201BF">
      <w:pPr>
        <w:ind w:firstLineChars="500" w:firstLine="1050"/>
        <w:jc w:val="left"/>
      </w:pPr>
      <w:r>
        <w:rPr>
          <w:rFonts w:ascii="宋体" w:hAnsi="宋体" w:hint="eastAsia"/>
        </w:rPr>
        <w:t>（C）</w:t>
      </w:r>
      <w:r>
        <w:rPr>
          <w:rFonts w:ascii="宋体" w:hAnsi="宋体"/>
        </w:rPr>
        <w:t xml:space="preserve">a·b&lt;0    </w:t>
      </w:r>
      <w:r>
        <w:rPr>
          <w:rFonts w:ascii="宋体" w:hAnsi="宋体" w:hint="eastAsia"/>
        </w:rPr>
        <w:t xml:space="preserve"> （D）（-</w:t>
      </w:r>
      <w:r w:rsidRPr="002520B7">
        <w:rPr>
          <w:rFonts w:ascii="宋体" w:hAnsi="宋体"/>
          <w:position w:val="-24"/>
        </w:rPr>
        <w:object w:dxaOrig="240" w:dyaOrig="620">
          <v:shape id="_x0000_i1348" type="#_x0000_t75" style="width:12pt;height:30.75pt" o:ole="">
            <v:imagedata r:id="rId645" o:title=""/>
          </v:shape>
          <o:OLEObject Type="Embed" ProgID="Equation.3" ShapeID="_x0000_i1348" DrawAspect="Content" ObjectID="_1558420601" r:id="rId646"/>
        </w:objec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  <w:vertAlign w:val="superscript"/>
        </w:rPr>
        <w:t>3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0</w:t>
      </w:r>
    </w:p>
    <w:p w:rsidR="001201BF" w:rsidRDefault="001201BF" w:rsidP="001201BF">
      <w:pPr>
        <w:jc w:val="left"/>
      </w:pPr>
      <w:r>
        <w:rPr>
          <w:rFonts w:hint="eastAsia"/>
        </w:rPr>
        <w:t>二、填空题（每小题</w:t>
      </w:r>
      <w:r>
        <w:rPr>
          <w:rFonts w:hint="eastAsia"/>
        </w:rPr>
        <w:t>3</w:t>
      </w:r>
      <w:r>
        <w:rPr>
          <w:rFonts w:hint="eastAsia"/>
        </w:rPr>
        <w:t>分，满分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）用科学计数法表示</w:t>
      </w:r>
      <w:r>
        <w:rPr>
          <w:rFonts w:hint="eastAsia"/>
        </w:rPr>
        <w:t>1200000=_________________.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的相反数是</w:t>
      </w:r>
      <w:r>
        <w:t>___________</w:t>
      </w:r>
      <w:r>
        <w:rPr>
          <w:rFonts w:hint="eastAsia"/>
        </w:rPr>
        <w:t>,</w:t>
      </w:r>
      <w:r>
        <w:rPr>
          <w:rFonts w:hint="eastAsia"/>
        </w:rPr>
        <w:t>倒数是</w:t>
      </w:r>
      <w:r>
        <w:t>____________</w:t>
      </w:r>
      <w:r>
        <w:rPr>
          <w:rFonts w:hint="eastAsia"/>
        </w:rPr>
        <w:t>,</w:t>
      </w:r>
      <w:r>
        <w:rPr>
          <w:rFonts w:hint="eastAsia"/>
        </w:rPr>
        <w:t>绝对值是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）（</w:t>
      </w:r>
      <w:r>
        <w:rPr>
          <w:rFonts w:hint="eastAsia"/>
        </w:rPr>
        <w:t>14</w:t>
      </w:r>
      <w:r>
        <w:rPr>
          <w:rFonts w:hint="eastAsia"/>
        </w:rPr>
        <w:t>）根据要求，用四舍五入法取下列各数的近似值：</w:t>
      </w:r>
    </w:p>
    <w:p w:rsidR="001201BF" w:rsidRDefault="001201BF" w:rsidP="001201BF">
      <w:pPr>
        <w:ind w:firstLineChars="300" w:firstLine="630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4249</w:t>
      </w:r>
      <w:r>
        <w:rPr>
          <w:rFonts w:ascii="宋体" w:hAnsi="宋体"/>
        </w:rPr>
        <w:t>≈</w:t>
      </w:r>
      <w:r>
        <w:t>______</w:t>
      </w:r>
      <w:r>
        <w:rPr>
          <w:rFonts w:hint="eastAsia"/>
        </w:rPr>
        <w:t>（精确到百分位）；</w:t>
      </w:r>
    </w:p>
    <w:p w:rsidR="001201BF" w:rsidRDefault="001201BF" w:rsidP="001201BF">
      <w:pPr>
        <w:ind w:firstLineChars="300" w:firstLine="630"/>
        <w:jc w:val="left"/>
      </w:pPr>
      <w:r>
        <w:t>0</w:t>
      </w:r>
      <w:r>
        <w:rPr>
          <w:rFonts w:hint="eastAsia"/>
        </w:rPr>
        <w:t>.</w:t>
      </w:r>
      <w:r>
        <w:t>02951</w:t>
      </w:r>
      <w:r>
        <w:rPr>
          <w:rFonts w:ascii="宋体" w:hAnsi="宋体"/>
        </w:rPr>
        <w:t>≈</w:t>
      </w:r>
      <w:r>
        <w:t>________</w:t>
      </w:r>
      <w:r>
        <w:rPr>
          <w:rFonts w:hint="eastAsia"/>
        </w:rPr>
        <w:t>（精确到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001</w:t>
      </w:r>
      <w:r>
        <w:rPr>
          <w:rFonts w:hint="eastAsia"/>
        </w:rPr>
        <w:t>）。</w:t>
      </w: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）观察下面的一列数，按某种规律在横线上填上适当的数：</w:t>
      </w:r>
    </w:p>
    <w:p w:rsidR="001201BF" w:rsidRDefault="001201BF" w:rsidP="001201BF">
      <w:pPr>
        <w:ind w:firstLineChars="900" w:firstLine="1890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t>，</w:t>
      </w:r>
      <w:r>
        <w:t>4</w:t>
      </w:r>
      <w:r>
        <w:t>，</w:t>
      </w:r>
      <w:r>
        <w:rPr>
          <w:rFonts w:ascii="宋体" w:hAnsi="宋体" w:hint="eastAsia"/>
        </w:rPr>
        <w:t>-</w:t>
      </w:r>
      <w:r>
        <w:t>8</w:t>
      </w:r>
      <w:r>
        <w:t>，</w:t>
      </w:r>
      <w:r>
        <w:t>________</w:t>
      </w:r>
      <w:r>
        <w:rPr>
          <w:rFonts w:hint="eastAsia"/>
        </w:rPr>
        <w:t>，</w:t>
      </w:r>
      <w:r>
        <w:t>_______</w:t>
      </w:r>
      <w:r>
        <w:rPr>
          <w:rFonts w:hint="eastAsia"/>
        </w:rPr>
        <w:t>。</w:t>
      </w:r>
    </w:p>
    <w:p w:rsidR="001201BF" w:rsidRDefault="001201BF" w:rsidP="001201BF">
      <w:pPr>
        <w:jc w:val="left"/>
      </w:pPr>
      <w:r>
        <w:rPr>
          <w:rFonts w:hint="eastAsia"/>
        </w:rPr>
        <w:t>三、计算题（本大题共</w:t>
      </w:r>
      <w:r>
        <w:rPr>
          <w:rFonts w:hint="eastAsia"/>
        </w:rPr>
        <w:t>32</w:t>
      </w:r>
      <w:r>
        <w:rPr>
          <w:rFonts w:hint="eastAsia"/>
        </w:rPr>
        <w:t>分，每小题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）直接写出结果：（</w:t>
      </w:r>
      <w:r>
        <w:rPr>
          <w:rFonts w:ascii="宋体" w:hAnsi="宋体"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=              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=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宋体" w:hAnsi="宋体"/>
        </w:rPr>
        <w:t>×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=            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宋体" w:hAnsi="宋体"/>
        </w:rPr>
        <w:t>÷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=</w:t>
      </w:r>
    </w:p>
    <w:p w:rsidR="001201BF" w:rsidRDefault="001201BF" w:rsidP="001201BF">
      <w:pPr>
        <w:ind w:firstLineChars="1300" w:firstLine="2730"/>
        <w:jc w:val="left"/>
      </w:pP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=                       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5 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</w:t>
      </w:r>
    </w:p>
    <w:p w:rsidR="001201BF" w:rsidRDefault="001201BF" w:rsidP="001201BF">
      <w:pPr>
        <w:ind w:firstLineChars="1100" w:firstLine="2310"/>
        <w:jc w:val="left"/>
      </w:pPr>
      <w:r w:rsidRPr="002520B7">
        <w:rPr>
          <w:position w:val="-24"/>
        </w:rPr>
        <w:object w:dxaOrig="320" w:dyaOrig="660">
          <v:shape id="_x0000_i1349" type="#_x0000_t75" style="width:15.75pt;height:33pt" o:ole="">
            <v:imagedata r:id="rId647" o:title=""/>
          </v:shape>
          <o:OLEObject Type="Embed" ProgID="Equation.3" ShapeID="_x0000_i1349" DrawAspect="Content" ObjectID="_1558420602" r:id="rId648"/>
        </w:object>
      </w:r>
      <w:r>
        <w:rPr>
          <w:rFonts w:hint="eastAsia"/>
        </w:rPr>
        <w:t xml:space="preserve">=                        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300" w:dyaOrig="660">
          <v:shape id="_x0000_i1350" type="#_x0000_t75" style="width:15pt;height:33pt" o:ole="">
            <v:imagedata r:id="rId649" o:title=""/>
          </v:shape>
          <o:OLEObject Type="Embed" ProgID="Equation.3" ShapeID="_x0000_i1350" DrawAspect="Content" ObjectID="_1558420603" r:id="rId650"/>
        </w:object>
      </w:r>
      <w:r>
        <w:rPr>
          <w:rFonts w:hint="eastAsia"/>
        </w:rPr>
        <w:t>）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=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 xml:space="preserve"> 4</w:t>
      </w:r>
      <w:r>
        <w:rPr>
          <w:rFonts w:ascii="宋体" w:hAnsi="宋体"/>
        </w:rPr>
        <w:t>×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2520B7">
        <w:rPr>
          <w:position w:val="-24"/>
        </w:rPr>
        <w:object w:dxaOrig="1100" w:dyaOrig="620">
          <v:shape id="_x0000_i1351" type="#_x0000_t75" style="width:54.75pt;height:30.75pt" o:ole="">
            <v:imagedata r:id="rId651" o:title=""/>
          </v:shape>
          <o:OLEObject Type="Embed" ProgID="Equation.3" ShapeID="_x0000_i1351" DrawAspect="Content" ObjectID="_1558420604" r:id="rId652"/>
        </w:object>
      </w:r>
      <w:r>
        <w:rPr>
          <w:rFonts w:hint="eastAsia"/>
        </w:rPr>
        <w:t>）</w:t>
      </w:r>
      <w:r>
        <w:rPr>
          <w:rFonts w:ascii="宋体" w:hAnsi="宋体"/>
        </w:rPr>
        <w:t>×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60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 xml:space="preserve"> 18</w:t>
      </w:r>
      <w:r>
        <w:rPr>
          <w:rFonts w:ascii="宋体" w:hAnsi="宋体" w:hint="eastAsia"/>
        </w:rPr>
        <w:t>-</w:t>
      </w:r>
      <w:r>
        <w:rPr>
          <w:rFonts w:hint="eastAsia"/>
        </w:rPr>
        <w:t>6</w:t>
      </w:r>
      <w:r>
        <w:rPr>
          <w:rFonts w:ascii="宋体" w:hAnsi="宋体"/>
        </w:rPr>
        <w:t>÷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/>
        </w:rPr>
        <w:t>×∣</w:t>
      </w:r>
      <w:r>
        <w:rPr>
          <w:rFonts w:ascii="宋体" w:hAnsi="宋体" w:hint="eastAsia"/>
        </w:rPr>
        <w:t>-</w:t>
      </w:r>
      <w:r w:rsidRPr="002520B7">
        <w:rPr>
          <w:rFonts w:ascii="宋体" w:hAnsi="宋体"/>
          <w:position w:val="-24"/>
        </w:rPr>
        <w:object w:dxaOrig="240" w:dyaOrig="620">
          <v:shape id="_x0000_i1352" type="#_x0000_t75" style="width:12pt;height:30.75pt" o:ole="">
            <v:imagedata r:id="rId653" o:title=""/>
          </v:shape>
          <o:OLEObject Type="Embed" ProgID="Equation.3" ShapeID="_x0000_i1352" DrawAspect="Content" ObjectID="_1558420605" r:id="rId654"/>
        </w:object>
      </w:r>
      <w:r>
        <w:rPr>
          <w:rFonts w:ascii="宋体" w:hAnsi="宋体"/>
        </w:rPr>
        <w:t>∣</w:t>
      </w:r>
    </w:p>
    <w:p w:rsidR="001201BF" w:rsidRDefault="001201BF" w:rsidP="001201BF">
      <w:pPr>
        <w:jc w:val="left"/>
        <w:rPr>
          <w:rFonts w:ascii="宋体" w:hAnsi="宋体"/>
        </w:rPr>
      </w:pPr>
    </w:p>
    <w:p w:rsidR="001201BF" w:rsidRDefault="001201BF" w:rsidP="001201BF">
      <w:pPr>
        <w:jc w:val="left"/>
        <w:rPr>
          <w:rFonts w:ascii="宋体" w:hAnsi="宋体"/>
        </w:rPr>
      </w:pPr>
    </w:p>
    <w:p w:rsidR="001201BF" w:rsidRDefault="001201BF" w:rsidP="001201BF">
      <w:pPr>
        <w:jc w:val="left"/>
        <w:rPr>
          <w:rFonts w:ascii="宋体" w:hAnsi="宋体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  <w:rPr>
          <w:vertAlign w:val="superscript"/>
        </w:rPr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 xml:space="preserve">2 </w:t>
      </w:r>
      <w:r>
        <w:rPr>
          <w:rFonts w:ascii="宋体" w:hAnsi="宋体"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-</w:t>
      </w:r>
      <w:r w:rsidRPr="002520B7">
        <w:rPr>
          <w:position w:val="-24"/>
        </w:rPr>
        <w:object w:dxaOrig="220" w:dyaOrig="620">
          <v:shape id="_x0000_i1353" type="#_x0000_t75" style="width:11.25pt;height:30.75pt" o:ole="">
            <v:imagedata r:id="rId655" o:title=""/>
          </v:shape>
          <o:OLEObject Type="Embed" ProgID="Equation.3" ShapeID="_x0000_i1353" DrawAspect="Content" ObjectID="_1558420606" r:id="rId656"/>
        </w:object>
      </w:r>
      <w:r>
        <w:rPr>
          <w:rFonts w:ascii="宋体" w:hAnsi="宋体"/>
        </w:rPr>
        <w:t>×</w:t>
      </w:r>
      <w:r>
        <w:t>0.2</w:t>
      </w:r>
      <w:r>
        <w:rPr>
          <w:rFonts w:hint="eastAsia"/>
        </w:rPr>
        <w:t>）</w:t>
      </w:r>
      <w:r>
        <w:rPr>
          <w:rFonts w:ascii="宋体" w:hAnsi="宋体"/>
        </w:rPr>
        <w:t>÷</w:t>
      </w:r>
      <w:r>
        <w:rPr>
          <w:rFonts w:hint="eastAsia"/>
        </w:rPr>
        <w:t>（</w:t>
      </w:r>
      <w:r>
        <w:rPr>
          <w:rFonts w:ascii="宋体" w:hAnsi="宋体"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3</w:t>
      </w:r>
    </w:p>
    <w:p w:rsidR="001201BF" w:rsidRDefault="001201BF" w:rsidP="001201BF">
      <w:pPr>
        <w:jc w:val="left"/>
        <w:rPr>
          <w:vertAlign w:val="superscript"/>
        </w:rPr>
      </w:pPr>
    </w:p>
    <w:p w:rsidR="001201BF" w:rsidRDefault="001201BF" w:rsidP="001201BF">
      <w:pPr>
        <w:jc w:val="left"/>
        <w:rPr>
          <w:vertAlign w:val="superscript"/>
        </w:rPr>
      </w:pPr>
    </w:p>
    <w:p w:rsidR="001201BF" w:rsidRDefault="001201BF" w:rsidP="001201BF">
      <w:pPr>
        <w:jc w:val="left"/>
        <w:rPr>
          <w:vertAlign w:val="superscript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）计算：</w:t>
      </w:r>
      <w:r w:rsidRPr="002520B7">
        <w:rPr>
          <w:position w:val="-24"/>
        </w:rPr>
        <w:object w:dxaOrig="1219" w:dyaOrig="620">
          <v:shape id="_x0000_i1354" type="#_x0000_t75" style="width:60.75pt;height:30.75pt" o:ole="">
            <v:imagedata r:id="rId657" o:title=""/>
          </v:shape>
          <o:OLEObject Type="Embed" ProgID="Equation.3" ShapeID="_x0000_i1354" DrawAspect="Content" ObjectID="_1558420607" r:id="rId658"/>
        </w:object>
      </w: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  <w:rPr>
          <w:position w:val="-24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-</w:t>
      </w:r>
      <w:r>
        <w:rPr>
          <w:rFonts w:hint="eastAsia"/>
        </w:rPr>
        <w:t>4</w:t>
      </w:r>
      <w:r>
        <w:rPr>
          <w:rFonts w:ascii="宋体" w:hAnsi="宋体" w:hint="eastAsia"/>
        </w:rPr>
        <w:t>-</w:t>
      </w:r>
      <w:r>
        <w:rPr>
          <w:rFonts w:hint="eastAsia"/>
        </w:rPr>
        <w:t xml:space="preserve"> [</w:t>
      </w:r>
      <w:r>
        <w:rPr>
          <w:rFonts w:ascii="宋体" w:hAnsi="宋体" w:hint="eastAsia"/>
        </w:rPr>
        <w:t>-</w:t>
      </w:r>
      <w:r>
        <w:rPr>
          <w:rFonts w:hint="eastAsia"/>
        </w:rPr>
        <w:t>5+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rPr>
          <w:rFonts w:ascii="宋体" w:hAnsi="宋体"/>
        </w:rPr>
        <w:t>×</w:t>
      </w:r>
      <w:r w:rsidRPr="002520B7">
        <w:rPr>
          <w:rFonts w:ascii="宋体" w:hAnsi="宋体"/>
          <w:position w:val="-24"/>
        </w:rPr>
        <w:object w:dxaOrig="220" w:dyaOrig="620">
          <v:shape id="_x0000_i1355" type="#_x0000_t75" style="width:11.25pt;height:30.75pt" o:ole="">
            <v:imagedata r:id="rId610" o:title=""/>
          </v:shape>
          <o:OLEObject Type="Embed" ProgID="Equation.3" ShapeID="_x0000_i1355" DrawAspect="Content" ObjectID="_1558420608" r:id="rId659"/>
        </w:object>
      </w:r>
      <w:r>
        <w:rPr>
          <w:rFonts w:ascii="宋体" w:hAnsi="宋体" w:hint="eastAsia"/>
        </w:rPr>
        <w:t>-1）</w:t>
      </w:r>
      <w:r>
        <w:rPr>
          <w:rFonts w:ascii="宋体" w:hAnsi="宋体"/>
        </w:rPr>
        <w:t>÷</w:t>
      </w:r>
      <w:r>
        <w:rPr>
          <w:rFonts w:ascii="宋体" w:hAnsi="宋体" w:hint="eastAsia"/>
        </w:rPr>
        <w:t>（-1</w:t>
      </w:r>
      <w:r w:rsidRPr="002520B7">
        <w:rPr>
          <w:rFonts w:ascii="宋体" w:hAnsi="宋体"/>
          <w:position w:val="-24"/>
        </w:rPr>
        <w:object w:dxaOrig="240" w:dyaOrig="620">
          <v:shape id="_x0000_i1356" type="#_x0000_t75" style="width:12pt;height:30.75pt" o:ole="">
            <v:imagedata r:id="rId660" o:title=""/>
          </v:shape>
          <o:OLEObject Type="Embed" ProgID="Equation.3" ShapeID="_x0000_i1356" DrawAspect="Content" ObjectID="_1558420609" r:id="rId661"/>
        </w:object>
      </w:r>
      <w:r>
        <w:rPr>
          <w:rFonts w:ascii="宋体" w:hAnsi="宋体" w:hint="eastAsia"/>
        </w:rPr>
        <w:t>）]</w:t>
      </w:r>
    </w:p>
    <w:p w:rsidR="001201BF" w:rsidRDefault="001201BF" w:rsidP="001201BF">
      <w:pPr>
        <w:jc w:val="left"/>
        <w:rPr>
          <w:rFonts w:ascii="宋体" w:hAnsi="宋体"/>
        </w:rPr>
      </w:pPr>
    </w:p>
    <w:p w:rsidR="001201BF" w:rsidRDefault="001201BF" w:rsidP="001201BF">
      <w:pPr>
        <w:jc w:val="left"/>
        <w:rPr>
          <w:rFonts w:ascii="宋体" w:hAnsi="宋体"/>
        </w:rPr>
      </w:pPr>
    </w:p>
    <w:p w:rsidR="001201BF" w:rsidRDefault="001201BF" w:rsidP="001201BF">
      <w:pPr>
        <w:jc w:val="left"/>
        <w:rPr>
          <w:rFonts w:ascii="宋体" w:hAnsi="宋体"/>
        </w:rPr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四、解答题（每小题</w:t>
      </w:r>
      <w:r>
        <w:rPr>
          <w:rFonts w:hint="eastAsia"/>
        </w:rPr>
        <w:t>5</w:t>
      </w:r>
      <w:r>
        <w:rPr>
          <w:rFonts w:hint="eastAsia"/>
        </w:rPr>
        <w:t>分，满分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1201BF" w:rsidRDefault="001201BF" w:rsidP="001201BF">
      <w:pPr>
        <w:jc w:val="left"/>
      </w:pPr>
      <w:r>
        <w:rPr>
          <w:rFonts w:hint="eastAsia"/>
        </w:rPr>
        <w:t>24</w:t>
      </w:r>
      <w:r>
        <w:rPr>
          <w:rFonts w:hint="eastAsia"/>
        </w:rPr>
        <w:t>）列式并计算</w:t>
      </w:r>
      <w:r>
        <w:rPr>
          <w:rFonts w:hint="eastAsia"/>
        </w:rPr>
        <w:t xml:space="preserve">       +1.2</w:t>
      </w:r>
      <w:r>
        <w:rPr>
          <w:rFonts w:hint="eastAsia"/>
        </w:rPr>
        <w:t>与—</w:t>
      </w:r>
      <w:r>
        <w:rPr>
          <w:rFonts w:hint="eastAsia"/>
        </w:rPr>
        <w:t>3.1</w:t>
      </w:r>
      <w:r>
        <w:rPr>
          <w:rFonts w:hint="eastAsia"/>
        </w:rPr>
        <w:t>的绝对值的和</w:t>
      </w:r>
      <w:r>
        <w:rPr>
          <w:rFonts w:hint="eastAsia"/>
        </w:rPr>
        <w:t>.</w:t>
      </w:r>
    </w:p>
    <w:p w:rsidR="001201BF" w:rsidRDefault="001201BF" w:rsidP="001201BF">
      <w:pPr>
        <w:tabs>
          <w:tab w:val="left" w:pos="4965"/>
        </w:tabs>
        <w:jc w:val="left"/>
      </w:pPr>
      <w:r>
        <w:tab/>
      </w:r>
    </w:p>
    <w:p w:rsidR="001201BF" w:rsidRDefault="001201BF" w:rsidP="001201BF">
      <w:pPr>
        <w:tabs>
          <w:tab w:val="left" w:pos="4965"/>
        </w:tabs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(25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回答问题</w:t>
      </w:r>
    </w:p>
    <w:p w:rsidR="001201BF" w:rsidRDefault="001201BF" w:rsidP="001201BF">
      <w:pPr>
        <w:jc w:val="left"/>
      </w:pPr>
      <w:r>
        <w:rPr>
          <w:rFonts w:hint="eastAsia"/>
        </w:rPr>
        <w:t>四个数相乘，积为负，其中可能有几个因数为负数？</w:t>
      </w: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</w:p>
    <w:p w:rsidR="001201BF" w:rsidRDefault="001201BF" w:rsidP="001201BF">
      <w:pPr>
        <w:jc w:val="left"/>
      </w:pPr>
      <w:r>
        <w:rPr>
          <w:rFonts w:hint="eastAsia"/>
        </w:rPr>
        <w:t>五解答题</w:t>
      </w:r>
      <w:r>
        <w:rPr>
          <w:rFonts w:hint="eastAsia"/>
        </w:rPr>
        <w:t>(26</w:t>
      </w:r>
      <w:r>
        <w:rPr>
          <w:rFonts w:hint="eastAsia"/>
        </w:rPr>
        <w:t>体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,27</w:t>
      </w:r>
      <w:r>
        <w:rPr>
          <w:rFonts w:hint="eastAsia"/>
        </w:rPr>
        <w:t>题每题</w:t>
      </w:r>
      <w:r>
        <w:rPr>
          <w:rFonts w:hint="eastAsia"/>
        </w:rPr>
        <w:t>5</w:t>
      </w:r>
      <w:r>
        <w:rPr>
          <w:rFonts w:hint="eastAsia"/>
        </w:rPr>
        <w:t>分，</w:t>
      </w:r>
      <w:r>
        <w:rPr>
          <w:rFonts w:hint="eastAsia"/>
        </w:rPr>
        <w:t>28</w:t>
      </w:r>
      <w:r>
        <w:rPr>
          <w:rFonts w:hint="eastAsia"/>
        </w:rPr>
        <w:t>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201BF" w:rsidRDefault="001201BF" w:rsidP="001201BF">
      <w:pPr>
        <w:jc w:val="left"/>
      </w:pPr>
      <w:r>
        <w:rPr>
          <w:rFonts w:hint="eastAsia"/>
        </w:rPr>
        <w:t xml:space="preserve">26   </w:t>
      </w:r>
      <w:r>
        <w:rPr>
          <w:rFonts w:hint="eastAsia"/>
        </w:rPr>
        <w:t>学校组织同学到博物馆参观，小明因事没有和同学同时出发，于是准备在学校门口搭乘出租车赶去与同学们会合，出租车的收费标准是：起步价为</w:t>
      </w:r>
      <w:r>
        <w:rPr>
          <w:rFonts w:hint="eastAsia"/>
        </w:rPr>
        <w:t>6</w:t>
      </w:r>
      <w:r>
        <w:rPr>
          <w:rFonts w:hint="eastAsia"/>
        </w:rPr>
        <w:t>元，</w:t>
      </w:r>
      <w:smartTag w:uri="urn:schemas-microsoft-com:office:smarttags" w:element="chmetcnv">
        <w:smartTagPr>
          <w:attr w:name="UnitName" w:val="米"/>
          <w:attr w:name="SourceValue" w:val="3000"/>
          <w:attr w:name="HasSpace" w:val="False"/>
          <w:attr w:name="Negative" w:val="False"/>
          <w:attr w:name="NumberType" w:val="1"/>
          <w:attr w:name="TCSC" w:val="1"/>
        </w:smartTagPr>
        <w:r>
          <w:rPr>
            <w:rFonts w:hint="eastAsia"/>
          </w:rPr>
          <w:t>3</w:t>
        </w:r>
        <w:r>
          <w:rPr>
            <w:rFonts w:hint="eastAsia"/>
          </w:rPr>
          <w:t>千米</w:t>
        </w:r>
      </w:smartTag>
      <w:r>
        <w:rPr>
          <w:rFonts w:hint="eastAsia"/>
        </w:rPr>
        <w:t>后每千米收</w:t>
      </w:r>
      <w:r>
        <w:rPr>
          <w:rFonts w:hint="eastAsia"/>
        </w:rPr>
        <w:t>1.2</w:t>
      </w:r>
      <w:r>
        <w:rPr>
          <w:rFonts w:hint="eastAsia"/>
        </w:rPr>
        <w:t>元，不足</w:t>
      </w:r>
      <w:smartTag w:uri="urn:schemas-microsoft-com:office:smarttags" w:element="chmetcnv">
        <w:smartTagPr>
          <w:attr w:name="UnitName" w:val="米"/>
          <w:attr w:name="SourceValue" w:val="1000"/>
          <w:attr w:name="HasSpace" w:val="False"/>
          <w:attr w:name="Negative" w:val="False"/>
          <w:attr w:name="NumberType" w:val="1"/>
          <w:attr w:name="TCSC" w:val="1"/>
        </w:smartTagPr>
        <w:r>
          <w:rPr>
            <w:rFonts w:hint="eastAsia"/>
          </w:rPr>
          <w:t>1</w:t>
        </w:r>
        <w:r>
          <w:rPr>
            <w:rFonts w:hint="eastAsia"/>
          </w:rPr>
          <w:t>千米</w:t>
        </w:r>
      </w:smartTag>
      <w:r>
        <w:rPr>
          <w:rFonts w:hint="eastAsia"/>
        </w:rPr>
        <w:t>的按</w:t>
      </w:r>
      <w:smartTag w:uri="urn:schemas-microsoft-com:office:smarttags" w:element="chmetcnv">
        <w:smartTagPr>
          <w:attr w:name="UnitName" w:val="米"/>
          <w:attr w:name="SourceValue" w:val="1000"/>
          <w:attr w:name="HasSpace" w:val="False"/>
          <w:attr w:name="Negative" w:val="False"/>
          <w:attr w:name="NumberType" w:val="1"/>
          <w:attr w:name="TCSC" w:val="1"/>
        </w:smartTagPr>
        <w:r>
          <w:rPr>
            <w:rFonts w:hint="eastAsia"/>
          </w:rPr>
          <w:t>1</w:t>
        </w:r>
        <w:r>
          <w:rPr>
            <w:rFonts w:hint="eastAsia"/>
          </w:rPr>
          <w:t>千米</w:t>
        </w:r>
      </w:smartTag>
      <w:r>
        <w:rPr>
          <w:rFonts w:hint="eastAsia"/>
        </w:rPr>
        <w:t>计算。请你回答下列问题：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）小明乘车</w:t>
      </w:r>
      <w:r>
        <w:rPr>
          <w:rFonts w:hint="eastAsia"/>
        </w:rPr>
        <w:t>3.8</w:t>
      </w:r>
      <w:r>
        <w:rPr>
          <w:rFonts w:hint="eastAsia"/>
        </w:rPr>
        <w:t>千米，应付费</w:t>
      </w:r>
      <w:r>
        <w:rPr>
          <w:rFonts w:hint="eastAsia"/>
        </w:rPr>
        <w:t>_________</w:t>
      </w:r>
      <w:r>
        <w:rPr>
          <w:rFonts w:hint="eastAsia"/>
        </w:rPr>
        <w:t>元。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）小明乘车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是大于</w:t>
      </w:r>
      <w:r>
        <w:rPr>
          <w:rFonts w:hint="eastAsia"/>
        </w:rPr>
        <w:t>3</w:t>
      </w:r>
      <w:r>
        <w:rPr>
          <w:rFonts w:hint="eastAsia"/>
        </w:rPr>
        <w:t>的整数）千米，应付费多少钱？</w:t>
      </w:r>
    </w:p>
    <w:p w:rsidR="001201BF" w:rsidRDefault="001201BF" w:rsidP="001201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）小明身上仅有</w:t>
      </w:r>
      <w:r>
        <w:rPr>
          <w:rFonts w:hint="eastAsia"/>
        </w:rPr>
        <w:t>10</w:t>
      </w:r>
      <w:r>
        <w:rPr>
          <w:rFonts w:hint="eastAsia"/>
        </w:rPr>
        <w:t>元钱，乘出租车到距学校</w:t>
      </w:r>
      <w:r>
        <w:rPr>
          <w:rFonts w:hint="eastAsia"/>
        </w:rPr>
        <w:t>7</w:t>
      </w:r>
      <w:r>
        <w:rPr>
          <w:rFonts w:hint="eastAsia"/>
        </w:rPr>
        <w:t>千米远的博物馆的车费够不够？请说明理由。</w:t>
      </w:r>
    </w:p>
    <w:p w:rsidR="001201BF" w:rsidRDefault="001201BF" w:rsidP="001201BF"/>
    <w:p w:rsidR="001201BF" w:rsidRDefault="001201BF" w:rsidP="001201BF"/>
    <w:p w:rsidR="001201BF" w:rsidRDefault="001201BF" w:rsidP="001201BF">
      <w:pPr>
        <w:ind w:firstLineChars="250" w:firstLine="700"/>
        <w:jc w:val="left"/>
        <w:rPr>
          <w:sz w:val="28"/>
          <w:lang w:val="en-GB"/>
        </w:rPr>
      </w:pPr>
      <w:r>
        <w:rPr>
          <w:rFonts w:hint="eastAsia"/>
          <w:sz w:val="28"/>
          <w:lang w:val="en-GB"/>
        </w:rPr>
        <w:t>有理数单元检测</w:t>
      </w:r>
      <w:r>
        <w:rPr>
          <w:rFonts w:hint="eastAsia"/>
          <w:sz w:val="28"/>
          <w:lang w:val="en-GB"/>
        </w:rPr>
        <w:t>5</w:t>
      </w:r>
    </w:p>
    <w:p w:rsidR="001201BF" w:rsidRDefault="001201BF" w:rsidP="001201BF">
      <w:pPr>
        <w:spacing w:line="360" w:lineRule="auto"/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一、填空题（每小题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2+2=__________,    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2)=___</w:t>
      </w:r>
      <w:r w:rsidRPr="00FE503B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___</w:t>
      </w:r>
      <w:r>
        <w:rPr>
          <w:rFonts w:hint="eastAsia"/>
          <w:sz w:val="24"/>
        </w:rPr>
        <w:t>．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．</w:t>
      </w:r>
      <w:hyperlink r:id="rId662" w:history="1">
        <w:r w:rsidRPr="00E64B6F">
          <w:rPr>
            <w:position w:val="-20"/>
            <w:sz w:val="24"/>
          </w:rPr>
          <w:object w:dxaOrig="2040" w:dyaOrig="520">
            <v:shape id="_x0000_i1357" type="#_x0000_t75" style="width:102pt;height:26.25pt" o:ole="">
              <v:imagedata r:id="rId663" o:title=""/>
            </v:shape>
            <o:OLEObject Type="Embed" ProgID="Equation.3" ShapeID="_x0000_i1357" DrawAspect="Content" ObjectID="_1558420610" r:id="rId664"/>
          </w:object>
        </w:r>
      </w:hyperlink>
      <w:r>
        <w:rPr>
          <w:rFonts w:hint="eastAsia"/>
          <w:sz w:val="24"/>
        </w:rPr>
        <w:t>________</w:t>
      </w:r>
      <w:r>
        <w:rPr>
          <w:rFonts w:hint="eastAsia"/>
          <w:sz w:val="24"/>
        </w:rPr>
        <w:t>．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E64B6F">
        <w:rPr>
          <w:position w:val="-10"/>
          <w:sz w:val="24"/>
        </w:rPr>
        <w:object w:dxaOrig="1700" w:dyaOrig="279">
          <v:shape id="_x0000_i1358" type="#_x0000_t75" style="width:84.75pt;height:14.25pt" o:ole="">
            <v:imagedata r:id="rId665" o:title=""/>
          </v:shape>
          <o:OLEObject Type="Embed" ProgID="Equation.3" ShapeID="_x0000_i1358" DrawAspect="Content" ObjectID="_1558420611" r:id="rId666"/>
        </w:object>
      </w:r>
      <w:r>
        <w:rPr>
          <w:rFonts w:hint="eastAsia"/>
          <w:sz w:val="24"/>
        </w:rPr>
        <w:t xml:space="preserve"> ,   </w:t>
      </w:r>
      <w:r w:rsidRPr="00FE503B">
        <w:rPr>
          <w:position w:val="-24"/>
          <w:sz w:val="24"/>
        </w:rPr>
        <w:object w:dxaOrig="2260" w:dyaOrig="620">
          <v:shape id="_x0000_i1359" type="#_x0000_t75" style="width:113.25pt;height:30.75pt" o:ole="">
            <v:imagedata r:id="rId667" o:title=""/>
          </v:shape>
          <o:OLEObject Type="Embed" ProgID="Equation.3" ShapeID="_x0000_i1359" DrawAspect="Content" ObjectID="_1558420612" r:id="rId668"/>
        </w:object>
      </w:r>
      <w:r>
        <w:rPr>
          <w:rFonts w:hint="eastAsia"/>
          <w:sz w:val="24"/>
        </w:rPr>
        <w:t>．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．比－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的数是</w:t>
      </w:r>
      <w:r>
        <w:rPr>
          <w:rFonts w:hint="eastAsia"/>
          <w:sz w:val="24"/>
        </w:rPr>
        <w:t>________</w:t>
      </w:r>
      <w:r>
        <w:rPr>
          <w:rFonts w:hint="eastAsia"/>
          <w:sz w:val="24"/>
        </w:rPr>
        <w:t>．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+2</w:t>
      </w:r>
      <w:r>
        <w:rPr>
          <w:rFonts w:hint="eastAsia"/>
          <w:sz w:val="24"/>
        </w:rPr>
        <w:t>减去－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的差是</w:t>
      </w:r>
      <w:r>
        <w:rPr>
          <w:rFonts w:hint="eastAsia"/>
          <w:sz w:val="24"/>
        </w:rPr>
        <w:t>_______</w:t>
      </w:r>
      <w:r>
        <w:rPr>
          <w:rFonts w:hint="eastAsia"/>
          <w:sz w:val="24"/>
        </w:rPr>
        <w:t>．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．甲潜水员所在高度为－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米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乙潜水员在甲的上方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米处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则乙潜水员的所在的高度是</w:t>
      </w:r>
      <w:r>
        <w:rPr>
          <w:rFonts w:hint="eastAsia"/>
          <w:sz w:val="24"/>
        </w:rPr>
        <w:t>__________</w:t>
      </w:r>
      <w:r>
        <w:rPr>
          <w:rFonts w:hint="eastAsia"/>
          <w:sz w:val="24"/>
        </w:rPr>
        <w:t>．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．把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12)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13)+(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14)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(+15)+(+16)</w:t>
      </w:r>
      <w:r>
        <w:rPr>
          <w:rFonts w:hint="eastAsia"/>
          <w:sz w:val="24"/>
        </w:rPr>
        <w:t>统一成加法的形式是</w:t>
      </w:r>
      <w:r>
        <w:rPr>
          <w:rFonts w:hint="eastAsia"/>
          <w:sz w:val="24"/>
        </w:rPr>
        <w:t>________________,</w:t>
      </w:r>
      <w:r>
        <w:rPr>
          <w:rFonts w:hint="eastAsia"/>
          <w:sz w:val="24"/>
        </w:rPr>
        <w:t>写成省略加号的形式是</w:t>
      </w:r>
      <w:r>
        <w:rPr>
          <w:rFonts w:hint="eastAsia"/>
          <w:sz w:val="24"/>
        </w:rPr>
        <w:t>_________________,</w:t>
      </w:r>
      <w:r>
        <w:rPr>
          <w:rFonts w:hint="eastAsia"/>
          <w:sz w:val="24"/>
        </w:rPr>
        <w:t>读作</w:t>
      </w:r>
      <w:r w:rsidRPr="00C54E8C">
        <w:rPr>
          <w:rFonts w:hint="eastAsia"/>
          <w:sz w:val="24"/>
          <w:u w:val="single"/>
        </w:rPr>
        <w:t xml:space="preserve">　　　　　　　　　　　　</w:t>
      </w:r>
      <w:r>
        <w:rPr>
          <w:rFonts w:hint="eastAsia"/>
          <w:sz w:val="24"/>
        </w:rPr>
        <w:t>．</w:t>
      </w:r>
    </w:p>
    <w:p w:rsidR="001201BF" w:rsidRDefault="001201BF" w:rsidP="001201BF">
      <w:pPr>
        <w:numPr>
          <w:ilvl w:val="0"/>
          <w:numId w:val="20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写出两个负数的差是正数的例子：</w:t>
      </w:r>
      <w:r w:rsidRPr="00C54E8C">
        <w:rPr>
          <w:rFonts w:hint="eastAsia"/>
          <w:sz w:val="24"/>
          <w:u w:val="single"/>
        </w:rPr>
        <w:t xml:space="preserve">　　　　　　　　　　</w:t>
      </w:r>
      <w:r>
        <w:rPr>
          <w:rFonts w:hint="eastAsia"/>
          <w:sz w:val="24"/>
        </w:rPr>
        <w:t>．</w:t>
      </w:r>
    </w:p>
    <w:p w:rsidR="001201BF" w:rsidRDefault="001201BF" w:rsidP="001201BF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．二、选择题（每题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．室内温度是</w:t>
      </w:r>
      <w:r>
        <w:rPr>
          <w:rFonts w:hint="eastAsia"/>
          <w:sz w:val="24"/>
        </w:rPr>
        <w:t xml:space="preserve">15 </w:t>
      </w:r>
      <w:r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C,</w:t>
      </w:r>
      <w:r>
        <w:rPr>
          <w:rFonts w:hint="eastAsia"/>
          <w:sz w:val="24"/>
        </w:rPr>
        <w:t>室外温度是－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C,</w:t>
      </w:r>
      <w:r>
        <w:rPr>
          <w:rFonts w:hint="eastAsia"/>
          <w:sz w:val="24"/>
        </w:rPr>
        <w:t>则室外温度比室内温度低</w:t>
      </w:r>
      <w:r>
        <w:rPr>
          <w:rFonts w:hint="eastAsia"/>
          <w:sz w:val="24"/>
        </w:rPr>
        <w:t>(      )</w:t>
      </w:r>
    </w:p>
    <w:p w:rsidR="001201BF" w:rsidRDefault="001201BF" w:rsidP="001201BF">
      <w:pPr>
        <w:spacing w:line="360" w:lineRule="auto"/>
        <w:ind w:firstLineChars="350" w:firstLine="840"/>
        <w:jc w:val="left"/>
        <w:rPr>
          <w:sz w:val="24"/>
        </w:rPr>
      </w:pPr>
      <w:r>
        <w:rPr>
          <w:rFonts w:hint="eastAsia"/>
          <w:sz w:val="24"/>
        </w:rPr>
        <w:t xml:space="preserve">(A)  12 </w:t>
      </w:r>
      <w:r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 xml:space="preserve">C    (B) 18 </w:t>
      </w:r>
      <w:r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 xml:space="preserve">C      (C)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12 </w:t>
      </w:r>
      <w:r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 xml:space="preserve">C       (D)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18 </w:t>
      </w:r>
      <w:r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C</w:t>
      </w:r>
    </w:p>
    <w:p w:rsidR="001201BF" w:rsidRDefault="001201BF" w:rsidP="001201BF">
      <w:pPr>
        <w:spacing w:line="360" w:lineRule="auto"/>
        <w:ind w:leftChars="172" w:left="959" w:hangingChars="249" w:hanging="598"/>
        <w:jc w:val="left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．下列代数和是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 xml:space="preserve">的式子是（　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1201BF" w:rsidRDefault="001201BF" w:rsidP="001201BF">
      <w:pPr>
        <w:spacing w:line="360" w:lineRule="auto"/>
        <w:ind w:firstLine="720"/>
        <w:jc w:val="left"/>
        <w:rPr>
          <w:sz w:val="24"/>
        </w:rPr>
      </w:pPr>
      <w:r>
        <w:rPr>
          <w:rFonts w:hint="eastAsia"/>
          <w:sz w:val="24"/>
        </w:rPr>
        <w:t>(A)   (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2)+(+10)           (B) (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6)+(+2)</w:t>
      </w:r>
    </w:p>
    <w:p w:rsidR="001201BF" w:rsidRDefault="001201BF" w:rsidP="001201BF">
      <w:pPr>
        <w:spacing w:line="360" w:lineRule="auto"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 xml:space="preserve">(C)   </w:t>
      </w:r>
      <w:r w:rsidRPr="00E64B6F">
        <w:rPr>
          <w:position w:val="-20"/>
          <w:sz w:val="24"/>
        </w:rPr>
        <w:object w:dxaOrig="1300" w:dyaOrig="520">
          <v:shape id="_x0000_i1360" type="#_x0000_t75" style="width:65.25pt;height:26.25pt" o:ole="">
            <v:imagedata r:id="rId669" o:title=""/>
          </v:shape>
          <o:OLEObject Type="Embed" ProgID="Equation.3" ShapeID="_x0000_i1360" DrawAspect="Content" ObjectID="_1558420613" r:id="rId670"/>
        </w:object>
      </w:r>
      <w:r>
        <w:rPr>
          <w:rFonts w:hint="eastAsia"/>
          <w:sz w:val="24"/>
        </w:rPr>
        <w:t xml:space="preserve">          (D)</w:t>
      </w:r>
      <w:r>
        <w:rPr>
          <w:sz w:val="24"/>
        </w:rPr>
        <w:t xml:space="preserve"> </w:t>
      </w:r>
      <w:r w:rsidRPr="00E64B6F">
        <w:rPr>
          <w:position w:val="-20"/>
          <w:sz w:val="24"/>
        </w:rPr>
        <w:object w:dxaOrig="1260" w:dyaOrig="520">
          <v:shape id="_x0000_i1361" type="#_x0000_t75" style="width:63pt;height:26.25pt" o:ole="">
            <v:imagedata r:id="rId671" o:title=""/>
          </v:shape>
          <o:OLEObject Type="Embed" ProgID="Equation.3" ShapeID="_x0000_i1361" DrawAspect="Content" ObjectID="_1558420614" r:id="rId672"/>
        </w:objec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．下列运算结果正确的是</w:t>
      </w:r>
      <w:r>
        <w:rPr>
          <w:rFonts w:hint="eastAsia"/>
          <w:sz w:val="24"/>
        </w:rPr>
        <w:t>(      )</w:t>
      </w:r>
    </w:p>
    <w:p w:rsidR="001201BF" w:rsidRDefault="001201BF" w:rsidP="001201BF">
      <w:pPr>
        <w:spacing w:line="360" w:lineRule="auto"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 xml:space="preserve">(A)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6=0           (B)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4=8</w:t>
      </w:r>
    </w:p>
    <w:p w:rsidR="001201BF" w:rsidRDefault="001201BF" w:rsidP="001201BF">
      <w:pPr>
        <w:spacing w:line="360" w:lineRule="auto"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 xml:space="preserve">(C)  </w:t>
      </w:r>
      <w:r w:rsidRPr="00E64B6F">
        <w:rPr>
          <w:position w:val="-20"/>
          <w:sz w:val="24"/>
        </w:rPr>
        <w:object w:dxaOrig="1460" w:dyaOrig="520">
          <v:shape id="_x0000_i1362" type="#_x0000_t75" style="width:72.75pt;height:26.25pt" o:ole="">
            <v:imagedata r:id="rId673" o:title=""/>
          </v:shape>
          <o:OLEObject Type="Embed" ProgID="Equation.3" ShapeID="_x0000_i1362" DrawAspect="Content" ObjectID="_1558420615" r:id="rId674"/>
        </w:object>
      </w:r>
      <w:r>
        <w:rPr>
          <w:rFonts w:hint="eastAsia"/>
          <w:sz w:val="24"/>
        </w:rPr>
        <w:t xml:space="preserve">       (D)  </w:t>
      </w:r>
      <w:hyperlink r:id="rId675" w:history="1">
        <w:r w:rsidRPr="00E64B6F">
          <w:rPr>
            <w:position w:val="-20"/>
            <w:sz w:val="24"/>
          </w:rPr>
          <w:object w:dxaOrig="1719" w:dyaOrig="520">
            <v:shape id="_x0000_i1363" type="#_x0000_t75" style="width:86.25pt;height:26.25pt" o:ole="">
              <v:imagedata r:id="rId676" o:title=""/>
            </v:shape>
            <o:OLEObject Type="Embed" ProgID="Equation.3" ShapeID="_x0000_i1363" DrawAspect="Content" ObjectID="_1558420616" r:id="rId677"/>
          </w:object>
        </w:r>
      </w:hyperlink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．数轴上表示―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这两个点之间的距离是</w:t>
      </w:r>
      <w:r>
        <w:rPr>
          <w:rFonts w:hint="eastAsia"/>
          <w:sz w:val="24"/>
        </w:rPr>
        <w:t>(      )</w:t>
      </w:r>
    </w:p>
    <w:p w:rsidR="001201BF" w:rsidRDefault="001201BF" w:rsidP="001201BF">
      <w:pPr>
        <w:spacing w:line="360" w:lineRule="auto"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 xml:space="preserve">(A)  0      (B)  10     (C)  20     (D)   </w:t>
      </w:r>
      <w:r>
        <w:rPr>
          <w:rFonts w:hint="eastAsia"/>
          <w:sz w:val="24"/>
        </w:rPr>
        <w:t>无法计算</w:t>
      </w:r>
    </w:p>
    <w:p w:rsidR="001201BF" w:rsidRDefault="001201BF" w:rsidP="001201BF">
      <w:pPr>
        <w:autoSpaceDE w:val="0"/>
        <w:autoSpaceDN w:val="0"/>
        <w:adjustRightInd w:val="0"/>
        <w:spacing w:line="360" w:lineRule="auto"/>
        <w:ind w:firstLine="435"/>
        <w:jc w:val="left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个有理数相加，若和为负数，则加数中负数的个数（　　　）</w:t>
      </w:r>
    </w:p>
    <w:p w:rsidR="001201BF" w:rsidRDefault="001201BF" w:rsidP="001201BF">
      <w:pPr>
        <w:autoSpaceDE w:val="0"/>
        <w:autoSpaceDN w:val="0"/>
        <w:adjustRightInd w:val="0"/>
        <w:spacing w:line="360" w:lineRule="auto"/>
        <w:ind w:firstLine="435"/>
        <w:jc w:val="left"/>
        <w:rPr>
          <w:sz w:val="24"/>
          <w:lang w:val="pt-BR"/>
        </w:rPr>
      </w:pPr>
      <w:r w:rsidRPr="008B7600">
        <w:rPr>
          <w:rFonts w:hint="eastAsia"/>
          <w:sz w:val="24"/>
          <w:lang w:val="pt-BR"/>
        </w:rPr>
        <w:t>(A)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 w:rsidRPr="008B7600"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 xml:space="preserve">　　</w:t>
      </w:r>
      <w:r w:rsidRPr="008B7600">
        <w:rPr>
          <w:rFonts w:hint="eastAsia"/>
          <w:sz w:val="24"/>
          <w:lang w:val="pt-BR"/>
        </w:rPr>
        <w:t xml:space="preserve">  </w:t>
      </w:r>
      <w:r>
        <w:rPr>
          <w:rFonts w:hint="eastAsia"/>
          <w:sz w:val="24"/>
          <w:lang w:val="pt-BR"/>
        </w:rPr>
        <w:t xml:space="preserve">　　　</w:t>
      </w:r>
      <w:r w:rsidRPr="008B7600">
        <w:rPr>
          <w:rFonts w:hint="eastAsia"/>
          <w:sz w:val="24"/>
          <w:lang w:val="pt-BR"/>
        </w:rPr>
        <w:t xml:space="preserve"> (B)</w:t>
      </w:r>
      <w:r>
        <w:rPr>
          <w:rFonts w:hint="eastAsia"/>
          <w:sz w:val="24"/>
          <w:lang w:val="pt-BR"/>
        </w:rPr>
        <w:t>只有</w:t>
      </w:r>
      <w:r>
        <w:rPr>
          <w:rFonts w:hint="eastAsia"/>
          <w:sz w:val="24"/>
          <w:lang w:val="pt-BR"/>
        </w:rPr>
        <w:t>1</w:t>
      </w:r>
      <w:r>
        <w:rPr>
          <w:rFonts w:hint="eastAsia"/>
          <w:sz w:val="24"/>
          <w:lang w:val="pt-BR"/>
        </w:rPr>
        <w:t>个</w:t>
      </w:r>
    </w:p>
    <w:p w:rsidR="001201BF" w:rsidRPr="008B7600" w:rsidRDefault="001201BF" w:rsidP="001201BF">
      <w:pPr>
        <w:autoSpaceDE w:val="0"/>
        <w:autoSpaceDN w:val="0"/>
        <w:adjustRightInd w:val="0"/>
        <w:spacing w:line="360" w:lineRule="auto"/>
        <w:ind w:firstLineChars="231" w:firstLine="554"/>
        <w:jc w:val="left"/>
        <w:rPr>
          <w:sz w:val="24"/>
          <w:lang w:val="pt-BR"/>
        </w:rPr>
      </w:pPr>
      <w:r w:rsidRPr="008B7600">
        <w:rPr>
          <w:rFonts w:hint="eastAsia"/>
          <w:sz w:val="24"/>
          <w:lang w:val="pt-BR"/>
        </w:rPr>
        <w:t xml:space="preserve">(C) </w:t>
      </w:r>
      <w:r>
        <w:rPr>
          <w:rFonts w:hint="eastAsia"/>
          <w:sz w:val="24"/>
        </w:rPr>
        <w:t>至少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 w:rsidRPr="008B7600">
        <w:rPr>
          <w:rFonts w:hint="eastAsia"/>
          <w:sz w:val="24"/>
          <w:lang w:val="pt-BR"/>
        </w:rPr>
        <w:t xml:space="preserve">  </w:t>
      </w:r>
      <w:r>
        <w:rPr>
          <w:rFonts w:hint="eastAsia"/>
          <w:sz w:val="24"/>
          <w:lang w:val="pt-BR"/>
        </w:rPr>
        <w:t xml:space="preserve">　　　</w:t>
      </w:r>
      <w:r w:rsidRPr="008B7600">
        <w:rPr>
          <w:rFonts w:hint="eastAsia"/>
          <w:sz w:val="24"/>
          <w:lang w:val="pt-BR"/>
        </w:rPr>
        <w:t xml:space="preserve">  (D)</w:t>
      </w:r>
      <w:r>
        <w:rPr>
          <w:rFonts w:hint="eastAsia"/>
          <w:sz w:val="24"/>
          <w:lang w:val="pt-BR"/>
        </w:rPr>
        <w:t>也可能是</w:t>
      </w:r>
      <w:r>
        <w:rPr>
          <w:rFonts w:hint="eastAsia"/>
          <w:sz w:val="24"/>
          <w:lang w:val="pt-BR"/>
        </w:rPr>
        <w:t>0</w:t>
      </w:r>
      <w:r>
        <w:rPr>
          <w:rFonts w:hint="eastAsia"/>
          <w:sz w:val="24"/>
          <w:lang w:val="pt-BR"/>
        </w:rPr>
        <w:t>个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．数－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与－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的和比它们的绝对值的和</w:t>
      </w:r>
      <w:r>
        <w:rPr>
          <w:rFonts w:hint="eastAsia"/>
          <w:sz w:val="24"/>
        </w:rPr>
        <w:t>(      )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(A) 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7     (B) 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 xml:space="preserve">7   (C) 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 xml:space="preserve">14    (D)  </w:t>
      </w:r>
      <w:r>
        <w:rPr>
          <w:rFonts w:hint="eastAsia"/>
          <w:sz w:val="24"/>
        </w:rPr>
        <w:t>相等</w:t>
      </w:r>
    </w:p>
    <w:p w:rsidR="001201BF" w:rsidRDefault="001201BF" w:rsidP="001201BF">
      <w:pPr>
        <w:autoSpaceDE w:val="0"/>
        <w:autoSpaceDN w:val="0"/>
        <w:adjustRightInd w:val="0"/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17</w:t>
      </w:r>
      <w:r>
        <w:rPr>
          <w:rFonts w:hint="eastAsia"/>
          <w:sz w:val="24"/>
        </w:rPr>
        <w:t>．若三个有理数的和为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，则下列结论正确的是（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）</w:t>
      </w:r>
    </w:p>
    <w:p w:rsidR="001201BF" w:rsidRDefault="001201BF" w:rsidP="001201BF">
      <w:pPr>
        <w:autoSpaceDE w:val="0"/>
        <w:autoSpaceDN w:val="0"/>
        <w:adjustRightInd w:val="0"/>
        <w:spacing w:line="360" w:lineRule="auto"/>
        <w:ind w:firstLine="435"/>
        <w:jc w:val="left"/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A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这三个数都是</w:t>
      </w:r>
      <w:r>
        <w:rPr>
          <w:rFonts w:hint="eastAsia"/>
          <w:sz w:val="24"/>
        </w:rPr>
        <w:t>0</w:t>
      </w:r>
      <w:r>
        <w:rPr>
          <w:sz w:val="24"/>
        </w:rPr>
        <w:t xml:space="preserve">    </w:t>
      </w:r>
      <w:r>
        <w:rPr>
          <w:rFonts w:hint="eastAsia"/>
          <w:sz w:val="24"/>
        </w:rPr>
        <w:t>(</w:t>
      </w:r>
      <w:r>
        <w:rPr>
          <w:sz w:val="24"/>
        </w:rPr>
        <w:t>B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最少有两个数是负数</w:t>
      </w:r>
    </w:p>
    <w:p w:rsidR="001201BF" w:rsidRDefault="001201BF" w:rsidP="001201BF">
      <w:pPr>
        <w:spacing w:line="360" w:lineRule="auto"/>
        <w:ind w:firstLineChars="350" w:firstLine="84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C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最多有两个正数</w:t>
      </w:r>
      <w:r>
        <w:rPr>
          <w:sz w:val="24"/>
        </w:rPr>
        <w:t xml:space="preserve">   </w:t>
      </w:r>
      <w:r>
        <w:rPr>
          <w:rFonts w:hint="eastAsia"/>
          <w:sz w:val="24"/>
        </w:rPr>
        <w:t>(</w:t>
      </w:r>
      <w:r>
        <w:rPr>
          <w:sz w:val="24"/>
        </w:rPr>
        <w:t>D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这三个数是互为相反数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18</w:t>
      </w:r>
      <w:r>
        <w:rPr>
          <w:rFonts w:hint="eastAsia"/>
          <w:sz w:val="24"/>
        </w:rPr>
        <w:t>．一个数的绝对值小于另一个数的绝对值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则这两个数的和是</w:t>
      </w:r>
    </w:p>
    <w:p w:rsidR="001201BF" w:rsidRDefault="001201BF" w:rsidP="001201BF">
      <w:pPr>
        <w:spacing w:line="360" w:lineRule="auto"/>
        <w:ind w:firstLineChars="350" w:firstLine="840"/>
        <w:jc w:val="left"/>
        <w:rPr>
          <w:sz w:val="24"/>
        </w:rPr>
      </w:pPr>
      <w:r>
        <w:rPr>
          <w:rFonts w:hint="eastAsia"/>
          <w:sz w:val="24"/>
        </w:rPr>
        <w:t xml:space="preserve">(A) </w:t>
      </w:r>
      <w:r>
        <w:rPr>
          <w:rFonts w:hint="eastAsia"/>
          <w:sz w:val="24"/>
        </w:rPr>
        <w:t>正数</w:t>
      </w:r>
      <w:r>
        <w:rPr>
          <w:rFonts w:hint="eastAsia"/>
          <w:sz w:val="24"/>
        </w:rPr>
        <w:t xml:space="preserve">  (B) </w:t>
      </w:r>
      <w:r>
        <w:rPr>
          <w:rFonts w:hint="eastAsia"/>
          <w:sz w:val="24"/>
        </w:rPr>
        <w:t>负数</w:t>
      </w:r>
      <w:r>
        <w:rPr>
          <w:rFonts w:hint="eastAsia"/>
          <w:sz w:val="24"/>
        </w:rPr>
        <w:t xml:space="preserve">  (C) </w:t>
      </w:r>
      <w:r>
        <w:rPr>
          <w:rFonts w:hint="eastAsia"/>
          <w:sz w:val="24"/>
        </w:rPr>
        <w:t>零</w:t>
      </w:r>
      <w:r>
        <w:rPr>
          <w:rFonts w:hint="eastAsia"/>
          <w:sz w:val="24"/>
        </w:rPr>
        <w:t xml:space="preserve">     (D) </w:t>
      </w:r>
      <w:r>
        <w:rPr>
          <w:rFonts w:hint="eastAsia"/>
          <w:sz w:val="24"/>
        </w:rPr>
        <w:t>不可能是零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19</w:t>
      </w:r>
      <w:r>
        <w:rPr>
          <w:rFonts w:hint="eastAsia"/>
          <w:sz w:val="24"/>
        </w:rPr>
        <w:t>．绝对值等于</w:t>
      </w:r>
      <w:r w:rsidRPr="00E64B6F">
        <w:rPr>
          <w:position w:val="-20"/>
          <w:sz w:val="24"/>
        </w:rPr>
        <w:object w:dxaOrig="220" w:dyaOrig="520">
          <v:shape id="_x0000_i1364" type="#_x0000_t75" style="width:11.25pt;height:26.25pt" o:ole="">
            <v:imagedata r:id="rId678" o:title=""/>
          </v:shape>
          <o:OLEObject Type="Embed" ProgID="Equation.3" ShapeID="_x0000_i1364" DrawAspect="Content" ObjectID="_1558420617" r:id="rId679"/>
        </w:object>
      </w:r>
      <w:r>
        <w:rPr>
          <w:rFonts w:hint="eastAsia"/>
          <w:sz w:val="24"/>
        </w:rPr>
        <w:t>的数与</w:t>
      </w:r>
      <w:r w:rsidRPr="00E64B6F">
        <w:rPr>
          <w:position w:val="-20"/>
          <w:sz w:val="24"/>
        </w:rPr>
        <w:object w:dxaOrig="480" w:dyaOrig="520">
          <v:shape id="_x0000_i1365" type="#_x0000_t75" style="width:24pt;height:26.25pt" o:ole="">
            <v:imagedata r:id="rId680" o:title=""/>
          </v:shape>
          <o:OLEObject Type="Embed" ProgID="Equation.3" ShapeID="_x0000_i1365" DrawAspect="Content" ObjectID="_1558420618" r:id="rId681"/>
        </w:object>
      </w:r>
      <w:r>
        <w:rPr>
          <w:rFonts w:hint="eastAsia"/>
          <w:sz w:val="24"/>
        </w:rPr>
        <w:t>的和等于</w:t>
      </w:r>
      <w:r>
        <w:rPr>
          <w:rFonts w:hint="eastAsia"/>
          <w:sz w:val="24"/>
        </w:rPr>
        <w:t>(       )</w:t>
      </w:r>
    </w:p>
    <w:p w:rsidR="001201BF" w:rsidRDefault="001201BF" w:rsidP="001201BF">
      <w:pPr>
        <w:spacing w:line="360" w:lineRule="auto"/>
        <w:ind w:firstLineChars="350" w:firstLine="840"/>
        <w:jc w:val="left"/>
        <w:rPr>
          <w:sz w:val="24"/>
        </w:rPr>
      </w:pPr>
      <w:r>
        <w:rPr>
          <w:rFonts w:hint="eastAsia"/>
          <w:sz w:val="24"/>
        </w:rPr>
        <w:t xml:space="preserve">(A) </w:t>
      </w:r>
      <w:r w:rsidRPr="003E6F42">
        <w:rPr>
          <w:position w:val="-20"/>
          <w:sz w:val="24"/>
        </w:rPr>
        <w:object w:dxaOrig="300" w:dyaOrig="520">
          <v:shape id="_x0000_i1366" type="#_x0000_t75" style="width:22.5pt;height:26.25pt" o:ole="">
            <v:imagedata r:id="rId682" o:title=""/>
          </v:shape>
          <o:OLEObject Type="Embed" ProgID="Equation.3" ShapeID="_x0000_i1366" DrawAspect="Content" ObjectID="_1558420619" r:id="rId683"/>
        </w:object>
      </w:r>
      <w:r>
        <w:rPr>
          <w:rFonts w:hint="eastAsia"/>
          <w:sz w:val="24"/>
        </w:rPr>
        <w:t xml:space="preserve">   (B)</w:t>
      </w:r>
      <w:r w:rsidRPr="003E6F42">
        <w:rPr>
          <w:position w:val="-20"/>
          <w:sz w:val="24"/>
        </w:rPr>
        <w:object w:dxaOrig="340" w:dyaOrig="520">
          <v:shape id="_x0000_i1367" type="#_x0000_t75" style="width:18.75pt;height:28.5pt" o:ole="">
            <v:imagedata r:id="rId684" o:title=""/>
          </v:shape>
          <o:OLEObject Type="Embed" ProgID="Equation.3" ShapeID="_x0000_i1367" DrawAspect="Content" ObjectID="_1558420620" r:id="rId685"/>
        </w:object>
      </w:r>
      <w:r>
        <w:rPr>
          <w:rFonts w:hint="eastAsia"/>
          <w:sz w:val="24"/>
        </w:rPr>
        <w:t xml:space="preserve">  (C)</w:t>
      </w:r>
      <w:r w:rsidRPr="003E6F42">
        <w:rPr>
          <w:position w:val="-20"/>
          <w:sz w:val="24"/>
        </w:rPr>
        <w:object w:dxaOrig="940" w:dyaOrig="520">
          <v:shape id="_x0000_i1368" type="#_x0000_t75" style="width:54pt;height:27pt" o:ole="">
            <v:imagedata r:id="rId686" o:title=""/>
          </v:shape>
          <o:OLEObject Type="Embed" ProgID="Equation.3" ShapeID="_x0000_i1368" DrawAspect="Content" ObjectID="_1558420621" r:id="rId687"/>
        </w:object>
      </w:r>
      <w:r>
        <w:rPr>
          <w:rFonts w:hint="eastAsia"/>
          <w:sz w:val="24"/>
        </w:rPr>
        <w:t xml:space="preserve">    (D) </w:t>
      </w:r>
      <w:r w:rsidRPr="003E6F42">
        <w:rPr>
          <w:position w:val="-20"/>
          <w:sz w:val="24"/>
        </w:rPr>
        <w:object w:dxaOrig="1160" w:dyaOrig="520">
          <v:shape id="_x0000_i1369" type="#_x0000_t75" style="width:67.5pt;height:26.25pt" o:ole="">
            <v:imagedata r:id="rId688" o:title=""/>
          </v:shape>
          <o:OLEObject Type="Embed" ProgID="Equation.3" ShapeID="_x0000_i1369" DrawAspect="Content" ObjectID="_1558420622" r:id="rId689"/>
        </w:objec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．两个数的差是负数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则这两个数一定是</w:t>
      </w:r>
      <w:r>
        <w:rPr>
          <w:rFonts w:hint="eastAsia"/>
          <w:sz w:val="24"/>
        </w:rPr>
        <w:t>(       )</w:t>
      </w:r>
    </w:p>
    <w:p w:rsidR="001201BF" w:rsidRDefault="001201BF" w:rsidP="001201BF">
      <w:pPr>
        <w:numPr>
          <w:ilvl w:val="0"/>
          <w:numId w:val="19"/>
        </w:numPr>
        <w:spacing w:line="360" w:lineRule="auto"/>
        <w:ind w:left="1276" w:hanging="556"/>
        <w:jc w:val="left"/>
        <w:rPr>
          <w:sz w:val="24"/>
        </w:rPr>
      </w:pPr>
      <w:r>
        <w:rPr>
          <w:rFonts w:hint="eastAsia"/>
          <w:sz w:val="24"/>
        </w:rPr>
        <w:t>被减数是正数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减数是负数</w:t>
      </w:r>
    </w:p>
    <w:p w:rsidR="001201BF" w:rsidRDefault="001201BF" w:rsidP="001201BF">
      <w:pPr>
        <w:numPr>
          <w:ilvl w:val="0"/>
          <w:numId w:val="19"/>
        </w:numPr>
        <w:spacing w:line="360" w:lineRule="auto"/>
        <w:ind w:left="1276" w:hanging="556"/>
        <w:jc w:val="left"/>
        <w:rPr>
          <w:sz w:val="24"/>
        </w:rPr>
      </w:pPr>
      <w:r>
        <w:rPr>
          <w:rFonts w:hint="eastAsia"/>
          <w:sz w:val="24"/>
        </w:rPr>
        <w:t>被减数是负数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减数是正数</w:t>
      </w:r>
    </w:p>
    <w:p w:rsidR="001201BF" w:rsidRDefault="001201BF" w:rsidP="001201BF">
      <w:pPr>
        <w:numPr>
          <w:ilvl w:val="0"/>
          <w:numId w:val="19"/>
        </w:numPr>
        <w:spacing w:line="360" w:lineRule="auto"/>
        <w:ind w:left="1276" w:hanging="556"/>
        <w:jc w:val="left"/>
        <w:rPr>
          <w:sz w:val="24"/>
        </w:rPr>
      </w:pPr>
      <w:r>
        <w:rPr>
          <w:rFonts w:hint="eastAsia"/>
          <w:sz w:val="24"/>
        </w:rPr>
        <w:t>被减数是负数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减数也是负数</w:t>
      </w:r>
    </w:p>
    <w:p w:rsidR="001201BF" w:rsidRDefault="001201BF" w:rsidP="001201BF">
      <w:pPr>
        <w:numPr>
          <w:ilvl w:val="0"/>
          <w:numId w:val="19"/>
        </w:numPr>
        <w:spacing w:line="360" w:lineRule="auto"/>
        <w:ind w:left="1276" w:hanging="556"/>
        <w:jc w:val="left"/>
        <w:rPr>
          <w:sz w:val="24"/>
        </w:rPr>
      </w:pPr>
      <w:r>
        <w:rPr>
          <w:rFonts w:hint="eastAsia"/>
          <w:sz w:val="24"/>
        </w:rPr>
        <w:t>被减数比减数小</w:t>
      </w:r>
    </w:p>
    <w:p w:rsidR="001201BF" w:rsidRDefault="001201BF" w:rsidP="001201B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三、解答题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1201BF" w:rsidRDefault="001201BF" w:rsidP="001201BF">
      <w:pPr>
        <w:spacing w:line="360" w:lineRule="auto"/>
        <w:ind w:left="480"/>
        <w:jc w:val="left"/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(24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计算下列各题</w:t>
      </w:r>
      <w:r>
        <w:rPr>
          <w:rFonts w:hint="eastAsia"/>
          <w:sz w:val="24"/>
        </w:rPr>
        <w:t>:</w:t>
      </w:r>
    </w:p>
    <w:p w:rsidR="001201BF" w:rsidRDefault="001201BF" w:rsidP="001201BF">
      <w:pPr>
        <w:spacing w:line="360" w:lineRule="auto"/>
        <w:ind w:firstLineChars="300" w:firstLine="720"/>
        <w:jc w:val="left"/>
      </w:pPr>
      <w:r>
        <w:rPr>
          <w:rFonts w:hint="eastAsia"/>
          <w:sz w:val="24"/>
        </w:rPr>
        <w:t>(1)</w:t>
      </w:r>
      <w:r w:rsidRPr="00E64B6F">
        <w:rPr>
          <w:position w:val="-10"/>
          <w:sz w:val="24"/>
        </w:rPr>
        <w:object w:dxaOrig="2000" w:dyaOrig="300">
          <v:shape id="_x0000_i1370" type="#_x0000_t75" style="width:99.75pt;height:15pt" o:ole="">
            <v:imagedata r:id="rId690" o:title=""/>
          </v:shape>
          <o:OLEObject Type="Embed" ProgID="Equation.3" ShapeID="_x0000_i1370" DrawAspect="Content" ObjectID="_1558420623" r:id="rId691"/>
        </w:object>
      </w:r>
      <w:r>
        <w:rPr>
          <w:rFonts w:hint="eastAsia"/>
          <w:sz w:val="24"/>
        </w:rPr>
        <w:t xml:space="preserve">  (2) </w:t>
      </w:r>
      <w:hyperlink r:id="rId692" w:history="1">
        <w:r w:rsidRPr="00E64B6F">
          <w:rPr>
            <w:position w:val="-10"/>
            <w:sz w:val="24"/>
          </w:rPr>
          <w:object w:dxaOrig="3100" w:dyaOrig="300">
            <v:shape id="_x0000_i1371" type="#_x0000_t75" style="width:155.25pt;height:15pt" o:ole="">
              <v:imagedata r:id="rId693" o:title=""/>
            </v:shape>
            <o:OLEObject Type="Embed" ProgID="Equation.3" ShapeID="_x0000_i1371" DrawAspect="Content" ObjectID="_1558420624" r:id="rId694"/>
          </w:object>
        </w:r>
      </w:hyperlink>
    </w:p>
    <w:p w:rsidR="001201BF" w:rsidRDefault="001201BF" w:rsidP="001201BF">
      <w:pPr>
        <w:spacing w:line="360" w:lineRule="auto"/>
        <w:ind w:firstLineChars="300" w:firstLine="630"/>
        <w:jc w:val="left"/>
      </w:pPr>
    </w:p>
    <w:p w:rsidR="001201BF" w:rsidRDefault="001201BF" w:rsidP="001201BF">
      <w:pPr>
        <w:spacing w:line="360" w:lineRule="auto"/>
        <w:ind w:firstLineChars="300" w:firstLine="630"/>
        <w:jc w:val="left"/>
      </w:pPr>
    </w:p>
    <w:p w:rsidR="001201BF" w:rsidRDefault="001201BF" w:rsidP="001201BF">
      <w:pPr>
        <w:spacing w:line="360" w:lineRule="auto"/>
        <w:ind w:firstLineChars="300" w:firstLine="720"/>
        <w:jc w:val="left"/>
        <w:rPr>
          <w:sz w:val="24"/>
        </w:rPr>
      </w:pPr>
    </w:p>
    <w:p w:rsidR="001201BF" w:rsidRDefault="001201BF" w:rsidP="001201BF">
      <w:pPr>
        <w:ind w:firstLineChars="300" w:firstLine="720"/>
        <w:jc w:val="left"/>
        <w:rPr>
          <w:position w:val="-20"/>
          <w:sz w:val="24"/>
        </w:rPr>
      </w:pPr>
      <w:r>
        <w:rPr>
          <w:rFonts w:hint="eastAsia"/>
          <w:sz w:val="24"/>
        </w:rPr>
        <w:t>(3)</w:t>
      </w:r>
      <w:r w:rsidRPr="00E64B6F">
        <w:rPr>
          <w:position w:val="-20"/>
          <w:sz w:val="24"/>
        </w:rPr>
        <w:object w:dxaOrig="3180" w:dyaOrig="520">
          <v:shape id="_x0000_i1372" type="#_x0000_t75" style="width:159pt;height:26.25pt" o:ole="">
            <v:imagedata r:id="rId695" o:title=""/>
          </v:shape>
          <o:OLEObject Type="Embed" ProgID="Equation.3" ShapeID="_x0000_i1372" DrawAspect="Content" ObjectID="_1558420625" r:id="rId696"/>
        </w:object>
      </w:r>
    </w:p>
    <w:p w:rsidR="001201BF" w:rsidRDefault="001201BF" w:rsidP="001201BF">
      <w:pPr>
        <w:ind w:firstLineChars="300" w:firstLine="720"/>
        <w:jc w:val="left"/>
        <w:rPr>
          <w:position w:val="-20"/>
          <w:sz w:val="24"/>
        </w:rPr>
      </w:pPr>
    </w:p>
    <w:p w:rsidR="001201BF" w:rsidRDefault="001201BF" w:rsidP="001201BF">
      <w:pPr>
        <w:ind w:firstLineChars="300" w:firstLine="720"/>
        <w:jc w:val="left"/>
        <w:rPr>
          <w:position w:val="-20"/>
          <w:sz w:val="24"/>
        </w:rPr>
      </w:pPr>
    </w:p>
    <w:p w:rsidR="001201BF" w:rsidRDefault="001201BF" w:rsidP="001201BF">
      <w:pPr>
        <w:ind w:firstLineChars="300" w:firstLine="720"/>
        <w:jc w:val="left"/>
        <w:rPr>
          <w:sz w:val="24"/>
        </w:rPr>
      </w:pPr>
    </w:p>
    <w:p w:rsidR="001201BF" w:rsidRDefault="001201BF" w:rsidP="001201BF">
      <w:pPr>
        <w:ind w:firstLineChars="300" w:firstLine="720"/>
        <w:jc w:val="left"/>
        <w:rPr>
          <w:position w:val="-24"/>
          <w:sz w:val="24"/>
        </w:rPr>
      </w:pPr>
      <w:r>
        <w:rPr>
          <w:rFonts w:hint="eastAsia"/>
          <w:sz w:val="24"/>
        </w:rPr>
        <w:t xml:space="preserve">(4) </w:t>
      </w:r>
      <w:r w:rsidRPr="00E64B6F">
        <w:rPr>
          <w:position w:val="-24"/>
          <w:sz w:val="24"/>
        </w:rPr>
        <w:object w:dxaOrig="1640" w:dyaOrig="580">
          <v:shape id="_x0000_i1373" type="#_x0000_t75" style="width:81.75pt;height:29.25pt" o:ole="">
            <v:imagedata r:id="rId697" o:title=""/>
          </v:shape>
          <o:OLEObject Type="Embed" ProgID="Equation.3" ShapeID="_x0000_i1373" DrawAspect="Content" ObjectID="_1558420626" r:id="rId698"/>
        </w:object>
      </w:r>
    </w:p>
    <w:p w:rsidR="001201BF" w:rsidRDefault="001201BF" w:rsidP="001201BF">
      <w:pPr>
        <w:ind w:firstLineChars="300" w:firstLine="720"/>
        <w:jc w:val="left"/>
        <w:rPr>
          <w:position w:val="-24"/>
          <w:sz w:val="24"/>
        </w:rPr>
      </w:pPr>
    </w:p>
    <w:p w:rsidR="001201BF" w:rsidRDefault="001201BF" w:rsidP="001201BF">
      <w:pPr>
        <w:ind w:firstLineChars="300" w:firstLine="720"/>
        <w:jc w:val="left"/>
        <w:rPr>
          <w:position w:val="-24"/>
          <w:sz w:val="24"/>
        </w:rPr>
      </w:pPr>
    </w:p>
    <w:p w:rsidR="001201BF" w:rsidRDefault="001201BF" w:rsidP="001201BF">
      <w:pPr>
        <w:ind w:firstLineChars="300" w:firstLine="720"/>
        <w:jc w:val="left"/>
        <w:rPr>
          <w:position w:val="-24"/>
          <w:sz w:val="24"/>
        </w:rPr>
      </w:pPr>
    </w:p>
    <w:p w:rsidR="001201BF" w:rsidRDefault="001201BF" w:rsidP="001201BF">
      <w:pPr>
        <w:ind w:firstLineChars="300" w:firstLine="720"/>
        <w:jc w:val="left"/>
        <w:rPr>
          <w:position w:val="-24"/>
          <w:sz w:val="24"/>
        </w:rPr>
      </w:pPr>
    </w:p>
    <w:p w:rsidR="001201BF" w:rsidRDefault="001201BF" w:rsidP="001201BF">
      <w:pPr>
        <w:ind w:firstLineChars="300" w:firstLine="720"/>
        <w:jc w:val="left"/>
        <w:rPr>
          <w:sz w:val="24"/>
        </w:rPr>
      </w:pPr>
    </w:p>
    <w:p w:rsidR="001201BF" w:rsidRDefault="001201BF" w:rsidP="001201BF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 xml:space="preserve">(5)  </w:t>
      </w:r>
      <w:r w:rsidRPr="00E64B6F">
        <w:rPr>
          <w:position w:val="-20"/>
          <w:sz w:val="24"/>
        </w:rPr>
        <w:object w:dxaOrig="1640" w:dyaOrig="520">
          <v:shape id="_x0000_i1374" type="#_x0000_t75" style="width:81.75pt;height:26.25pt" o:ole="">
            <v:imagedata r:id="rId699" o:title=""/>
          </v:shape>
          <o:OLEObject Type="Embed" ProgID="Equation.3" ShapeID="_x0000_i1374" DrawAspect="Content" ObjectID="_1558420627" r:id="rId700"/>
        </w:object>
      </w:r>
      <w:r>
        <w:rPr>
          <w:sz w:val="24"/>
        </w:rPr>
        <w:tab/>
      </w:r>
      <w:r>
        <w:rPr>
          <w:rFonts w:hint="eastAsia"/>
          <w:sz w:val="24"/>
        </w:rPr>
        <w:t xml:space="preserve">     (6)  </w:t>
      </w:r>
      <w:r w:rsidRPr="00E64B6F">
        <w:rPr>
          <w:position w:val="-24"/>
          <w:sz w:val="24"/>
        </w:rPr>
        <w:object w:dxaOrig="1900" w:dyaOrig="580">
          <v:shape id="_x0000_i1375" type="#_x0000_t75" style="width:95.25pt;height:29.25pt" o:ole="">
            <v:imagedata r:id="rId701" o:title=""/>
          </v:shape>
          <o:OLEObject Type="Embed" ProgID="Equation.3" ShapeID="_x0000_i1375" DrawAspect="Content" ObjectID="_1558420628" r:id="rId702"/>
        </w:object>
      </w:r>
    </w:p>
    <w:p w:rsidR="001201BF" w:rsidRDefault="001201BF" w:rsidP="001201BF">
      <w:pPr>
        <w:tabs>
          <w:tab w:val="center" w:pos="4442"/>
        </w:tabs>
        <w:jc w:val="left"/>
        <w:rPr>
          <w:sz w:val="24"/>
        </w:rPr>
      </w:pPr>
    </w:p>
    <w:p w:rsidR="001201BF" w:rsidRDefault="001201BF" w:rsidP="001201BF">
      <w:pPr>
        <w:spacing w:line="360" w:lineRule="auto"/>
        <w:ind w:left="480"/>
        <w:jc w:val="left"/>
        <w:rPr>
          <w:sz w:val="24"/>
        </w:rPr>
      </w:pPr>
    </w:p>
    <w:p w:rsidR="001201BF" w:rsidRDefault="001201BF" w:rsidP="001201BF">
      <w:pPr>
        <w:spacing w:line="360" w:lineRule="auto"/>
        <w:ind w:left="480"/>
        <w:jc w:val="left"/>
        <w:rPr>
          <w:sz w:val="24"/>
        </w:rPr>
      </w:pPr>
    </w:p>
    <w:p w:rsidR="001201BF" w:rsidRDefault="001201BF" w:rsidP="001201BF">
      <w:pPr>
        <w:spacing w:line="360" w:lineRule="auto"/>
        <w:ind w:left="480"/>
        <w:jc w:val="left"/>
        <w:rPr>
          <w:sz w:val="24"/>
        </w:rPr>
      </w:pPr>
    </w:p>
    <w:p w:rsidR="001201BF" w:rsidRDefault="001201BF" w:rsidP="001201BF">
      <w:pPr>
        <w:spacing w:line="360" w:lineRule="auto"/>
        <w:ind w:left="480"/>
        <w:jc w:val="left"/>
        <w:rPr>
          <w:sz w:val="24"/>
        </w:rPr>
      </w:pPr>
    </w:p>
    <w:p w:rsidR="001201BF" w:rsidRDefault="001201BF" w:rsidP="001201BF">
      <w:pPr>
        <w:spacing w:line="360" w:lineRule="auto"/>
        <w:ind w:left="480"/>
        <w:jc w:val="left"/>
        <w:rPr>
          <w:sz w:val="24"/>
        </w:rPr>
      </w:pPr>
      <w:r>
        <w:rPr>
          <w:rFonts w:hint="eastAsia"/>
          <w:sz w:val="24"/>
        </w:rPr>
        <w:t>22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列式计算</w:t>
      </w:r>
      <w:r>
        <w:rPr>
          <w:rFonts w:hint="eastAsia"/>
          <w:sz w:val="24"/>
        </w:rPr>
        <w:t>:</w:t>
      </w:r>
    </w:p>
    <w:p w:rsidR="001201BF" w:rsidRDefault="001201BF" w:rsidP="001201BF">
      <w:pPr>
        <w:spacing w:line="360" w:lineRule="auto"/>
        <w:ind w:leftChars="229" w:left="481"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―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与</w:t>
      </w:r>
      <w:r w:rsidRPr="00EE2920">
        <w:rPr>
          <w:position w:val="-24"/>
          <w:sz w:val="24"/>
        </w:rPr>
        <w:object w:dxaOrig="420" w:dyaOrig="620">
          <v:shape id="_x0000_i1376" type="#_x0000_t75" style="width:21pt;height:30.75pt" o:ole="">
            <v:imagedata r:id="rId703" o:title=""/>
          </v:shape>
          <o:OLEObject Type="Embed" ProgID="Equation.3" ShapeID="_x0000_i1376" DrawAspect="Content" ObjectID="_1558420629" r:id="rId704"/>
        </w:object>
      </w:r>
      <w:r>
        <w:rPr>
          <w:rFonts w:hint="eastAsia"/>
          <w:sz w:val="24"/>
        </w:rPr>
        <w:t>的</w:t>
      </w:r>
      <w:r w:rsidRPr="00EE2920">
        <w:rPr>
          <w:rFonts w:hint="eastAsia"/>
          <w:sz w:val="24"/>
          <w:em w:val="dot"/>
        </w:rPr>
        <w:t>差</w:t>
      </w:r>
      <w:r>
        <w:rPr>
          <w:rFonts w:hint="eastAsia"/>
          <w:sz w:val="24"/>
          <w:em w:val="dot"/>
        </w:rPr>
        <w:t xml:space="preserve">   </w:t>
      </w:r>
      <w:r>
        <w:rPr>
          <w:rFonts w:hint="eastAsia"/>
          <w:sz w:val="24"/>
        </w:rPr>
        <w:t xml:space="preserve">(2).  </w:t>
      </w:r>
      <w:r>
        <w:rPr>
          <w:rFonts w:hint="eastAsia"/>
          <w:sz w:val="24"/>
        </w:rPr>
        <w:t>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与―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的倒数的和</w:t>
      </w:r>
    </w:p>
    <w:p w:rsidR="001201BF" w:rsidRDefault="001201BF" w:rsidP="001201BF">
      <w:pPr>
        <w:spacing w:line="360" w:lineRule="auto"/>
        <w:ind w:leftChars="229" w:left="481" w:firstLineChars="100" w:firstLine="240"/>
        <w:jc w:val="left"/>
        <w:rPr>
          <w:sz w:val="24"/>
        </w:rPr>
      </w:pPr>
    </w:p>
    <w:p w:rsidR="001201BF" w:rsidRDefault="001201BF" w:rsidP="001201BF">
      <w:pPr>
        <w:spacing w:line="360" w:lineRule="auto"/>
        <w:ind w:leftChars="229" w:left="481" w:firstLineChars="100" w:firstLine="240"/>
        <w:jc w:val="left"/>
        <w:rPr>
          <w:sz w:val="24"/>
        </w:rPr>
      </w:pPr>
    </w:p>
    <w:p w:rsidR="001201BF" w:rsidRDefault="001201BF" w:rsidP="001201BF">
      <w:pPr>
        <w:spacing w:line="360" w:lineRule="auto"/>
        <w:ind w:leftChars="229" w:left="481" w:firstLineChars="100" w:firstLine="240"/>
        <w:jc w:val="left"/>
        <w:rPr>
          <w:sz w:val="24"/>
        </w:rPr>
      </w:pPr>
    </w:p>
    <w:p w:rsidR="001201BF" w:rsidRDefault="001201BF" w:rsidP="001201BF">
      <w:pPr>
        <w:ind w:leftChars="229" w:left="481"/>
        <w:jc w:val="left"/>
        <w:rPr>
          <w:sz w:val="24"/>
        </w:rPr>
      </w:pPr>
      <w:r>
        <w:rPr>
          <w:rFonts w:hint="eastAsia"/>
          <w:sz w:val="24"/>
        </w:rPr>
        <w:t>23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某面粉厂购进标有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千克的面粉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复称时发现误差如下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超过记为正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不足记为负</w:t>
      </w:r>
      <w:r>
        <w:rPr>
          <w:rFonts w:hint="eastAsia"/>
          <w:sz w:val="24"/>
        </w:rPr>
        <w:t>):</w:t>
      </w:r>
    </w:p>
    <w:p w:rsidR="001201BF" w:rsidRPr="002B14CB" w:rsidRDefault="001201BF" w:rsidP="001201BF">
      <w:pPr>
        <w:spacing w:line="360" w:lineRule="auto"/>
        <w:ind w:leftChars="257" w:left="1020" w:hangingChars="200" w:hanging="480"/>
        <w:jc w:val="left"/>
        <w:rPr>
          <w:sz w:val="24"/>
        </w:rPr>
      </w:pPr>
      <w:r>
        <w:rPr>
          <w:rFonts w:hint="eastAsia"/>
          <w:sz w:val="24"/>
        </w:rPr>
        <w:t>+0.6 , +</w:t>
      </w:r>
      <w:r w:rsidRPr="002B14CB">
        <w:rPr>
          <w:rFonts w:hint="eastAsia"/>
          <w:sz w:val="24"/>
        </w:rPr>
        <w:t xml:space="preserve">1.8 , </w:t>
      </w:r>
      <w:r w:rsidRPr="002B14CB">
        <w:rPr>
          <w:rFonts w:hint="eastAsia"/>
          <w:sz w:val="24"/>
        </w:rPr>
        <w:t>―</w:t>
      </w:r>
      <w:r w:rsidRPr="002B14CB">
        <w:rPr>
          <w:rFonts w:hint="eastAsia"/>
          <w:sz w:val="24"/>
        </w:rPr>
        <w:t xml:space="preserve">2.2 , +0.4 , </w:t>
      </w:r>
      <w:r w:rsidRPr="002B14CB">
        <w:rPr>
          <w:rFonts w:hint="eastAsia"/>
          <w:sz w:val="24"/>
        </w:rPr>
        <w:t>―</w:t>
      </w:r>
      <w:r w:rsidRPr="002B14CB">
        <w:rPr>
          <w:rFonts w:hint="eastAsia"/>
          <w:sz w:val="24"/>
        </w:rPr>
        <w:t xml:space="preserve">1.4 , </w:t>
      </w:r>
      <w:r w:rsidRPr="002B14CB">
        <w:rPr>
          <w:rFonts w:hint="eastAsia"/>
          <w:sz w:val="24"/>
        </w:rPr>
        <w:t>―</w:t>
      </w:r>
      <w:r w:rsidRPr="002B14CB">
        <w:rPr>
          <w:rFonts w:hint="eastAsia"/>
          <w:sz w:val="24"/>
        </w:rPr>
        <w:t xml:space="preserve">0.9 , +0.3 , +1.5 , +0.9 , </w:t>
      </w:r>
      <w:r w:rsidRPr="002B14CB">
        <w:rPr>
          <w:rFonts w:hint="eastAsia"/>
          <w:sz w:val="24"/>
        </w:rPr>
        <w:t>―</w:t>
      </w:r>
      <w:r w:rsidRPr="002B14CB">
        <w:rPr>
          <w:rFonts w:hint="eastAsia"/>
          <w:sz w:val="24"/>
        </w:rPr>
        <w:t>0.8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 w:rsidRPr="002B14CB">
        <w:rPr>
          <w:rFonts w:hint="eastAsia"/>
          <w:sz w:val="24"/>
        </w:rPr>
        <w:t>问</w:t>
      </w:r>
      <w:r w:rsidRPr="002B14CB">
        <w:rPr>
          <w:rFonts w:hint="eastAsia"/>
          <w:sz w:val="24"/>
        </w:rPr>
        <w:t xml:space="preserve">: </w:t>
      </w:r>
      <w:r w:rsidRPr="002B14CB">
        <w:rPr>
          <w:rFonts w:hint="eastAsia"/>
          <w:sz w:val="24"/>
        </w:rPr>
        <w:t>该面粉厂实际收</w:t>
      </w:r>
      <w:hyperlink r:id="rId705" w:history="1">
        <w:r w:rsidRPr="002B14CB">
          <w:rPr>
            <w:rStyle w:val="a8"/>
            <w:rFonts w:hint="eastAsia"/>
            <w:sz w:val="24"/>
          </w:rPr>
          <w:t>到面粉多少</w:t>
        </w:r>
      </w:hyperlink>
      <w:r w:rsidRPr="002B14CB">
        <w:rPr>
          <w:rFonts w:hint="eastAsia"/>
          <w:sz w:val="24"/>
        </w:rPr>
        <w:t>千克</w:t>
      </w:r>
      <w:r w:rsidRPr="002B14CB">
        <w:rPr>
          <w:rFonts w:hint="eastAsia"/>
          <w:sz w:val="24"/>
        </w:rPr>
        <w:t>?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</w:p>
    <w:p w:rsidR="001201BF" w:rsidRPr="002B14CB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</w:p>
    <w:p w:rsidR="001201BF" w:rsidRDefault="001201BF" w:rsidP="001201BF">
      <w:pPr>
        <w:ind w:left="480"/>
        <w:jc w:val="left"/>
        <w:rPr>
          <w:sz w:val="24"/>
        </w:rPr>
      </w:pP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24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某中学位于东西方向的人民路上，这天学校的王老师出校门去家访，她先向东走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米到聪聪家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再向西走</w:t>
      </w:r>
      <w:r>
        <w:rPr>
          <w:rFonts w:hint="eastAsia"/>
          <w:sz w:val="24"/>
        </w:rPr>
        <w:t>150</w:t>
      </w:r>
      <w:r>
        <w:rPr>
          <w:rFonts w:hint="eastAsia"/>
          <w:sz w:val="24"/>
        </w:rPr>
        <w:t>米到青青家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再向西走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米到刚刚家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请问</w:t>
      </w:r>
      <w:r>
        <w:rPr>
          <w:rFonts w:hint="eastAsia"/>
          <w:sz w:val="24"/>
        </w:rPr>
        <w:t>:</w:t>
      </w:r>
    </w:p>
    <w:p w:rsidR="001201BF" w:rsidRDefault="001201BF" w:rsidP="001201BF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聪聪家与刚刚家相距多远</w:t>
      </w:r>
      <w:r>
        <w:rPr>
          <w:rFonts w:hint="eastAsia"/>
          <w:sz w:val="24"/>
        </w:rPr>
        <w:t>?</w:t>
      </w:r>
    </w:p>
    <w:p w:rsidR="001201BF" w:rsidRDefault="001201BF" w:rsidP="001201BF">
      <w:pPr>
        <w:spacing w:line="360" w:lineRule="auto"/>
        <w:ind w:leftChars="171" w:left="359"/>
        <w:jc w:val="left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如果把这条人民路看作一条数轴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以向东为正方向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以校门口为原点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请你在这条数轴上标出他们三家与学校的大概位置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数轴上一格表示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米</w:t>
      </w:r>
      <w:r>
        <w:rPr>
          <w:rFonts w:hint="eastAsia"/>
          <w:sz w:val="24"/>
        </w:rPr>
        <w:t>).</w:t>
      </w:r>
    </w:p>
    <w:p w:rsidR="001201BF" w:rsidRDefault="001201BF" w:rsidP="001201BF">
      <w:pPr>
        <w:spacing w:line="360" w:lineRule="auto"/>
        <w:ind w:leftChars="171" w:left="359"/>
        <w:jc w:val="left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聪聪家向西</w:t>
      </w:r>
      <w:r>
        <w:rPr>
          <w:rFonts w:hint="eastAsia"/>
          <w:sz w:val="24"/>
        </w:rPr>
        <w:t>210</w:t>
      </w:r>
      <w:r>
        <w:rPr>
          <w:rFonts w:hint="eastAsia"/>
          <w:sz w:val="24"/>
        </w:rPr>
        <w:t>米是体育场，体育场所在点所表示的数是多少</w:t>
      </w:r>
      <w:r>
        <w:rPr>
          <w:rFonts w:hint="eastAsia"/>
          <w:sz w:val="24"/>
        </w:rPr>
        <w:t>?</w:t>
      </w:r>
    </w:p>
    <w:p w:rsidR="001201BF" w:rsidRDefault="001201BF" w:rsidP="001201BF">
      <w:pPr>
        <w:spacing w:line="360" w:lineRule="auto"/>
        <w:ind w:leftChars="171" w:left="359"/>
        <w:jc w:val="left"/>
        <w:rPr>
          <w:sz w:val="24"/>
        </w:rPr>
      </w:pP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你认为可用什么办法求数轴上两点之间的距离</w:t>
      </w:r>
      <w:r>
        <w:rPr>
          <w:rFonts w:hint="eastAsia"/>
          <w:sz w:val="24"/>
        </w:rPr>
        <w:t>?</w:t>
      </w:r>
    </w:p>
    <w:p w:rsidR="001201BF" w:rsidRPr="008263D2" w:rsidRDefault="001201BF" w:rsidP="001201BF">
      <w:pPr>
        <w:ind w:firstLineChars="200" w:firstLine="480"/>
        <w:jc w:val="left"/>
        <w:rPr>
          <w:sz w:val="24"/>
        </w:rPr>
      </w:pPr>
    </w:p>
    <w:p w:rsidR="001201BF" w:rsidRDefault="001201BF" w:rsidP="001201BF">
      <w:pPr>
        <w:spacing w:line="360" w:lineRule="auto"/>
        <w:ind w:firstLine="480"/>
        <w:jc w:val="left"/>
        <w:rPr>
          <w:szCs w:val="21"/>
        </w:rPr>
      </w:pPr>
    </w:p>
    <w:p w:rsidR="001201BF" w:rsidRPr="00CC0FD6" w:rsidRDefault="001201BF" w:rsidP="001201BF"/>
    <w:p w:rsidR="007D32E4" w:rsidRDefault="007D32E4"/>
    <w:p w:rsidR="007D32E4" w:rsidRDefault="007D32E4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7D32E4" w:rsidRDefault="007D32E4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706" w:history="1">
        <w:r>
          <w:pict>
            <v:shape id="图片 2" o:spid="_x0000_i1377" type="#_x0000_t75" alt="" style="width:473.25pt;height:97.5pt">
              <v:fill o:detectmouseclick="t"/>
              <v:imagedata r:id="rId707" o:title=""/>
            </v:shape>
          </w:pict>
        </w:r>
      </w:hyperlink>
    </w:p>
    <w:p w:rsidR="007D32E4" w:rsidRDefault="007D32E4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708" w:history="1">
        <w:r>
          <w:rPr>
            <w:rStyle w:val="a9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7D32E4" w:rsidRDefault="007D32E4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1201BF" w:rsidRPr="001201BF" w:rsidRDefault="001201BF"/>
    <w:sectPr w:rsidR="001201BF" w:rsidRPr="001201BF" w:rsidSect="008C3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56E" w:rsidRDefault="00D2456E" w:rsidP="001201BF">
      <w:r>
        <w:separator/>
      </w:r>
    </w:p>
  </w:endnote>
  <w:endnote w:type="continuationSeparator" w:id="1">
    <w:p w:rsidR="00D2456E" w:rsidRDefault="00D2456E" w:rsidP="00120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56E" w:rsidRDefault="00D2456E" w:rsidP="001201BF">
      <w:r>
        <w:separator/>
      </w:r>
    </w:p>
  </w:footnote>
  <w:footnote w:type="continuationSeparator" w:id="1">
    <w:p w:rsidR="00D2456E" w:rsidRDefault="00D2456E" w:rsidP="001201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upperLetter"/>
      <w:suff w:val="nothing"/>
      <w:lvlText w:val="%1."/>
      <w:lvlJc w:val="left"/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singleLevel"/>
    <w:tmpl w:val="00000007"/>
    <w:lvl w:ilvl="0">
      <w:start w:val="1"/>
      <w:numFmt w:val="decimal"/>
      <w:suff w:val="nothing"/>
      <w:lvlText w:val="（%1）"/>
      <w:lvlJc w:val="left"/>
    </w:lvl>
  </w:abstractNum>
  <w:abstractNum w:abstractNumId="4">
    <w:nsid w:val="00000012"/>
    <w:multiLevelType w:val="singleLevel"/>
    <w:tmpl w:val="00000012"/>
    <w:lvl w:ilvl="0">
      <w:start w:val="1"/>
      <w:numFmt w:val="decimal"/>
      <w:suff w:val="nothing"/>
      <w:lvlText w:val="（%1）"/>
      <w:lvlJc w:val="left"/>
    </w:lvl>
  </w:abstractNum>
  <w:abstractNum w:abstractNumId="5">
    <w:nsid w:val="00000013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6">
    <w:nsid w:val="00000014"/>
    <w:multiLevelType w:val="multilevel"/>
    <w:tmpl w:val="0000001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8"/>
    <w:multiLevelType w:val="singleLevel"/>
    <w:tmpl w:val="00000018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9">
    <w:nsid w:val="0000001B"/>
    <w:multiLevelType w:val="multilevel"/>
    <w:tmpl w:val="0000001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D"/>
    <w:multiLevelType w:val="singleLevel"/>
    <w:tmpl w:val="0000001D"/>
    <w:lvl w:ilvl="0">
      <w:start w:val="1"/>
      <w:numFmt w:val="upperLetter"/>
      <w:suff w:val="nothing"/>
      <w:lvlText w:val="%1."/>
      <w:lvlJc w:val="left"/>
    </w:lvl>
  </w:abstractNum>
  <w:abstractNum w:abstractNumId="11">
    <w:nsid w:val="0000001E"/>
    <w:multiLevelType w:val="singleLevel"/>
    <w:tmpl w:val="0000001E"/>
    <w:lvl w:ilvl="0">
      <w:start w:val="1"/>
      <w:numFmt w:val="decimal"/>
      <w:suff w:val="nothing"/>
      <w:lvlText w:val="（%1）"/>
      <w:lvlJc w:val="left"/>
    </w:lvl>
  </w:abstractNum>
  <w:abstractNum w:abstractNumId="12">
    <w:nsid w:val="00000025"/>
    <w:multiLevelType w:val="multilevel"/>
    <w:tmpl w:val="00000025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0000027"/>
    <w:multiLevelType w:val="multilevel"/>
    <w:tmpl w:val="00000027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2A"/>
    <w:multiLevelType w:val="singleLevel"/>
    <w:tmpl w:val="0000002A"/>
    <w:lvl w:ilvl="0">
      <w:start w:val="3"/>
      <w:numFmt w:val="decimal"/>
      <w:suff w:val="nothing"/>
      <w:lvlText w:val="（%1）"/>
      <w:lvlJc w:val="left"/>
    </w:lvl>
  </w:abstractNum>
  <w:abstractNum w:abstractNumId="15">
    <w:nsid w:val="0000002B"/>
    <w:multiLevelType w:val="multilevel"/>
    <w:tmpl w:val="0000002B"/>
    <w:lvl w:ilvl="0">
      <w:start w:val="1"/>
      <w:numFmt w:val="decimal"/>
      <w:lvlText w:val="例%1、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01A7182"/>
    <w:multiLevelType w:val="hybridMultilevel"/>
    <w:tmpl w:val="D3A630AC"/>
    <w:lvl w:ilvl="0" w:tplc="99980798">
      <w:start w:val="1"/>
      <w:numFmt w:val="upperLetter"/>
      <w:lvlText w:val="(%1)"/>
      <w:lvlJc w:val="left"/>
      <w:pPr>
        <w:tabs>
          <w:tab w:val="num" w:pos="1275"/>
        </w:tabs>
        <w:ind w:left="1275" w:hanging="5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7">
    <w:nsid w:val="127B3126"/>
    <w:multiLevelType w:val="hybridMultilevel"/>
    <w:tmpl w:val="DBCA6788"/>
    <w:lvl w:ilvl="0" w:tplc="22D48F96">
      <w:start w:val="8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23010D1A"/>
    <w:multiLevelType w:val="hybridMultilevel"/>
    <w:tmpl w:val="EADCA970"/>
    <w:lvl w:ilvl="0" w:tplc="84123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1BA7820"/>
    <w:multiLevelType w:val="hybridMultilevel"/>
    <w:tmpl w:val="6772FF48"/>
    <w:lvl w:ilvl="0" w:tplc="C0ECCE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3"/>
  </w:num>
  <w:num w:numId="5">
    <w:abstractNumId w:val="6"/>
  </w:num>
  <w:num w:numId="6">
    <w:abstractNumId w:val="12"/>
  </w:num>
  <w:num w:numId="7">
    <w:abstractNumId w:val="10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14"/>
  </w:num>
  <w:num w:numId="17">
    <w:abstractNumId w:val="19"/>
  </w:num>
  <w:num w:numId="18">
    <w:abstractNumId w:val="18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1BF"/>
    <w:rsid w:val="001201BF"/>
    <w:rsid w:val="004F09B5"/>
    <w:rsid w:val="007D32E4"/>
    <w:rsid w:val="00D2456E"/>
    <w:rsid w:val="00FF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4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1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1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1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1BF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rsid w:val="001201B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1">
    <w:name w:val="列出段落1"/>
    <w:basedOn w:val="a"/>
    <w:rsid w:val="001201BF"/>
    <w:pPr>
      <w:ind w:firstLineChars="200" w:firstLine="420"/>
    </w:pPr>
    <w:rPr>
      <w:rFonts w:ascii="Calibri" w:hAnsi="Calibri"/>
      <w:szCs w:val="22"/>
    </w:rPr>
  </w:style>
  <w:style w:type="paragraph" w:styleId="a7">
    <w:name w:val="Plain Text"/>
    <w:basedOn w:val="a"/>
    <w:link w:val="Char2"/>
    <w:rsid w:val="001201BF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1201BF"/>
    <w:rPr>
      <w:rFonts w:ascii="宋体" w:eastAsia="宋体" w:hAnsi="Courier New" w:cs="Courier New"/>
      <w:szCs w:val="21"/>
    </w:rPr>
  </w:style>
  <w:style w:type="character" w:styleId="a8">
    <w:name w:val="Hyperlink"/>
    <w:basedOn w:val="a0"/>
    <w:rsid w:val="001201BF"/>
    <w:rPr>
      <w:color w:val="0000FF"/>
      <w:u w:val="single"/>
    </w:rPr>
  </w:style>
  <w:style w:type="character" w:styleId="a9">
    <w:name w:val="FollowedHyperlink"/>
    <w:basedOn w:val="a0"/>
    <w:rsid w:val="007D32E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1.wmf"/><Relationship Id="rId299" Type="http://schemas.openxmlformats.org/officeDocument/2006/relationships/image" Target="media/image163.wmf"/><Relationship Id="rId671" Type="http://schemas.openxmlformats.org/officeDocument/2006/relationships/image" Target="media/image334.wmf"/><Relationship Id="rId21" Type="http://schemas.openxmlformats.org/officeDocument/2006/relationships/image" Target="media/image12.wmf"/><Relationship Id="rId63" Type="http://schemas.openxmlformats.org/officeDocument/2006/relationships/image" Target="media/image39.wmf"/><Relationship Id="rId159" Type="http://schemas.openxmlformats.org/officeDocument/2006/relationships/image" Target="media/image92.wmf"/><Relationship Id="rId324" Type="http://schemas.openxmlformats.org/officeDocument/2006/relationships/oleObject" Target="embeddings/oleObject141.bin"/><Relationship Id="rId366" Type="http://schemas.openxmlformats.org/officeDocument/2006/relationships/oleObject" Target="embeddings/oleObject159.bin"/><Relationship Id="rId531" Type="http://schemas.openxmlformats.org/officeDocument/2006/relationships/oleObject" Target="embeddings/oleObject241.bin"/><Relationship Id="rId573" Type="http://schemas.openxmlformats.org/officeDocument/2006/relationships/image" Target="media/image297.wmf"/><Relationship Id="rId629" Type="http://schemas.openxmlformats.org/officeDocument/2006/relationships/oleObject" Target="embeddings/oleObject302.bin"/><Relationship Id="rId170" Type="http://schemas.openxmlformats.org/officeDocument/2006/relationships/oleObject" Target="embeddings/oleObject65.bin"/><Relationship Id="rId226" Type="http://schemas.openxmlformats.org/officeDocument/2006/relationships/image" Target="media/image126.wmf"/><Relationship Id="rId433" Type="http://schemas.openxmlformats.org/officeDocument/2006/relationships/oleObject" Target="embeddings/oleObject192.bin"/><Relationship Id="rId268" Type="http://schemas.openxmlformats.org/officeDocument/2006/relationships/oleObject" Target="embeddings/oleObject113.bin"/><Relationship Id="rId475" Type="http://schemas.openxmlformats.org/officeDocument/2006/relationships/oleObject" Target="embeddings/oleObject213.bin"/><Relationship Id="rId640" Type="http://schemas.openxmlformats.org/officeDocument/2006/relationships/oleObject" Target="embeddings/oleObject312.bin"/><Relationship Id="rId682" Type="http://schemas.openxmlformats.org/officeDocument/2006/relationships/image" Target="media/image339.wmf"/><Relationship Id="rId32" Type="http://schemas.openxmlformats.org/officeDocument/2006/relationships/oleObject" Target="embeddings/oleObject7.bin"/><Relationship Id="rId74" Type="http://schemas.openxmlformats.org/officeDocument/2006/relationships/image" Target="media/image46.wmf"/><Relationship Id="rId128" Type="http://schemas.openxmlformats.org/officeDocument/2006/relationships/oleObject" Target="embeddings/oleObject44.bin"/><Relationship Id="rId335" Type="http://schemas.openxmlformats.org/officeDocument/2006/relationships/image" Target="media/image181.wmf"/><Relationship Id="rId377" Type="http://schemas.openxmlformats.org/officeDocument/2006/relationships/image" Target="media/image205.wmf"/><Relationship Id="rId500" Type="http://schemas.openxmlformats.org/officeDocument/2006/relationships/oleObject" Target="embeddings/oleObject226.bin"/><Relationship Id="rId542" Type="http://schemas.openxmlformats.org/officeDocument/2006/relationships/oleObject" Target="embeddings/oleObject250.bin"/><Relationship Id="rId584" Type="http://schemas.openxmlformats.org/officeDocument/2006/relationships/oleObject" Target="embeddings/oleObject276.bin"/><Relationship Id="rId5" Type="http://schemas.openxmlformats.org/officeDocument/2006/relationships/footnotes" Target="footnotes.xml"/><Relationship Id="rId181" Type="http://schemas.openxmlformats.org/officeDocument/2006/relationships/image" Target="media/image104.wmf"/><Relationship Id="rId237" Type="http://schemas.openxmlformats.org/officeDocument/2006/relationships/oleObject" Target="embeddings/oleObject98.bin"/><Relationship Id="rId402" Type="http://schemas.openxmlformats.org/officeDocument/2006/relationships/oleObject" Target="embeddings/oleObject177.bin"/><Relationship Id="rId279" Type="http://schemas.openxmlformats.org/officeDocument/2006/relationships/image" Target="media/image153.wmf"/><Relationship Id="rId444" Type="http://schemas.openxmlformats.org/officeDocument/2006/relationships/image" Target="media/image239.wmf"/><Relationship Id="rId486" Type="http://schemas.openxmlformats.org/officeDocument/2006/relationships/image" Target="media/image260.wmf"/><Relationship Id="rId651" Type="http://schemas.openxmlformats.org/officeDocument/2006/relationships/image" Target="media/image325.wmf"/><Relationship Id="rId693" Type="http://schemas.openxmlformats.org/officeDocument/2006/relationships/image" Target="media/image344.wmf"/><Relationship Id="rId707" Type="http://schemas.openxmlformats.org/officeDocument/2006/relationships/image" Target="media/image350.png"/><Relationship Id="rId43" Type="http://schemas.openxmlformats.org/officeDocument/2006/relationships/image" Target="media/image28.wmf"/><Relationship Id="rId139" Type="http://schemas.openxmlformats.org/officeDocument/2006/relationships/image" Target="media/image82.wmf"/><Relationship Id="rId290" Type="http://schemas.openxmlformats.org/officeDocument/2006/relationships/oleObject" Target="embeddings/oleObject124.bin"/><Relationship Id="rId304" Type="http://schemas.openxmlformats.org/officeDocument/2006/relationships/oleObject" Target="embeddings/oleObject131.bin"/><Relationship Id="rId346" Type="http://schemas.openxmlformats.org/officeDocument/2006/relationships/image" Target="media/image186.wmf"/><Relationship Id="rId388" Type="http://schemas.openxmlformats.org/officeDocument/2006/relationships/oleObject" Target="embeddings/oleObject170.bin"/><Relationship Id="rId511" Type="http://schemas.openxmlformats.org/officeDocument/2006/relationships/image" Target="media/image272.emf"/><Relationship Id="rId553" Type="http://schemas.openxmlformats.org/officeDocument/2006/relationships/oleObject" Target="embeddings/oleObject257.bin"/><Relationship Id="rId609" Type="http://schemas.openxmlformats.org/officeDocument/2006/relationships/oleObject" Target="embeddings/oleObject288.bin"/><Relationship Id="rId85" Type="http://schemas.openxmlformats.org/officeDocument/2006/relationships/image" Target="media/image53.wmf"/><Relationship Id="rId150" Type="http://schemas.openxmlformats.org/officeDocument/2006/relationships/oleObject" Target="embeddings/oleObject55.bin"/><Relationship Id="rId192" Type="http://schemas.openxmlformats.org/officeDocument/2006/relationships/oleObject" Target="embeddings/oleObject75.bin"/><Relationship Id="rId206" Type="http://schemas.openxmlformats.org/officeDocument/2006/relationships/image" Target="media/image116.wmf"/><Relationship Id="rId413" Type="http://schemas.openxmlformats.org/officeDocument/2006/relationships/image" Target="media/image223.png"/><Relationship Id="rId595" Type="http://schemas.openxmlformats.org/officeDocument/2006/relationships/image" Target="media/image306.wmf"/><Relationship Id="rId248" Type="http://schemas.openxmlformats.org/officeDocument/2006/relationships/image" Target="media/image137.wmf"/><Relationship Id="rId455" Type="http://schemas.openxmlformats.org/officeDocument/2006/relationships/oleObject" Target="embeddings/oleObject203.bin"/><Relationship Id="rId497" Type="http://schemas.openxmlformats.org/officeDocument/2006/relationships/image" Target="media/image265.wmf"/><Relationship Id="rId620" Type="http://schemas.openxmlformats.org/officeDocument/2006/relationships/oleObject" Target="embeddings/oleObject295.bin"/><Relationship Id="rId662" Type="http://schemas.openxmlformats.org/officeDocument/2006/relationships/hyperlink" Target="http://www.1230.org" TargetMode="External"/><Relationship Id="rId12" Type="http://schemas.openxmlformats.org/officeDocument/2006/relationships/image" Target="media/image3.png"/><Relationship Id="rId108" Type="http://schemas.openxmlformats.org/officeDocument/2006/relationships/oleObject" Target="embeddings/oleObject34.bin"/><Relationship Id="rId315" Type="http://schemas.openxmlformats.org/officeDocument/2006/relationships/image" Target="media/image171.wmf"/><Relationship Id="rId357" Type="http://schemas.openxmlformats.org/officeDocument/2006/relationships/oleObject" Target="embeddings/oleObject156.bin"/><Relationship Id="rId522" Type="http://schemas.openxmlformats.org/officeDocument/2006/relationships/image" Target="media/image278.wmf"/><Relationship Id="rId54" Type="http://schemas.openxmlformats.org/officeDocument/2006/relationships/oleObject" Target="embeddings/oleObject15.bin"/><Relationship Id="rId96" Type="http://schemas.openxmlformats.org/officeDocument/2006/relationships/oleObject" Target="embeddings/oleObject28.bin"/><Relationship Id="rId161" Type="http://schemas.openxmlformats.org/officeDocument/2006/relationships/image" Target="media/image93.wmf"/><Relationship Id="rId217" Type="http://schemas.openxmlformats.org/officeDocument/2006/relationships/oleObject" Target="embeddings/oleObject88.bin"/><Relationship Id="rId399" Type="http://schemas.openxmlformats.org/officeDocument/2006/relationships/image" Target="media/image216.wmf"/><Relationship Id="rId564" Type="http://schemas.openxmlformats.org/officeDocument/2006/relationships/image" Target="media/image292.wmf"/><Relationship Id="rId259" Type="http://schemas.openxmlformats.org/officeDocument/2006/relationships/image" Target="media/image143.wmf"/><Relationship Id="rId424" Type="http://schemas.openxmlformats.org/officeDocument/2006/relationships/image" Target="media/image229.wmf"/><Relationship Id="rId466" Type="http://schemas.openxmlformats.org/officeDocument/2006/relationships/image" Target="media/image250.wmf"/><Relationship Id="rId631" Type="http://schemas.openxmlformats.org/officeDocument/2006/relationships/oleObject" Target="embeddings/oleObject304.bin"/><Relationship Id="rId673" Type="http://schemas.openxmlformats.org/officeDocument/2006/relationships/image" Target="media/image335.wmf"/><Relationship Id="rId23" Type="http://schemas.openxmlformats.org/officeDocument/2006/relationships/image" Target="media/image14.png"/><Relationship Id="rId119" Type="http://schemas.openxmlformats.org/officeDocument/2006/relationships/image" Target="media/image72.wmf"/><Relationship Id="rId270" Type="http://schemas.openxmlformats.org/officeDocument/2006/relationships/oleObject" Target="embeddings/oleObject114.bin"/><Relationship Id="rId326" Type="http://schemas.openxmlformats.org/officeDocument/2006/relationships/oleObject" Target="embeddings/oleObject142.bin"/><Relationship Id="rId533" Type="http://schemas.openxmlformats.org/officeDocument/2006/relationships/oleObject" Target="embeddings/oleObject243.bin"/><Relationship Id="rId65" Type="http://schemas.openxmlformats.org/officeDocument/2006/relationships/image" Target="media/image40.emf"/><Relationship Id="rId130" Type="http://schemas.openxmlformats.org/officeDocument/2006/relationships/oleObject" Target="embeddings/oleObject45.bin"/><Relationship Id="rId368" Type="http://schemas.openxmlformats.org/officeDocument/2006/relationships/oleObject" Target="embeddings/oleObject160.bin"/><Relationship Id="rId575" Type="http://schemas.openxmlformats.org/officeDocument/2006/relationships/oleObject" Target="embeddings/oleObject270.bin"/><Relationship Id="rId172" Type="http://schemas.openxmlformats.org/officeDocument/2006/relationships/oleObject" Target="embeddings/oleObject66.bin"/><Relationship Id="rId228" Type="http://schemas.openxmlformats.org/officeDocument/2006/relationships/image" Target="media/image127.wmf"/><Relationship Id="rId435" Type="http://schemas.openxmlformats.org/officeDocument/2006/relationships/oleObject" Target="embeddings/oleObject193.bin"/><Relationship Id="rId477" Type="http://schemas.openxmlformats.org/officeDocument/2006/relationships/oleObject" Target="embeddings/oleObject214.bin"/><Relationship Id="rId600" Type="http://schemas.openxmlformats.org/officeDocument/2006/relationships/oleObject" Target="embeddings/oleObject284.bin"/><Relationship Id="rId642" Type="http://schemas.openxmlformats.org/officeDocument/2006/relationships/oleObject" Target="embeddings/oleObject314.bin"/><Relationship Id="rId684" Type="http://schemas.openxmlformats.org/officeDocument/2006/relationships/image" Target="media/image340.wmf"/><Relationship Id="rId281" Type="http://schemas.openxmlformats.org/officeDocument/2006/relationships/image" Target="media/image154.wmf"/><Relationship Id="rId337" Type="http://schemas.openxmlformats.org/officeDocument/2006/relationships/image" Target="media/image182.wmf"/><Relationship Id="rId502" Type="http://schemas.openxmlformats.org/officeDocument/2006/relationships/oleObject" Target="embeddings/oleObject227.bin"/><Relationship Id="rId34" Type="http://schemas.openxmlformats.org/officeDocument/2006/relationships/oleObject" Target="embeddings/oleObject8.bin"/><Relationship Id="rId76" Type="http://schemas.openxmlformats.org/officeDocument/2006/relationships/image" Target="media/image47.wmf"/><Relationship Id="rId141" Type="http://schemas.openxmlformats.org/officeDocument/2006/relationships/image" Target="media/image83.wmf"/><Relationship Id="rId379" Type="http://schemas.openxmlformats.org/officeDocument/2006/relationships/image" Target="media/image206.wmf"/><Relationship Id="rId544" Type="http://schemas.openxmlformats.org/officeDocument/2006/relationships/oleObject" Target="embeddings/oleObject251.bin"/><Relationship Id="rId586" Type="http://schemas.openxmlformats.org/officeDocument/2006/relationships/oleObject" Target="embeddings/oleObject277.bin"/><Relationship Id="rId7" Type="http://schemas.openxmlformats.org/officeDocument/2006/relationships/image" Target="media/image1.wmf"/><Relationship Id="rId183" Type="http://schemas.openxmlformats.org/officeDocument/2006/relationships/image" Target="media/image105.wmf"/><Relationship Id="rId239" Type="http://schemas.openxmlformats.org/officeDocument/2006/relationships/oleObject" Target="embeddings/oleObject99.bin"/><Relationship Id="rId390" Type="http://schemas.openxmlformats.org/officeDocument/2006/relationships/oleObject" Target="embeddings/oleObject171.bin"/><Relationship Id="rId404" Type="http://schemas.openxmlformats.org/officeDocument/2006/relationships/oleObject" Target="embeddings/oleObject178.bin"/><Relationship Id="rId446" Type="http://schemas.openxmlformats.org/officeDocument/2006/relationships/image" Target="media/image240.wmf"/><Relationship Id="rId611" Type="http://schemas.openxmlformats.org/officeDocument/2006/relationships/oleObject" Target="embeddings/oleObject289.bin"/><Relationship Id="rId653" Type="http://schemas.openxmlformats.org/officeDocument/2006/relationships/image" Target="media/image326.wmf"/><Relationship Id="rId250" Type="http://schemas.openxmlformats.org/officeDocument/2006/relationships/image" Target="media/image138.emf"/><Relationship Id="rId292" Type="http://schemas.openxmlformats.org/officeDocument/2006/relationships/oleObject" Target="embeddings/oleObject125.bin"/><Relationship Id="rId306" Type="http://schemas.openxmlformats.org/officeDocument/2006/relationships/oleObject" Target="embeddings/oleObject132.bin"/><Relationship Id="rId488" Type="http://schemas.openxmlformats.org/officeDocument/2006/relationships/image" Target="media/image261.wmf"/><Relationship Id="rId695" Type="http://schemas.openxmlformats.org/officeDocument/2006/relationships/image" Target="media/image345.wmf"/><Relationship Id="rId709" Type="http://schemas.openxmlformats.org/officeDocument/2006/relationships/fontTable" Target="fontTable.xml"/><Relationship Id="rId45" Type="http://schemas.openxmlformats.org/officeDocument/2006/relationships/image" Target="media/image29.wmf"/><Relationship Id="rId87" Type="http://schemas.openxmlformats.org/officeDocument/2006/relationships/image" Target="media/image55.wmf"/><Relationship Id="rId110" Type="http://schemas.openxmlformats.org/officeDocument/2006/relationships/oleObject" Target="embeddings/oleObject35.bin"/><Relationship Id="rId348" Type="http://schemas.openxmlformats.org/officeDocument/2006/relationships/image" Target="media/image187.wmf"/><Relationship Id="rId513" Type="http://schemas.openxmlformats.org/officeDocument/2006/relationships/oleObject" Target="embeddings/oleObject232.bin"/><Relationship Id="rId555" Type="http://schemas.openxmlformats.org/officeDocument/2006/relationships/oleObject" Target="embeddings/oleObject259.bin"/><Relationship Id="rId597" Type="http://schemas.openxmlformats.org/officeDocument/2006/relationships/image" Target="media/image307.wmf"/><Relationship Id="rId152" Type="http://schemas.openxmlformats.org/officeDocument/2006/relationships/oleObject" Target="embeddings/oleObject56.bin"/><Relationship Id="rId194" Type="http://schemas.openxmlformats.org/officeDocument/2006/relationships/oleObject" Target="embeddings/oleObject76.bin"/><Relationship Id="rId208" Type="http://schemas.openxmlformats.org/officeDocument/2006/relationships/image" Target="media/image117.wmf"/><Relationship Id="rId415" Type="http://schemas.openxmlformats.org/officeDocument/2006/relationships/oleObject" Target="embeddings/oleObject183.bin"/><Relationship Id="rId457" Type="http://schemas.openxmlformats.org/officeDocument/2006/relationships/oleObject" Target="embeddings/oleObject204.bin"/><Relationship Id="rId622" Type="http://schemas.openxmlformats.org/officeDocument/2006/relationships/oleObject" Target="embeddings/oleObject297.bin"/><Relationship Id="rId261" Type="http://schemas.openxmlformats.org/officeDocument/2006/relationships/image" Target="media/image144.wmf"/><Relationship Id="rId499" Type="http://schemas.openxmlformats.org/officeDocument/2006/relationships/image" Target="media/image266.wmf"/><Relationship Id="rId664" Type="http://schemas.openxmlformats.org/officeDocument/2006/relationships/oleObject" Target="embeddings/oleObject325.bin"/><Relationship Id="rId14" Type="http://schemas.openxmlformats.org/officeDocument/2006/relationships/image" Target="media/image5.wmf"/><Relationship Id="rId56" Type="http://schemas.openxmlformats.org/officeDocument/2006/relationships/oleObject" Target="embeddings/oleObject16.bin"/><Relationship Id="rId317" Type="http://schemas.openxmlformats.org/officeDocument/2006/relationships/image" Target="media/image172.wmf"/><Relationship Id="rId359" Type="http://schemas.openxmlformats.org/officeDocument/2006/relationships/oleObject" Target="embeddings/oleObject157.bin"/><Relationship Id="rId524" Type="http://schemas.openxmlformats.org/officeDocument/2006/relationships/image" Target="media/image279.wmf"/><Relationship Id="rId566" Type="http://schemas.openxmlformats.org/officeDocument/2006/relationships/image" Target="media/image293.wmf"/><Relationship Id="rId98" Type="http://schemas.openxmlformats.org/officeDocument/2006/relationships/oleObject" Target="embeddings/oleObject29.bin"/><Relationship Id="rId121" Type="http://schemas.openxmlformats.org/officeDocument/2006/relationships/image" Target="media/image73.wmf"/><Relationship Id="rId163" Type="http://schemas.openxmlformats.org/officeDocument/2006/relationships/image" Target="media/image94.wmf"/><Relationship Id="rId219" Type="http://schemas.openxmlformats.org/officeDocument/2006/relationships/oleObject" Target="embeddings/oleObject89.bin"/><Relationship Id="rId370" Type="http://schemas.openxmlformats.org/officeDocument/2006/relationships/oleObject" Target="embeddings/oleObject161.bin"/><Relationship Id="rId426" Type="http://schemas.openxmlformats.org/officeDocument/2006/relationships/image" Target="media/image230.wmf"/><Relationship Id="rId633" Type="http://schemas.openxmlformats.org/officeDocument/2006/relationships/oleObject" Target="embeddings/oleObject306.bin"/><Relationship Id="rId230" Type="http://schemas.openxmlformats.org/officeDocument/2006/relationships/image" Target="media/image128.wmf"/><Relationship Id="rId468" Type="http://schemas.openxmlformats.org/officeDocument/2006/relationships/image" Target="media/image251.wmf"/><Relationship Id="rId675" Type="http://schemas.openxmlformats.org/officeDocument/2006/relationships/hyperlink" Target="http://www.1230.org" TargetMode="External"/><Relationship Id="rId25" Type="http://schemas.openxmlformats.org/officeDocument/2006/relationships/image" Target="media/image16.wmf"/><Relationship Id="rId67" Type="http://schemas.openxmlformats.org/officeDocument/2006/relationships/oleObject" Target="embeddings/oleObject19.bin"/><Relationship Id="rId272" Type="http://schemas.openxmlformats.org/officeDocument/2006/relationships/oleObject" Target="embeddings/oleObject115.bin"/><Relationship Id="rId328" Type="http://schemas.openxmlformats.org/officeDocument/2006/relationships/oleObject" Target="embeddings/oleObject143.bin"/><Relationship Id="rId535" Type="http://schemas.openxmlformats.org/officeDocument/2006/relationships/oleObject" Target="embeddings/oleObject245.bin"/><Relationship Id="rId577" Type="http://schemas.openxmlformats.org/officeDocument/2006/relationships/oleObject" Target="embeddings/oleObject272.bin"/><Relationship Id="rId700" Type="http://schemas.openxmlformats.org/officeDocument/2006/relationships/oleObject" Target="embeddings/oleObject342.bin"/><Relationship Id="rId132" Type="http://schemas.openxmlformats.org/officeDocument/2006/relationships/oleObject" Target="embeddings/oleObject46.bin"/><Relationship Id="rId174" Type="http://schemas.openxmlformats.org/officeDocument/2006/relationships/oleObject" Target="embeddings/oleObject67.bin"/><Relationship Id="rId381" Type="http://schemas.openxmlformats.org/officeDocument/2006/relationships/image" Target="media/image207.wmf"/><Relationship Id="rId602" Type="http://schemas.openxmlformats.org/officeDocument/2006/relationships/oleObject" Target="embeddings/oleObject285.bin"/><Relationship Id="rId241" Type="http://schemas.openxmlformats.org/officeDocument/2006/relationships/oleObject" Target="embeddings/oleObject100.bin"/><Relationship Id="rId437" Type="http://schemas.openxmlformats.org/officeDocument/2006/relationships/oleObject" Target="embeddings/oleObject194.bin"/><Relationship Id="rId479" Type="http://schemas.openxmlformats.org/officeDocument/2006/relationships/oleObject" Target="embeddings/oleObject215.bin"/><Relationship Id="rId644" Type="http://schemas.openxmlformats.org/officeDocument/2006/relationships/oleObject" Target="embeddings/oleObject315.bin"/><Relationship Id="rId686" Type="http://schemas.openxmlformats.org/officeDocument/2006/relationships/image" Target="media/image341.wmf"/><Relationship Id="rId36" Type="http://schemas.openxmlformats.org/officeDocument/2006/relationships/oleObject" Target="embeddings/oleObject9.bin"/><Relationship Id="rId283" Type="http://schemas.openxmlformats.org/officeDocument/2006/relationships/image" Target="media/image155.wmf"/><Relationship Id="rId339" Type="http://schemas.openxmlformats.org/officeDocument/2006/relationships/image" Target="media/image183.wmf"/><Relationship Id="rId490" Type="http://schemas.openxmlformats.org/officeDocument/2006/relationships/image" Target="media/image262.wmf"/><Relationship Id="rId504" Type="http://schemas.openxmlformats.org/officeDocument/2006/relationships/oleObject" Target="embeddings/oleObject228.bin"/><Relationship Id="rId546" Type="http://schemas.openxmlformats.org/officeDocument/2006/relationships/oleObject" Target="embeddings/oleObject252.bin"/><Relationship Id="rId78" Type="http://schemas.openxmlformats.org/officeDocument/2006/relationships/image" Target="media/image48.wmf"/><Relationship Id="rId101" Type="http://schemas.openxmlformats.org/officeDocument/2006/relationships/image" Target="media/image63.wmf"/><Relationship Id="rId143" Type="http://schemas.openxmlformats.org/officeDocument/2006/relationships/image" Target="media/image84.wmf"/><Relationship Id="rId185" Type="http://schemas.openxmlformats.org/officeDocument/2006/relationships/image" Target="media/image106.wmf"/><Relationship Id="rId350" Type="http://schemas.openxmlformats.org/officeDocument/2006/relationships/image" Target="media/image188.wmf"/><Relationship Id="rId406" Type="http://schemas.openxmlformats.org/officeDocument/2006/relationships/oleObject" Target="embeddings/oleObject179.bin"/><Relationship Id="rId588" Type="http://schemas.openxmlformats.org/officeDocument/2006/relationships/oleObject" Target="embeddings/oleObject278.bin"/><Relationship Id="rId9" Type="http://schemas.openxmlformats.org/officeDocument/2006/relationships/image" Target="media/image2.wmf"/><Relationship Id="rId210" Type="http://schemas.openxmlformats.org/officeDocument/2006/relationships/image" Target="media/image118.wmf"/><Relationship Id="rId392" Type="http://schemas.openxmlformats.org/officeDocument/2006/relationships/oleObject" Target="embeddings/oleObject172.bin"/><Relationship Id="rId448" Type="http://schemas.openxmlformats.org/officeDocument/2006/relationships/image" Target="media/image241.wmf"/><Relationship Id="rId613" Type="http://schemas.openxmlformats.org/officeDocument/2006/relationships/oleObject" Target="embeddings/oleObject290.bin"/><Relationship Id="rId655" Type="http://schemas.openxmlformats.org/officeDocument/2006/relationships/image" Target="media/image327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05.bin"/><Relationship Id="rId294" Type="http://schemas.openxmlformats.org/officeDocument/2006/relationships/oleObject" Target="embeddings/oleObject126.bin"/><Relationship Id="rId308" Type="http://schemas.openxmlformats.org/officeDocument/2006/relationships/oleObject" Target="embeddings/oleObject133.bin"/><Relationship Id="rId515" Type="http://schemas.openxmlformats.org/officeDocument/2006/relationships/oleObject" Target="embeddings/oleObject233.bin"/><Relationship Id="rId47" Type="http://schemas.openxmlformats.org/officeDocument/2006/relationships/image" Target="media/image30.wmf"/><Relationship Id="rId89" Type="http://schemas.openxmlformats.org/officeDocument/2006/relationships/image" Target="media/image57.wmf"/><Relationship Id="rId112" Type="http://schemas.openxmlformats.org/officeDocument/2006/relationships/oleObject" Target="embeddings/oleObject36.bin"/><Relationship Id="rId154" Type="http://schemas.openxmlformats.org/officeDocument/2006/relationships/oleObject" Target="embeddings/oleObject57.bin"/><Relationship Id="rId361" Type="http://schemas.openxmlformats.org/officeDocument/2006/relationships/oleObject" Target="embeddings/oleObject158.bin"/><Relationship Id="rId557" Type="http://schemas.openxmlformats.org/officeDocument/2006/relationships/oleObject" Target="embeddings/oleObject260.bin"/><Relationship Id="rId599" Type="http://schemas.openxmlformats.org/officeDocument/2006/relationships/image" Target="media/image308.wmf"/><Relationship Id="rId196" Type="http://schemas.openxmlformats.org/officeDocument/2006/relationships/oleObject" Target="embeddings/oleObject77.bin"/><Relationship Id="rId417" Type="http://schemas.openxmlformats.org/officeDocument/2006/relationships/oleObject" Target="embeddings/oleObject184.bin"/><Relationship Id="rId459" Type="http://schemas.openxmlformats.org/officeDocument/2006/relationships/oleObject" Target="embeddings/oleObject205.bin"/><Relationship Id="rId624" Type="http://schemas.openxmlformats.org/officeDocument/2006/relationships/oleObject" Target="embeddings/oleObject298.bin"/><Relationship Id="rId666" Type="http://schemas.openxmlformats.org/officeDocument/2006/relationships/oleObject" Target="embeddings/oleObject326.bin"/><Relationship Id="rId16" Type="http://schemas.openxmlformats.org/officeDocument/2006/relationships/image" Target="media/image7.wmf"/><Relationship Id="rId221" Type="http://schemas.openxmlformats.org/officeDocument/2006/relationships/oleObject" Target="embeddings/oleObject90.bin"/><Relationship Id="rId263" Type="http://schemas.openxmlformats.org/officeDocument/2006/relationships/image" Target="media/image145.wmf"/><Relationship Id="rId319" Type="http://schemas.openxmlformats.org/officeDocument/2006/relationships/image" Target="media/image173.wmf"/><Relationship Id="rId470" Type="http://schemas.openxmlformats.org/officeDocument/2006/relationships/image" Target="media/image252.wmf"/><Relationship Id="rId526" Type="http://schemas.openxmlformats.org/officeDocument/2006/relationships/image" Target="media/image280.wmf"/><Relationship Id="rId58" Type="http://schemas.openxmlformats.org/officeDocument/2006/relationships/image" Target="media/image36.png"/><Relationship Id="rId123" Type="http://schemas.openxmlformats.org/officeDocument/2006/relationships/image" Target="media/image74.wmf"/><Relationship Id="rId330" Type="http://schemas.openxmlformats.org/officeDocument/2006/relationships/oleObject" Target="embeddings/oleObject144.bin"/><Relationship Id="rId568" Type="http://schemas.openxmlformats.org/officeDocument/2006/relationships/image" Target="media/image294.wmf"/><Relationship Id="rId165" Type="http://schemas.openxmlformats.org/officeDocument/2006/relationships/image" Target="media/image95.wmf"/><Relationship Id="rId372" Type="http://schemas.openxmlformats.org/officeDocument/2006/relationships/oleObject" Target="embeddings/oleObject162.bin"/><Relationship Id="rId428" Type="http://schemas.openxmlformats.org/officeDocument/2006/relationships/image" Target="media/image231.wmf"/><Relationship Id="rId635" Type="http://schemas.openxmlformats.org/officeDocument/2006/relationships/oleObject" Target="embeddings/oleObject308.bin"/><Relationship Id="rId677" Type="http://schemas.openxmlformats.org/officeDocument/2006/relationships/oleObject" Target="embeddings/oleObject331.bin"/><Relationship Id="rId232" Type="http://schemas.openxmlformats.org/officeDocument/2006/relationships/image" Target="media/image129.wmf"/><Relationship Id="rId274" Type="http://schemas.openxmlformats.org/officeDocument/2006/relationships/oleObject" Target="embeddings/oleObject116.bin"/><Relationship Id="rId481" Type="http://schemas.openxmlformats.org/officeDocument/2006/relationships/oleObject" Target="embeddings/oleObject216.bin"/><Relationship Id="rId702" Type="http://schemas.openxmlformats.org/officeDocument/2006/relationships/oleObject" Target="embeddings/oleObject343.bin"/><Relationship Id="rId27" Type="http://schemas.openxmlformats.org/officeDocument/2006/relationships/image" Target="media/image17.wmf"/><Relationship Id="rId69" Type="http://schemas.openxmlformats.org/officeDocument/2006/relationships/image" Target="media/image43.jpeg"/><Relationship Id="rId134" Type="http://schemas.openxmlformats.org/officeDocument/2006/relationships/oleObject" Target="embeddings/oleObject47.bin"/><Relationship Id="rId537" Type="http://schemas.openxmlformats.org/officeDocument/2006/relationships/oleObject" Target="embeddings/oleObject247.bin"/><Relationship Id="rId579" Type="http://schemas.openxmlformats.org/officeDocument/2006/relationships/image" Target="media/image298.wmf"/><Relationship Id="rId80" Type="http://schemas.openxmlformats.org/officeDocument/2006/relationships/image" Target="media/image49.wmf"/><Relationship Id="rId176" Type="http://schemas.openxmlformats.org/officeDocument/2006/relationships/oleObject" Target="embeddings/oleObject68.bin"/><Relationship Id="rId341" Type="http://schemas.openxmlformats.org/officeDocument/2006/relationships/oleObject" Target="embeddings/oleObject150.bin"/><Relationship Id="rId383" Type="http://schemas.openxmlformats.org/officeDocument/2006/relationships/image" Target="media/image208.wmf"/><Relationship Id="rId439" Type="http://schemas.openxmlformats.org/officeDocument/2006/relationships/oleObject" Target="embeddings/oleObject195.bin"/><Relationship Id="rId590" Type="http://schemas.openxmlformats.org/officeDocument/2006/relationships/oleObject" Target="embeddings/oleObject279.bin"/><Relationship Id="rId604" Type="http://schemas.openxmlformats.org/officeDocument/2006/relationships/image" Target="media/image311.wmf"/><Relationship Id="rId646" Type="http://schemas.openxmlformats.org/officeDocument/2006/relationships/oleObject" Target="embeddings/oleObject316.bin"/><Relationship Id="rId201" Type="http://schemas.openxmlformats.org/officeDocument/2006/relationships/oleObject" Target="embeddings/oleObject80.bin"/><Relationship Id="rId243" Type="http://schemas.openxmlformats.org/officeDocument/2006/relationships/oleObject" Target="embeddings/oleObject101.bin"/><Relationship Id="rId285" Type="http://schemas.openxmlformats.org/officeDocument/2006/relationships/image" Target="media/image156.wmf"/><Relationship Id="rId450" Type="http://schemas.openxmlformats.org/officeDocument/2006/relationships/image" Target="media/image242.wmf"/><Relationship Id="rId506" Type="http://schemas.openxmlformats.org/officeDocument/2006/relationships/oleObject" Target="embeddings/oleObject229.bin"/><Relationship Id="rId688" Type="http://schemas.openxmlformats.org/officeDocument/2006/relationships/image" Target="media/image342.wmf"/><Relationship Id="rId38" Type="http://schemas.openxmlformats.org/officeDocument/2006/relationships/image" Target="media/image23.png"/><Relationship Id="rId103" Type="http://schemas.openxmlformats.org/officeDocument/2006/relationships/image" Target="media/image64.wmf"/><Relationship Id="rId310" Type="http://schemas.openxmlformats.org/officeDocument/2006/relationships/oleObject" Target="embeddings/oleObject134.bin"/><Relationship Id="rId492" Type="http://schemas.openxmlformats.org/officeDocument/2006/relationships/oleObject" Target="embeddings/oleObject222.bin"/><Relationship Id="rId548" Type="http://schemas.openxmlformats.org/officeDocument/2006/relationships/oleObject" Target="embeddings/oleObject253.bin"/><Relationship Id="rId91" Type="http://schemas.openxmlformats.org/officeDocument/2006/relationships/image" Target="media/image58.wmf"/><Relationship Id="rId145" Type="http://schemas.openxmlformats.org/officeDocument/2006/relationships/image" Target="media/image85.wmf"/><Relationship Id="rId187" Type="http://schemas.openxmlformats.org/officeDocument/2006/relationships/image" Target="media/image107.wmf"/><Relationship Id="rId352" Type="http://schemas.openxmlformats.org/officeDocument/2006/relationships/image" Target="media/image189.wmf"/><Relationship Id="rId394" Type="http://schemas.openxmlformats.org/officeDocument/2006/relationships/oleObject" Target="embeddings/oleObject173.bin"/><Relationship Id="rId408" Type="http://schemas.openxmlformats.org/officeDocument/2006/relationships/oleObject" Target="embeddings/oleObject180.bin"/><Relationship Id="rId615" Type="http://schemas.openxmlformats.org/officeDocument/2006/relationships/oleObject" Target="embeddings/oleObject291.bin"/><Relationship Id="rId212" Type="http://schemas.openxmlformats.org/officeDocument/2006/relationships/image" Target="media/image119.wmf"/><Relationship Id="rId254" Type="http://schemas.openxmlformats.org/officeDocument/2006/relationships/oleObject" Target="embeddings/oleObject106.bin"/><Relationship Id="rId657" Type="http://schemas.openxmlformats.org/officeDocument/2006/relationships/image" Target="media/image328.wmf"/><Relationship Id="rId699" Type="http://schemas.openxmlformats.org/officeDocument/2006/relationships/image" Target="media/image347.wmf"/><Relationship Id="rId49" Type="http://schemas.openxmlformats.org/officeDocument/2006/relationships/image" Target="media/image31.wmf"/><Relationship Id="rId114" Type="http://schemas.openxmlformats.org/officeDocument/2006/relationships/oleObject" Target="embeddings/oleObject37.bin"/><Relationship Id="rId296" Type="http://schemas.openxmlformats.org/officeDocument/2006/relationships/oleObject" Target="embeddings/oleObject127.bin"/><Relationship Id="rId461" Type="http://schemas.openxmlformats.org/officeDocument/2006/relationships/oleObject" Target="embeddings/oleObject206.bin"/><Relationship Id="rId517" Type="http://schemas.openxmlformats.org/officeDocument/2006/relationships/oleObject" Target="embeddings/oleObject234.bin"/><Relationship Id="rId559" Type="http://schemas.openxmlformats.org/officeDocument/2006/relationships/oleObject" Target="embeddings/oleObject262.bin"/><Relationship Id="rId60" Type="http://schemas.openxmlformats.org/officeDocument/2006/relationships/oleObject" Target="embeddings/oleObject17.bin"/><Relationship Id="rId156" Type="http://schemas.openxmlformats.org/officeDocument/2006/relationships/oleObject" Target="embeddings/oleObject58.bin"/><Relationship Id="rId198" Type="http://schemas.openxmlformats.org/officeDocument/2006/relationships/oleObject" Target="embeddings/oleObject78.bin"/><Relationship Id="rId321" Type="http://schemas.openxmlformats.org/officeDocument/2006/relationships/image" Target="media/image174.wmf"/><Relationship Id="rId363" Type="http://schemas.openxmlformats.org/officeDocument/2006/relationships/image" Target="media/image197.wmf"/><Relationship Id="rId419" Type="http://schemas.openxmlformats.org/officeDocument/2006/relationships/oleObject" Target="embeddings/oleObject185.bin"/><Relationship Id="rId570" Type="http://schemas.openxmlformats.org/officeDocument/2006/relationships/image" Target="media/image295.emf"/><Relationship Id="rId626" Type="http://schemas.openxmlformats.org/officeDocument/2006/relationships/oleObject" Target="embeddings/oleObject299.bin"/><Relationship Id="rId223" Type="http://schemas.openxmlformats.org/officeDocument/2006/relationships/oleObject" Target="embeddings/oleObject91.bin"/><Relationship Id="rId430" Type="http://schemas.openxmlformats.org/officeDocument/2006/relationships/image" Target="media/image232.wmf"/><Relationship Id="rId668" Type="http://schemas.openxmlformats.org/officeDocument/2006/relationships/oleObject" Target="embeddings/oleObject327.bin"/><Relationship Id="rId18" Type="http://schemas.openxmlformats.org/officeDocument/2006/relationships/image" Target="media/image9.wmf"/><Relationship Id="rId265" Type="http://schemas.openxmlformats.org/officeDocument/2006/relationships/image" Target="media/image146.wmf"/><Relationship Id="rId472" Type="http://schemas.openxmlformats.org/officeDocument/2006/relationships/image" Target="media/image253.wmf"/><Relationship Id="rId528" Type="http://schemas.openxmlformats.org/officeDocument/2006/relationships/image" Target="media/image281.wmf"/><Relationship Id="rId125" Type="http://schemas.openxmlformats.org/officeDocument/2006/relationships/image" Target="media/image75.wmf"/><Relationship Id="rId167" Type="http://schemas.openxmlformats.org/officeDocument/2006/relationships/image" Target="media/image96.wmf"/><Relationship Id="rId332" Type="http://schemas.openxmlformats.org/officeDocument/2006/relationships/oleObject" Target="embeddings/oleObject145.bin"/><Relationship Id="rId374" Type="http://schemas.openxmlformats.org/officeDocument/2006/relationships/oleObject" Target="embeddings/oleObject163.bin"/><Relationship Id="rId581" Type="http://schemas.openxmlformats.org/officeDocument/2006/relationships/image" Target="media/image299.wmf"/><Relationship Id="rId71" Type="http://schemas.openxmlformats.org/officeDocument/2006/relationships/image" Target="media/image44.emf"/><Relationship Id="rId234" Type="http://schemas.openxmlformats.org/officeDocument/2006/relationships/image" Target="media/image130.wmf"/><Relationship Id="rId637" Type="http://schemas.openxmlformats.org/officeDocument/2006/relationships/oleObject" Target="embeddings/oleObject310.bin"/><Relationship Id="rId679" Type="http://schemas.openxmlformats.org/officeDocument/2006/relationships/oleObject" Target="embeddings/oleObject332.bin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76" Type="http://schemas.openxmlformats.org/officeDocument/2006/relationships/oleObject" Target="embeddings/oleObject117.bin"/><Relationship Id="rId441" Type="http://schemas.openxmlformats.org/officeDocument/2006/relationships/oleObject" Target="embeddings/oleObject196.bin"/><Relationship Id="rId483" Type="http://schemas.openxmlformats.org/officeDocument/2006/relationships/oleObject" Target="embeddings/oleObject217.bin"/><Relationship Id="rId539" Type="http://schemas.openxmlformats.org/officeDocument/2006/relationships/image" Target="media/image283.wmf"/><Relationship Id="rId690" Type="http://schemas.openxmlformats.org/officeDocument/2006/relationships/image" Target="media/image343.wmf"/><Relationship Id="rId704" Type="http://schemas.openxmlformats.org/officeDocument/2006/relationships/oleObject" Target="embeddings/oleObject344.bin"/><Relationship Id="rId40" Type="http://schemas.openxmlformats.org/officeDocument/2006/relationships/image" Target="media/image25.png"/><Relationship Id="rId136" Type="http://schemas.openxmlformats.org/officeDocument/2006/relationships/oleObject" Target="embeddings/oleObject48.bin"/><Relationship Id="rId178" Type="http://schemas.openxmlformats.org/officeDocument/2006/relationships/image" Target="media/image102.emf"/><Relationship Id="rId301" Type="http://schemas.openxmlformats.org/officeDocument/2006/relationships/image" Target="media/image164.wmf"/><Relationship Id="rId343" Type="http://schemas.openxmlformats.org/officeDocument/2006/relationships/oleObject" Target="embeddings/oleObject151.bin"/><Relationship Id="rId550" Type="http://schemas.openxmlformats.org/officeDocument/2006/relationships/image" Target="media/image288.wmf"/><Relationship Id="rId82" Type="http://schemas.openxmlformats.org/officeDocument/2006/relationships/image" Target="media/image50.wmf"/><Relationship Id="rId203" Type="http://schemas.openxmlformats.org/officeDocument/2006/relationships/oleObject" Target="embeddings/oleObject81.bin"/><Relationship Id="rId385" Type="http://schemas.openxmlformats.org/officeDocument/2006/relationships/image" Target="media/image209.wmf"/><Relationship Id="rId592" Type="http://schemas.openxmlformats.org/officeDocument/2006/relationships/oleObject" Target="embeddings/oleObject280.bin"/><Relationship Id="rId606" Type="http://schemas.openxmlformats.org/officeDocument/2006/relationships/image" Target="media/image312.wmf"/><Relationship Id="rId648" Type="http://schemas.openxmlformats.org/officeDocument/2006/relationships/oleObject" Target="embeddings/oleObject317.bin"/><Relationship Id="rId245" Type="http://schemas.openxmlformats.org/officeDocument/2006/relationships/oleObject" Target="embeddings/oleObject102.bin"/><Relationship Id="rId287" Type="http://schemas.openxmlformats.org/officeDocument/2006/relationships/image" Target="media/image157.wmf"/><Relationship Id="rId410" Type="http://schemas.openxmlformats.org/officeDocument/2006/relationships/oleObject" Target="embeddings/oleObject181.bin"/><Relationship Id="rId452" Type="http://schemas.openxmlformats.org/officeDocument/2006/relationships/image" Target="media/image243.wmf"/><Relationship Id="rId494" Type="http://schemas.openxmlformats.org/officeDocument/2006/relationships/oleObject" Target="embeddings/oleObject223.bin"/><Relationship Id="rId508" Type="http://schemas.openxmlformats.org/officeDocument/2006/relationships/oleObject" Target="embeddings/oleObject230.bin"/><Relationship Id="rId30" Type="http://schemas.openxmlformats.org/officeDocument/2006/relationships/oleObject" Target="embeddings/oleObject6.bin"/><Relationship Id="rId105" Type="http://schemas.openxmlformats.org/officeDocument/2006/relationships/image" Target="media/image65.wmf"/><Relationship Id="rId126" Type="http://schemas.openxmlformats.org/officeDocument/2006/relationships/oleObject" Target="embeddings/oleObject43.bin"/><Relationship Id="rId147" Type="http://schemas.openxmlformats.org/officeDocument/2006/relationships/image" Target="media/image86.wmf"/><Relationship Id="rId168" Type="http://schemas.openxmlformats.org/officeDocument/2006/relationships/oleObject" Target="embeddings/oleObject64.bin"/><Relationship Id="rId312" Type="http://schemas.openxmlformats.org/officeDocument/2006/relationships/oleObject" Target="embeddings/oleObject135.bin"/><Relationship Id="rId333" Type="http://schemas.openxmlformats.org/officeDocument/2006/relationships/image" Target="media/image180.wmf"/><Relationship Id="rId354" Type="http://schemas.openxmlformats.org/officeDocument/2006/relationships/image" Target="media/image191.wmf"/><Relationship Id="rId540" Type="http://schemas.openxmlformats.org/officeDocument/2006/relationships/oleObject" Target="embeddings/oleObject249.bin"/><Relationship Id="rId51" Type="http://schemas.openxmlformats.org/officeDocument/2006/relationships/image" Target="media/image32.wmf"/><Relationship Id="rId72" Type="http://schemas.openxmlformats.org/officeDocument/2006/relationships/image" Target="media/image45.wmf"/><Relationship Id="rId93" Type="http://schemas.openxmlformats.org/officeDocument/2006/relationships/image" Target="media/image59.wmf"/><Relationship Id="rId189" Type="http://schemas.openxmlformats.org/officeDocument/2006/relationships/image" Target="media/image108.wmf"/><Relationship Id="rId375" Type="http://schemas.openxmlformats.org/officeDocument/2006/relationships/image" Target="media/image204.wmf"/><Relationship Id="rId396" Type="http://schemas.openxmlformats.org/officeDocument/2006/relationships/oleObject" Target="embeddings/oleObject174.bin"/><Relationship Id="rId561" Type="http://schemas.openxmlformats.org/officeDocument/2006/relationships/oleObject" Target="embeddings/oleObject263.bin"/><Relationship Id="rId582" Type="http://schemas.openxmlformats.org/officeDocument/2006/relationships/oleObject" Target="embeddings/oleObject275.bin"/><Relationship Id="rId617" Type="http://schemas.openxmlformats.org/officeDocument/2006/relationships/oleObject" Target="embeddings/oleObject292.bin"/><Relationship Id="rId638" Type="http://schemas.openxmlformats.org/officeDocument/2006/relationships/oleObject" Target="embeddings/oleObject311.bin"/><Relationship Id="rId659" Type="http://schemas.openxmlformats.org/officeDocument/2006/relationships/oleObject" Target="embeddings/oleObject323.bin"/><Relationship Id="rId3" Type="http://schemas.openxmlformats.org/officeDocument/2006/relationships/settings" Target="settings.xml"/><Relationship Id="rId214" Type="http://schemas.openxmlformats.org/officeDocument/2006/relationships/image" Target="media/image120.wmf"/><Relationship Id="rId235" Type="http://schemas.openxmlformats.org/officeDocument/2006/relationships/oleObject" Target="embeddings/oleObject97.bin"/><Relationship Id="rId256" Type="http://schemas.openxmlformats.org/officeDocument/2006/relationships/oleObject" Target="embeddings/oleObject107.bin"/><Relationship Id="rId277" Type="http://schemas.openxmlformats.org/officeDocument/2006/relationships/image" Target="media/image152.wmf"/><Relationship Id="rId298" Type="http://schemas.openxmlformats.org/officeDocument/2006/relationships/oleObject" Target="embeddings/oleObject128.bin"/><Relationship Id="rId400" Type="http://schemas.openxmlformats.org/officeDocument/2006/relationships/oleObject" Target="embeddings/oleObject176.bin"/><Relationship Id="rId421" Type="http://schemas.openxmlformats.org/officeDocument/2006/relationships/oleObject" Target="embeddings/oleObject186.bin"/><Relationship Id="rId442" Type="http://schemas.openxmlformats.org/officeDocument/2006/relationships/image" Target="media/image238.wmf"/><Relationship Id="rId463" Type="http://schemas.openxmlformats.org/officeDocument/2006/relationships/oleObject" Target="embeddings/oleObject207.bin"/><Relationship Id="rId484" Type="http://schemas.openxmlformats.org/officeDocument/2006/relationships/image" Target="media/image259.wmf"/><Relationship Id="rId519" Type="http://schemas.openxmlformats.org/officeDocument/2006/relationships/oleObject" Target="embeddings/oleObject235.bin"/><Relationship Id="rId670" Type="http://schemas.openxmlformats.org/officeDocument/2006/relationships/oleObject" Target="embeddings/oleObject328.bin"/><Relationship Id="rId705" Type="http://schemas.openxmlformats.org/officeDocument/2006/relationships/hyperlink" Target="http://www.1230.org" TargetMode="External"/><Relationship Id="rId116" Type="http://schemas.openxmlformats.org/officeDocument/2006/relationships/oleObject" Target="embeddings/oleObject38.bin"/><Relationship Id="rId137" Type="http://schemas.openxmlformats.org/officeDocument/2006/relationships/image" Target="media/image81.wmf"/><Relationship Id="rId158" Type="http://schemas.openxmlformats.org/officeDocument/2006/relationships/oleObject" Target="embeddings/oleObject59.bin"/><Relationship Id="rId302" Type="http://schemas.openxmlformats.org/officeDocument/2006/relationships/oleObject" Target="embeddings/oleObject130.bin"/><Relationship Id="rId323" Type="http://schemas.openxmlformats.org/officeDocument/2006/relationships/image" Target="media/image175.wmf"/><Relationship Id="rId344" Type="http://schemas.openxmlformats.org/officeDocument/2006/relationships/image" Target="media/image185.wmf"/><Relationship Id="rId530" Type="http://schemas.openxmlformats.org/officeDocument/2006/relationships/image" Target="media/image282.wmf"/><Relationship Id="rId691" Type="http://schemas.openxmlformats.org/officeDocument/2006/relationships/oleObject" Target="embeddings/oleObject338.bin"/><Relationship Id="rId20" Type="http://schemas.openxmlformats.org/officeDocument/2006/relationships/image" Target="media/image11.wmf"/><Relationship Id="rId41" Type="http://schemas.openxmlformats.org/officeDocument/2006/relationships/image" Target="media/image26.png"/><Relationship Id="rId62" Type="http://schemas.openxmlformats.org/officeDocument/2006/relationships/image" Target="file:///C:\Documents%20and%20Settings\Administrator\Application%20Data\Tencent\Users\564739783\QQ\WinTemp\RichOle\NLV2Y8X~N%6067EGRR5(FWA6T.jpg" TargetMode="External"/><Relationship Id="rId83" Type="http://schemas.openxmlformats.org/officeDocument/2006/relationships/image" Target="media/image51.wmf"/><Relationship Id="rId179" Type="http://schemas.openxmlformats.org/officeDocument/2006/relationships/image" Target="media/image103.wmf"/><Relationship Id="rId365" Type="http://schemas.openxmlformats.org/officeDocument/2006/relationships/image" Target="media/image199.wmf"/><Relationship Id="rId386" Type="http://schemas.openxmlformats.org/officeDocument/2006/relationships/oleObject" Target="embeddings/oleObject169.bin"/><Relationship Id="rId551" Type="http://schemas.openxmlformats.org/officeDocument/2006/relationships/oleObject" Target="embeddings/oleObject255.bin"/><Relationship Id="rId572" Type="http://schemas.openxmlformats.org/officeDocument/2006/relationships/oleObject" Target="embeddings/oleObject268.bin"/><Relationship Id="rId593" Type="http://schemas.openxmlformats.org/officeDocument/2006/relationships/image" Target="media/image305.wmf"/><Relationship Id="rId607" Type="http://schemas.openxmlformats.org/officeDocument/2006/relationships/oleObject" Target="embeddings/oleObject287.bin"/><Relationship Id="rId628" Type="http://schemas.openxmlformats.org/officeDocument/2006/relationships/oleObject" Target="embeddings/oleObject301.bin"/><Relationship Id="rId649" Type="http://schemas.openxmlformats.org/officeDocument/2006/relationships/image" Target="media/image324.wmf"/><Relationship Id="rId190" Type="http://schemas.openxmlformats.org/officeDocument/2006/relationships/oleObject" Target="embeddings/oleObject74.bin"/><Relationship Id="rId204" Type="http://schemas.openxmlformats.org/officeDocument/2006/relationships/image" Target="media/image115.wmf"/><Relationship Id="rId225" Type="http://schemas.openxmlformats.org/officeDocument/2006/relationships/oleObject" Target="embeddings/oleObject92.bin"/><Relationship Id="rId246" Type="http://schemas.openxmlformats.org/officeDocument/2006/relationships/image" Target="media/image136.wmf"/><Relationship Id="rId267" Type="http://schemas.openxmlformats.org/officeDocument/2006/relationships/image" Target="media/image147.wmf"/><Relationship Id="rId288" Type="http://schemas.openxmlformats.org/officeDocument/2006/relationships/oleObject" Target="embeddings/oleObject123.bin"/><Relationship Id="rId411" Type="http://schemas.openxmlformats.org/officeDocument/2006/relationships/image" Target="media/image222.wmf"/><Relationship Id="rId432" Type="http://schemas.openxmlformats.org/officeDocument/2006/relationships/image" Target="media/image233.wmf"/><Relationship Id="rId453" Type="http://schemas.openxmlformats.org/officeDocument/2006/relationships/oleObject" Target="embeddings/oleObject202.bin"/><Relationship Id="rId474" Type="http://schemas.openxmlformats.org/officeDocument/2006/relationships/image" Target="media/image254.wmf"/><Relationship Id="rId509" Type="http://schemas.openxmlformats.org/officeDocument/2006/relationships/image" Target="media/image271.wmf"/><Relationship Id="rId660" Type="http://schemas.openxmlformats.org/officeDocument/2006/relationships/image" Target="media/image329.wmf"/><Relationship Id="rId106" Type="http://schemas.openxmlformats.org/officeDocument/2006/relationships/oleObject" Target="embeddings/oleObject33.bin"/><Relationship Id="rId127" Type="http://schemas.openxmlformats.org/officeDocument/2006/relationships/image" Target="media/image76.wmf"/><Relationship Id="rId313" Type="http://schemas.openxmlformats.org/officeDocument/2006/relationships/image" Target="media/image170.wmf"/><Relationship Id="rId495" Type="http://schemas.openxmlformats.org/officeDocument/2006/relationships/image" Target="media/image264.wmf"/><Relationship Id="rId681" Type="http://schemas.openxmlformats.org/officeDocument/2006/relationships/oleObject" Target="embeddings/oleObject33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9.wmf"/><Relationship Id="rId52" Type="http://schemas.openxmlformats.org/officeDocument/2006/relationships/oleObject" Target="embeddings/oleObject14.bin"/><Relationship Id="rId73" Type="http://schemas.openxmlformats.org/officeDocument/2006/relationships/oleObject" Target="embeddings/oleObject20.bin"/><Relationship Id="rId94" Type="http://schemas.openxmlformats.org/officeDocument/2006/relationships/oleObject" Target="embeddings/oleObject27.bin"/><Relationship Id="rId148" Type="http://schemas.openxmlformats.org/officeDocument/2006/relationships/oleObject" Target="embeddings/oleObject54.bin"/><Relationship Id="rId169" Type="http://schemas.openxmlformats.org/officeDocument/2006/relationships/image" Target="media/image97.wmf"/><Relationship Id="rId334" Type="http://schemas.openxmlformats.org/officeDocument/2006/relationships/oleObject" Target="embeddings/oleObject146.bin"/><Relationship Id="rId355" Type="http://schemas.openxmlformats.org/officeDocument/2006/relationships/image" Target="media/image192.wmf"/><Relationship Id="rId376" Type="http://schemas.openxmlformats.org/officeDocument/2006/relationships/oleObject" Target="embeddings/oleObject164.bin"/><Relationship Id="rId397" Type="http://schemas.openxmlformats.org/officeDocument/2006/relationships/image" Target="media/image215.wmf"/><Relationship Id="rId520" Type="http://schemas.openxmlformats.org/officeDocument/2006/relationships/image" Target="media/image277.wmf"/><Relationship Id="rId541" Type="http://schemas.openxmlformats.org/officeDocument/2006/relationships/image" Target="media/image284.wmf"/><Relationship Id="rId562" Type="http://schemas.openxmlformats.org/officeDocument/2006/relationships/image" Target="media/image291.wmf"/><Relationship Id="rId583" Type="http://schemas.openxmlformats.org/officeDocument/2006/relationships/image" Target="media/image300.wmf"/><Relationship Id="rId618" Type="http://schemas.openxmlformats.org/officeDocument/2006/relationships/oleObject" Target="embeddings/oleObject293.bin"/><Relationship Id="rId639" Type="http://schemas.openxmlformats.org/officeDocument/2006/relationships/image" Target="media/image32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69.bin"/><Relationship Id="rId215" Type="http://schemas.openxmlformats.org/officeDocument/2006/relationships/oleObject" Target="embeddings/oleObject87.bin"/><Relationship Id="rId236" Type="http://schemas.openxmlformats.org/officeDocument/2006/relationships/image" Target="media/image131.wmf"/><Relationship Id="rId257" Type="http://schemas.openxmlformats.org/officeDocument/2006/relationships/image" Target="media/image142.wmf"/><Relationship Id="rId278" Type="http://schemas.openxmlformats.org/officeDocument/2006/relationships/oleObject" Target="embeddings/oleObject118.bin"/><Relationship Id="rId401" Type="http://schemas.openxmlformats.org/officeDocument/2006/relationships/image" Target="media/image217.wmf"/><Relationship Id="rId422" Type="http://schemas.openxmlformats.org/officeDocument/2006/relationships/image" Target="media/image228.wmf"/><Relationship Id="rId443" Type="http://schemas.openxmlformats.org/officeDocument/2006/relationships/oleObject" Target="embeddings/oleObject197.bin"/><Relationship Id="rId464" Type="http://schemas.openxmlformats.org/officeDocument/2006/relationships/image" Target="media/image249.wmf"/><Relationship Id="rId650" Type="http://schemas.openxmlformats.org/officeDocument/2006/relationships/oleObject" Target="embeddings/oleObject318.bin"/><Relationship Id="rId303" Type="http://schemas.openxmlformats.org/officeDocument/2006/relationships/image" Target="media/image165.wmf"/><Relationship Id="rId485" Type="http://schemas.openxmlformats.org/officeDocument/2006/relationships/oleObject" Target="embeddings/oleObject218.bin"/><Relationship Id="rId692" Type="http://schemas.openxmlformats.org/officeDocument/2006/relationships/hyperlink" Target="http://www.1230.org" TargetMode="External"/><Relationship Id="rId706" Type="http://schemas.openxmlformats.org/officeDocument/2006/relationships/hyperlink" Target="http://www.3abeike.com" TargetMode="External"/><Relationship Id="rId42" Type="http://schemas.openxmlformats.org/officeDocument/2006/relationships/image" Target="media/image27.png"/><Relationship Id="rId84" Type="http://schemas.openxmlformats.org/officeDocument/2006/relationships/image" Target="media/image52.wmf"/><Relationship Id="rId138" Type="http://schemas.openxmlformats.org/officeDocument/2006/relationships/oleObject" Target="embeddings/oleObject49.bin"/><Relationship Id="rId345" Type="http://schemas.openxmlformats.org/officeDocument/2006/relationships/oleObject" Target="embeddings/oleObject152.bin"/><Relationship Id="rId387" Type="http://schemas.openxmlformats.org/officeDocument/2006/relationships/image" Target="media/image210.wmf"/><Relationship Id="rId510" Type="http://schemas.openxmlformats.org/officeDocument/2006/relationships/oleObject" Target="embeddings/oleObject231.bin"/><Relationship Id="rId552" Type="http://schemas.openxmlformats.org/officeDocument/2006/relationships/oleObject" Target="embeddings/oleObject256.bin"/><Relationship Id="rId594" Type="http://schemas.openxmlformats.org/officeDocument/2006/relationships/oleObject" Target="embeddings/oleObject281.bin"/><Relationship Id="rId608" Type="http://schemas.openxmlformats.org/officeDocument/2006/relationships/image" Target="media/image313.wmf"/><Relationship Id="rId191" Type="http://schemas.openxmlformats.org/officeDocument/2006/relationships/image" Target="media/image109.wmf"/><Relationship Id="rId205" Type="http://schemas.openxmlformats.org/officeDocument/2006/relationships/oleObject" Target="embeddings/oleObject82.bin"/><Relationship Id="rId247" Type="http://schemas.openxmlformats.org/officeDocument/2006/relationships/oleObject" Target="embeddings/oleObject103.bin"/><Relationship Id="rId412" Type="http://schemas.openxmlformats.org/officeDocument/2006/relationships/oleObject" Target="embeddings/oleObject182.bin"/><Relationship Id="rId107" Type="http://schemas.openxmlformats.org/officeDocument/2006/relationships/image" Target="media/image66.wmf"/><Relationship Id="rId289" Type="http://schemas.openxmlformats.org/officeDocument/2006/relationships/image" Target="media/image158.wmf"/><Relationship Id="rId454" Type="http://schemas.openxmlformats.org/officeDocument/2006/relationships/image" Target="media/image244.wmf"/><Relationship Id="rId496" Type="http://schemas.openxmlformats.org/officeDocument/2006/relationships/oleObject" Target="embeddings/oleObject224.bin"/><Relationship Id="rId661" Type="http://schemas.openxmlformats.org/officeDocument/2006/relationships/oleObject" Target="embeddings/oleObject324.bin"/><Relationship Id="rId11" Type="http://schemas.openxmlformats.org/officeDocument/2006/relationships/oleObject" Target="embeddings/oleObject3.bin"/><Relationship Id="rId53" Type="http://schemas.openxmlformats.org/officeDocument/2006/relationships/image" Target="media/image33.wmf"/><Relationship Id="rId149" Type="http://schemas.openxmlformats.org/officeDocument/2006/relationships/image" Target="media/image87.wmf"/><Relationship Id="rId314" Type="http://schemas.openxmlformats.org/officeDocument/2006/relationships/oleObject" Target="embeddings/oleObject136.bin"/><Relationship Id="rId356" Type="http://schemas.openxmlformats.org/officeDocument/2006/relationships/image" Target="media/image193.wmf"/><Relationship Id="rId398" Type="http://schemas.openxmlformats.org/officeDocument/2006/relationships/oleObject" Target="embeddings/oleObject175.bin"/><Relationship Id="rId521" Type="http://schemas.openxmlformats.org/officeDocument/2006/relationships/oleObject" Target="embeddings/oleObject236.bin"/><Relationship Id="rId563" Type="http://schemas.openxmlformats.org/officeDocument/2006/relationships/oleObject" Target="embeddings/oleObject264.bin"/><Relationship Id="rId619" Type="http://schemas.openxmlformats.org/officeDocument/2006/relationships/oleObject" Target="embeddings/oleObject294.bin"/><Relationship Id="rId95" Type="http://schemas.openxmlformats.org/officeDocument/2006/relationships/image" Target="media/image60.wmf"/><Relationship Id="rId160" Type="http://schemas.openxmlformats.org/officeDocument/2006/relationships/oleObject" Target="embeddings/oleObject60.bin"/><Relationship Id="rId216" Type="http://schemas.openxmlformats.org/officeDocument/2006/relationships/image" Target="media/image121.wmf"/><Relationship Id="rId423" Type="http://schemas.openxmlformats.org/officeDocument/2006/relationships/oleObject" Target="embeddings/oleObject187.bin"/><Relationship Id="rId258" Type="http://schemas.openxmlformats.org/officeDocument/2006/relationships/oleObject" Target="embeddings/oleObject108.bin"/><Relationship Id="rId465" Type="http://schemas.openxmlformats.org/officeDocument/2006/relationships/oleObject" Target="embeddings/oleObject208.bin"/><Relationship Id="rId630" Type="http://schemas.openxmlformats.org/officeDocument/2006/relationships/oleObject" Target="embeddings/oleObject303.bin"/><Relationship Id="rId672" Type="http://schemas.openxmlformats.org/officeDocument/2006/relationships/oleObject" Target="embeddings/oleObject329.bin"/><Relationship Id="rId22" Type="http://schemas.openxmlformats.org/officeDocument/2006/relationships/image" Target="media/image13.wmf"/><Relationship Id="rId64" Type="http://schemas.openxmlformats.org/officeDocument/2006/relationships/oleObject" Target="embeddings/oleObject18.bin"/><Relationship Id="rId118" Type="http://schemas.openxmlformats.org/officeDocument/2006/relationships/oleObject" Target="embeddings/oleObject39.bin"/><Relationship Id="rId325" Type="http://schemas.openxmlformats.org/officeDocument/2006/relationships/image" Target="media/image176.wmf"/><Relationship Id="rId367" Type="http://schemas.openxmlformats.org/officeDocument/2006/relationships/image" Target="media/image200.wmf"/><Relationship Id="rId532" Type="http://schemas.openxmlformats.org/officeDocument/2006/relationships/oleObject" Target="embeddings/oleObject242.bin"/><Relationship Id="rId574" Type="http://schemas.openxmlformats.org/officeDocument/2006/relationships/oleObject" Target="embeddings/oleObject269.bin"/><Relationship Id="rId171" Type="http://schemas.openxmlformats.org/officeDocument/2006/relationships/image" Target="media/image98.wmf"/><Relationship Id="rId227" Type="http://schemas.openxmlformats.org/officeDocument/2006/relationships/oleObject" Target="embeddings/oleObject93.bin"/><Relationship Id="rId269" Type="http://schemas.openxmlformats.org/officeDocument/2006/relationships/image" Target="media/image148.wmf"/><Relationship Id="rId434" Type="http://schemas.openxmlformats.org/officeDocument/2006/relationships/image" Target="media/image234.wmf"/><Relationship Id="rId476" Type="http://schemas.openxmlformats.org/officeDocument/2006/relationships/image" Target="media/image255.wmf"/><Relationship Id="rId641" Type="http://schemas.openxmlformats.org/officeDocument/2006/relationships/oleObject" Target="embeddings/oleObject313.bin"/><Relationship Id="rId683" Type="http://schemas.openxmlformats.org/officeDocument/2006/relationships/oleObject" Target="embeddings/oleObject334.bin"/><Relationship Id="rId33" Type="http://schemas.openxmlformats.org/officeDocument/2006/relationships/image" Target="media/image20.wmf"/><Relationship Id="rId129" Type="http://schemas.openxmlformats.org/officeDocument/2006/relationships/image" Target="media/image77.wmf"/><Relationship Id="rId280" Type="http://schemas.openxmlformats.org/officeDocument/2006/relationships/oleObject" Target="embeddings/oleObject119.bin"/><Relationship Id="rId336" Type="http://schemas.openxmlformats.org/officeDocument/2006/relationships/oleObject" Target="embeddings/oleObject147.bin"/><Relationship Id="rId501" Type="http://schemas.openxmlformats.org/officeDocument/2006/relationships/image" Target="media/image267.wmf"/><Relationship Id="rId543" Type="http://schemas.openxmlformats.org/officeDocument/2006/relationships/image" Target="media/image285.wmf"/><Relationship Id="rId75" Type="http://schemas.openxmlformats.org/officeDocument/2006/relationships/oleObject" Target="embeddings/oleObject21.bin"/><Relationship Id="rId140" Type="http://schemas.openxmlformats.org/officeDocument/2006/relationships/oleObject" Target="embeddings/oleObject50.bin"/><Relationship Id="rId182" Type="http://schemas.openxmlformats.org/officeDocument/2006/relationships/oleObject" Target="embeddings/oleObject70.bin"/><Relationship Id="rId378" Type="http://schemas.openxmlformats.org/officeDocument/2006/relationships/oleObject" Target="embeddings/oleObject165.bin"/><Relationship Id="rId403" Type="http://schemas.openxmlformats.org/officeDocument/2006/relationships/image" Target="media/image218.wmf"/><Relationship Id="rId585" Type="http://schemas.openxmlformats.org/officeDocument/2006/relationships/image" Target="media/image301.wmf"/><Relationship Id="rId6" Type="http://schemas.openxmlformats.org/officeDocument/2006/relationships/endnotes" Target="endnotes.xml"/><Relationship Id="rId238" Type="http://schemas.openxmlformats.org/officeDocument/2006/relationships/image" Target="media/image132.wmf"/><Relationship Id="rId445" Type="http://schemas.openxmlformats.org/officeDocument/2006/relationships/oleObject" Target="embeddings/oleObject198.bin"/><Relationship Id="rId487" Type="http://schemas.openxmlformats.org/officeDocument/2006/relationships/oleObject" Target="embeddings/oleObject219.bin"/><Relationship Id="rId610" Type="http://schemas.openxmlformats.org/officeDocument/2006/relationships/image" Target="media/image314.wmf"/><Relationship Id="rId652" Type="http://schemas.openxmlformats.org/officeDocument/2006/relationships/oleObject" Target="embeddings/oleObject319.bin"/><Relationship Id="rId694" Type="http://schemas.openxmlformats.org/officeDocument/2006/relationships/oleObject" Target="embeddings/oleObject339.bin"/><Relationship Id="rId708" Type="http://schemas.openxmlformats.org/officeDocument/2006/relationships/hyperlink" Target="http://www.3abeike.com" TargetMode="External"/><Relationship Id="rId291" Type="http://schemas.openxmlformats.org/officeDocument/2006/relationships/image" Target="media/image159.wmf"/><Relationship Id="rId305" Type="http://schemas.openxmlformats.org/officeDocument/2006/relationships/image" Target="media/image166.wmf"/><Relationship Id="rId347" Type="http://schemas.openxmlformats.org/officeDocument/2006/relationships/oleObject" Target="embeddings/oleObject153.bin"/><Relationship Id="rId512" Type="http://schemas.openxmlformats.org/officeDocument/2006/relationships/image" Target="media/image273.wmf"/><Relationship Id="rId44" Type="http://schemas.openxmlformats.org/officeDocument/2006/relationships/oleObject" Target="embeddings/oleObject10.bin"/><Relationship Id="rId86" Type="http://schemas.openxmlformats.org/officeDocument/2006/relationships/image" Target="media/image54.wmf"/><Relationship Id="rId151" Type="http://schemas.openxmlformats.org/officeDocument/2006/relationships/image" Target="media/image88.wmf"/><Relationship Id="rId389" Type="http://schemas.openxmlformats.org/officeDocument/2006/relationships/image" Target="media/image211.wmf"/><Relationship Id="rId554" Type="http://schemas.openxmlformats.org/officeDocument/2006/relationships/oleObject" Target="embeddings/oleObject258.bin"/><Relationship Id="rId596" Type="http://schemas.openxmlformats.org/officeDocument/2006/relationships/oleObject" Target="embeddings/oleObject282.bin"/><Relationship Id="rId193" Type="http://schemas.openxmlformats.org/officeDocument/2006/relationships/image" Target="media/image110.wmf"/><Relationship Id="rId207" Type="http://schemas.openxmlformats.org/officeDocument/2006/relationships/oleObject" Target="embeddings/oleObject83.bin"/><Relationship Id="rId249" Type="http://schemas.openxmlformats.org/officeDocument/2006/relationships/oleObject" Target="embeddings/oleObject104.bin"/><Relationship Id="rId414" Type="http://schemas.openxmlformats.org/officeDocument/2006/relationships/image" Target="media/image224.wmf"/><Relationship Id="rId456" Type="http://schemas.openxmlformats.org/officeDocument/2006/relationships/image" Target="media/image245.wmf"/><Relationship Id="rId498" Type="http://schemas.openxmlformats.org/officeDocument/2006/relationships/oleObject" Target="embeddings/oleObject225.bin"/><Relationship Id="rId621" Type="http://schemas.openxmlformats.org/officeDocument/2006/relationships/oleObject" Target="embeddings/oleObject296.bin"/><Relationship Id="rId663" Type="http://schemas.openxmlformats.org/officeDocument/2006/relationships/image" Target="media/image330.wmf"/><Relationship Id="rId13" Type="http://schemas.openxmlformats.org/officeDocument/2006/relationships/image" Target="media/image4.wmf"/><Relationship Id="rId109" Type="http://schemas.openxmlformats.org/officeDocument/2006/relationships/image" Target="media/image67.wmf"/><Relationship Id="rId260" Type="http://schemas.openxmlformats.org/officeDocument/2006/relationships/oleObject" Target="embeddings/oleObject109.bin"/><Relationship Id="rId316" Type="http://schemas.openxmlformats.org/officeDocument/2006/relationships/oleObject" Target="embeddings/oleObject137.bin"/><Relationship Id="rId523" Type="http://schemas.openxmlformats.org/officeDocument/2006/relationships/oleObject" Target="embeddings/oleObject237.bin"/><Relationship Id="rId55" Type="http://schemas.openxmlformats.org/officeDocument/2006/relationships/image" Target="media/image34.wmf"/><Relationship Id="rId97" Type="http://schemas.openxmlformats.org/officeDocument/2006/relationships/image" Target="media/image61.wmf"/><Relationship Id="rId120" Type="http://schemas.openxmlformats.org/officeDocument/2006/relationships/oleObject" Target="embeddings/oleObject40.bin"/><Relationship Id="rId358" Type="http://schemas.openxmlformats.org/officeDocument/2006/relationships/image" Target="media/image194.wmf"/><Relationship Id="rId565" Type="http://schemas.openxmlformats.org/officeDocument/2006/relationships/oleObject" Target="embeddings/oleObject265.bin"/><Relationship Id="rId162" Type="http://schemas.openxmlformats.org/officeDocument/2006/relationships/oleObject" Target="embeddings/oleObject61.bin"/><Relationship Id="rId218" Type="http://schemas.openxmlformats.org/officeDocument/2006/relationships/image" Target="media/image122.wmf"/><Relationship Id="rId425" Type="http://schemas.openxmlformats.org/officeDocument/2006/relationships/oleObject" Target="embeddings/oleObject188.bin"/><Relationship Id="rId467" Type="http://schemas.openxmlformats.org/officeDocument/2006/relationships/oleObject" Target="embeddings/oleObject209.bin"/><Relationship Id="rId632" Type="http://schemas.openxmlformats.org/officeDocument/2006/relationships/oleObject" Target="embeddings/oleObject305.bin"/><Relationship Id="rId271" Type="http://schemas.openxmlformats.org/officeDocument/2006/relationships/image" Target="media/image149.wmf"/><Relationship Id="rId674" Type="http://schemas.openxmlformats.org/officeDocument/2006/relationships/oleObject" Target="embeddings/oleObject330.bin"/><Relationship Id="rId24" Type="http://schemas.openxmlformats.org/officeDocument/2006/relationships/image" Target="media/image15.png"/><Relationship Id="rId66" Type="http://schemas.openxmlformats.org/officeDocument/2006/relationships/image" Target="media/image41.wmf"/><Relationship Id="rId131" Type="http://schemas.openxmlformats.org/officeDocument/2006/relationships/image" Target="media/image78.wmf"/><Relationship Id="rId327" Type="http://schemas.openxmlformats.org/officeDocument/2006/relationships/image" Target="media/image177.wmf"/><Relationship Id="rId369" Type="http://schemas.openxmlformats.org/officeDocument/2006/relationships/image" Target="media/image201.wmf"/><Relationship Id="rId534" Type="http://schemas.openxmlformats.org/officeDocument/2006/relationships/oleObject" Target="embeddings/oleObject244.bin"/><Relationship Id="rId576" Type="http://schemas.openxmlformats.org/officeDocument/2006/relationships/oleObject" Target="embeddings/oleObject271.bin"/><Relationship Id="rId173" Type="http://schemas.openxmlformats.org/officeDocument/2006/relationships/image" Target="media/image99.wmf"/><Relationship Id="rId229" Type="http://schemas.openxmlformats.org/officeDocument/2006/relationships/oleObject" Target="embeddings/oleObject94.bin"/><Relationship Id="rId380" Type="http://schemas.openxmlformats.org/officeDocument/2006/relationships/oleObject" Target="embeddings/oleObject166.bin"/><Relationship Id="rId436" Type="http://schemas.openxmlformats.org/officeDocument/2006/relationships/image" Target="media/image235.wmf"/><Relationship Id="rId601" Type="http://schemas.openxmlformats.org/officeDocument/2006/relationships/image" Target="media/image309.wmf"/><Relationship Id="rId643" Type="http://schemas.openxmlformats.org/officeDocument/2006/relationships/image" Target="media/image321.png"/><Relationship Id="rId240" Type="http://schemas.openxmlformats.org/officeDocument/2006/relationships/image" Target="media/image133.wmf"/><Relationship Id="rId478" Type="http://schemas.openxmlformats.org/officeDocument/2006/relationships/image" Target="media/image256.wmf"/><Relationship Id="rId685" Type="http://schemas.openxmlformats.org/officeDocument/2006/relationships/oleObject" Target="embeddings/oleObject335.bin"/><Relationship Id="rId35" Type="http://schemas.openxmlformats.org/officeDocument/2006/relationships/image" Target="media/image21.wmf"/><Relationship Id="rId77" Type="http://schemas.openxmlformats.org/officeDocument/2006/relationships/oleObject" Target="embeddings/oleObject22.bin"/><Relationship Id="rId100" Type="http://schemas.openxmlformats.org/officeDocument/2006/relationships/oleObject" Target="embeddings/oleObject30.bin"/><Relationship Id="rId282" Type="http://schemas.openxmlformats.org/officeDocument/2006/relationships/oleObject" Target="embeddings/oleObject120.bin"/><Relationship Id="rId338" Type="http://schemas.openxmlformats.org/officeDocument/2006/relationships/oleObject" Target="embeddings/oleObject148.bin"/><Relationship Id="rId503" Type="http://schemas.openxmlformats.org/officeDocument/2006/relationships/image" Target="media/image268.wmf"/><Relationship Id="rId545" Type="http://schemas.openxmlformats.org/officeDocument/2006/relationships/image" Target="media/image286.wmf"/><Relationship Id="rId587" Type="http://schemas.openxmlformats.org/officeDocument/2006/relationships/image" Target="media/image302.wmf"/><Relationship Id="rId710" Type="http://schemas.openxmlformats.org/officeDocument/2006/relationships/theme" Target="theme/theme1.xml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51.bin"/><Relationship Id="rId184" Type="http://schemas.openxmlformats.org/officeDocument/2006/relationships/oleObject" Target="embeddings/oleObject71.bin"/><Relationship Id="rId391" Type="http://schemas.openxmlformats.org/officeDocument/2006/relationships/image" Target="media/image212.wmf"/><Relationship Id="rId405" Type="http://schemas.openxmlformats.org/officeDocument/2006/relationships/image" Target="media/image219.wmf"/><Relationship Id="rId447" Type="http://schemas.openxmlformats.org/officeDocument/2006/relationships/oleObject" Target="embeddings/oleObject199.bin"/><Relationship Id="rId612" Type="http://schemas.openxmlformats.org/officeDocument/2006/relationships/image" Target="media/image315.wmf"/><Relationship Id="rId251" Type="http://schemas.openxmlformats.org/officeDocument/2006/relationships/image" Target="media/image139.wmf"/><Relationship Id="rId489" Type="http://schemas.openxmlformats.org/officeDocument/2006/relationships/oleObject" Target="embeddings/oleObject220.bin"/><Relationship Id="rId654" Type="http://schemas.openxmlformats.org/officeDocument/2006/relationships/oleObject" Target="embeddings/oleObject320.bin"/><Relationship Id="rId696" Type="http://schemas.openxmlformats.org/officeDocument/2006/relationships/oleObject" Target="embeddings/oleObject340.bin"/><Relationship Id="rId46" Type="http://schemas.openxmlformats.org/officeDocument/2006/relationships/oleObject" Target="embeddings/oleObject11.bin"/><Relationship Id="rId293" Type="http://schemas.openxmlformats.org/officeDocument/2006/relationships/image" Target="media/image160.wmf"/><Relationship Id="rId307" Type="http://schemas.openxmlformats.org/officeDocument/2006/relationships/image" Target="media/image167.wmf"/><Relationship Id="rId349" Type="http://schemas.openxmlformats.org/officeDocument/2006/relationships/oleObject" Target="embeddings/oleObject154.bin"/><Relationship Id="rId514" Type="http://schemas.openxmlformats.org/officeDocument/2006/relationships/image" Target="media/image274.wmf"/><Relationship Id="rId556" Type="http://schemas.openxmlformats.org/officeDocument/2006/relationships/image" Target="media/image289.wmf"/><Relationship Id="rId88" Type="http://schemas.openxmlformats.org/officeDocument/2006/relationships/image" Target="media/image56.wmf"/><Relationship Id="rId111" Type="http://schemas.openxmlformats.org/officeDocument/2006/relationships/image" Target="media/image68.wmf"/><Relationship Id="rId153" Type="http://schemas.openxmlformats.org/officeDocument/2006/relationships/image" Target="media/image89.wmf"/><Relationship Id="rId195" Type="http://schemas.openxmlformats.org/officeDocument/2006/relationships/image" Target="media/image111.wmf"/><Relationship Id="rId209" Type="http://schemas.openxmlformats.org/officeDocument/2006/relationships/oleObject" Target="embeddings/oleObject84.bin"/><Relationship Id="rId360" Type="http://schemas.openxmlformats.org/officeDocument/2006/relationships/image" Target="media/image195.wmf"/><Relationship Id="rId416" Type="http://schemas.openxmlformats.org/officeDocument/2006/relationships/image" Target="media/image225.wmf"/><Relationship Id="rId598" Type="http://schemas.openxmlformats.org/officeDocument/2006/relationships/oleObject" Target="embeddings/oleObject283.bin"/><Relationship Id="rId220" Type="http://schemas.openxmlformats.org/officeDocument/2006/relationships/image" Target="media/image123.wmf"/><Relationship Id="rId458" Type="http://schemas.openxmlformats.org/officeDocument/2006/relationships/image" Target="media/image246.wmf"/><Relationship Id="rId623" Type="http://schemas.openxmlformats.org/officeDocument/2006/relationships/image" Target="media/image318.wmf"/><Relationship Id="rId665" Type="http://schemas.openxmlformats.org/officeDocument/2006/relationships/image" Target="media/image331.wmf"/><Relationship Id="rId15" Type="http://schemas.openxmlformats.org/officeDocument/2006/relationships/image" Target="media/image6.wmf"/><Relationship Id="rId57" Type="http://schemas.openxmlformats.org/officeDocument/2006/relationships/image" Target="media/image35.png"/><Relationship Id="rId262" Type="http://schemas.openxmlformats.org/officeDocument/2006/relationships/oleObject" Target="embeddings/oleObject110.bin"/><Relationship Id="rId318" Type="http://schemas.openxmlformats.org/officeDocument/2006/relationships/oleObject" Target="embeddings/oleObject138.bin"/><Relationship Id="rId525" Type="http://schemas.openxmlformats.org/officeDocument/2006/relationships/oleObject" Target="embeddings/oleObject238.bin"/><Relationship Id="rId567" Type="http://schemas.openxmlformats.org/officeDocument/2006/relationships/oleObject" Target="embeddings/oleObject266.bin"/><Relationship Id="rId99" Type="http://schemas.openxmlformats.org/officeDocument/2006/relationships/image" Target="media/image62.wmf"/><Relationship Id="rId122" Type="http://schemas.openxmlformats.org/officeDocument/2006/relationships/oleObject" Target="embeddings/oleObject41.bin"/><Relationship Id="rId164" Type="http://schemas.openxmlformats.org/officeDocument/2006/relationships/oleObject" Target="embeddings/oleObject62.bin"/><Relationship Id="rId371" Type="http://schemas.openxmlformats.org/officeDocument/2006/relationships/image" Target="media/image202.wmf"/><Relationship Id="rId427" Type="http://schemas.openxmlformats.org/officeDocument/2006/relationships/oleObject" Target="embeddings/oleObject189.bin"/><Relationship Id="rId469" Type="http://schemas.openxmlformats.org/officeDocument/2006/relationships/oleObject" Target="embeddings/oleObject210.bin"/><Relationship Id="rId634" Type="http://schemas.openxmlformats.org/officeDocument/2006/relationships/oleObject" Target="embeddings/oleObject307.bin"/><Relationship Id="rId676" Type="http://schemas.openxmlformats.org/officeDocument/2006/relationships/image" Target="media/image336.wmf"/><Relationship Id="rId26" Type="http://schemas.openxmlformats.org/officeDocument/2006/relationships/oleObject" Target="embeddings/oleObject4.bin"/><Relationship Id="rId231" Type="http://schemas.openxmlformats.org/officeDocument/2006/relationships/oleObject" Target="embeddings/oleObject95.bin"/><Relationship Id="rId273" Type="http://schemas.openxmlformats.org/officeDocument/2006/relationships/image" Target="media/image150.wmf"/><Relationship Id="rId329" Type="http://schemas.openxmlformats.org/officeDocument/2006/relationships/image" Target="media/image178.wmf"/><Relationship Id="rId480" Type="http://schemas.openxmlformats.org/officeDocument/2006/relationships/image" Target="media/image257.wmf"/><Relationship Id="rId536" Type="http://schemas.openxmlformats.org/officeDocument/2006/relationships/oleObject" Target="embeddings/oleObject246.bin"/><Relationship Id="rId701" Type="http://schemas.openxmlformats.org/officeDocument/2006/relationships/image" Target="media/image348.wmf"/><Relationship Id="rId68" Type="http://schemas.openxmlformats.org/officeDocument/2006/relationships/image" Target="media/image42.png"/><Relationship Id="rId133" Type="http://schemas.openxmlformats.org/officeDocument/2006/relationships/image" Target="media/image79.wmf"/><Relationship Id="rId175" Type="http://schemas.openxmlformats.org/officeDocument/2006/relationships/image" Target="media/image100.wmf"/><Relationship Id="rId340" Type="http://schemas.openxmlformats.org/officeDocument/2006/relationships/oleObject" Target="embeddings/oleObject149.bin"/><Relationship Id="rId578" Type="http://schemas.openxmlformats.org/officeDocument/2006/relationships/oleObject" Target="embeddings/oleObject273.bin"/><Relationship Id="rId200" Type="http://schemas.openxmlformats.org/officeDocument/2006/relationships/oleObject" Target="embeddings/oleObject79.bin"/><Relationship Id="rId382" Type="http://schemas.openxmlformats.org/officeDocument/2006/relationships/oleObject" Target="embeddings/oleObject167.bin"/><Relationship Id="rId438" Type="http://schemas.openxmlformats.org/officeDocument/2006/relationships/image" Target="media/image236.wmf"/><Relationship Id="rId603" Type="http://schemas.openxmlformats.org/officeDocument/2006/relationships/image" Target="media/image310.emf"/><Relationship Id="rId645" Type="http://schemas.openxmlformats.org/officeDocument/2006/relationships/image" Target="media/image322.wmf"/><Relationship Id="rId687" Type="http://schemas.openxmlformats.org/officeDocument/2006/relationships/oleObject" Target="embeddings/oleObject336.bin"/><Relationship Id="rId242" Type="http://schemas.openxmlformats.org/officeDocument/2006/relationships/image" Target="media/image134.wmf"/><Relationship Id="rId284" Type="http://schemas.openxmlformats.org/officeDocument/2006/relationships/oleObject" Target="embeddings/oleObject121.bin"/><Relationship Id="rId491" Type="http://schemas.openxmlformats.org/officeDocument/2006/relationships/oleObject" Target="embeddings/oleObject221.bin"/><Relationship Id="rId505" Type="http://schemas.openxmlformats.org/officeDocument/2006/relationships/image" Target="media/image269.wmf"/><Relationship Id="rId37" Type="http://schemas.openxmlformats.org/officeDocument/2006/relationships/image" Target="media/image22.png"/><Relationship Id="rId79" Type="http://schemas.openxmlformats.org/officeDocument/2006/relationships/oleObject" Target="embeddings/oleObject23.bin"/><Relationship Id="rId102" Type="http://schemas.openxmlformats.org/officeDocument/2006/relationships/oleObject" Target="embeddings/oleObject31.bin"/><Relationship Id="rId144" Type="http://schemas.openxmlformats.org/officeDocument/2006/relationships/oleObject" Target="embeddings/oleObject52.bin"/><Relationship Id="rId547" Type="http://schemas.openxmlformats.org/officeDocument/2006/relationships/image" Target="media/image287.wmf"/><Relationship Id="rId589" Type="http://schemas.openxmlformats.org/officeDocument/2006/relationships/image" Target="media/image303.wmf"/><Relationship Id="rId90" Type="http://schemas.openxmlformats.org/officeDocument/2006/relationships/oleObject" Target="embeddings/oleObject25.bin"/><Relationship Id="rId186" Type="http://schemas.openxmlformats.org/officeDocument/2006/relationships/oleObject" Target="embeddings/oleObject72.bin"/><Relationship Id="rId351" Type="http://schemas.openxmlformats.org/officeDocument/2006/relationships/oleObject" Target="embeddings/oleObject155.bin"/><Relationship Id="rId393" Type="http://schemas.openxmlformats.org/officeDocument/2006/relationships/image" Target="media/image213.wmf"/><Relationship Id="rId407" Type="http://schemas.openxmlformats.org/officeDocument/2006/relationships/image" Target="media/image220.wmf"/><Relationship Id="rId449" Type="http://schemas.openxmlformats.org/officeDocument/2006/relationships/oleObject" Target="embeddings/oleObject200.bin"/><Relationship Id="rId614" Type="http://schemas.openxmlformats.org/officeDocument/2006/relationships/image" Target="media/image316.wmf"/><Relationship Id="rId656" Type="http://schemas.openxmlformats.org/officeDocument/2006/relationships/oleObject" Target="embeddings/oleObject321.bin"/><Relationship Id="rId211" Type="http://schemas.openxmlformats.org/officeDocument/2006/relationships/oleObject" Target="embeddings/oleObject85.bin"/><Relationship Id="rId253" Type="http://schemas.openxmlformats.org/officeDocument/2006/relationships/image" Target="media/image140.wmf"/><Relationship Id="rId295" Type="http://schemas.openxmlformats.org/officeDocument/2006/relationships/image" Target="media/image161.wmf"/><Relationship Id="rId309" Type="http://schemas.openxmlformats.org/officeDocument/2006/relationships/image" Target="media/image168.wmf"/><Relationship Id="rId460" Type="http://schemas.openxmlformats.org/officeDocument/2006/relationships/image" Target="media/image247.wmf"/><Relationship Id="rId516" Type="http://schemas.openxmlformats.org/officeDocument/2006/relationships/image" Target="media/image275.wmf"/><Relationship Id="rId698" Type="http://schemas.openxmlformats.org/officeDocument/2006/relationships/oleObject" Target="embeddings/oleObject341.bin"/><Relationship Id="rId48" Type="http://schemas.openxmlformats.org/officeDocument/2006/relationships/oleObject" Target="embeddings/oleObject12.bin"/><Relationship Id="rId113" Type="http://schemas.openxmlformats.org/officeDocument/2006/relationships/image" Target="media/image69.wmf"/><Relationship Id="rId320" Type="http://schemas.openxmlformats.org/officeDocument/2006/relationships/oleObject" Target="embeddings/oleObject139.bin"/><Relationship Id="rId558" Type="http://schemas.openxmlformats.org/officeDocument/2006/relationships/oleObject" Target="embeddings/oleObject261.bin"/><Relationship Id="rId155" Type="http://schemas.openxmlformats.org/officeDocument/2006/relationships/image" Target="media/image90.wmf"/><Relationship Id="rId197" Type="http://schemas.openxmlformats.org/officeDocument/2006/relationships/image" Target="media/image112.wmf"/><Relationship Id="rId362" Type="http://schemas.openxmlformats.org/officeDocument/2006/relationships/image" Target="media/image196.wmf"/><Relationship Id="rId418" Type="http://schemas.openxmlformats.org/officeDocument/2006/relationships/image" Target="media/image226.wmf"/><Relationship Id="rId625" Type="http://schemas.openxmlformats.org/officeDocument/2006/relationships/image" Target="media/image319.wmf"/><Relationship Id="rId222" Type="http://schemas.openxmlformats.org/officeDocument/2006/relationships/image" Target="media/image124.wmf"/><Relationship Id="rId264" Type="http://schemas.openxmlformats.org/officeDocument/2006/relationships/oleObject" Target="embeddings/oleObject111.bin"/><Relationship Id="rId471" Type="http://schemas.openxmlformats.org/officeDocument/2006/relationships/oleObject" Target="embeddings/oleObject211.bin"/><Relationship Id="rId667" Type="http://schemas.openxmlformats.org/officeDocument/2006/relationships/image" Target="media/image332.wmf"/><Relationship Id="rId17" Type="http://schemas.openxmlformats.org/officeDocument/2006/relationships/image" Target="media/image8.wmf"/><Relationship Id="rId59" Type="http://schemas.openxmlformats.org/officeDocument/2006/relationships/image" Target="media/image37.wmf"/><Relationship Id="rId124" Type="http://schemas.openxmlformats.org/officeDocument/2006/relationships/oleObject" Target="embeddings/oleObject42.bin"/><Relationship Id="rId527" Type="http://schemas.openxmlformats.org/officeDocument/2006/relationships/oleObject" Target="embeddings/oleObject239.bin"/><Relationship Id="rId569" Type="http://schemas.openxmlformats.org/officeDocument/2006/relationships/oleObject" Target="embeddings/oleObject267.bin"/><Relationship Id="rId70" Type="http://schemas.openxmlformats.org/officeDocument/2006/relationships/image" Target="file:///C:\Documents%20and%20Settings\Administrator\Application%20Data\Tencent\Users\564739783\QQ\WinTemp\RichOle\SY(T25IIM6B508I7M3OYTF3.jpg" TargetMode="External"/><Relationship Id="rId166" Type="http://schemas.openxmlformats.org/officeDocument/2006/relationships/oleObject" Target="embeddings/oleObject63.bin"/><Relationship Id="rId331" Type="http://schemas.openxmlformats.org/officeDocument/2006/relationships/image" Target="media/image179.wmf"/><Relationship Id="rId373" Type="http://schemas.openxmlformats.org/officeDocument/2006/relationships/image" Target="media/image203.wmf"/><Relationship Id="rId429" Type="http://schemas.openxmlformats.org/officeDocument/2006/relationships/oleObject" Target="embeddings/oleObject190.bin"/><Relationship Id="rId580" Type="http://schemas.openxmlformats.org/officeDocument/2006/relationships/oleObject" Target="embeddings/oleObject274.bin"/><Relationship Id="rId636" Type="http://schemas.openxmlformats.org/officeDocument/2006/relationships/oleObject" Target="embeddings/oleObject309.bin"/><Relationship Id="rId1" Type="http://schemas.openxmlformats.org/officeDocument/2006/relationships/numbering" Target="numbering.xml"/><Relationship Id="rId233" Type="http://schemas.openxmlformats.org/officeDocument/2006/relationships/oleObject" Target="embeddings/oleObject96.bin"/><Relationship Id="rId440" Type="http://schemas.openxmlformats.org/officeDocument/2006/relationships/image" Target="media/image237.wmf"/><Relationship Id="rId678" Type="http://schemas.openxmlformats.org/officeDocument/2006/relationships/image" Target="media/image337.wmf"/><Relationship Id="rId28" Type="http://schemas.openxmlformats.org/officeDocument/2006/relationships/oleObject" Target="embeddings/oleObject5.bin"/><Relationship Id="rId275" Type="http://schemas.openxmlformats.org/officeDocument/2006/relationships/image" Target="media/image151.wmf"/><Relationship Id="rId300" Type="http://schemas.openxmlformats.org/officeDocument/2006/relationships/oleObject" Target="embeddings/oleObject129.bin"/><Relationship Id="rId482" Type="http://schemas.openxmlformats.org/officeDocument/2006/relationships/image" Target="media/image258.wmf"/><Relationship Id="rId538" Type="http://schemas.openxmlformats.org/officeDocument/2006/relationships/oleObject" Target="embeddings/oleObject248.bin"/><Relationship Id="rId703" Type="http://schemas.openxmlformats.org/officeDocument/2006/relationships/image" Target="media/image349.wmf"/><Relationship Id="rId81" Type="http://schemas.openxmlformats.org/officeDocument/2006/relationships/oleObject" Target="embeddings/oleObject24.bin"/><Relationship Id="rId135" Type="http://schemas.openxmlformats.org/officeDocument/2006/relationships/image" Target="media/image80.wmf"/><Relationship Id="rId177" Type="http://schemas.openxmlformats.org/officeDocument/2006/relationships/image" Target="media/image101.emf"/><Relationship Id="rId342" Type="http://schemas.openxmlformats.org/officeDocument/2006/relationships/image" Target="media/image184.wmf"/><Relationship Id="rId384" Type="http://schemas.openxmlformats.org/officeDocument/2006/relationships/oleObject" Target="embeddings/oleObject168.bin"/><Relationship Id="rId591" Type="http://schemas.openxmlformats.org/officeDocument/2006/relationships/image" Target="media/image304.wmf"/><Relationship Id="rId605" Type="http://schemas.openxmlformats.org/officeDocument/2006/relationships/oleObject" Target="embeddings/oleObject286.bin"/><Relationship Id="rId202" Type="http://schemas.openxmlformats.org/officeDocument/2006/relationships/image" Target="media/image114.wmf"/><Relationship Id="rId244" Type="http://schemas.openxmlformats.org/officeDocument/2006/relationships/image" Target="media/image135.wmf"/><Relationship Id="rId647" Type="http://schemas.openxmlformats.org/officeDocument/2006/relationships/image" Target="media/image323.wmf"/><Relationship Id="rId689" Type="http://schemas.openxmlformats.org/officeDocument/2006/relationships/oleObject" Target="embeddings/oleObject337.bin"/><Relationship Id="rId39" Type="http://schemas.openxmlformats.org/officeDocument/2006/relationships/image" Target="media/image24.png"/><Relationship Id="rId286" Type="http://schemas.openxmlformats.org/officeDocument/2006/relationships/oleObject" Target="embeddings/oleObject122.bin"/><Relationship Id="rId451" Type="http://schemas.openxmlformats.org/officeDocument/2006/relationships/oleObject" Target="embeddings/oleObject201.bin"/><Relationship Id="rId493" Type="http://schemas.openxmlformats.org/officeDocument/2006/relationships/image" Target="media/image263.wmf"/><Relationship Id="rId507" Type="http://schemas.openxmlformats.org/officeDocument/2006/relationships/image" Target="media/image270.wmf"/><Relationship Id="rId549" Type="http://schemas.openxmlformats.org/officeDocument/2006/relationships/oleObject" Target="embeddings/oleObject254.bin"/><Relationship Id="rId50" Type="http://schemas.openxmlformats.org/officeDocument/2006/relationships/oleObject" Target="embeddings/oleObject13.bin"/><Relationship Id="rId104" Type="http://schemas.openxmlformats.org/officeDocument/2006/relationships/oleObject" Target="embeddings/oleObject32.bin"/><Relationship Id="rId146" Type="http://schemas.openxmlformats.org/officeDocument/2006/relationships/oleObject" Target="embeddings/oleObject53.bin"/><Relationship Id="rId188" Type="http://schemas.openxmlformats.org/officeDocument/2006/relationships/oleObject" Target="embeddings/oleObject73.bin"/><Relationship Id="rId311" Type="http://schemas.openxmlformats.org/officeDocument/2006/relationships/image" Target="media/image169.wmf"/><Relationship Id="rId353" Type="http://schemas.openxmlformats.org/officeDocument/2006/relationships/image" Target="media/image190.wmf"/><Relationship Id="rId395" Type="http://schemas.openxmlformats.org/officeDocument/2006/relationships/image" Target="media/image214.wmf"/><Relationship Id="rId409" Type="http://schemas.openxmlformats.org/officeDocument/2006/relationships/image" Target="media/image221.wmf"/><Relationship Id="rId560" Type="http://schemas.openxmlformats.org/officeDocument/2006/relationships/image" Target="media/image290.wmf"/><Relationship Id="rId92" Type="http://schemas.openxmlformats.org/officeDocument/2006/relationships/oleObject" Target="embeddings/oleObject26.bin"/><Relationship Id="rId213" Type="http://schemas.openxmlformats.org/officeDocument/2006/relationships/oleObject" Target="embeddings/oleObject86.bin"/><Relationship Id="rId420" Type="http://schemas.openxmlformats.org/officeDocument/2006/relationships/image" Target="media/image227.wmf"/><Relationship Id="rId616" Type="http://schemas.openxmlformats.org/officeDocument/2006/relationships/image" Target="media/image317.wmf"/><Relationship Id="rId658" Type="http://schemas.openxmlformats.org/officeDocument/2006/relationships/oleObject" Target="embeddings/oleObject322.bin"/><Relationship Id="rId255" Type="http://schemas.openxmlformats.org/officeDocument/2006/relationships/image" Target="media/image141.wmf"/><Relationship Id="rId297" Type="http://schemas.openxmlformats.org/officeDocument/2006/relationships/image" Target="media/image162.wmf"/><Relationship Id="rId462" Type="http://schemas.openxmlformats.org/officeDocument/2006/relationships/image" Target="media/image248.wmf"/><Relationship Id="rId518" Type="http://schemas.openxmlformats.org/officeDocument/2006/relationships/image" Target="media/image276.wmf"/><Relationship Id="rId115" Type="http://schemas.openxmlformats.org/officeDocument/2006/relationships/image" Target="media/image70.wmf"/><Relationship Id="rId157" Type="http://schemas.openxmlformats.org/officeDocument/2006/relationships/image" Target="media/image91.wmf"/><Relationship Id="rId322" Type="http://schemas.openxmlformats.org/officeDocument/2006/relationships/oleObject" Target="embeddings/oleObject140.bin"/><Relationship Id="rId364" Type="http://schemas.openxmlformats.org/officeDocument/2006/relationships/image" Target="media/image198.wmf"/><Relationship Id="rId61" Type="http://schemas.openxmlformats.org/officeDocument/2006/relationships/image" Target="media/image38.jpeg"/><Relationship Id="rId199" Type="http://schemas.openxmlformats.org/officeDocument/2006/relationships/image" Target="media/image113.wmf"/><Relationship Id="rId571" Type="http://schemas.openxmlformats.org/officeDocument/2006/relationships/image" Target="media/image296.wmf"/><Relationship Id="rId627" Type="http://schemas.openxmlformats.org/officeDocument/2006/relationships/oleObject" Target="embeddings/oleObject300.bin"/><Relationship Id="rId669" Type="http://schemas.openxmlformats.org/officeDocument/2006/relationships/image" Target="media/image333.wmf"/><Relationship Id="rId19" Type="http://schemas.openxmlformats.org/officeDocument/2006/relationships/image" Target="media/image10.wmf"/><Relationship Id="rId224" Type="http://schemas.openxmlformats.org/officeDocument/2006/relationships/image" Target="media/image125.wmf"/><Relationship Id="rId266" Type="http://schemas.openxmlformats.org/officeDocument/2006/relationships/oleObject" Target="embeddings/oleObject112.bin"/><Relationship Id="rId431" Type="http://schemas.openxmlformats.org/officeDocument/2006/relationships/oleObject" Target="embeddings/oleObject191.bin"/><Relationship Id="rId473" Type="http://schemas.openxmlformats.org/officeDocument/2006/relationships/oleObject" Target="embeddings/oleObject212.bin"/><Relationship Id="rId529" Type="http://schemas.openxmlformats.org/officeDocument/2006/relationships/oleObject" Target="embeddings/oleObject240.bin"/><Relationship Id="rId680" Type="http://schemas.openxmlformats.org/officeDocument/2006/relationships/image" Target="media/image33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17069</Words>
  <Characters>20654</Characters>
  <Application>Microsoft Office Word</Application>
  <DocSecurity>0</DocSecurity>
  <Lines>1290</Lines>
  <Paragraphs>1508</Paragraphs>
  <ScaleCrop>false</ScaleCrop>
  <Manager>3A备课网www.3abeike.com</Manager>
  <Company>3A备课网www.3abeike.com</Company>
  <LinksUpToDate>false</LinksUpToDate>
  <CharactersWithSpaces>36215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2013-08-05T12:57:00Z</dcterms:created>
  <dcterms:modified xsi:type="dcterms:W3CDTF">2017-06-08T01:02:00Z</dcterms:modified>
  <cp:category>3A备课网www.3abeike.com</cp:category>
</cp:coreProperties>
</file>