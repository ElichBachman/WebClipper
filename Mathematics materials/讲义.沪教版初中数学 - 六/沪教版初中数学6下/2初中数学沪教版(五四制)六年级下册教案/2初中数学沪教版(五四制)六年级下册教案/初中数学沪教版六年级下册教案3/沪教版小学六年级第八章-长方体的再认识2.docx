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BB4" w:rsidRPr="00202D87" w:rsidRDefault="00AB5BB4" w:rsidP="00AB5BB4">
      <w:pPr>
        <w:spacing w:line="360" w:lineRule="auto"/>
        <w:jc w:val="center"/>
        <w:rPr>
          <w:b/>
        </w:rPr>
      </w:pPr>
      <w:r w:rsidRPr="00202D87">
        <w:rPr>
          <w:rFonts w:hint="eastAsia"/>
          <w:b/>
        </w:rPr>
        <w:t>第八章</w:t>
      </w:r>
      <w:r w:rsidRPr="00202D87">
        <w:rPr>
          <w:rFonts w:hint="eastAsia"/>
          <w:b/>
        </w:rPr>
        <w:t xml:space="preserve">  </w:t>
      </w:r>
      <w:r w:rsidRPr="00202D87">
        <w:rPr>
          <w:rFonts w:hint="eastAsia"/>
          <w:b/>
        </w:rPr>
        <w:t>长方体的再认识</w:t>
      </w:r>
      <w:r w:rsidRPr="00202D87">
        <w:rPr>
          <w:rFonts w:hint="eastAsia"/>
          <w:b/>
        </w:rPr>
        <w:t xml:space="preserve"> </w:t>
      </w:r>
      <w:r w:rsidRPr="00202D87">
        <w:rPr>
          <w:rFonts w:hint="eastAsia"/>
          <w:b/>
        </w:rPr>
        <w:t>第二课时</w:t>
      </w:r>
    </w:p>
    <w:p w:rsidR="00AB5BB4" w:rsidRDefault="00AB5BB4" w:rsidP="00AB5BB4">
      <w:pPr>
        <w:numPr>
          <w:ilvl w:val="0"/>
          <w:numId w:val="1"/>
        </w:num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概念</w:t>
      </w:r>
    </w:p>
    <w:p w:rsidR="00AB5BB4" w:rsidRDefault="00AB5BB4" w:rsidP="00AB5BB4">
      <w:pPr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长方体的元素：六个面、八个顶点、十二条棱</w:t>
      </w:r>
    </w:p>
    <w:p w:rsidR="00AB5BB4" w:rsidRDefault="00AB5BB4" w:rsidP="00AB5BB4">
      <w:pPr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长方体的三元素的特点：（主要是外观特征和数量关系）</w:t>
      </w:r>
    </w:p>
    <w:p w:rsidR="00AB5BB4" w:rsidRDefault="00AB5BB4" w:rsidP="00AB5BB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①长方体的每个面都是长方形；</w:t>
      </w:r>
    </w:p>
    <w:p w:rsidR="00AB5BB4" w:rsidRDefault="00AB5BB4" w:rsidP="00AB5BB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②长方体的十二条棱可以分为三组，每组中的四条棱的长度相等。</w:t>
      </w:r>
    </w:p>
    <w:p w:rsidR="00AB5BB4" w:rsidRDefault="00AB5BB4" w:rsidP="00AB5BB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③长方体的六个面可以分为三组，每组中的两个面形状大小都相同。</w:t>
      </w:r>
    </w:p>
    <w:p w:rsidR="00AB5BB4" w:rsidRDefault="00AB5BB4" w:rsidP="00AB5BB4">
      <w:pPr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正方体是特殊的长方体。</w:t>
      </w:r>
    </w:p>
    <w:p w:rsidR="00AB5BB4" w:rsidRDefault="00AB5BB4" w:rsidP="00AB5BB4">
      <w:pPr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平面是平的，无边无沿，没有厚度和大小，一般用平行四边形来表示。</w:t>
      </w:r>
    </w:p>
    <w:p w:rsidR="00AB5BB4" w:rsidRDefault="00AB5BB4" w:rsidP="00AB5BB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记作：平面ABCD或平面</w:t>
      </w:r>
      <w:r w:rsidRPr="009D3553">
        <w:rPr>
          <w:rFonts w:ascii="宋体" w:eastAsia="宋体" w:hAnsi="宋体" w:hint="eastAsia"/>
          <w:position w:val="-6"/>
        </w:rPr>
        <w:object w:dxaOrig="241" w:dyaOrig="2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.25pt;mso-wrap-style:square;mso-position-horizontal-relative:page;mso-position-vertical-relative:page" o:ole="">
            <v:imagedata r:id="rId7" o:title=""/>
          </v:shape>
          <o:OLEObject Type="Embed" ProgID="Equation.DSMT4" ShapeID="_x0000_i1025" DrawAspect="Content" ObjectID="_1558419530" r:id="rId8"/>
        </w:object>
      </w:r>
      <w:r>
        <w:rPr>
          <w:rFonts w:ascii="宋体" w:eastAsia="宋体" w:hAnsi="宋体" w:hint="eastAsia"/>
        </w:rPr>
        <w:t>。</w:t>
      </w:r>
    </w:p>
    <w:p w:rsidR="00AB5BB4" w:rsidRDefault="00AB5BB4" w:rsidP="00AB5BB4">
      <w:pPr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将水平放置的平面画成一边是水平位置，另一边与水平线成45度角的平行四边形。</w:t>
      </w:r>
    </w:p>
    <w:p w:rsidR="00AB5BB4" w:rsidRDefault="00AB5BB4" w:rsidP="00AB5BB4">
      <w:pPr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斜二侧画法画长方体时要注意：宽画成标注尺寸的一半；看不到的线画成虚线；要标字母和尺寸，要写结论。长方体ABCD-EFGH、平面ABCD、棱AB、顶点A。</w:t>
      </w:r>
    </w:p>
    <w:p w:rsidR="00AB5BB4" w:rsidRDefault="00AB5BB4" w:rsidP="00AB5BB4">
      <w:pPr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空间中两直线的位置关系有三种：相交、平行、异面</w:t>
      </w:r>
    </w:p>
    <w:p w:rsidR="00AB5BB4" w:rsidRDefault="00AB5BB4" w:rsidP="00AB5BB4">
      <w:pPr>
        <w:numPr>
          <w:ilvl w:val="1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如果两条直线在同一平面内，有唯一公共点，称这两条直线的位置关系是相交；</w:t>
      </w:r>
    </w:p>
    <w:p w:rsidR="00AB5BB4" w:rsidRDefault="00AB5BB4" w:rsidP="00AB5BB4">
      <w:pPr>
        <w:numPr>
          <w:ilvl w:val="1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如果两条直线在同一平面内，没有唯一公共点，称这两条直线的位置关系是平行；</w:t>
      </w:r>
    </w:p>
    <w:p w:rsidR="00AB5BB4" w:rsidRDefault="00AB5BB4" w:rsidP="00AB5BB4">
      <w:pPr>
        <w:numPr>
          <w:ilvl w:val="1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如果两条直线既不平行也不相交，称这两条直线的位置关系是异面。</w:t>
      </w:r>
    </w:p>
    <w:p w:rsidR="00AB5BB4" w:rsidRDefault="00AB5BB4" w:rsidP="00AB5BB4">
      <w:pPr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直线垂直于平面记作：直线PQ⊥平面ABCD；直线平行于平面记作：直线PQ∥平面ABCD。</w:t>
      </w:r>
    </w:p>
    <w:p w:rsidR="00AB5BB4" w:rsidRDefault="00AB5BB4" w:rsidP="00AB5BB4">
      <w:pPr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计算公式之一：（三条棱长分别是a、b、c的长方体）</w:t>
      </w:r>
    </w:p>
    <w:p w:rsidR="00AB5BB4" w:rsidRDefault="00AB5BB4" w:rsidP="00AB5BB4">
      <w:pPr>
        <w:numPr>
          <w:ilvl w:val="1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棱长和 = </w:t>
      </w:r>
      <w:r w:rsidRPr="009D3553">
        <w:rPr>
          <w:rFonts w:ascii="宋体" w:eastAsia="宋体" w:hAnsi="宋体" w:hint="eastAsia"/>
          <w:position w:val="-10"/>
        </w:rPr>
        <w:object w:dxaOrig="1140" w:dyaOrig="320">
          <v:shape id="_x0000_i1026" type="#_x0000_t75" style="width:57pt;height:15.75pt;mso-wrap-style:square;mso-position-horizontal-relative:page;mso-position-vertical-relative:page" o:ole="">
            <v:imagedata r:id="rId9" o:title=""/>
          </v:shape>
          <o:OLEObject Type="Embed" ProgID="Equation.DSMT4" ShapeID="_x0000_i1026" DrawAspect="Content" ObjectID="_1558419531" r:id="rId10"/>
        </w:object>
      </w:r>
      <w:r>
        <w:rPr>
          <w:rFonts w:ascii="宋体" w:eastAsia="宋体" w:hAnsi="宋体" w:hint="eastAsia"/>
        </w:rPr>
        <w:t xml:space="preserve"> ； ② 体积 = </w:t>
      </w:r>
      <w:r w:rsidRPr="009D3553">
        <w:rPr>
          <w:rFonts w:ascii="宋体" w:eastAsia="宋体" w:hAnsi="宋体" w:hint="eastAsia"/>
          <w:position w:val="-6"/>
        </w:rPr>
        <w:object w:dxaOrig="420" w:dyaOrig="280">
          <v:shape id="_x0000_i1027" type="#_x0000_t75" style="width:21pt;height:14.25pt;mso-wrap-style:square;mso-position-horizontal-relative:page;mso-position-vertical-relative:page" o:ole="">
            <v:imagedata r:id="rId11" o:title=""/>
          </v:shape>
          <o:OLEObject Type="Embed" ProgID="Equation.DSMT4" ShapeID="_x0000_i1027" DrawAspect="Content" ObjectID="_1558419532" r:id="rId12"/>
        </w:object>
      </w:r>
      <w:r>
        <w:rPr>
          <w:rFonts w:ascii="宋体" w:eastAsia="宋体" w:hAnsi="宋体" w:hint="eastAsia"/>
        </w:rPr>
        <w:t xml:space="preserve">；③ 表面积 = </w:t>
      </w:r>
      <w:r w:rsidRPr="009D3553">
        <w:rPr>
          <w:rFonts w:ascii="宋体" w:eastAsia="宋体" w:hAnsi="宋体" w:hint="eastAsia"/>
          <w:position w:val="-10"/>
        </w:rPr>
        <w:object w:dxaOrig="1500" w:dyaOrig="320">
          <v:shape id="_x0000_i1028" type="#_x0000_t75" style="width:75pt;height:15.75pt;mso-wrap-style:square;mso-position-horizontal-relative:page;mso-position-vertical-relative:page" o:ole="">
            <v:imagedata r:id="rId13" o:title=""/>
          </v:shape>
          <o:OLEObject Type="Embed" ProgID="Equation.DSMT4" ShapeID="_x0000_i1028" DrawAspect="Content" ObjectID="_1558419533" r:id="rId14"/>
        </w:object>
      </w:r>
      <w:r>
        <w:rPr>
          <w:rFonts w:ascii="宋体" w:eastAsia="宋体" w:hAnsi="宋体" w:hint="eastAsia"/>
        </w:rPr>
        <w:t xml:space="preserve"> ；</w:t>
      </w:r>
    </w:p>
    <w:p w:rsidR="00AB5BB4" w:rsidRDefault="00AB5BB4" w:rsidP="00AB5BB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④ 无盖表面积 =  </w:t>
      </w:r>
      <w:r w:rsidRPr="009D3553">
        <w:rPr>
          <w:rFonts w:ascii="宋体" w:eastAsia="宋体" w:hAnsi="宋体" w:hint="eastAsia"/>
          <w:position w:val="-6"/>
        </w:rPr>
        <w:object w:dxaOrig="680" w:dyaOrig="280">
          <v:shape id="_x0000_i1029" type="#_x0000_t75" style="width:33.75pt;height:14.25pt;mso-wrap-style:square;mso-position-horizontal-relative:page;mso-position-vertical-relative:page" o:ole="">
            <v:imagedata r:id="rId15" o:title=""/>
          </v:shape>
          <o:OLEObject Type="Embed" ProgID="Equation.DSMT4" ShapeID="_x0000_i1029" DrawAspect="Content" ObjectID="_1558419534" r:id="rId16"/>
        </w:object>
      </w:r>
      <w:r>
        <w:rPr>
          <w:rFonts w:ascii="宋体" w:eastAsia="宋体" w:hAnsi="宋体" w:hint="eastAsia"/>
        </w:rPr>
        <w:t>、</w:t>
      </w:r>
      <w:r w:rsidRPr="009D3553">
        <w:rPr>
          <w:rFonts w:ascii="宋体" w:eastAsia="宋体" w:hAnsi="宋体" w:hint="eastAsia"/>
          <w:position w:val="-6"/>
        </w:rPr>
        <w:object w:dxaOrig="660" w:dyaOrig="280">
          <v:shape id="_x0000_i1030" type="#_x0000_t75" style="width:33pt;height:14.25pt;mso-wrap-style:square;mso-position-horizontal-relative:page;mso-position-vertical-relative:page" o:ole="">
            <v:imagedata r:id="rId17" o:title=""/>
          </v:shape>
          <o:OLEObject Type="Embed" ProgID="Equation.DSMT4" ShapeID="_x0000_i1030" DrawAspect="Content" ObjectID="_1558419535" r:id="rId18"/>
        </w:object>
      </w:r>
      <w:r>
        <w:rPr>
          <w:rFonts w:ascii="宋体" w:eastAsia="宋体" w:hAnsi="宋体" w:hint="eastAsia"/>
        </w:rPr>
        <w:t>、</w:t>
      </w:r>
      <w:r w:rsidRPr="009D3553">
        <w:rPr>
          <w:rFonts w:ascii="宋体" w:eastAsia="宋体" w:hAnsi="宋体" w:hint="eastAsia"/>
          <w:position w:val="-6"/>
        </w:rPr>
        <w:object w:dxaOrig="660" w:dyaOrig="280">
          <v:shape id="_x0000_i1031" type="#_x0000_t75" style="width:33pt;height:14.25pt;mso-wrap-style:square;mso-position-horizontal-relative:page;mso-position-vertical-relative:page" o:ole="">
            <v:imagedata r:id="rId19" o:title=""/>
          </v:shape>
          <o:OLEObject Type="Embed" ProgID="Equation.DSMT4" ShapeID="_x0000_i1031" DrawAspect="Content" ObjectID="_1558419536" r:id="rId20"/>
        </w:object>
      </w:r>
    </w:p>
    <w:p w:rsidR="00AB5BB4" w:rsidRDefault="00AB5BB4" w:rsidP="00AB5BB4">
      <w:pPr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10、计算公式之二：（边长是a正方体）</w:t>
      </w:r>
    </w:p>
    <w:p w:rsidR="00AB5BB4" w:rsidRDefault="00AB5BB4" w:rsidP="00AB5BB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 棱长和= 12</w:t>
      </w:r>
      <w:r w:rsidRPr="009D3553">
        <w:rPr>
          <w:rFonts w:ascii="宋体" w:eastAsia="宋体" w:hAnsi="宋体" w:hint="eastAsia"/>
          <w:position w:val="-6"/>
        </w:rPr>
        <w:object w:dxaOrig="201" w:dyaOrig="221">
          <v:shape id="_x0000_i1032" type="#_x0000_t75" style="width:9.75pt;height:11.25pt;mso-wrap-style:square;mso-position-horizontal-relative:page;mso-position-vertical-relative:page" o:ole="">
            <v:imagedata r:id="rId21" o:title=""/>
          </v:shape>
          <o:OLEObject Type="Embed" ProgID="Equation.DSMT4" ShapeID="_x0000_i1032" DrawAspect="Content" ObjectID="_1558419537" r:id="rId22"/>
        </w:object>
      </w:r>
      <w:r>
        <w:rPr>
          <w:rFonts w:ascii="宋体" w:eastAsia="宋体" w:hAnsi="宋体" w:hint="eastAsia"/>
        </w:rPr>
        <w:t xml:space="preserve"> ；②体积= </w:t>
      </w:r>
      <w:r w:rsidRPr="009D3553">
        <w:rPr>
          <w:rFonts w:ascii="宋体" w:eastAsia="宋体" w:hAnsi="宋体" w:hint="eastAsia"/>
          <w:position w:val="-6"/>
        </w:rPr>
        <w:object w:dxaOrig="281" w:dyaOrig="321">
          <v:shape id="_x0000_i1033" type="#_x0000_t75" style="width:14.25pt;height:15.75pt;mso-wrap-style:square;mso-position-horizontal-relative:page;mso-position-vertical-relative:page" o:ole="">
            <v:imagedata r:id="rId23" o:title=""/>
          </v:shape>
          <o:OLEObject Type="Embed" ProgID="Equation.DSMT4" ShapeID="_x0000_i1033" DrawAspect="Content" ObjectID="_1558419538" r:id="rId24"/>
        </w:object>
      </w:r>
      <w:r>
        <w:rPr>
          <w:rFonts w:ascii="宋体" w:eastAsia="宋体" w:hAnsi="宋体" w:hint="eastAsia"/>
        </w:rPr>
        <w:t xml:space="preserve"> ；③表面积= </w:t>
      </w:r>
      <w:r w:rsidRPr="009D3553">
        <w:rPr>
          <w:rFonts w:ascii="宋体" w:eastAsia="宋体" w:hAnsi="宋体" w:hint="eastAsia"/>
          <w:position w:val="-6"/>
        </w:rPr>
        <w:object w:dxaOrig="401" w:dyaOrig="321">
          <v:shape id="_x0000_i1034" type="#_x0000_t75" style="width:20.25pt;height:15.75pt;mso-wrap-style:square;mso-position-horizontal-relative:page;mso-position-vertical-relative:page" o:ole="">
            <v:imagedata r:id="rId25" o:title=""/>
          </v:shape>
          <o:OLEObject Type="Embed" ProgID="Equation.DSMT4" ShapeID="_x0000_i1034" DrawAspect="Content" ObjectID="_1558419539" r:id="rId26"/>
        </w:object>
      </w:r>
      <w:r>
        <w:rPr>
          <w:rFonts w:ascii="宋体" w:eastAsia="宋体" w:hAnsi="宋体" w:hint="eastAsia"/>
        </w:rPr>
        <w:t>；④无盖表面积 =</w:t>
      </w:r>
      <w:r w:rsidRPr="009D3553">
        <w:rPr>
          <w:rFonts w:ascii="宋体" w:eastAsia="宋体" w:hAnsi="宋体" w:hint="eastAsia"/>
          <w:position w:val="-6"/>
        </w:rPr>
        <w:object w:dxaOrig="401" w:dyaOrig="321">
          <v:shape id="_x0000_i1035" type="#_x0000_t75" style="width:20.25pt;height:15.75pt;mso-wrap-style:square;mso-position-horizontal-relative:page;mso-position-vertical-relative:page" o:ole="">
            <v:imagedata r:id="rId27" o:title=""/>
          </v:shape>
          <o:OLEObject Type="Embed" ProgID="Equation.DSMT4" ShapeID="_x0000_i1035" DrawAspect="Content" ObjectID="_1558419540" r:id="rId28"/>
        </w:object>
      </w:r>
      <w:r>
        <w:rPr>
          <w:rFonts w:ascii="宋体" w:eastAsia="宋体" w:hAnsi="宋体" w:hint="eastAsia"/>
        </w:rPr>
        <w:t>。</w:t>
      </w:r>
    </w:p>
    <w:p w:rsidR="00AB5BB4" w:rsidRDefault="00AB5BB4" w:rsidP="00AB5B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11、长方体不一定是正方体；正方体一定是长方体。</w:t>
      </w:r>
    </w:p>
    <w:p w:rsidR="00AB5BB4" w:rsidRDefault="00AB5BB4" w:rsidP="00AB5B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12、长方体中棱与棱的位置关系有3种，分别是平行、相交、异面。</w:t>
      </w:r>
    </w:p>
    <w:p w:rsidR="00AB5BB4" w:rsidRDefault="00AB5BB4" w:rsidP="00AB5B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13、长方体中棱与面的位置关系有2种，分别是：平行、垂直。    </w:t>
      </w:r>
    </w:p>
    <w:p w:rsidR="00AB5BB4" w:rsidRDefault="00AB5BB4" w:rsidP="00AB5B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14、长方体中面与面的位置关系有2种，分别是：平行、垂直。       </w:t>
      </w:r>
    </w:p>
    <w:p w:rsidR="00AB5BB4" w:rsidRDefault="00AB5BB4" w:rsidP="00AB5BB4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二、检验垂直或平行的方法：</w:t>
      </w:r>
    </w:p>
    <w:p w:rsidR="00AB5BB4" w:rsidRDefault="00AB5BB4" w:rsidP="00AB5B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1、检验直线与平面垂直的方法：</w:t>
      </w:r>
    </w:p>
    <w:p w:rsidR="00AB5BB4" w:rsidRDefault="00AB5BB4" w:rsidP="00AB5B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① 铅垂线法：将铅垂线靠近被测直线，如果铅垂线能够紧贴被测直线，说明直线垂直于水平面。（可用于检验细棒是否垂直于水平面、黑板的边沿是否垂直于水平面）</w:t>
      </w:r>
    </w:p>
    <w:p w:rsidR="00AB5BB4" w:rsidRDefault="00AB5BB4" w:rsidP="00AB5B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② 三角尺法：将两把三角尺的一条直角边分别紧贴已知平面并且位置交叉，将两把三角尺的另一条直角边分别靠近被测细棒，如果两条直角边都能够紧贴被测直线，说明直线垂直于已知平面。（可用于检验细棒是否垂直于墙面）</w:t>
      </w:r>
    </w:p>
    <w:p w:rsidR="00AB5BB4" w:rsidRDefault="00AB5BB4" w:rsidP="00AB5B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③ 合页型折纸法：将一张长方形的硬纸片对折，张开一个角度后直立于已知平面，用折痕靠近被测直线，如果折痕能够紧贴被测直线，说明直线垂直于已知平面。</w:t>
      </w:r>
    </w:p>
    <w:p w:rsidR="00AB5BB4" w:rsidRDefault="00AB5BB4" w:rsidP="00AB5B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2、检验平面与平面垂直的方法： ① 铅垂线法；② 三角尺法；③ 合页型折纸法。</w:t>
      </w:r>
    </w:p>
    <w:p w:rsidR="00AB5BB4" w:rsidRDefault="00AB5BB4" w:rsidP="00AB5B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3、检验直线与平面平行的方法：</w:t>
      </w:r>
    </w:p>
    <w:p w:rsidR="00AB5BB4" w:rsidRDefault="00AB5BB4" w:rsidP="00AB5B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① 铅垂线法：从被测直线的两个不同的点放下铅垂线，使铅垂线的下端刚好接触地面。如果从这两个不同点到铅垂线的下端的线段的长度相等，那么说明被测直线平行于水平面。</w:t>
      </w:r>
    </w:p>
    <w:p w:rsidR="00AB5BB4" w:rsidRDefault="00AB5BB4" w:rsidP="00AB5BB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（可用于检验黑板的边沿是否平行于水平面）</w:t>
      </w:r>
    </w:p>
    <w:p w:rsidR="00AB5BB4" w:rsidRDefault="00AB5BB4" w:rsidP="00AB5BB4">
      <w:pPr>
        <w:ind w:firstLineChars="150" w:firstLine="31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 长方形纸片法：将长方形纸片的一边贴合于已知平面，另一边靠近被测直线，如果另</w:t>
      </w:r>
      <w:r>
        <w:rPr>
          <w:rFonts w:ascii="宋体" w:eastAsia="宋体" w:hAnsi="宋体" w:hint="eastAsia"/>
        </w:rPr>
        <w:lastRenderedPageBreak/>
        <w:t>一边能够紧贴被测直线，则说明被测直线平行于已知平面。</w:t>
      </w:r>
    </w:p>
    <w:p w:rsidR="00AB5BB4" w:rsidRDefault="00AB5BB4" w:rsidP="00AB5BB4">
      <w:pPr>
        <w:ind w:firstLineChars="150" w:firstLine="31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（可用于检验桌面上的灯管是否平行于桌面）</w:t>
      </w:r>
    </w:p>
    <w:p w:rsidR="00AB5BB4" w:rsidRDefault="00AB5BB4" w:rsidP="00AB5B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4、检验平面与平面平行的方法： </w:t>
      </w:r>
    </w:p>
    <w:p w:rsidR="00AB5BB4" w:rsidRDefault="00AB5BB4" w:rsidP="00AB5B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① 长方形纸片法：将长方形纸片的一边贴合于已知平面，按交叉的方向分两次放在两个平面之中，如果另一边能够紧贴被测平面，则说明被测平面平行于已知平面。</w:t>
      </w:r>
    </w:p>
    <w:p w:rsidR="00AB5BB4" w:rsidRDefault="00AB5BB4" w:rsidP="00AB5BB4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三、长方体中的棱与面的位置关系：（长方体中有现成的合页型折纸、长方形纸片可供检验）</w:t>
      </w:r>
    </w:p>
    <w:p w:rsidR="00AB5BB4" w:rsidRDefault="00AB5BB4" w:rsidP="00AB5BB4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1、</w:t>
      </w:r>
      <w:r>
        <w:rPr>
          <w:rFonts w:ascii="宋体" w:eastAsia="宋体" w:hAnsi="宋体" w:hint="eastAsia"/>
        </w:rPr>
        <w:t>长方体中与某条棱平行的棱有3条，；</w:t>
      </w:r>
    </w:p>
    <w:p w:rsidR="00AB5BB4" w:rsidRDefault="00AB5BB4" w:rsidP="00AB5BB4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2、</w:t>
      </w:r>
      <w:r>
        <w:rPr>
          <w:rFonts w:ascii="宋体" w:eastAsia="宋体" w:hAnsi="宋体" w:hint="eastAsia"/>
        </w:rPr>
        <w:t>长方体中与某条棱相交的棱有4条，；</w:t>
      </w:r>
    </w:p>
    <w:p w:rsidR="00AB5BB4" w:rsidRDefault="00AB5BB4" w:rsidP="00AB5BB4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3、</w:t>
      </w:r>
      <w:r>
        <w:rPr>
          <w:rFonts w:ascii="宋体" w:eastAsia="宋体" w:hAnsi="宋体" w:hint="eastAsia"/>
        </w:rPr>
        <w:t>长方体中与某条棱异面的棱有4条，；</w:t>
      </w:r>
    </w:p>
    <w:p w:rsidR="00AB5BB4" w:rsidRDefault="00AB5BB4" w:rsidP="00AB5BB4">
      <w:pPr>
        <w:rPr>
          <w:rFonts w:ascii="宋体" w:hAnsi="宋体"/>
        </w:rPr>
      </w:pPr>
      <w:r>
        <w:rPr>
          <w:rFonts w:ascii="宋体" w:eastAsia="宋体" w:hAnsi="宋体" w:hint="eastAsia"/>
          <w:b/>
          <w:bCs/>
        </w:rPr>
        <w:t>4、</w:t>
      </w:r>
      <w:r>
        <w:rPr>
          <w:rFonts w:ascii="宋体" w:eastAsia="宋体" w:hAnsi="宋体" w:hint="eastAsia"/>
        </w:rPr>
        <w:t>长方体中与某条棱平行的面有2个；</w:t>
      </w:r>
    </w:p>
    <w:p w:rsidR="00AB5BB4" w:rsidRDefault="00AB5BB4" w:rsidP="00AB5BB4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5、</w:t>
      </w:r>
      <w:r>
        <w:rPr>
          <w:rFonts w:ascii="宋体" w:eastAsia="宋体" w:hAnsi="宋体" w:hint="eastAsia"/>
        </w:rPr>
        <w:t>长方体中与某条棱垂直的面有2个；</w:t>
      </w:r>
    </w:p>
    <w:p w:rsidR="00AB5BB4" w:rsidRDefault="00AB5BB4" w:rsidP="00AB5BB4">
      <w:pPr>
        <w:rPr>
          <w:rFonts w:ascii="宋体" w:hAnsi="宋体"/>
        </w:rPr>
      </w:pPr>
      <w:r>
        <w:rPr>
          <w:rFonts w:ascii="宋体" w:eastAsia="宋体" w:hAnsi="宋体" w:hint="eastAsia"/>
          <w:b/>
          <w:bCs/>
        </w:rPr>
        <w:t>6、</w:t>
      </w:r>
      <w:r>
        <w:rPr>
          <w:rFonts w:ascii="宋体" w:eastAsia="宋体" w:hAnsi="宋体" w:hint="eastAsia"/>
        </w:rPr>
        <w:t>长方体中与某个面平行的棱有4条；</w:t>
      </w:r>
    </w:p>
    <w:p w:rsidR="00AB5BB4" w:rsidRDefault="00AB5BB4" w:rsidP="00AB5BB4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7、</w:t>
      </w:r>
      <w:r>
        <w:rPr>
          <w:rFonts w:ascii="宋体" w:eastAsia="宋体" w:hAnsi="宋体" w:hint="eastAsia"/>
        </w:rPr>
        <w:t>长方体中与某个面垂直的棱有4条；</w:t>
      </w:r>
    </w:p>
    <w:p w:rsidR="00AB5BB4" w:rsidRDefault="00AB5BB4" w:rsidP="00AB5BB4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8、</w:t>
      </w:r>
      <w:r>
        <w:rPr>
          <w:rFonts w:ascii="宋体" w:eastAsia="宋体" w:hAnsi="宋体" w:hint="eastAsia"/>
        </w:rPr>
        <w:t>长方体中与某个面平行的面有1个；</w:t>
      </w:r>
    </w:p>
    <w:p w:rsidR="00AB5BB4" w:rsidRDefault="00AB5BB4" w:rsidP="00AB5BB4">
      <w:r>
        <w:rPr>
          <w:rFonts w:ascii="宋体" w:eastAsia="宋体" w:hAnsi="宋体" w:hint="eastAsia"/>
          <w:b/>
          <w:bCs/>
        </w:rPr>
        <w:t>9、</w:t>
      </w:r>
      <w:r>
        <w:rPr>
          <w:rFonts w:ascii="宋体" w:eastAsia="宋体" w:hAnsi="宋体" w:hint="eastAsia"/>
        </w:rPr>
        <w:t>长方体中与某个面垂直的面有4个</w:t>
      </w:r>
      <w:r>
        <w:rPr>
          <w:rFonts w:hint="eastAsia"/>
        </w:rPr>
        <w:t>。</w:t>
      </w:r>
    </w:p>
    <w:p w:rsidR="00AB5BB4" w:rsidRPr="00FF3D45" w:rsidRDefault="00AB5BB4" w:rsidP="00AB5BB4">
      <w:pPr>
        <w:rPr>
          <w:b/>
        </w:rPr>
      </w:pPr>
      <w:r w:rsidRPr="00FF3D45">
        <w:rPr>
          <w:rFonts w:hint="eastAsia"/>
          <w:b/>
        </w:rPr>
        <w:t>知识点检测</w:t>
      </w:r>
    </w:p>
    <w:p w:rsidR="00AB5BB4" w:rsidRDefault="00AB5BB4" w:rsidP="00AB5BB4">
      <w:pPr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计算公式：</w:t>
      </w:r>
    </w:p>
    <w:p w:rsidR="00AB5BB4" w:rsidRDefault="00AB5BB4" w:rsidP="00AB5BB4">
      <w:pPr>
        <w:numPr>
          <w:ilvl w:val="0"/>
          <w:numId w:val="4"/>
        </w:numPr>
      </w:pPr>
      <w:r>
        <w:rPr>
          <w:rFonts w:hint="eastAsia"/>
        </w:rPr>
        <w:t>（三条棱长分别是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的）长方体的棱长和</w:t>
      </w:r>
      <w:r>
        <w:rPr>
          <w:rFonts w:hint="eastAsia"/>
        </w:rPr>
        <w:t xml:space="preserve"> =  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体积</w:t>
      </w:r>
      <w:r>
        <w:rPr>
          <w:rFonts w:hint="eastAsia"/>
        </w:rPr>
        <w:t xml:space="preserve"> = 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   </w:t>
      </w:r>
    </w:p>
    <w:p w:rsidR="00AB5BB4" w:rsidRDefault="00AB5BB4" w:rsidP="00AB5BB4">
      <w:pPr>
        <w:ind w:firstLineChars="200" w:firstLine="420"/>
        <w:rPr>
          <w:u w:val="single"/>
        </w:rPr>
      </w:pPr>
      <w:r>
        <w:rPr>
          <w:rFonts w:hint="eastAsia"/>
        </w:rPr>
        <w:t>表面积</w:t>
      </w:r>
      <w:r>
        <w:rPr>
          <w:rFonts w:hint="eastAsia"/>
        </w:rPr>
        <w:t xml:space="preserve"> =  </w:t>
      </w:r>
      <w:r>
        <w:rPr>
          <w:rFonts w:hint="eastAsia"/>
          <w:u w:val="single"/>
        </w:rPr>
        <w:t xml:space="preserve">____________________    </w:t>
      </w:r>
      <w:r>
        <w:rPr>
          <w:rFonts w:hint="eastAsia"/>
        </w:rPr>
        <w:t xml:space="preserve"> </w:t>
      </w:r>
      <w:r>
        <w:rPr>
          <w:rFonts w:hint="eastAsia"/>
        </w:rPr>
        <w:t>；无盖表面积</w:t>
      </w:r>
      <w:r>
        <w:rPr>
          <w:rFonts w:hint="eastAsia"/>
        </w:rPr>
        <w:t xml:space="preserve"> =  </w:t>
      </w:r>
      <w:r>
        <w:rPr>
          <w:rFonts w:hint="eastAsia"/>
          <w:u w:val="single"/>
        </w:rPr>
        <w:t xml:space="preserve">   ____________       </w:t>
      </w:r>
    </w:p>
    <w:p w:rsidR="00AB5BB4" w:rsidRDefault="00AB5BB4" w:rsidP="00AB5BB4">
      <w:pPr>
        <w:rPr>
          <w:u w:val="single"/>
        </w:rPr>
      </w:pPr>
      <w:r>
        <w:rPr>
          <w:rFonts w:hint="eastAsia"/>
        </w:rPr>
        <w:t xml:space="preserve">        </w:t>
      </w:r>
      <w:r>
        <w:rPr>
          <w:rFonts w:hint="eastAsia"/>
          <w:u w:val="single"/>
        </w:rPr>
        <w:t xml:space="preserve">                                                                     </w:t>
      </w:r>
    </w:p>
    <w:p w:rsidR="00AB5BB4" w:rsidRDefault="00AB5BB4" w:rsidP="00AB5BB4">
      <w:pPr>
        <w:numPr>
          <w:ilvl w:val="0"/>
          <w:numId w:val="4"/>
        </w:numPr>
      </w:pPr>
      <w:r>
        <w:rPr>
          <w:rFonts w:hint="eastAsia"/>
        </w:rPr>
        <w:t>（边长是</w:t>
      </w:r>
      <w:r>
        <w:rPr>
          <w:rFonts w:hint="eastAsia"/>
        </w:rPr>
        <w:t>a</w:t>
      </w:r>
      <w:r>
        <w:rPr>
          <w:rFonts w:hint="eastAsia"/>
        </w:rPr>
        <w:t>）正方体的棱长和</w:t>
      </w:r>
      <w:r>
        <w:rPr>
          <w:rFonts w:hint="eastAsia"/>
        </w:rPr>
        <w:t xml:space="preserve">= 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；体积</w:t>
      </w:r>
      <w:r>
        <w:rPr>
          <w:rFonts w:hint="eastAsia"/>
        </w:rPr>
        <w:t xml:space="preserve">=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；表面积</w:t>
      </w:r>
      <w:r>
        <w:rPr>
          <w:rFonts w:hint="eastAsia"/>
        </w:rPr>
        <w:t xml:space="preserve">=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；无盖表面积</w:t>
      </w:r>
      <w:r>
        <w:rPr>
          <w:rFonts w:hint="eastAsia"/>
        </w:rPr>
        <w:t xml:space="preserve"> =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AB5BB4" w:rsidRDefault="00AB5BB4" w:rsidP="00AB5BB4">
      <w:pPr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其他知识点：</w:t>
      </w:r>
    </w:p>
    <w:p w:rsidR="00AB5BB4" w:rsidRDefault="00AB5BB4" w:rsidP="00AB5BB4">
      <w:pPr>
        <w:numPr>
          <w:ilvl w:val="0"/>
          <w:numId w:val="4"/>
        </w:numPr>
        <w:tabs>
          <w:tab w:val="clear" w:pos="360"/>
          <w:tab w:val="left" w:pos="-180"/>
        </w:tabs>
        <w:ind w:left="0" w:firstLine="0"/>
      </w:pPr>
      <w:r>
        <w:rPr>
          <w:rFonts w:hint="eastAsia"/>
        </w:rPr>
        <w:t xml:space="preserve">    </w:t>
      </w:r>
      <w:r>
        <w:rPr>
          <w:rFonts w:hint="eastAsia"/>
        </w:rPr>
        <w:t>长方体有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个顶点、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条棱、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个面</w:t>
      </w:r>
    </w:p>
    <w:p w:rsidR="00AB5BB4" w:rsidRDefault="00AB5BB4" w:rsidP="00AB5BB4">
      <w:pPr>
        <w:numPr>
          <w:ilvl w:val="0"/>
          <w:numId w:val="4"/>
        </w:numPr>
      </w:pPr>
      <w:r>
        <w:rPr>
          <w:rFonts w:hint="eastAsia"/>
        </w:rPr>
        <w:t xml:space="preserve">    </w:t>
      </w:r>
      <w:r>
        <w:rPr>
          <w:rFonts w:hint="eastAsia"/>
        </w:rPr>
        <w:t>长方体棱与面的三个特点是：</w:t>
      </w:r>
      <w:r>
        <w:rPr>
          <w:rFonts w:hint="eastAsia"/>
          <w:u w:val="single"/>
        </w:rPr>
        <w:t xml:space="preserve">                                           </w:t>
      </w:r>
      <w:r>
        <w:rPr>
          <w:rFonts w:hint="eastAsia"/>
        </w:rPr>
        <w:t xml:space="preserve"> </w:t>
      </w:r>
    </w:p>
    <w:p w:rsidR="00AB5BB4" w:rsidRDefault="00AB5BB4" w:rsidP="00AB5BB4">
      <w:pPr>
        <w:rPr>
          <w:u w:val="single"/>
        </w:rPr>
      </w:pPr>
      <w:r>
        <w:rPr>
          <w:rFonts w:hint="eastAsia"/>
        </w:rPr>
        <w:t xml:space="preserve">        </w:t>
      </w:r>
      <w:r>
        <w:rPr>
          <w:rFonts w:hint="eastAsia"/>
          <w:u w:val="single"/>
        </w:rPr>
        <w:t xml:space="preserve">                                                                     </w:t>
      </w:r>
    </w:p>
    <w:p w:rsidR="00AB5BB4" w:rsidRDefault="00AB5BB4" w:rsidP="00AB5BB4">
      <w:pPr>
        <w:numPr>
          <w:ilvl w:val="0"/>
          <w:numId w:val="4"/>
        </w:numPr>
      </w:pPr>
      <w:r>
        <w:rPr>
          <w:rFonts w:hint="eastAsia"/>
        </w:rPr>
        <w:t xml:space="preserve">    </w:t>
      </w:r>
      <w:r>
        <w:rPr>
          <w:rFonts w:hint="eastAsia"/>
        </w:rPr>
        <w:t>长方体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是正方体；正方体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是长方体。（填“一定”、“不一定”、“一定不”）</w:t>
      </w:r>
    </w:p>
    <w:p w:rsidR="00AB5BB4" w:rsidRDefault="00AB5BB4" w:rsidP="00AB5BB4">
      <w:pPr>
        <w:numPr>
          <w:ilvl w:val="0"/>
          <w:numId w:val="4"/>
        </w:numPr>
      </w:pPr>
      <w:r>
        <w:rPr>
          <w:rFonts w:hint="eastAsia"/>
        </w:rPr>
        <w:t xml:space="preserve">    </w:t>
      </w:r>
      <w:r>
        <w:rPr>
          <w:rFonts w:hint="eastAsia"/>
        </w:rPr>
        <w:t>在数学中平面一般用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形来表示。垂直于水平面的直线被称为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线。</w:t>
      </w:r>
    </w:p>
    <w:p w:rsidR="00AB5BB4" w:rsidRDefault="00AB5BB4" w:rsidP="00AB5BB4">
      <w:pPr>
        <w:numPr>
          <w:ilvl w:val="0"/>
          <w:numId w:val="4"/>
        </w:numPr>
      </w:pPr>
      <w:r>
        <w:rPr>
          <w:rFonts w:hint="eastAsia"/>
        </w:rPr>
        <w:t xml:space="preserve">    </w:t>
      </w:r>
      <w:r>
        <w:rPr>
          <w:rFonts w:hint="eastAsia"/>
        </w:rPr>
        <w:t>长方体中棱与棱的位置关系有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种，分别是：</w:t>
      </w:r>
      <w:r>
        <w:rPr>
          <w:rFonts w:hint="eastAsia"/>
          <w:u w:val="single"/>
        </w:rPr>
        <w:t xml:space="preserve">                   </w:t>
      </w:r>
      <w:r>
        <w:rPr>
          <w:rFonts w:hint="eastAsia"/>
        </w:rPr>
        <w:t>。</w:t>
      </w:r>
    </w:p>
    <w:p w:rsidR="00AB5BB4" w:rsidRDefault="00AB5BB4" w:rsidP="00AB5BB4">
      <w:pPr>
        <w:numPr>
          <w:ilvl w:val="0"/>
          <w:numId w:val="4"/>
        </w:numPr>
      </w:pPr>
      <w:r>
        <w:rPr>
          <w:rFonts w:hint="eastAsia"/>
        </w:rPr>
        <w:t xml:space="preserve">    </w:t>
      </w:r>
      <w:r>
        <w:rPr>
          <w:rFonts w:hint="eastAsia"/>
        </w:rPr>
        <w:t>长方体中棱与面的位置关系有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种，分别是：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  </w:t>
      </w:r>
    </w:p>
    <w:p w:rsidR="00AB5BB4" w:rsidRDefault="00AB5BB4" w:rsidP="00AB5BB4">
      <w:pPr>
        <w:numPr>
          <w:ilvl w:val="0"/>
          <w:numId w:val="4"/>
        </w:numPr>
      </w:pPr>
      <w:r>
        <w:rPr>
          <w:rFonts w:hint="eastAsia"/>
        </w:rPr>
        <w:t xml:space="preserve">    </w:t>
      </w:r>
      <w:r>
        <w:rPr>
          <w:rFonts w:hint="eastAsia"/>
        </w:rPr>
        <w:t>长方体中面与面的位置关系有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种，分别是：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     </w:t>
      </w:r>
    </w:p>
    <w:p w:rsidR="00AB5BB4" w:rsidRDefault="00AB5BB4" w:rsidP="00AB5BB4">
      <w:pPr>
        <w:numPr>
          <w:ilvl w:val="0"/>
          <w:numId w:val="4"/>
        </w:numPr>
      </w:pPr>
      <w:r>
        <w:rPr>
          <w:rFonts w:hint="eastAsia"/>
        </w:rPr>
        <w:t>检验直线与平面垂直的方法有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法、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法、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法；</w:t>
      </w:r>
    </w:p>
    <w:p w:rsidR="00AB5BB4" w:rsidRDefault="00AB5BB4" w:rsidP="00AB5BB4">
      <w:pPr>
        <w:numPr>
          <w:ilvl w:val="0"/>
          <w:numId w:val="4"/>
        </w:numPr>
      </w:pPr>
      <w:r>
        <w:rPr>
          <w:rFonts w:hint="eastAsia"/>
        </w:rPr>
        <w:t>检验直线与平面平行的方法有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法、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法；</w:t>
      </w:r>
    </w:p>
    <w:p w:rsidR="00AB5BB4" w:rsidRDefault="00AB5BB4" w:rsidP="00AB5BB4">
      <w:pPr>
        <w:numPr>
          <w:ilvl w:val="0"/>
          <w:numId w:val="4"/>
        </w:numPr>
      </w:pPr>
      <w:r>
        <w:rPr>
          <w:rFonts w:hint="eastAsia"/>
        </w:rPr>
        <w:t>检验平面与平面垂直的方法有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法、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法；</w:t>
      </w:r>
    </w:p>
    <w:p w:rsidR="00AB5BB4" w:rsidRDefault="00AB5BB4" w:rsidP="00AB5BB4">
      <w:pPr>
        <w:numPr>
          <w:ilvl w:val="0"/>
          <w:numId w:val="4"/>
        </w:numPr>
      </w:pPr>
      <w:r>
        <w:rPr>
          <w:rFonts w:hint="eastAsia"/>
        </w:rPr>
        <w:t>检验平面与平面平行的方法有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法。</w:t>
      </w:r>
    </w:p>
    <w:p w:rsidR="00AB5BB4" w:rsidRDefault="00AB5BB4" w:rsidP="00AB5BB4">
      <w:pPr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长方体中的棱与面的位置关系：</w:t>
      </w:r>
    </w:p>
    <w:p w:rsidR="00AB5BB4" w:rsidRDefault="00AB5BB4" w:rsidP="00AB5BB4">
      <w:pPr>
        <w:numPr>
          <w:ilvl w:val="0"/>
          <w:numId w:val="4"/>
        </w:numPr>
      </w:pPr>
      <w:r>
        <w:rPr>
          <w:rFonts w:hint="eastAsia"/>
        </w:rPr>
        <w:t>长方体中与某条棱平行的棱有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条；</w:t>
      </w:r>
    </w:p>
    <w:p w:rsidR="00AB5BB4" w:rsidRDefault="00AB5BB4" w:rsidP="00AB5BB4">
      <w:pPr>
        <w:numPr>
          <w:ilvl w:val="0"/>
          <w:numId w:val="4"/>
        </w:numPr>
      </w:pPr>
      <w:r>
        <w:rPr>
          <w:rFonts w:hint="eastAsia"/>
        </w:rPr>
        <w:t>长方体中与某条棱相交的棱有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条；</w:t>
      </w:r>
    </w:p>
    <w:p w:rsidR="00AB5BB4" w:rsidRDefault="00AB5BB4" w:rsidP="00AB5BB4">
      <w:pPr>
        <w:numPr>
          <w:ilvl w:val="0"/>
          <w:numId w:val="4"/>
        </w:numPr>
      </w:pPr>
      <w:r>
        <w:rPr>
          <w:rFonts w:hint="eastAsia"/>
        </w:rPr>
        <w:t>长方体中与某条棱异面的棱有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条；</w:t>
      </w:r>
    </w:p>
    <w:p w:rsidR="00AB5BB4" w:rsidRDefault="00AB5BB4" w:rsidP="00AB5BB4">
      <w:pPr>
        <w:numPr>
          <w:ilvl w:val="0"/>
          <w:numId w:val="4"/>
        </w:numPr>
      </w:pPr>
      <w:r>
        <w:rPr>
          <w:rFonts w:hint="eastAsia"/>
        </w:rPr>
        <w:t>长方体中与某条棱平行的面有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个；</w:t>
      </w:r>
    </w:p>
    <w:p w:rsidR="00AB5BB4" w:rsidRDefault="00AB5BB4" w:rsidP="00AB5BB4">
      <w:pPr>
        <w:numPr>
          <w:ilvl w:val="0"/>
          <w:numId w:val="4"/>
        </w:numPr>
      </w:pPr>
      <w:r>
        <w:rPr>
          <w:rFonts w:hint="eastAsia"/>
        </w:rPr>
        <w:t>长方体中与某条棱垂直的面有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个；</w:t>
      </w:r>
    </w:p>
    <w:p w:rsidR="00AB5BB4" w:rsidRDefault="00AB5BB4" w:rsidP="00AB5BB4">
      <w:pPr>
        <w:numPr>
          <w:ilvl w:val="0"/>
          <w:numId w:val="4"/>
        </w:numPr>
      </w:pPr>
      <w:r>
        <w:rPr>
          <w:rFonts w:hint="eastAsia"/>
        </w:rPr>
        <w:t>长方体中与某个面平行的棱有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条；</w:t>
      </w:r>
    </w:p>
    <w:p w:rsidR="00AB5BB4" w:rsidRDefault="00AB5BB4" w:rsidP="00AB5BB4">
      <w:pPr>
        <w:numPr>
          <w:ilvl w:val="0"/>
          <w:numId w:val="4"/>
        </w:numPr>
      </w:pPr>
      <w:r>
        <w:rPr>
          <w:rFonts w:hint="eastAsia"/>
        </w:rPr>
        <w:t>长方体中与某个面垂直的棱有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条；</w:t>
      </w:r>
    </w:p>
    <w:p w:rsidR="00AB5BB4" w:rsidRDefault="00AB5BB4" w:rsidP="00AB5BB4">
      <w:pPr>
        <w:numPr>
          <w:ilvl w:val="0"/>
          <w:numId w:val="4"/>
        </w:numPr>
      </w:pPr>
      <w:r>
        <w:rPr>
          <w:rFonts w:hint="eastAsia"/>
        </w:rPr>
        <w:t>长方体中与某个面平行的面有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个；</w:t>
      </w:r>
    </w:p>
    <w:p w:rsidR="00AB5BB4" w:rsidRDefault="00AB5BB4" w:rsidP="00AB5BB4">
      <w:pPr>
        <w:numPr>
          <w:ilvl w:val="0"/>
          <w:numId w:val="4"/>
        </w:numPr>
      </w:pPr>
      <w:r>
        <w:rPr>
          <w:rFonts w:hint="eastAsia"/>
        </w:rPr>
        <w:t>长方体中与某个面垂直的面有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个，长方体中互相垂直的面共有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对。</w:t>
      </w:r>
    </w:p>
    <w:p w:rsidR="00AB5BB4" w:rsidRDefault="00AB5BB4" w:rsidP="00AB5BB4">
      <w:pPr>
        <w:widowControl/>
        <w:wordWrap w:val="0"/>
        <w:jc w:val="left"/>
        <w:rPr>
          <w:rFonts w:ascii="宋体" w:eastAsia="宋体" w:hAnsi="宋体" w:cs="宋体"/>
          <w:b/>
          <w:bCs/>
          <w:color w:val="333333"/>
          <w:kern w:val="0"/>
        </w:rPr>
      </w:pPr>
      <w:r>
        <w:rPr>
          <w:rFonts w:hint="eastAsia"/>
          <w:b/>
          <w:bCs/>
          <w:sz w:val="24"/>
        </w:rPr>
        <w:lastRenderedPageBreak/>
        <w:t>课堂及时练：</w:t>
      </w:r>
    </w:p>
    <w:p w:rsidR="00AB5BB4" w:rsidRDefault="00AB5BB4" w:rsidP="00AB5BB4">
      <w:pPr>
        <w:widowControl/>
        <w:wordWrap w:val="0"/>
        <w:jc w:val="left"/>
        <w:rPr>
          <w:rFonts w:ascii="宋体" w:eastAsia="宋体" w:hAnsi="宋体" w:cs="宋体"/>
          <w:b/>
          <w:bCs/>
          <w:color w:val="333333"/>
          <w:kern w:val="0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</w:rPr>
        <w:t>一、选择题</w:t>
      </w:r>
    </w:p>
    <w:p w:rsidR="00AB5BB4" w:rsidRDefault="00AB5BB4" w:rsidP="00AB5BB4">
      <w:pPr>
        <w:widowControl/>
        <w:wordWrap w:val="0"/>
        <w:ind w:left="210" w:hangingChars="100" w:hanging="21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hint="eastAsia"/>
          <w:color w:val="333333"/>
          <w:kern w:val="0"/>
        </w:rPr>
        <w:t>1</w:t>
      </w:r>
      <w:r>
        <w:rPr>
          <w:rFonts w:ascii="宋体" w:eastAsia="宋体" w:hAnsi="宋体" w:cs="宋体" w:hint="eastAsia"/>
          <w:color w:val="333333"/>
          <w:kern w:val="0"/>
        </w:rPr>
        <w:t>，下列说法错误的是（</w:t>
      </w:r>
      <w:r>
        <w:rPr>
          <w:rFonts w:ascii="宋体" w:eastAsia="宋体" w:hAnsi="宋体" w:hint="eastAsia"/>
          <w:color w:val="333333"/>
          <w:kern w:val="0"/>
        </w:rPr>
        <w:t xml:space="preserve">    </w:t>
      </w:r>
      <w:r>
        <w:rPr>
          <w:rFonts w:ascii="宋体" w:eastAsia="宋体" w:hAnsi="宋体" w:cs="宋体" w:hint="eastAsia"/>
          <w:color w:val="333333"/>
          <w:kern w:val="0"/>
        </w:rPr>
        <w:t>）</w:t>
      </w:r>
    </w:p>
    <w:p w:rsidR="00AB5BB4" w:rsidRDefault="00AB5BB4" w:rsidP="00AB5BB4">
      <w:pPr>
        <w:widowControl/>
        <w:wordWrap w:val="0"/>
        <w:ind w:left="210" w:hangingChars="100" w:hanging="21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hint="eastAsia"/>
          <w:color w:val="333333"/>
          <w:kern w:val="0"/>
        </w:rPr>
        <w:t xml:space="preserve">(A) </w:t>
      </w:r>
      <w:r>
        <w:rPr>
          <w:rFonts w:ascii="宋体" w:eastAsia="宋体" w:hAnsi="宋体" w:cs="宋体" w:hint="eastAsia"/>
          <w:color w:val="333333"/>
          <w:kern w:val="0"/>
        </w:rPr>
        <w:t xml:space="preserve">长方体中相对的两个面的面积相等      </w:t>
      </w:r>
      <w:r>
        <w:rPr>
          <w:rFonts w:ascii="宋体" w:eastAsia="宋体" w:hAnsi="宋体" w:hint="eastAsia"/>
          <w:color w:val="333333"/>
          <w:kern w:val="0"/>
        </w:rPr>
        <w:t xml:space="preserve">(B) </w:t>
      </w:r>
      <w:r>
        <w:rPr>
          <w:rFonts w:ascii="宋体" w:eastAsia="宋体" w:hAnsi="宋体" w:cs="宋体" w:hint="eastAsia"/>
          <w:color w:val="333333"/>
          <w:kern w:val="0"/>
        </w:rPr>
        <w:t>长方体中任务一条棱都与</w:t>
      </w:r>
      <w:r>
        <w:rPr>
          <w:rFonts w:ascii="宋体" w:eastAsia="宋体" w:hAnsi="宋体" w:hint="eastAsia"/>
          <w:color w:val="333333"/>
          <w:kern w:val="0"/>
        </w:rPr>
        <w:t>2</w:t>
      </w:r>
      <w:r>
        <w:rPr>
          <w:rFonts w:ascii="宋体" w:eastAsia="宋体" w:hAnsi="宋体" w:cs="宋体" w:hint="eastAsia"/>
          <w:color w:val="333333"/>
          <w:kern w:val="0"/>
        </w:rPr>
        <w:t>个面垂直</w:t>
      </w:r>
    </w:p>
    <w:p w:rsidR="00AB5BB4" w:rsidRDefault="00AB5BB4" w:rsidP="00AB5BB4">
      <w:pPr>
        <w:widowControl/>
        <w:wordWrap w:val="0"/>
        <w:ind w:left="210" w:hangingChars="100" w:hanging="21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hint="eastAsia"/>
          <w:color w:val="333333"/>
          <w:kern w:val="0"/>
        </w:rPr>
        <w:t xml:space="preserve">(C) </w:t>
      </w:r>
      <w:r>
        <w:rPr>
          <w:rFonts w:ascii="宋体" w:eastAsia="宋体" w:hAnsi="宋体" w:cs="宋体" w:hint="eastAsia"/>
          <w:color w:val="333333"/>
          <w:kern w:val="0"/>
        </w:rPr>
        <w:t>长方体中有</w:t>
      </w:r>
      <w:r>
        <w:rPr>
          <w:rFonts w:ascii="宋体" w:eastAsia="宋体" w:hAnsi="宋体" w:hint="eastAsia"/>
          <w:color w:val="333333"/>
          <w:kern w:val="0"/>
        </w:rPr>
        <w:t>8</w:t>
      </w:r>
      <w:r>
        <w:rPr>
          <w:rFonts w:ascii="宋体" w:eastAsia="宋体" w:hAnsi="宋体" w:cs="宋体" w:hint="eastAsia"/>
          <w:color w:val="333333"/>
          <w:kern w:val="0"/>
        </w:rPr>
        <w:t>个顶点，</w:t>
      </w:r>
      <w:r>
        <w:rPr>
          <w:rFonts w:ascii="宋体" w:eastAsia="宋体" w:hAnsi="宋体" w:hint="eastAsia"/>
          <w:color w:val="333333"/>
          <w:kern w:val="0"/>
        </w:rPr>
        <w:t>12</w:t>
      </w:r>
      <w:r>
        <w:rPr>
          <w:rFonts w:ascii="宋体" w:eastAsia="宋体" w:hAnsi="宋体" w:cs="宋体" w:hint="eastAsia"/>
          <w:color w:val="333333"/>
          <w:kern w:val="0"/>
        </w:rPr>
        <w:t>条棱，</w:t>
      </w:r>
      <w:r>
        <w:rPr>
          <w:rFonts w:ascii="宋体" w:eastAsia="宋体" w:hAnsi="宋体" w:hint="eastAsia"/>
          <w:color w:val="333333"/>
          <w:kern w:val="0"/>
        </w:rPr>
        <w:t>6</w:t>
      </w:r>
      <w:r>
        <w:rPr>
          <w:rFonts w:ascii="宋体" w:eastAsia="宋体" w:hAnsi="宋体" w:cs="宋体" w:hint="eastAsia"/>
          <w:color w:val="333333"/>
          <w:kern w:val="0"/>
        </w:rPr>
        <w:t xml:space="preserve">个面  </w:t>
      </w:r>
      <w:r>
        <w:rPr>
          <w:rFonts w:ascii="宋体" w:eastAsia="宋体" w:hAnsi="宋体" w:hint="eastAsia"/>
          <w:color w:val="333333"/>
          <w:kern w:val="0"/>
        </w:rPr>
        <w:t xml:space="preserve">(D) </w:t>
      </w:r>
      <w:r>
        <w:rPr>
          <w:rFonts w:ascii="宋体" w:eastAsia="宋体" w:hAnsi="宋体" w:cs="宋体" w:hint="eastAsia"/>
          <w:color w:val="333333"/>
          <w:kern w:val="0"/>
        </w:rPr>
        <w:t>长方体中棱与棱不是异面就是相交</w:t>
      </w:r>
    </w:p>
    <w:p w:rsidR="00AB5BB4" w:rsidRDefault="00AB5BB4" w:rsidP="00AB5BB4">
      <w:pPr>
        <w:widowControl/>
        <w:wordWrap w:val="0"/>
        <w:ind w:left="210" w:hangingChars="100" w:hanging="21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hint="eastAsia"/>
          <w:color w:val="333333"/>
          <w:kern w:val="0"/>
        </w:rPr>
        <w:t>2</w:t>
      </w:r>
      <w:r>
        <w:rPr>
          <w:rFonts w:ascii="宋体" w:eastAsia="宋体" w:hAnsi="宋体" w:cs="宋体" w:hint="eastAsia"/>
          <w:color w:val="333333"/>
          <w:kern w:val="0"/>
        </w:rPr>
        <w:t>，长方体中，一个面与</w:t>
      </w:r>
      <w:r>
        <w:rPr>
          <w:rFonts w:ascii="宋体" w:eastAsia="宋体" w:hAnsi="宋体" w:hint="eastAsia"/>
          <w:color w:val="333333"/>
          <w:kern w:val="0"/>
        </w:rPr>
        <w:t>_________</w:t>
      </w:r>
      <w:r>
        <w:rPr>
          <w:rFonts w:ascii="宋体" w:eastAsia="宋体" w:hAnsi="宋体" w:cs="宋体" w:hint="eastAsia"/>
          <w:color w:val="333333"/>
          <w:kern w:val="0"/>
        </w:rPr>
        <w:t>个面垂直。</w:t>
      </w:r>
    </w:p>
    <w:p w:rsidR="00AB5BB4" w:rsidRDefault="00AB5BB4" w:rsidP="00AB5BB4">
      <w:pPr>
        <w:widowControl/>
        <w:wordWrap w:val="0"/>
        <w:ind w:left="210" w:hangingChars="100" w:hanging="21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hint="eastAsia"/>
          <w:color w:val="333333"/>
          <w:kern w:val="0"/>
        </w:rPr>
        <w:t>(A)  1            (B)  2            (C)  3         (D)  4</w:t>
      </w:r>
    </w:p>
    <w:p w:rsidR="00AB5BB4" w:rsidRDefault="00AB5BB4" w:rsidP="00AB5BB4">
      <w:pPr>
        <w:widowControl/>
        <w:wordWrap w:val="0"/>
        <w:ind w:left="210" w:hangingChars="100" w:hanging="21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hint="eastAsia"/>
          <w:color w:val="333333"/>
          <w:kern w:val="0"/>
        </w:rPr>
        <w:t>3</w:t>
      </w:r>
      <w:r>
        <w:rPr>
          <w:rFonts w:ascii="宋体" w:eastAsia="宋体" w:hAnsi="宋体" w:cs="宋体" w:hint="eastAsia"/>
          <w:color w:val="333333"/>
          <w:kern w:val="0"/>
        </w:rPr>
        <w:t>，长方体中相邻的两个面（</w:t>
      </w:r>
      <w:r>
        <w:rPr>
          <w:rFonts w:ascii="宋体" w:eastAsia="宋体" w:hAnsi="宋体" w:hint="eastAsia"/>
          <w:color w:val="333333"/>
          <w:kern w:val="0"/>
        </w:rPr>
        <w:t xml:space="preserve">    </w:t>
      </w:r>
      <w:r>
        <w:rPr>
          <w:rFonts w:ascii="宋体" w:eastAsia="宋体" w:hAnsi="宋体" w:cs="宋体" w:hint="eastAsia"/>
          <w:color w:val="333333"/>
          <w:kern w:val="0"/>
        </w:rPr>
        <w:t>）</w:t>
      </w:r>
    </w:p>
    <w:p w:rsidR="00AB5BB4" w:rsidRDefault="00AB5BB4" w:rsidP="00AB5BB4">
      <w:pPr>
        <w:widowControl/>
        <w:wordWrap w:val="0"/>
        <w:ind w:left="210" w:hangingChars="100" w:hanging="21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hint="eastAsia"/>
          <w:color w:val="333333"/>
          <w:kern w:val="0"/>
        </w:rPr>
        <w:t xml:space="preserve">(A) </w:t>
      </w:r>
      <w:r>
        <w:rPr>
          <w:rFonts w:ascii="宋体" w:eastAsia="宋体" w:hAnsi="宋体" w:cs="宋体" w:hint="eastAsia"/>
          <w:color w:val="333333"/>
          <w:kern w:val="0"/>
        </w:rPr>
        <w:t>有垂直关系</w:t>
      </w:r>
      <w:r>
        <w:rPr>
          <w:rFonts w:ascii="宋体" w:eastAsia="宋体" w:hAnsi="宋体" w:hint="eastAsia"/>
          <w:color w:val="333333"/>
          <w:kern w:val="0"/>
        </w:rPr>
        <w:t xml:space="preserve">      (B) </w:t>
      </w:r>
      <w:r>
        <w:rPr>
          <w:rFonts w:ascii="宋体" w:eastAsia="宋体" w:hAnsi="宋体" w:cs="宋体" w:hint="eastAsia"/>
          <w:color w:val="333333"/>
          <w:kern w:val="0"/>
        </w:rPr>
        <w:t xml:space="preserve">有平行关系    </w:t>
      </w:r>
      <w:r>
        <w:rPr>
          <w:rFonts w:ascii="宋体" w:eastAsia="宋体" w:hAnsi="宋体" w:hint="eastAsia"/>
          <w:color w:val="333333"/>
          <w:kern w:val="0"/>
        </w:rPr>
        <w:t xml:space="preserve">(C) </w:t>
      </w:r>
      <w:r>
        <w:rPr>
          <w:rFonts w:ascii="宋体" w:eastAsia="宋体" w:hAnsi="宋体" w:cs="宋体" w:hint="eastAsia"/>
          <w:color w:val="333333"/>
          <w:kern w:val="0"/>
        </w:rPr>
        <w:t>可能垂直也可能平行</w:t>
      </w:r>
      <w:r>
        <w:rPr>
          <w:rFonts w:ascii="宋体" w:eastAsia="宋体" w:hAnsi="宋体" w:hint="eastAsia"/>
          <w:color w:val="333333"/>
          <w:kern w:val="0"/>
        </w:rPr>
        <w:t xml:space="preserve">     (D) </w:t>
      </w:r>
      <w:r>
        <w:rPr>
          <w:rFonts w:ascii="宋体" w:eastAsia="宋体" w:hAnsi="宋体" w:cs="宋体" w:hint="eastAsia"/>
          <w:color w:val="333333"/>
          <w:kern w:val="0"/>
        </w:rPr>
        <w:t>无法确定</w:t>
      </w:r>
    </w:p>
    <w:p w:rsidR="00AB5BB4" w:rsidRDefault="00AB5BB4" w:rsidP="00AB5BB4">
      <w:pPr>
        <w:widowControl/>
        <w:wordWrap w:val="0"/>
        <w:ind w:left="210" w:hangingChars="100" w:hanging="21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hint="eastAsia"/>
          <w:color w:val="333333"/>
          <w:kern w:val="0"/>
        </w:rPr>
        <w:t>4</w:t>
      </w:r>
      <w:r>
        <w:rPr>
          <w:rFonts w:ascii="宋体" w:eastAsia="宋体" w:hAnsi="宋体" w:cs="宋体" w:hint="eastAsia"/>
          <w:color w:val="333333"/>
          <w:kern w:val="0"/>
        </w:rPr>
        <w:t>，铅垂线可以用来检验（</w:t>
      </w:r>
      <w:r>
        <w:rPr>
          <w:rFonts w:ascii="宋体" w:eastAsia="宋体" w:hAnsi="宋体" w:hint="eastAsia"/>
          <w:color w:val="333333"/>
          <w:kern w:val="0"/>
        </w:rPr>
        <w:t xml:space="preserve">     </w:t>
      </w:r>
      <w:r>
        <w:rPr>
          <w:rFonts w:ascii="宋体" w:eastAsia="宋体" w:hAnsi="宋体" w:cs="宋体" w:hint="eastAsia"/>
          <w:color w:val="333333"/>
          <w:kern w:val="0"/>
        </w:rPr>
        <w:t>）</w:t>
      </w:r>
    </w:p>
    <w:p w:rsidR="00AB5BB4" w:rsidRDefault="00AB5BB4" w:rsidP="00AB5BB4">
      <w:pPr>
        <w:widowControl/>
        <w:wordWrap w:val="0"/>
        <w:ind w:left="210" w:hangingChars="100" w:hanging="21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hint="eastAsia"/>
          <w:color w:val="333333"/>
          <w:kern w:val="0"/>
        </w:rPr>
        <w:t xml:space="preserve">(A) </w:t>
      </w:r>
      <w:r>
        <w:rPr>
          <w:rFonts w:ascii="宋体" w:eastAsia="宋体" w:hAnsi="宋体" w:cs="宋体" w:hint="eastAsia"/>
          <w:color w:val="333333"/>
          <w:kern w:val="0"/>
        </w:rPr>
        <w:t>任意两个平面是否垂直</w:t>
      </w:r>
      <w:r>
        <w:rPr>
          <w:rFonts w:ascii="宋体" w:eastAsia="宋体" w:hAnsi="宋体" w:hint="eastAsia"/>
          <w:color w:val="333333"/>
          <w:kern w:val="0"/>
        </w:rPr>
        <w:t xml:space="preserve">                  (B)</w:t>
      </w:r>
      <w:r>
        <w:rPr>
          <w:rFonts w:ascii="宋体" w:eastAsia="宋体" w:hAnsi="宋体" w:cs="宋体" w:hint="eastAsia"/>
          <w:color w:val="333333"/>
          <w:kern w:val="0"/>
        </w:rPr>
        <w:t>两个平面是否平行</w:t>
      </w:r>
    </w:p>
    <w:p w:rsidR="00AB5BB4" w:rsidRDefault="00AB5BB4" w:rsidP="00AB5BB4">
      <w:pPr>
        <w:widowControl/>
        <w:wordWrap w:val="0"/>
        <w:ind w:left="210" w:hangingChars="100" w:hanging="21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hint="eastAsia"/>
          <w:color w:val="333333"/>
          <w:kern w:val="0"/>
        </w:rPr>
        <w:t xml:space="preserve">(C) </w:t>
      </w:r>
      <w:r>
        <w:rPr>
          <w:rFonts w:ascii="宋体" w:eastAsia="宋体" w:hAnsi="宋体" w:cs="宋体" w:hint="eastAsia"/>
          <w:color w:val="333333"/>
          <w:kern w:val="0"/>
        </w:rPr>
        <w:t>平面是否与水平面平行</w:t>
      </w:r>
      <w:r>
        <w:rPr>
          <w:rFonts w:ascii="宋体" w:eastAsia="宋体" w:hAnsi="宋体" w:hint="eastAsia"/>
          <w:color w:val="333333"/>
          <w:kern w:val="0"/>
        </w:rPr>
        <w:t xml:space="preserve">                  (</w:t>
      </w:r>
      <w:r>
        <w:rPr>
          <w:rFonts w:ascii="宋体" w:eastAsia="宋体" w:hAnsi="宋体" w:cs="宋体" w:hint="eastAsia"/>
          <w:color w:val="333333"/>
          <w:kern w:val="0"/>
        </w:rPr>
        <w:t>Ｄ</w:t>
      </w:r>
      <w:r>
        <w:rPr>
          <w:rFonts w:ascii="宋体" w:eastAsia="宋体" w:hAnsi="宋体" w:hint="eastAsia"/>
          <w:color w:val="333333"/>
          <w:kern w:val="0"/>
        </w:rPr>
        <w:t>)</w:t>
      </w:r>
      <w:r>
        <w:rPr>
          <w:rFonts w:ascii="宋体" w:eastAsia="宋体" w:hAnsi="宋体" w:cs="宋体" w:hint="eastAsia"/>
          <w:color w:val="333333"/>
          <w:kern w:val="0"/>
        </w:rPr>
        <w:t>平面是否与水平面垂直</w:t>
      </w:r>
    </w:p>
    <w:p w:rsidR="00AB5BB4" w:rsidRDefault="00AB5BB4" w:rsidP="00AB5BB4">
      <w:pPr>
        <w:widowControl/>
        <w:wordWrap w:val="0"/>
        <w:ind w:left="210" w:hangingChars="100" w:hanging="21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hint="eastAsia"/>
          <w:color w:val="333333"/>
          <w:kern w:val="0"/>
        </w:rPr>
        <w:t>5</w:t>
      </w:r>
      <w:r>
        <w:rPr>
          <w:rFonts w:ascii="宋体" w:eastAsia="宋体" w:hAnsi="宋体" w:cs="宋体" w:hint="eastAsia"/>
          <w:color w:val="333333"/>
          <w:kern w:val="0"/>
        </w:rPr>
        <w:t>，长方体中互相垂直的面共有（</w:t>
      </w:r>
      <w:r>
        <w:rPr>
          <w:rFonts w:ascii="宋体" w:eastAsia="宋体" w:hAnsi="宋体" w:hint="eastAsia"/>
          <w:color w:val="333333"/>
          <w:kern w:val="0"/>
        </w:rPr>
        <w:t xml:space="preserve">     </w:t>
      </w:r>
      <w:r>
        <w:rPr>
          <w:rFonts w:ascii="宋体" w:eastAsia="宋体" w:hAnsi="宋体" w:cs="宋体" w:hint="eastAsia"/>
          <w:color w:val="333333"/>
          <w:kern w:val="0"/>
        </w:rPr>
        <w:t>）</w:t>
      </w:r>
    </w:p>
    <w:p w:rsidR="00AB5BB4" w:rsidRDefault="00AB5BB4" w:rsidP="00AB5BB4">
      <w:pPr>
        <w:widowControl/>
        <w:wordWrap w:val="0"/>
        <w:ind w:left="210" w:hangingChars="100" w:hanging="21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hint="eastAsia"/>
          <w:color w:val="333333"/>
          <w:kern w:val="0"/>
        </w:rPr>
        <w:t>(A) 4</w:t>
      </w:r>
      <w:r>
        <w:rPr>
          <w:rFonts w:ascii="宋体" w:eastAsia="宋体" w:hAnsi="宋体" w:cs="宋体" w:hint="eastAsia"/>
          <w:color w:val="333333"/>
          <w:kern w:val="0"/>
        </w:rPr>
        <w:t>对</w:t>
      </w:r>
      <w:r>
        <w:rPr>
          <w:rFonts w:ascii="宋体" w:eastAsia="宋体" w:hAnsi="宋体" w:hint="eastAsia"/>
          <w:color w:val="333333"/>
          <w:kern w:val="0"/>
        </w:rPr>
        <w:t xml:space="preserve">          (B) 8</w:t>
      </w:r>
      <w:r>
        <w:rPr>
          <w:rFonts w:ascii="宋体" w:eastAsia="宋体" w:hAnsi="宋体" w:cs="宋体" w:hint="eastAsia"/>
          <w:color w:val="333333"/>
          <w:kern w:val="0"/>
        </w:rPr>
        <w:t>对</w:t>
      </w:r>
      <w:r>
        <w:rPr>
          <w:rFonts w:ascii="宋体" w:eastAsia="宋体" w:hAnsi="宋体" w:hint="eastAsia"/>
          <w:color w:val="333333"/>
          <w:kern w:val="0"/>
        </w:rPr>
        <w:t xml:space="preserve">          (C) 12</w:t>
      </w:r>
      <w:r>
        <w:rPr>
          <w:rFonts w:ascii="宋体" w:eastAsia="宋体" w:hAnsi="宋体" w:cs="宋体" w:hint="eastAsia"/>
          <w:color w:val="333333"/>
          <w:kern w:val="0"/>
        </w:rPr>
        <w:t>对</w:t>
      </w:r>
      <w:r>
        <w:rPr>
          <w:rFonts w:ascii="宋体" w:eastAsia="宋体" w:hAnsi="宋体" w:hint="eastAsia"/>
          <w:color w:val="333333"/>
          <w:kern w:val="0"/>
        </w:rPr>
        <w:t xml:space="preserve">       (D) 24</w:t>
      </w:r>
      <w:r>
        <w:rPr>
          <w:rFonts w:ascii="宋体" w:eastAsia="宋体" w:hAnsi="宋体" w:cs="宋体" w:hint="eastAsia"/>
          <w:color w:val="333333"/>
          <w:kern w:val="0"/>
        </w:rPr>
        <w:t>对</w:t>
      </w:r>
    </w:p>
    <w:p w:rsidR="00AB5BB4" w:rsidRDefault="00AB5BB4" w:rsidP="00AB5BB4">
      <w:pPr>
        <w:widowControl/>
        <w:wordWrap w:val="0"/>
        <w:ind w:left="210" w:hangingChars="100" w:hanging="21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hint="eastAsia"/>
          <w:color w:val="333333"/>
          <w:kern w:val="0"/>
        </w:rPr>
        <w:t>6</w:t>
      </w:r>
      <w:r>
        <w:rPr>
          <w:rFonts w:ascii="宋体" w:eastAsia="宋体" w:hAnsi="宋体" w:cs="宋体" w:hint="eastAsia"/>
          <w:color w:val="333333"/>
          <w:kern w:val="0"/>
        </w:rPr>
        <w:t>，长方体中与一个面平行的面有（</w:t>
      </w:r>
      <w:r>
        <w:rPr>
          <w:rFonts w:ascii="宋体" w:eastAsia="宋体" w:hAnsi="宋体" w:hint="eastAsia"/>
          <w:color w:val="333333"/>
          <w:kern w:val="0"/>
        </w:rPr>
        <w:t xml:space="preserve">      </w:t>
      </w:r>
      <w:r>
        <w:rPr>
          <w:rFonts w:ascii="宋体" w:eastAsia="宋体" w:hAnsi="宋体" w:cs="宋体" w:hint="eastAsia"/>
          <w:color w:val="333333"/>
          <w:kern w:val="0"/>
        </w:rPr>
        <w:t>）</w:t>
      </w:r>
    </w:p>
    <w:p w:rsidR="00AB5BB4" w:rsidRDefault="00CE7C2F" w:rsidP="00AB5BB4">
      <w:pPr>
        <w:widowControl/>
        <w:wordWrap w:val="0"/>
        <w:ind w:left="210" w:hangingChars="100" w:hanging="21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cs="宋体"/>
          <w:color w:val="333333"/>
          <w:kern w:val="0"/>
        </w:rPr>
        <w:pict>
          <v:group id="_x0000_s2050" style="position:absolute;left:0;text-align:left;margin-left:353.25pt;margin-top:7pt;width:81pt;height:109.2pt;z-index:251658240" coordsize="1440,2184">
            <v:group id="_x0000_s2051" style="position:absolute;left:144;top:202;width:1153;height:1337" coordsize="1221,1729">
              <o:lock v:ext="edit" aspectratio="t"/>
              <v:line id="_x0000_s2052" style="position:absolute" from="366,0" to="1219,1">
                <o:lock v:ext="edit" aspectratio="t"/>
              </v:line>
              <v:line id="_x0000_s2053" style="position:absolute" from="0,1728" to="853,1729">
                <o:lock v:ext="edit" aspectratio="t"/>
              </v:line>
              <v:line id="_x0000_s2054" style="position:absolute" from="0,370" to="853,371">
                <o:lock v:ext="edit" aspectratio="t"/>
              </v:line>
              <v:line id="_x0000_s2055" style="position:absolute" from="366,1358" to="1219,1359">
                <v:stroke dashstyle="dash"/>
                <o:lock v:ext="edit" aspectratio="t"/>
              </v:line>
              <v:line id="_x0000_s2056" style="position:absolute" from="0,370" to="1,1728">
                <o:lock v:ext="edit" aspectratio="t"/>
              </v:line>
              <v:line id="_x0000_s2057" style="position:absolute" from="854,370" to="855,1728">
                <o:lock v:ext="edit" aspectratio="t"/>
              </v:line>
              <v:line id="_x0000_s2058" style="position:absolute" from="366,0" to="367,1358">
                <v:stroke dashstyle="dash"/>
                <o:lock v:ext="edit" aspectratio="t"/>
              </v:line>
              <v:line id="_x0000_s2059" style="position:absolute" from="1220,0" to="1221,1358">
                <o:lock v:ext="edit" aspectratio="t"/>
              </v:line>
              <v:line id="_x0000_s2060" style="position:absolute;flip:y" from="0,0" to="366,370">
                <o:lock v:ext="edit" aspectratio="t"/>
              </v:line>
              <v:line id="_x0000_s2061" style="position:absolute;flip:y" from="854,0" to="1220,370">
                <o:lock v:ext="edit" aspectratio="t"/>
              </v:line>
              <v:line id="_x0000_s2062" style="position:absolute;flip:y" from="0,1358" to="366,1728">
                <v:stroke dashstyle="dash"/>
                <o:lock v:ext="edit" aspectratio="t"/>
              </v:line>
              <v:line id="_x0000_s2063" style="position:absolute;flip:y" from="854,1358" to="1220,1728">
                <o:lock v:ext="edit" aspectratio="t"/>
              </v:lin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4" type="#_x0000_t202" style="position:absolute;left:1253;width:143;height:240" filled="f" stroked="f">
              <v:textbox inset="0,0,0,0">
                <w:txbxContent>
                  <w:tbl>
                    <w:tblPr>
                      <w:tblW w:w="0" w:type="auto"/>
                      <w:tblCellSpacing w:w="0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/>
                    </w:tblPr>
                    <w:tblGrid>
                      <w:gridCol w:w="176"/>
                    </w:tblGrid>
                    <w:tr w:rsidR="00AB5BB4">
                      <w:trPr>
                        <w:tblCellSpacing w:w="0" w:type="dxa"/>
                      </w:trPr>
                      <w:tc>
                        <w:tcPr>
                          <w:tcW w:w="17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AB5BB4" w:rsidRDefault="00AB5BB4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color w:val="333333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333333"/>
                              <w:szCs w:val="21"/>
                            </w:rPr>
                            <w:t>H</w:t>
                          </w:r>
                        </w:p>
                      </w:tc>
                    </w:tr>
                  </w:tbl>
                  <w:p w:rsidR="00AB5BB4" w:rsidRDefault="00AB5BB4" w:rsidP="00AB5BB4"/>
                </w:txbxContent>
              </v:textbox>
            </v:shape>
            <v:shape id="_x0000_s2065" type="#_x0000_t202" style="position:absolute;left:865;top:286;width:143;height:238" filled="f" stroked="f">
              <v:textbox inset="0,0,0,0">
                <w:txbxContent>
                  <w:tbl>
                    <w:tblPr>
                      <w:tblW w:w="0" w:type="auto"/>
                      <w:tblCellSpacing w:w="0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/>
                    </w:tblPr>
                    <w:tblGrid>
                      <w:gridCol w:w="176"/>
                    </w:tblGrid>
                    <w:tr w:rsidR="00AB5BB4">
                      <w:trPr>
                        <w:tblCellSpacing w:w="0" w:type="dxa"/>
                      </w:trPr>
                      <w:tc>
                        <w:tcPr>
                          <w:tcW w:w="17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AB5BB4" w:rsidRDefault="00AB5BB4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color w:val="333333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333333"/>
                              <w:szCs w:val="21"/>
                            </w:rPr>
                            <w:t>G</w:t>
                          </w:r>
                        </w:p>
                      </w:tc>
                    </w:tr>
                  </w:tbl>
                  <w:p w:rsidR="00AB5BB4" w:rsidRDefault="00AB5BB4" w:rsidP="00AB5BB4"/>
                </w:txbxContent>
              </v:textbox>
            </v:shape>
            <v:shape id="_x0000_s2066" type="#_x0000_t202" style="position:absolute;left:46;top:322;width:143;height:238" filled="f" stroked="f">
              <v:textbox inset="0,0,0,0">
                <w:txbxContent>
                  <w:tbl>
                    <w:tblPr>
                      <w:tblW w:w="0" w:type="auto"/>
                      <w:tblCellSpacing w:w="0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/>
                    </w:tblPr>
                    <w:tblGrid>
                      <w:gridCol w:w="176"/>
                    </w:tblGrid>
                    <w:tr w:rsidR="00AB5BB4">
                      <w:trPr>
                        <w:tblCellSpacing w:w="0" w:type="dxa"/>
                      </w:trPr>
                      <w:tc>
                        <w:tcPr>
                          <w:tcW w:w="17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AB5BB4" w:rsidRDefault="00AB5BB4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color w:val="333333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333333"/>
                              <w:szCs w:val="21"/>
                            </w:rPr>
                            <w:t>F</w:t>
                          </w:r>
                        </w:p>
                      </w:tc>
                    </w:tr>
                  </w:tbl>
                  <w:p w:rsidR="00AB5BB4" w:rsidRDefault="00AB5BB4" w:rsidP="00AB5BB4"/>
                </w:txbxContent>
              </v:textbox>
            </v:shape>
            <v:shape id="_x0000_s2067" type="#_x0000_t202" style="position:absolute;left:432;width:144;height:241" filled="f" stroked="f">
              <v:textbox inset="0,0,0,0">
                <w:txbxContent>
                  <w:tbl>
                    <w:tblPr>
                      <w:tblW w:w="0" w:type="auto"/>
                      <w:tblCellSpacing w:w="0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/>
                    </w:tblPr>
                    <w:tblGrid>
                      <w:gridCol w:w="177"/>
                    </w:tblGrid>
                    <w:tr w:rsidR="00AB5BB4">
                      <w:trPr>
                        <w:tblCellSpacing w:w="0" w:type="dxa"/>
                      </w:trPr>
                      <w:tc>
                        <w:tcPr>
                          <w:tcW w:w="17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AB5BB4" w:rsidRDefault="00AB5BB4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color w:val="333333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333333"/>
                              <w:szCs w:val="21"/>
                            </w:rPr>
                            <w:t>E</w:t>
                          </w:r>
                        </w:p>
                      </w:tc>
                    </w:tr>
                  </w:tbl>
                  <w:p w:rsidR="00AB5BB4" w:rsidRDefault="00AB5BB4" w:rsidP="00AB5BB4"/>
                </w:txbxContent>
              </v:textbox>
            </v:shape>
            <v:shape id="_x0000_s2068" type="#_x0000_t202" style="position:absolute;left:332;top:1113;width:144;height:239" filled="f" stroked="f">
              <v:textbox inset="0,0,0,0">
                <w:txbxContent>
                  <w:tbl>
                    <w:tblPr>
                      <w:tblW w:w="0" w:type="auto"/>
                      <w:tblCellSpacing w:w="0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/>
                    </w:tblPr>
                    <w:tblGrid>
                      <w:gridCol w:w="177"/>
                    </w:tblGrid>
                    <w:tr w:rsidR="00AB5BB4">
                      <w:trPr>
                        <w:tblCellSpacing w:w="0" w:type="dxa"/>
                      </w:trPr>
                      <w:tc>
                        <w:tcPr>
                          <w:tcW w:w="17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AB5BB4" w:rsidRDefault="00AB5BB4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color w:val="333333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333333"/>
                              <w:szCs w:val="21"/>
                            </w:rPr>
                            <w:t>D</w:t>
                          </w:r>
                        </w:p>
                      </w:tc>
                    </w:tr>
                  </w:tbl>
                  <w:p w:rsidR="00AB5BB4" w:rsidRDefault="00AB5BB4" w:rsidP="00AB5BB4"/>
                </w:txbxContent>
              </v:textbox>
            </v:shape>
            <v:shape id="_x0000_s2069" type="#_x0000_t202" style="position:absolute;left:1297;top:1120;width:143;height:237" filled="f" stroked="f">
              <v:textbox inset="0,0,0,0">
                <w:txbxContent>
                  <w:tbl>
                    <w:tblPr>
                      <w:tblW w:w="0" w:type="auto"/>
                      <w:tblCellSpacing w:w="0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/>
                    </w:tblPr>
                    <w:tblGrid>
                      <w:gridCol w:w="176"/>
                    </w:tblGrid>
                    <w:tr w:rsidR="00AB5BB4">
                      <w:trPr>
                        <w:tblCellSpacing w:w="0" w:type="dxa"/>
                      </w:trPr>
                      <w:tc>
                        <w:tcPr>
                          <w:tcW w:w="17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AB5BB4" w:rsidRDefault="00AB5BB4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color w:val="333333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333333"/>
                              <w:szCs w:val="21"/>
                            </w:rPr>
                            <w:t>C</w:t>
                          </w:r>
                        </w:p>
                      </w:tc>
                    </w:tr>
                  </w:tbl>
                  <w:p w:rsidR="00AB5BB4" w:rsidRDefault="00AB5BB4" w:rsidP="00AB5BB4"/>
                </w:txbxContent>
              </v:textbox>
            </v:shape>
            <v:shape id="_x0000_s2070" type="#_x0000_t202" style="position:absolute;left:908;top:1477;width:352;height:239" filled="f" stroked="f">
              <v:textbox inset="0,0,0,0">
                <w:txbxContent>
                  <w:tbl>
                    <w:tblPr>
                      <w:tblW w:w="0" w:type="auto"/>
                      <w:tblCellSpacing w:w="0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/>
                    </w:tblPr>
                    <w:tblGrid>
                      <w:gridCol w:w="411"/>
                    </w:tblGrid>
                    <w:tr w:rsidR="00AB5BB4">
                      <w:trPr>
                        <w:tblCellSpacing w:w="0" w:type="dxa"/>
                      </w:trPr>
                      <w:tc>
                        <w:tcPr>
                          <w:tcW w:w="41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AB5BB4" w:rsidRDefault="00AB5BB4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color w:val="333333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333333"/>
                              <w:szCs w:val="21"/>
                            </w:rPr>
                            <w:t>B</w:t>
                          </w:r>
                        </w:p>
                        <w:p w:rsidR="00AB5BB4" w:rsidRDefault="00AB5BB4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color w:val="333333"/>
                              <w:szCs w:val="21"/>
                            </w:rPr>
                          </w:pPr>
                        </w:p>
                        <w:p w:rsidR="00AB5BB4" w:rsidRDefault="00AB5BB4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color w:val="333333"/>
                              <w:sz w:val="24"/>
                              <w:szCs w:val="21"/>
                            </w:rPr>
                          </w:pPr>
                        </w:p>
                      </w:tc>
                    </w:tr>
                  </w:tbl>
                  <w:p w:rsidR="00AB5BB4" w:rsidRDefault="00AB5BB4" w:rsidP="00AB5BB4"/>
                </w:txbxContent>
              </v:textbox>
            </v:shape>
            <v:shape id="_x0000_s2071" type="#_x0000_t202" style="position:absolute;top:1477;width:144;height:239" filled="f" stroked="f">
              <v:textbox inset="0,0,0,0">
                <w:txbxContent>
                  <w:tbl>
                    <w:tblPr>
                      <w:tblW w:w="0" w:type="auto"/>
                      <w:tblCellSpacing w:w="0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/>
                    </w:tblPr>
                    <w:tblGrid>
                      <w:gridCol w:w="177"/>
                    </w:tblGrid>
                    <w:tr w:rsidR="00AB5BB4">
                      <w:trPr>
                        <w:tblCellSpacing w:w="0" w:type="dxa"/>
                      </w:trPr>
                      <w:tc>
                        <w:tcPr>
                          <w:tcW w:w="17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AB5BB4" w:rsidRDefault="00AB5BB4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color w:val="333333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333333"/>
                              <w:szCs w:val="21"/>
                            </w:rPr>
                            <w:t>A</w:t>
                          </w:r>
                        </w:p>
                      </w:tc>
                    </w:tr>
                  </w:tbl>
                  <w:p w:rsidR="00AB5BB4" w:rsidRDefault="00AB5BB4" w:rsidP="00AB5BB4"/>
                </w:txbxContent>
              </v:textbox>
            </v:shape>
            <v:shape id="_x0000_s2072" type="#_x0000_t202" style="position:absolute;left:180;top:1716;width:720;height:468" strokecolor="white">
              <v:textbox>
                <w:txbxContent>
                  <w:tbl>
                    <w:tblPr>
                      <w:tblW w:w="0" w:type="auto"/>
                      <w:tblCellSpacing w:w="0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/>
                    </w:tblPr>
                    <w:tblGrid>
                      <w:gridCol w:w="522"/>
                    </w:tblGrid>
                    <w:tr w:rsidR="00AB5BB4">
                      <w:trPr>
                        <w:tblCellSpacing w:w="0" w:type="dxa"/>
                      </w:trPr>
                      <w:tc>
                        <w:tcPr>
                          <w:tcW w:w="52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AB5BB4" w:rsidRDefault="00AB5BB4">
                          <w:pPr>
                            <w:jc w:val="center"/>
                            <w:rPr>
                              <w:rFonts w:ascii="宋体" w:hAnsi="宋体" w:cs="宋体"/>
                              <w:color w:val="333333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color w:val="333333"/>
                            </w:rPr>
                            <w:t>图</w:t>
                          </w:r>
                          <w:r>
                            <w:rPr>
                              <w:color w:val="333333"/>
                            </w:rPr>
                            <w:t>1</w:t>
                          </w:r>
                        </w:p>
                      </w:tc>
                    </w:tr>
                  </w:tbl>
                  <w:p w:rsidR="00AB5BB4" w:rsidRDefault="00AB5BB4" w:rsidP="00AB5BB4"/>
                </w:txbxContent>
              </v:textbox>
            </v:shape>
          </v:group>
        </w:pict>
      </w:r>
      <w:r w:rsidR="00AB5BB4">
        <w:rPr>
          <w:rFonts w:ascii="宋体" w:eastAsia="宋体" w:hAnsi="宋体" w:hint="eastAsia"/>
          <w:color w:val="333333"/>
          <w:kern w:val="0"/>
        </w:rPr>
        <w:t>(A) 3</w:t>
      </w:r>
      <w:r w:rsidR="00AB5BB4">
        <w:rPr>
          <w:rFonts w:ascii="宋体" w:eastAsia="宋体" w:hAnsi="宋体" w:cs="宋体" w:hint="eastAsia"/>
          <w:color w:val="333333"/>
          <w:kern w:val="0"/>
        </w:rPr>
        <w:t>对</w:t>
      </w:r>
      <w:r w:rsidR="00AB5BB4">
        <w:rPr>
          <w:rFonts w:ascii="宋体" w:eastAsia="宋体" w:hAnsi="宋体" w:hint="eastAsia"/>
          <w:color w:val="333333"/>
          <w:kern w:val="0"/>
        </w:rPr>
        <w:t xml:space="preserve">          (B) 6</w:t>
      </w:r>
      <w:r w:rsidR="00AB5BB4">
        <w:rPr>
          <w:rFonts w:ascii="宋体" w:eastAsia="宋体" w:hAnsi="宋体" w:cs="宋体" w:hint="eastAsia"/>
          <w:color w:val="333333"/>
          <w:kern w:val="0"/>
        </w:rPr>
        <w:t>对</w:t>
      </w:r>
      <w:r w:rsidR="00AB5BB4">
        <w:rPr>
          <w:rFonts w:ascii="宋体" w:eastAsia="宋体" w:hAnsi="宋体" w:hint="eastAsia"/>
          <w:color w:val="333333"/>
          <w:kern w:val="0"/>
        </w:rPr>
        <w:t xml:space="preserve">          (C) 9</w:t>
      </w:r>
      <w:r w:rsidR="00AB5BB4">
        <w:rPr>
          <w:rFonts w:ascii="宋体" w:eastAsia="宋体" w:hAnsi="宋体" w:cs="宋体" w:hint="eastAsia"/>
          <w:color w:val="333333"/>
          <w:kern w:val="0"/>
        </w:rPr>
        <w:t>对</w:t>
      </w:r>
      <w:r w:rsidR="00AB5BB4">
        <w:rPr>
          <w:rFonts w:ascii="宋体" w:eastAsia="宋体" w:hAnsi="宋体" w:hint="eastAsia"/>
          <w:color w:val="333333"/>
          <w:kern w:val="0"/>
        </w:rPr>
        <w:t xml:space="preserve">        (D) 12</w:t>
      </w:r>
      <w:r w:rsidR="00AB5BB4">
        <w:rPr>
          <w:rFonts w:ascii="宋体" w:eastAsia="宋体" w:hAnsi="宋体" w:cs="宋体" w:hint="eastAsia"/>
          <w:color w:val="333333"/>
          <w:kern w:val="0"/>
        </w:rPr>
        <w:t>对</w:t>
      </w:r>
    </w:p>
    <w:p w:rsidR="00AB5BB4" w:rsidRDefault="00AB5BB4" w:rsidP="00AB5BB4">
      <w:pPr>
        <w:widowControl/>
        <w:wordWrap w:val="0"/>
        <w:jc w:val="left"/>
        <w:rPr>
          <w:rFonts w:ascii="宋体" w:eastAsia="宋体" w:hAnsi="宋体" w:cs="宋体"/>
          <w:b/>
          <w:bCs/>
          <w:color w:val="333333"/>
          <w:kern w:val="0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</w:rPr>
        <w:t>二、填空题</w:t>
      </w:r>
    </w:p>
    <w:p w:rsidR="00AB5BB4" w:rsidRDefault="00AB5BB4" w:rsidP="00AB5BB4">
      <w:pPr>
        <w:widowControl/>
        <w:wordWrap w:val="0"/>
        <w:ind w:left="210" w:hangingChars="100" w:hanging="21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hint="eastAsia"/>
          <w:color w:val="333333"/>
          <w:kern w:val="0"/>
        </w:rPr>
        <w:t>1</w:t>
      </w:r>
      <w:r>
        <w:rPr>
          <w:rFonts w:ascii="宋体" w:eastAsia="宋体" w:hAnsi="宋体" w:cs="宋体" w:hint="eastAsia"/>
          <w:color w:val="333333"/>
          <w:kern w:val="0"/>
        </w:rPr>
        <w:t>，长方体有</w:t>
      </w:r>
      <w:r>
        <w:rPr>
          <w:rFonts w:ascii="宋体" w:eastAsia="宋体" w:hAnsi="宋体" w:hint="eastAsia"/>
          <w:color w:val="333333"/>
          <w:kern w:val="0"/>
        </w:rPr>
        <w:t>______</w:t>
      </w:r>
      <w:r>
        <w:rPr>
          <w:rFonts w:ascii="宋体" w:eastAsia="宋体" w:hAnsi="宋体" w:cs="宋体" w:hint="eastAsia"/>
          <w:color w:val="333333"/>
          <w:kern w:val="0"/>
        </w:rPr>
        <w:t>个顶点，</w:t>
      </w:r>
      <w:r>
        <w:rPr>
          <w:rFonts w:ascii="宋体" w:eastAsia="宋体" w:hAnsi="宋体" w:hint="eastAsia"/>
          <w:color w:val="333333"/>
          <w:kern w:val="0"/>
        </w:rPr>
        <w:t>________</w:t>
      </w:r>
      <w:r>
        <w:rPr>
          <w:rFonts w:ascii="宋体" w:eastAsia="宋体" w:hAnsi="宋体" w:cs="宋体" w:hint="eastAsia"/>
          <w:color w:val="333333"/>
          <w:kern w:val="0"/>
        </w:rPr>
        <w:t>条棱，</w:t>
      </w:r>
      <w:r>
        <w:rPr>
          <w:rFonts w:ascii="宋体" w:eastAsia="宋体" w:hAnsi="宋体" w:hint="eastAsia"/>
          <w:color w:val="333333"/>
          <w:kern w:val="0"/>
        </w:rPr>
        <w:t>__________</w:t>
      </w:r>
      <w:r>
        <w:rPr>
          <w:rFonts w:ascii="宋体" w:eastAsia="宋体" w:hAnsi="宋体" w:cs="宋体" w:hint="eastAsia"/>
          <w:color w:val="333333"/>
          <w:kern w:val="0"/>
        </w:rPr>
        <w:t>个面。</w:t>
      </w:r>
    </w:p>
    <w:p w:rsidR="00AB5BB4" w:rsidRDefault="00AB5BB4" w:rsidP="00AB5BB4">
      <w:pPr>
        <w:widowControl/>
        <w:wordWrap w:val="0"/>
        <w:ind w:left="210" w:hangingChars="100" w:hanging="21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hint="eastAsia"/>
          <w:color w:val="333333"/>
          <w:kern w:val="0"/>
        </w:rPr>
        <w:t>2</w:t>
      </w:r>
      <w:r>
        <w:rPr>
          <w:rFonts w:ascii="宋体" w:eastAsia="宋体" w:hAnsi="宋体" w:cs="宋体" w:hint="eastAsia"/>
          <w:color w:val="333333"/>
          <w:kern w:val="0"/>
        </w:rPr>
        <w:t>，正方体的每个面都是形状，大小相同的</w:t>
      </w:r>
      <w:r>
        <w:rPr>
          <w:rFonts w:ascii="宋体" w:eastAsia="宋体" w:hAnsi="宋体" w:hint="eastAsia"/>
          <w:color w:val="333333"/>
          <w:kern w:val="0"/>
        </w:rPr>
        <w:t>_________</w:t>
      </w:r>
      <w:r>
        <w:rPr>
          <w:rFonts w:ascii="宋体" w:eastAsia="宋体" w:hAnsi="宋体" w:cs="宋体" w:hint="eastAsia"/>
          <w:color w:val="333333"/>
          <w:kern w:val="0"/>
        </w:rPr>
        <w:t>形。</w:t>
      </w:r>
    </w:p>
    <w:p w:rsidR="00AB5BB4" w:rsidRDefault="00AB5BB4" w:rsidP="00AB5BB4">
      <w:pPr>
        <w:widowControl/>
        <w:wordWrap w:val="0"/>
        <w:ind w:left="210" w:hangingChars="100" w:hanging="21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hint="eastAsia"/>
          <w:color w:val="333333"/>
          <w:kern w:val="0"/>
        </w:rPr>
        <w:t>3</w:t>
      </w:r>
      <w:r>
        <w:rPr>
          <w:rFonts w:ascii="宋体" w:eastAsia="宋体" w:hAnsi="宋体" w:cs="宋体" w:hint="eastAsia"/>
          <w:color w:val="333333"/>
          <w:kern w:val="0"/>
        </w:rPr>
        <w:t>，长、宽、高分别是</w:t>
      </w:r>
      <w:r>
        <w:rPr>
          <w:rFonts w:ascii="宋体" w:eastAsia="宋体" w:hAnsi="宋体" w:hint="eastAsia"/>
          <w:color w:val="333333"/>
          <w:kern w:val="0"/>
        </w:rPr>
        <w:t>6cm</w:t>
      </w:r>
      <w:r>
        <w:rPr>
          <w:rFonts w:ascii="宋体" w:eastAsia="宋体" w:hAnsi="宋体" w:cs="宋体" w:hint="eastAsia"/>
          <w:color w:val="333333"/>
          <w:kern w:val="0"/>
        </w:rPr>
        <w:t>、</w:t>
      </w:r>
      <w:r>
        <w:rPr>
          <w:rFonts w:ascii="宋体" w:eastAsia="宋体" w:hAnsi="宋体" w:hint="eastAsia"/>
          <w:color w:val="333333"/>
          <w:kern w:val="0"/>
        </w:rPr>
        <w:t>6cm</w:t>
      </w:r>
      <w:r>
        <w:rPr>
          <w:rFonts w:ascii="宋体" w:eastAsia="宋体" w:hAnsi="宋体" w:cs="宋体" w:hint="eastAsia"/>
          <w:color w:val="333333"/>
          <w:kern w:val="0"/>
        </w:rPr>
        <w:t>、</w:t>
      </w:r>
      <w:r>
        <w:rPr>
          <w:rFonts w:ascii="宋体" w:eastAsia="宋体" w:hAnsi="宋体" w:hint="eastAsia"/>
          <w:color w:val="333333"/>
          <w:kern w:val="0"/>
        </w:rPr>
        <w:t>3cm</w:t>
      </w:r>
      <w:r>
        <w:rPr>
          <w:rFonts w:ascii="宋体" w:eastAsia="宋体" w:hAnsi="宋体" w:cs="宋体" w:hint="eastAsia"/>
          <w:color w:val="333333"/>
          <w:kern w:val="0"/>
        </w:rPr>
        <w:t>的长方体的表面积是</w:t>
      </w:r>
      <w:r>
        <w:rPr>
          <w:rFonts w:ascii="宋体" w:eastAsia="宋体" w:hAnsi="宋体" w:hint="eastAsia"/>
          <w:color w:val="333333"/>
          <w:kern w:val="0"/>
        </w:rPr>
        <w:t>________</w:t>
      </w:r>
    </w:p>
    <w:p w:rsidR="00AB5BB4" w:rsidRDefault="00AB5BB4" w:rsidP="00AB5BB4">
      <w:pPr>
        <w:widowControl/>
        <w:wordWrap w:val="0"/>
        <w:ind w:left="210" w:hangingChars="100" w:hanging="21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hint="eastAsia"/>
          <w:color w:val="333333"/>
          <w:kern w:val="0"/>
        </w:rPr>
        <w:t>4</w:t>
      </w:r>
      <w:r>
        <w:rPr>
          <w:rFonts w:ascii="宋体" w:eastAsia="宋体" w:hAnsi="宋体" w:cs="宋体" w:hint="eastAsia"/>
          <w:color w:val="333333"/>
          <w:kern w:val="0"/>
        </w:rPr>
        <w:t>，如图</w:t>
      </w:r>
      <w:r>
        <w:rPr>
          <w:rFonts w:ascii="宋体" w:eastAsia="宋体" w:hAnsi="宋体" w:hint="eastAsia"/>
          <w:color w:val="333333"/>
          <w:kern w:val="0"/>
        </w:rPr>
        <w:t>1</w:t>
      </w:r>
      <w:r>
        <w:rPr>
          <w:rFonts w:ascii="宋体" w:eastAsia="宋体" w:hAnsi="宋体" w:cs="宋体" w:hint="eastAsia"/>
          <w:color w:val="333333"/>
          <w:kern w:val="0"/>
        </w:rPr>
        <w:t>所示，长方体中从</w:t>
      </w:r>
      <w:r>
        <w:rPr>
          <w:rFonts w:ascii="宋体" w:eastAsia="宋体" w:hAnsi="宋体" w:hint="eastAsia"/>
          <w:color w:val="333333"/>
          <w:kern w:val="0"/>
        </w:rPr>
        <w:t>A</w:t>
      </w:r>
      <w:r>
        <w:rPr>
          <w:rFonts w:ascii="宋体" w:eastAsia="宋体" w:hAnsi="宋体" w:cs="宋体" w:hint="eastAsia"/>
          <w:color w:val="333333"/>
          <w:kern w:val="0"/>
        </w:rPr>
        <w:t>出发的棱有</w:t>
      </w:r>
      <w:r>
        <w:rPr>
          <w:rFonts w:ascii="宋体" w:eastAsia="宋体" w:hAnsi="宋体" w:hint="eastAsia"/>
          <w:color w:val="333333"/>
          <w:kern w:val="0"/>
        </w:rPr>
        <w:t>_______</w:t>
      </w:r>
      <w:r>
        <w:rPr>
          <w:rFonts w:ascii="宋体" w:eastAsia="宋体" w:hAnsi="宋体" w:cs="宋体" w:hint="eastAsia"/>
          <w:color w:val="333333"/>
          <w:kern w:val="0"/>
        </w:rPr>
        <w:t>条，它们是</w:t>
      </w:r>
      <w:r>
        <w:rPr>
          <w:rFonts w:ascii="宋体" w:eastAsia="宋体" w:hAnsi="宋体" w:hint="eastAsia"/>
          <w:color w:val="333333"/>
          <w:kern w:val="0"/>
        </w:rPr>
        <w:t>__________</w:t>
      </w:r>
    </w:p>
    <w:p w:rsidR="00AB5BB4" w:rsidRDefault="00AB5BB4" w:rsidP="00AB5BB4">
      <w:pPr>
        <w:widowControl/>
        <w:wordWrap w:val="0"/>
        <w:ind w:left="210" w:hangingChars="100" w:hanging="21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hint="eastAsia"/>
          <w:color w:val="333333"/>
          <w:kern w:val="0"/>
        </w:rPr>
        <w:t>5</w:t>
      </w:r>
      <w:r>
        <w:rPr>
          <w:rFonts w:ascii="宋体" w:eastAsia="宋体" w:hAnsi="宋体" w:cs="宋体" w:hint="eastAsia"/>
          <w:color w:val="333333"/>
          <w:kern w:val="0"/>
        </w:rPr>
        <w:t>，如图</w:t>
      </w:r>
      <w:r>
        <w:rPr>
          <w:rFonts w:ascii="宋体" w:eastAsia="宋体" w:hAnsi="宋体" w:hint="eastAsia"/>
          <w:color w:val="333333"/>
          <w:kern w:val="0"/>
        </w:rPr>
        <w:t>1</w:t>
      </w:r>
      <w:r>
        <w:rPr>
          <w:rFonts w:ascii="宋体" w:eastAsia="宋体" w:hAnsi="宋体" w:cs="宋体" w:hint="eastAsia"/>
          <w:color w:val="333333"/>
          <w:kern w:val="0"/>
        </w:rPr>
        <w:t>所示，在长方体</w:t>
      </w:r>
      <w:r>
        <w:rPr>
          <w:rFonts w:ascii="宋体" w:eastAsia="宋体" w:hAnsi="宋体" w:hint="eastAsia"/>
          <w:color w:val="333333"/>
          <w:kern w:val="0"/>
        </w:rPr>
        <w:t>ABCD-EFGH</w:t>
      </w:r>
      <w:r>
        <w:rPr>
          <w:rFonts w:ascii="宋体" w:eastAsia="宋体" w:hAnsi="宋体" w:cs="宋体" w:hint="eastAsia"/>
          <w:color w:val="333333"/>
          <w:kern w:val="0"/>
        </w:rPr>
        <w:t>中，</w:t>
      </w:r>
    </w:p>
    <w:p w:rsidR="00AB5BB4" w:rsidRDefault="00AB5BB4" w:rsidP="00AB5BB4">
      <w:pPr>
        <w:widowControl/>
        <w:wordWrap w:val="0"/>
        <w:ind w:left="210" w:hangingChars="100" w:hanging="21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cs="宋体" w:hint="eastAsia"/>
          <w:color w:val="333333"/>
          <w:kern w:val="0"/>
        </w:rPr>
        <w:t>与棱</w:t>
      </w:r>
      <w:r>
        <w:rPr>
          <w:rFonts w:ascii="宋体" w:eastAsia="宋体" w:hAnsi="宋体" w:hint="eastAsia"/>
          <w:color w:val="333333"/>
          <w:kern w:val="0"/>
        </w:rPr>
        <w:t>HG</w:t>
      </w:r>
      <w:r>
        <w:rPr>
          <w:rFonts w:ascii="宋体" w:eastAsia="宋体" w:hAnsi="宋体" w:cs="宋体" w:hint="eastAsia"/>
          <w:color w:val="333333"/>
          <w:kern w:val="0"/>
        </w:rPr>
        <w:t>长度相等的棱是</w:t>
      </w:r>
      <w:r>
        <w:rPr>
          <w:rFonts w:ascii="宋体" w:eastAsia="宋体" w:hAnsi="宋体" w:hint="eastAsia"/>
          <w:color w:val="333333"/>
          <w:kern w:val="0"/>
        </w:rPr>
        <w:t>_________;</w:t>
      </w:r>
      <w:r>
        <w:rPr>
          <w:rFonts w:ascii="宋体" w:eastAsia="宋体" w:hAnsi="宋体" w:cs="宋体" w:hint="eastAsia"/>
          <w:color w:val="333333"/>
          <w:kern w:val="0"/>
        </w:rPr>
        <w:t>与平面</w:t>
      </w:r>
      <w:r>
        <w:rPr>
          <w:rFonts w:ascii="宋体" w:eastAsia="宋体" w:hAnsi="宋体" w:hint="eastAsia"/>
          <w:color w:val="333333"/>
          <w:kern w:val="0"/>
        </w:rPr>
        <w:t>ABFE</w:t>
      </w:r>
      <w:r>
        <w:rPr>
          <w:rFonts w:ascii="宋体" w:eastAsia="宋体" w:hAnsi="宋体" w:cs="宋体" w:hint="eastAsia"/>
          <w:color w:val="333333"/>
          <w:kern w:val="0"/>
        </w:rPr>
        <w:t>相对的面是</w:t>
      </w:r>
      <w:r>
        <w:rPr>
          <w:rFonts w:ascii="宋体" w:eastAsia="宋体" w:hAnsi="宋体" w:hint="eastAsia"/>
          <w:color w:val="333333"/>
          <w:kern w:val="0"/>
        </w:rPr>
        <w:t>____________;</w:t>
      </w:r>
    </w:p>
    <w:p w:rsidR="00AB5BB4" w:rsidRDefault="00AB5BB4" w:rsidP="00AB5BB4">
      <w:pPr>
        <w:widowControl/>
        <w:wordWrap w:val="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hint="eastAsia"/>
          <w:color w:val="333333"/>
          <w:kern w:val="0"/>
        </w:rPr>
        <w:t>6</w:t>
      </w:r>
      <w:r>
        <w:rPr>
          <w:rFonts w:ascii="宋体" w:eastAsia="宋体" w:hAnsi="宋体" w:cs="宋体" w:hint="eastAsia"/>
          <w:color w:val="333333"/>
          <w:kern w:val="0"/>
        </w:rPr>
        <w:t>，长方体的直观图有很多种画法，通常我们采用</w:t>
      </w:r>
      <w:r>
        <w:rPr>
          <w:rFonts w:ascii="宋体" w:eastAsia="宋体" w:hAnsi="宋体" w:hint="eastAsia"/>
          <w:color w:val="333333"/>
          <w:kern w:val="0"/>
        </w:rPr>
        <w:t>_________</w:t>
      </w:r>
      <w:r>
        <w:rPr>
          <w:rFonts w:ascii="宋体" w:eastAsia="宋体" w:hAnsi="宋体" w:cs="宋体" w:hint="eastAsia"/>
          <w:color w:val="333333"/>
          <w:kern w:val="0"/>
        </w:rPr>
        <w:t>画法，在画图时，所画长方体的宽是实际宽的</w:t>
      </w:r>
      <w:r>
        <w:rPr>
          <w:rFonts w:ascii="宋体" w:eastAsia="宋体" w:hAnsi="宋体" w:hint="eastAsia"/>
          <w:color w:val="333333"/>
          <w:kern w:val="0"/>
        </w:rPr>
        <w:t>__________</w:t>
      </w:r>
      <w:r>
        <w:rPr>
          <w:rFonts w:ascii="宋体" w:eastAsia="宋体" w:hAnsi="宋体" w:cs="宋体" w:hint="eastAsia"/>
          <w:color w:val="333333"/>
          <w:kern w:val="0"/>
        </w:rPr>
        <w:t>，长与宽的夹角是</w:t>
      </w:r>
      <w:r>
        <w:rPr>
          <w:rFonts w:ascii="宋体" w:eastAsia="宋体" w:hAnsi="宋体" w:hint="eastAsia"/>
          <w:color w:val="333333"/>
          <w:kern w:val="0"/>
        </w:rPr>
        <w:t>__________</w:t>
      </w:r>
    </w:p>
    <w:p w:rsidR="00AB5BB4" w:rsidRDefault="00AB5BB4" w:rsidP="00AB5BB4">
      <w:pPr>
        <w:widowControl/>
        <w:wordWrap w:val="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hint="eastAsia"/>
          <w:color w:val="333333"/>
          <w:kern w:val="0"/>
        </w:rPr>
        <w:t>7</w:t>
      </w:r>
      <w:r>
        <w:rPr>
          <w:rFonts w:ascii="宋体" w:eastAsia="宋体" w:hAnsi="宋体" w:cs="宋体" w:hint="eastAsia"/>
          <w:color w:val="333333"/>
          <w:kern w:val="0"/>
        </w:rPr>
        <w:t>，在长方体中，任意两条棱最多有</w:t>
      </w:r>
      <w:r>
        <w:rPr>
          <w:rFonts w:ascii="宋体" w:eastAsia="宋体" w:hAnsi="宋体" w:hint="eastAsia"/>
          <w:color w:val="333333"/>
          <w:kern w:val="0"/>
        </w:rPr>
        <w:t>__________</w:t>
      </w:r>
      <w:r>
        <w:rPr>
          <w:rFonts w:ascii="宋体" w:eastAsia="宋体" w:hAnsi="宋体" w:cs="宋体" w:hint="eastAsia"/>
          <w:color w:val="333333"/>
          <w:kern w:val="0"/>
        </w:rPr>
        <w:t>个交点，最少有</w:t>
      </w:r>
      <w:r>
        <w:rPr>
          <w:rFonts w:ascii="宋体" w:eastAsia="宋体" w:hAnsi="宋体" w:hint="eastAsia"/>
          <w:color w:val="333333"/>
          <w:kern w:val="0"/>
        </w:rPr>
        <w:t>_______</w:t>
      </w:r>
      <w:r>
        <w:rPr>
          <w:rFonts w:ascii="宋体" w:eastAsia="宋体" w:hAnsi="宋体" w:cs="宋体" w:hint="eastAsia"/>
          <w:color w:val="333333"/>
          <w:kern w:val="0"/>
        </w:rPr>
        <w:t>个交点。</w:t>
      </w:r>
    </w:p>
    <w:p w:rsidR="00AB5BB4" w:rsidRDefault="00AB5BB4" w:rsidP="00AB5BB4">
      <w:pPr>
        <w:widowControl/>
        <w:wordWrap w:val="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hint="eastAsia"/>
          <w:color w:val="333333"/>
          <w:kern w:val="0"/>
        </w:rPr>
        <w:t>8</w:t>
      </w:r>
      <w:r>
        <w:rPr>
          <w:rFonts w:ascii="宋体" w:eastAsia="宋体" w:hAnsi="宋体" w:cs="宋体" w:hint="eastAsia"/>
          <w:color w:val="333333"/>
          <w:kern w:val="0"/>
        </w:rPr>
        <w:t>，如图</w:t>
      </w:r>
      <w:r>
        <w:rPr>
          <w:rFonts w:ascii="宋体" w:eastAsia="宋体" w:hAnsi="宋体" w:hint="eastAsia"/>
          <w:color w:val="333333"/>
          <w:kern w:val="0"/>
        </w:rPr>
        <w:t>1</w:t>
      </w:r>
      <w:r>
        <w:rPr>
          <w:rFonts w:ascii="宋体" w:eastAsia="宋体" w:hAnsi="宋体" w:cs="宋体" w:hint="eastAsia"/>
          <w:color w:val="333333"/>
          <w:kern w:val="0"/>
        </w:rPr>
        <w:t>所示，在长方体</w:t>
      </w:r>
      <w:r>
        <w:rPr>
          <w:rFonts w:ascii="宋体" w:eastAsia="宋体" w:hAnsi="宋体" w:hint="eastAsia"/>
          <w:color w:val="333333"/>
          <w:kern w:val="0"/>
        </w:rPr>
        <w:t>ABCD-EFGH</w:t>
      </w:r>
      <w:r>
        <w:rPr>
          <w:rFonts w:ascii="宋体" w:eastAsia="宋体" w:hAnsi="宋体" w:cs="宋体" w:hint="eastAsia"/>
          <w:color w:val="333333"/>
          <w:kern w:val="0"/>
        </w:rPr>
        <w:t>中，与棱</w:t>
      </w:r>
      <w:r>
        <w:rPr>
          <w:rFonts w:ascii="宋体" w:eastAsia="宋体" w:hAnsi="宋体" w:hint="eastAsia"/>
          <w:color w:val="333333"/>
          <w:kern w:val="0"/>
        </w:rPr>
        <w:t>AB</w:t>
      </w:r>
      <w:r>
        <w:rPr>
          <w:rFonts w:ascii="宋体" w:eastAsia="宋体" w:hAnsi="宋体" w:cs="宋体" w:hint="eastAsia"/>
          <w:color w:val="333333"/>
          <w:kern w:val="0"/>
        </w:rPr>
        <w:t>平行的棱是</w:t>
      </w:r>
      <w:r>
        <w:rPr>
          <w:rFonts w:ascii="宋体" w:eastAsia="宋体" w:hAnsi="宋体" w:hint="eastAsia"/>
          <w:color w:val="333333"/>
          <w:kern w:val="0"/>
        </w:rPr>
        <w:t>________;</w:t>
      </w:r>
      <w:r>
        <w:rPr>
          <w:rFonts w:ascii="宋体" w:eastAsia="宋体" w:hAnsi="宋体" w:cs="宋体" w:hint="eastAsia"/>
          <w:color w:val="333333"/>
          <w:kern w:val="0"/>
        </w:rPr>
        <w:t>与棱</w:t>
      </w:r>
      <w:r>
        <w:rPr>
          <w:rFonts w:ascii="宋体" w:eastAsia="宋体" w:hAnsi="宋体" w:hint="eastAsia"/>
          <w:color w:val="333333"/>
          <w:kern w:val="0"/>
        </w:rPr>
        <w:t>BC</w:t>
      </w:r>
      <w:r>
        <w:rPr>
          <w:rFonts w:ascii="宋体" w:eastAsia="宋体" w:hAnsi="宋体" w:cs="宋体" w:hint="eastAsia"/>
          <w:color w:val="333333"/>
          <w:kern w:val="0"/>
        </w:rPr>
        <w:t>相交的棱是</w:t>
      </w:r>
      <w:r>
        <w:rPr>
          <w:rFonts w:ascii="宋体" w:eastAsia="宋体" w:hAnsi="宋体" w:hint="eastAsia"/>
          <w:color w:val="333333"/>
          <w:kern w:val="0"/>
        </w:rPr>
        <w:t>_____________</w:t>
      </w:r>
      <w:r>
        <w:rPr>
          <w:rFonts w:ascii="宋体" w:eastAsia="宋体" w:hAnsi="宋体" w:cs="宋体" w:hint="eastAsia"/>
          <w:color w:val="333333"/>
          <w:kern w:val="0"/>
        </w:rPr>
        <w:t>；与棱</w:t>
      </w:r>
      <w:r>
        <w:rPr>
          <w:rFonts w:ascii="宋体" w:eastAsia="宋体" w:hAnsi="宋体" w:hint="eastAsia"/>
          <w:color w:val="333333"/>
          <w:kern w:val="0"/>
        </w:rPr>
        <w:t>BF</w:t>
      </w:r>
      <w:r>
        <w:rPr>
          <w:rFonts w:ascii="宋体" w:eastAsia="宋体" w:hAnsi="宋体" w:cs="宋体" w:hint="eastAsia"/>
          <w:color w:val="333333"/>
          <w:kern w:val="0"/>
        </w:rPr>
        <w:t>异面的是</w:t>
      </w:r>
      <w:r>
        <w:rPr>
          <w:rFonts w:ascii="宋体" w:eastAsia="宋体" w:hAnsi="宋体" w:hint="eastAsia"/>
          <w:color w:val="333333"/>
          <w:kern w:val="0"/>
        </w:rPr>
        <w:t>____________</w:t>
      </w:r>
    </w:p>
    <w:p w:rsidR="00AB5BB4" w:rsidRDefault="00AB5BB4" w:rsidP="00AB5BB4">
      <w:pPr>
        <w:widowControl/>
        <w:wordWrap w:val="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hint="eastAsia"/>
          <w:color w:val="333333"/>
          <w:kern w:val="0"/>
        </w:rPr>
        <w:t>9</w:t>
      </w:r>
      <w:r>
        <w:rPr>
          <w:rFonts w:ascii="宋体" w:eastAsia="宋体" w:hAnsi="宋体" w:cs="宋体" w:hint="eastAsia"/>
          <w:color w:val="333333"/>
          <w:kern w:val="0"/>
        </w:rPr>
        <w:t>，一条细帮插在地面上，中午时我们看不到太阳光照在细帮上落在地面上的影子，我们就说细帮与地面是</w:t>
      </w:r>
      <w:r>
        <w:rPr>
          <w:rFonts w:ascii="宋体" w:eastAsia="宋体" w:hAnsi="宋体" w:hint="eastAsia"/>
          <w:color w:val="333333"/>
          <w:kern w:val="0"/>
        </w:rPr>
        <w:t>________</w:t>
      </w:r>
      <w:r>
        <w:rPr>
          <w:rFonts w:ascii="宋体" w:eastAsia="宋体" w:hAnsi="宋体" w:cs="宋体" w:hint="eastAsia"/>
          <w:color w:val="333333"/>
          <w:kern w:val="0"/>
        </w:rPr>
        <w:t>的。</w:t>
      </w:r>
    </w:p>
    <w:p w:rsidR="00AB5BB4" w:rsidRDefault="00AB5BB4" w:rsidP="00AB5BB4">
      <w:pPr>
        <w:widowControl/>
        <w:wordWrap w:val="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hint="eastAsia"/>
          <w:color w:val="333333"/>
          <w:kern w:val="0"/>
        </w:rPr>
        <w:t>10</w:t>
      </w:r>
      <w:r>
        <w:rPr>
          <w:rFonts w:ascii="宋体" w:eastAsia="宋体" w:hAnsi="宋体" w:cs="宋体" w:hint="eastAsia"/>
          <w:color w:val="333333"/>
          <w:kern w:val="0"/>
        </w:rPr>
        <w:t>，用</w:t>
      </w:r>
      <w:r>
        <w:rPr>
          <w:rFonts w:ascii="宋体" w:eastAsia="宋体" w:hAnsi="宋体" w:hint="eastAsia"/>
          <w:color w:val="333333"/>
          <w:kern w:val="0"/>
        </w:rPr>
        <w:t>____________</w:t>
      </w:r>
      <w:r>
        <w:rPr>
          <w:rFonts w:ascii="宋体" w:eastAsia="宋体" w:hAnsi="宋体" w:cs="宋体" w:hint="eastAsia"/>
          <w:color w:val="333333"/>
          <w:kern w:val="0"/>
        </w:rPr>
        <w:t>可以检验书桌上的灯光是否与桌面平行。</w:t>
      </w:r>
    </w:p>
    <w:p w:rsidR="00AB5BB4" w:rsidRDefault="00AB5BB4" w:rsidP="00AB5BB4">
      <w:pPr>
        <w:widowControl/>
        <w:wordWrap w:val="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hint="eastAsia"/>
          <w:color w:val="333333"/>
          <w:kern w:val="0"/>
        </w:rPr>
        <w:t>11</w:t>
      </w:r>
      <w:r>
        <w:rPr>
          <w:rFonts w:ascii="宋体" w:eastAsia="宋体" w:hAnsi="宋体" w:cs="宋体" w:hint="eastAsia"/>
          <w:color w:val="333333"/>
          <w:kern w:val="0"/>
        </w:rPr>
        <w:t>，如图</w:t>
      </w:r>
      <w:r>
        <w:rPr>
          <w:rFonts w:ascii="宋体" w:eastAsia="宋体" w:hAnsi="宋体" w:hint="eastAsia"/>
          <w:color w:val="333333"/>
          <w:kern w:val="0"/>
        </w:rPr>
        <w:t>1</w:t>
      </w:r>
      <w:r>
        <w:rPr>
          <w:rFonts w:ascii="宋体" w:eastAsia="宋体" w:hAnsi="宋体" w:cs="宋体" w:hint="eastAsia"/>
          <w:color w:val="333333"/>
          <w:kern w:val="0"/>
        </w:rPr>
        <w:t>所示，在长方体</w:t>
      </w:r>
      <w:r>
        <w:rPr>
          <w:rFonts w:ascii="宋体" w:eastAsia="宋体" w:hAnsi="宋体" w:hint="eastAsia"/>
          <w:color w:val="333333"/>
          <w:kern w:val="0"/>
        </w:rPr>
        <w:t>ABCD-EFGH</w:t>
      </w:r>
      <w:r>
        <w:rPr>
          <w:rFonts w:ascii="宋体" w:eastAsia="宋体" w:hAnsi="宋体" w:cs="宋体" w:hint="eastAsia"/>
          <w:color w:val="333333"/>
          <w:kern w:val="0"/>
        </w:rPr>
        <w:t>中，与平面</w:t>
      </w:r>
      <w:r>
        <w:rPr>
          <w:rFonts w:ascii="宋体" w:eastAsia="宋体" w:hAnsi="宋体" w:hint="eastAsia"/>
          <w:color w:val="333333"/>
          <w:kern w:val="0"/>
        </w:rPr>
        <w:t>ABCD</w:t>
      </w:r>
      <w:r>
        <w:rPr>
          <w:rFonts w:ascii="宋体" w:eastAsia="宋体" w:hAnsi="宋体" w:cs="宋体" w:hint="eastAsia"/>
          <w:color w:val="333333"/>
          <w:kern w:val="0"/>
        </w:rPr>
        <w:t>平行的棱有</w:t>
      </w:r>
      <w:r>
        <w:rPr>
          <w:rFonts w:ascii="宋体" w:eastAsia="宋体" w:hAnsi="宋体" w:hint="eastAsia"/>
          <w:color w:val="333333"/>
          <w:kern w:val="0"/>
        </w:rPr>
        <w:t>_____________,</w:t>
      </w:r>
      <w:r>
        <w:rPr>
          <w:rFonts w:ascii="宋体" w:eastAsia="宋体" w:hAnsi="宋体" w:cs="宋体" w:hint="eastAsia"/>
          <w:color w:val="333333"/>
          <w:kern w:val="0"/>
        </w:rPr>
        <w:t>与棱</w:t>
      </w:r>
      <w:r>
        <w:rPr>
          <w:rFonts w:ascii="宋体" w:eastAsia="宋体" w:hAnsi="宋体" w:hint="eastAsia"/>
          <w:color w:val="333333"/>
          <w:kern w:val="0"/>
        </w:rPr>
        <w:t>BC</w:t>
      </w:r>
      <w:r>
        <w:rPr>
          <w:rFonts w:ascii="宋体" w:eastAsia="宋体" w:hAnsi="宋体" w:cs="宋体" w:hint="eastAsia"/>
          <w:color w:val="333333"/>
          <w:kern w:val="0"/>
        </w:rPr>
        <w:t>平行的面有</w:t>
      </w:r>
      <w:r>
        <w:rPr>
          <w:rFonts w:ascii="宋体" w:eastAsia="宋体" w:hAnsi="宋体" w:hint="eastAsia"/>
          <w:color w:val="333333"/>
          <w:kern w:val="0"/>
        </w:rPr>
        <w:t>___________.</w:t>
      </w:r>
    </w:p>
    <w:p w:rsidR="00AB5BB4" w:rsidRDefault="00AB5BB4" w:rsidP="00AB5BB4">
      <w:pPr>
        <w:widowControl/>
        <w:wordWrap w:val="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hint="eastAsia"/>
          <w:color w:val="333333"/>
          <w:kern w:val="0"/>
        </w:rPr>
        <w:t>12</w:t>
      </w:r>
      <w:r>
        <w:rPr>
          <w:rFonts w:ascii="宋体" w:eastAsia="宋体" w:hAnsi="宋体" w:cs="宋体" w:hint="eastAsia"/>
          <w:color w:val="333333"/>
          <w:kern w:val="0"/>
        </w:rPr>
        <w:t>，教室中与黑板所在的平面垂直的平面有</w:t>
      </w:r>
      <w:r>
        <w:rPr>
          <w:rFonts w:ascii="宋体" w:eastAsia="宋体" w:hAnsi="宋体" w:hint="eastAsia"/>
          <w:color w:val="333333"/>
          <w:kern w:val="0"/>
        </w:rPr>
        <w:t>__________</w:t>
      </w:r>
      <w:r>
        <w:rPr>
          <w:rFonts w:ascii="宋体" w:eastAsia="宋体" w:hAnsi="宋体" w:cs="宋体" w:hint="eastAsia"/>
          <w:color w:val="333333"/>
          <w:kern w:val="0"/>
        </w:rPr>
        <w:t>个。</w:t>
      </w:r>
    </w:p>
    <w:p w:rsidR="00AB5BB4" w:rsidRDefault="00AB5BB4" w:rsidP="00AB5BB4">
      <w:pPr>
        <w:widowControl/>
        <w:wordWrap w:val="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hint="eastAsia"/>
          <w:color w:val="333333"/>
          <w:kern w:val="0"/>
        </w:rPr>
        <w:t>13</w:t>
      </w:r>
      <w:r>
        <w:rPr>
          <w:rFonts w:ascii="宋体" w:eastAsia="宋体" w:hAnsi="宋体" w:cs="宋体" w:hint="eastAsia"/>
          <w:color w:val="333333"/>
          <w:kern w:val="0"/>
        </w:rPr>
        <w:t>，一个正方体的边长是</w:t>
      </w:r>
      <w:r>
        <w:rPr>
          <w:rFonts w:ascii="宋体" w:eastAsia="宋体" w:hAnsi="宋体" w:hint="eastAsia"/>
          <w:color w:val="333333"/>
          <w:kern w:val="0"/>
        </w:rPr>
        <w:t>2cm,</w:t>
      </w:r>
      <w:r>
        <w:rPr>
          <w:rFonts w:ascii="宋体" w:eastAsia="宋体" w:hAnsi="宋体" w:cs="宋体" w:hint="eastAsia"/>
          <w:color w:val="333333"/>
          <w:kern w:val="0"/>
        </w:rPr>
        <w:t>则与地面平行的棱长的和是</w:t>
      </w:r>
      <w:r>
        <w:rPr>
          <w:rFonts w:ascii="宋体" w:eastAsia="宋体" w:hAnsi="宋体" w:hint="eastAsia"/>
          <w:color w:val="333333"/>
          <w:kern w:val="0"/>
        </w:rPr>
        <w:t>_____________</w:t>
      </w:r>
      <w:r>
        <w:rPr>
          <w:rFonts w:ascii="宋体" w:eastAsia="宋体" w:hAnsi="宋体" w:cs="宋体" w:hint="eastAsia"/>
          <w:color w:val="333333"/>
          <w:kern w:val="0"/>
        </w:rPr>
        <w:t>。</w:t>
      </w:r>
    </w:p>
    <w:p w:rsidR="00AB5BB4" w:rsidRDefault="00AB5BB4" w:rsidP="00AB5BB4">
      <w:pPr>
        <w:widowControl/>
        <w:wordWrap w:val="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hint="eastAsia"/>
          <w:color w:val="333333"/>
          <w:kern w:val="0"/>
        </w:rPr>
        <w:t>14,</w:t>
      </w:r>
      <w:r>
        <w:rPr>
          <w:rFonts w:ascii="宋体" w:eastAsia="宋体" w:hAnsi="宋体" w:cs="宋体" w:hint="eastAsia"/>
          <w:color w:val="333333"/>
          <w:kern w:val="0"/>
        </w:rPr>
        <w:t>一个正方体的边长是</w:t>
      </w:r>
      <w:r>
        <w:rPr>
          <w:rFonts w:ascii="宋体" w:eastAsia="宋体" w:hAnsi="宋体" w:hint="eastAsia"/>
          <w:color w:val="333333"/>
          <w:kern w:val="0"/>
        </w:rPr>
        <w:t>2cm</w:t>
      </w:r>
      <w:r>
        <w:rPr>
          <w:rFonts w:ascii="宋体" w:eastAsia="宋体" w:hAnsi="宋体" w:cs="宋体" w:hint="eastAsia"/>
          <w:color w:val="333333"/>
          <w:kern w:val="0"/>
        </w:rPr>
        <w:t>，与地面垂直的平面的面积和为</w:t>
      </w:r>
      <w:r>
        <w:rPr>
          <w:rFonts w:ascii="宋体" w:eastAsia="宋体" w:hAnsi="宋体" w:hint="eastAsia"/>
          <w:color w:val="333333"/>
          <w:kern w:val="0"/>
        </w:rPr>
        <w:t>_____________</w:t>
      </w:r>
      <w:r>
        <w:rPr>
          <w:rFonts w:ascii="宋体" w:eastAsia="宋体" w:hAnsi="宋体" w:cs="宋体" w:hint="eastAsia"/>
          <w:color w:val="333333"/>
          <w:kern w:val="0"/>
        </w:rPr>
        <w:t>。</w:t>
      </w:r>
    </w:p>
    <w:p w:rsidR="00AB5BB4" w:rsidRDefault="00AB5BB4" w:rsidP="00AB5BB4">
      <w:pPr>
        <w:widowControl/>
        <w:wordWrap w:val="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hint="eastAsia"/>
          <w:color w:val="333333"/>
          <w:kern w:val="0"/>
        </w:rPr>
        <w:t>15</w:t>
      </w:r>
      <w:r>
        <w:rPr>
          <w:rFonts w:ascii="宋体" w:eastAsia="宋体" w:hAnsi="宋体" w:cs="宋体" w:hint="eastAsia"/>
          <w:color w:val="333333"/>
          <w:kern w:val="0"/>
        </w:rPr>
        <w:t>，三个变长为</w:t>
      </w:r>
      <w:r>
        <w:rPr>
          <w:rFonts w:ascii="宋体" w:eastAsia="宋体" w:hAnsi="宋体" w:hint="eastAsia"/>
          <w:color w:val="333333"/>
          <w:kern w:val="0"/>
        </w:rPr>
        <w:t>1cm</w:t>
      </w:r>
      <w:r>
        <w:rPr>
          <w:rFonts w:ascii="宋体" w:eastAsia="宋体" w:hAnsi="宋体" w:cs="宋体" w:hint="eastAsia"/>
          <w:color w:val="333333"/>
          <w:kern w:val="0"/>
        </w:rPr>
        <w:t>的正方体，拼成一个长方体，表面积减少了</w:t>
      </w:r>
      <w:r>
        <w:rPr>
          <w:rFonts w:ascii="宋体" w:eastAsia="宋体" w:hAnsi="宋体" w:hint="eastAsia"/>
          <w:color w:val="333333"/>
          <w:kern w:val="0"/>
        </w:rPr>
        <w:t>__________</w:t>
      </w:r>
      <w:r>
        <w:rPr>
          <w:rFonts w:ascii="宋体" w:eastAsia="宋体" w:hAnsi="宋体" w:cs="宋体" w:hint="eastAsia"/>
          <w:color w:val="333333"/>
          <w:kern w:val="0"/>
        </w:rPr>
        <w:t>。</w:t>
      </w:r>
    </w:p>
    <w:p w:rsidR="00AB5BB4" w:rsidRDefault="00AB5BB4" w:rsidP="00AB5BB4">
      <w:pPr>
        <w:widowControl/>
        <w:wordWrap w:val="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</w:rPr>
        <w:t>三、简答题</w:t>
      </w:r>
    </w:p>
    <w:p w:rsidR="00AB5BB4" w:rsidRDefault="00AB5BB4" w:rsidP="00AB5BB4">
      <w:pPr>
        <w:widowControl/>
        <w:wordWrap w:val="0"/>
        <w:ind w:left="210" w:hangingChars="100" w:hanging="21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hint="eastAsia"/>
          <w:color w:val="333333"/>
          <w:kern w:val="0"/>
        </w:rPr>
        <w:t>1</w:t>
      </w:r>
      <w:r>
        <w:rPr>
          <w:rFonts w:ascii="宋体" w:eastAsia="宋体" w:hAnsi="宋体" w:cs="宋体" w:hint="eastAsia"/>
          <w:color w:val="333333"/>
          <w:kern w:val="0"/>
        </w:rPr>
        <w:t>，画一个高为</w:t>
      </w:r>
      <w:r>
        <w:rPr>
          <w:rFonts w:ascii="宋体" w:eastAsia="宋体" w:hAnsi="宋体" w:hint="eastAsia"/>
          <w:color w:val="333333"/>
          <w:kern w:val="0"/>
        </w:rPr>
        <w:t>3cm</w:t>
      </w:r>
      <w:r>
        <w:rPr>
          <w:rFonts w:ascii="宋体" w:eastAsia="宋体" w:hAnsi="宋体" w:cs="宋体" w:hint="eastAsia"/>
          <w:color w:val="333333"/>
          <w:kern w:val="0"/>
        </w:rPr>
        <w:t>，底面为正方形且变长为</w:t>
      </w:r>
      <w:r>
        <w:rPr>
          <w:rFonts w:ascii="宋体" w:eastAsia="宋体" w:hAnsi="宋体" w:hint="eastAsia"/>
          <w:color w:val="333333"/>
          <w:kern w:val="0"/>
        </w:rPr>
        <w:t>2</w:t>
      </w:r>
      <w:r>
        <w:rPr>
          <w:rFonts w:ascii="宋体" w:eastAsia="宋体" w:hAnsi="宋体" w:cs="宋体" w:hint="eastAsia"/>
          <w:color w:val="333333"/>
          <w:kern w:val="0"/>
        </w:rPr>
        <w:t>厘米的长方体。</w:t>
      </w:r>
    </w:p>
    <w:p w:rsidR="00AB5BB4" w:rsidRDefault="00AB5BB4" w:rsidP="00AB5BB4">
      <w:pPr>
        <w:widowControl/>
        <w:wordWrap w:val="0"/>
        <w:jc w:val="left"/>
        <w:rPr>
          <w:rFonts w:ascii="宋体" w:eastAsia="宋体" w:hAnsi="宋体" w:cs="宋体"/>
          <w:color w:val="333333"/>
          <w:kern w:val="0"/>
        </w:rPr>
      </w:pPr>
    </w:p>
    <w:p w:rsidR="00AB5BB4" w:rsidRDefault="00AB5BB4" w:rsidP="00AB5BB4">
      <w:pPr>
        <w:widowControl/>
        <w:wordWrap w:val="0"/>
        <w:jc w:val="left"/>
        <w:rPr>
          <w:rFonts w:ascii="宋体" w:eastAsia="宋体" w:hAnsi="宋体" w:cs="宋体"/>
          <w:color w:val="333333"/>
          <w:kern w:val="0"/>
        </w:rPr>
      </w:pPr>
    </w:p>
    <w:p w:rsidR="00AB5BB4" w:rsidRPr="00FF3D45" w:rsidRDefault="00AB5BB4" w:rsidP="00AB5BB4">
      <w:pPr>
        <w:widowControl/>
        <w:wordWrap w:val="0"/>
        <w:jc w:val="left"/>
        <w:rPr>
          <w:rFonts w:ascii="宋体" w:eastAsia="宋体" w:hAnsi="宋体" w:cs="宋体"/>
          <w:color w:val="333333"/>
          <w:kern w:val="0"/>
        </w:rPr>
      </w:pPr>
    </w:p>
    <w:p w:rsidR="00AB5BB4" w:rsidRDefault="00AB5BB4" w:rsidP="00AB5BB4">
      <w:pPr>
        <w:widowControl/>
        <w:wordWrap w:val="0"/>
        <w:jc w:val="left"/>
        <w:rPr>
          <w:rFonts w:ascii="宋体" w:eastAsia="宋体" w:hAnsi="宋体" w:cs="宋体"/>
          <w:color w:val="333333"/>
          <w:kern w:val="0"/>
        </w:rPr>
      </w:pPr>
    </w:p>
    <w:p w:rsidR="00AB5BB4" w:rsidRDefault="00AB5BB4" w:rsidP="00AB5BB4">
      <w:pPr>
        <w:widowControl/>
        <w:wordWrap w:val="0"/>
        <w:ind w:left="210" w:hangingChars="100" w:hanging="210"/>
        <w:jc w:val="left"/>
        <w:rPr>
          <w:rFonts w:ascii="宋体" w:eastAsia="宋体" w:hAnsi="宋体" w:cs="宋体"/>
          <w:color w:val="333333"/>
          <w:kern w:val="0"/>
        </w:rPr>
      </w:pPr>
    </w:p>
    <w:p w:rsidR="00AB5BB4" w:rsidRDefault="00AB5BB4" w:rsidP="00AB5BB4">
      <w:pPr>
        <w:widowControl/>
        <w:wordWrap w:val="0"/>
        <w:ind w:left="210" w:hangingChars="100" w:hanging="21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hint="eastAsia"/>
          <w:color w:val="333333"/>
          <w:kern w:val="0"/>
        </w:rPr>
        <w:lastRenderedPageBreak/>
        <w:t>2</w:t>
      </w:r>
      <w:r>
        <w:rPr>
          <w:rFonts w:ascii="宋体" w:eastAsia="宋体" w:hAnsi="宋体" w:cs="宋体" w:hint="eastAsia"/>
          <w:color w:val="333333"/>
          <w:kern w:val="0"/>
        </w:rPr>
        <w:t>，把两个棱长为</w:t>
      </w:r>
      <w:r>
        <w:rPr>
          <w:rFonts w:ascii="宋体" w:eastAsia="宋体" w:hAnsi="宋体" w:hint="eastAsia"/>
          <w:color w:val="333333"/>
          <w:kern w:val="0"/>
        </w:rPr>
        <w:t>2cm</w:t>
      </w:r>
      <w:r>
        <w:rPr>
          <w:rFonts w:ascii="宋体" w:eastAsia="宋体" w:hAnsi="宋体" w:cs="宋体" w:hint="eastAsia"/>
          <w:color w:val="333333"/>
          <w:kern w:val="0"/>
        </w:rPr>
        <w:t>的正方体拼成一个长方体，拼出的长方体的长、宽、高分别是多少？</w:t>
      </w:r>
    </w:p>
    <w:p w:rsidR="00AB5BB4" w:rsidRDefault="00AB5BB4" w:rsidP="00AB5BB4">
      <w:pPr>
        <w:widowControl/>
        <w:wordWrap w:val="0"/>
        <w:ind w:left="210" w:hangingChars="100" w:hanging="210"/>
        <w:jc w:val="left"/>
        <w:rPr>
          <w:rFonts w:ascii="宋体" w:eastAsia="宋体" w:hAnsi="宋体" w:cs="宋体"/>
          <w:color w:val="333333"/>
          <w:kern w:val="0"/>
        </w:rPr>
      </w:pPr>
    </w:p>
    <w:p w:rsidR="00AB5BB4" w:rsidRDefault="00AB5BB4" w:rsidP="00AB5BB4">
      <w:pPr>
        <w:widowControl/>
        <w:wordWrap w:val="0"/>
        <w:ind w:left="210" w:hangingChars="100" w:hanging="210"/>
        <w:jc w:val="left"/>
        <w:rPr>
          <w:rFonts w:ascii="宋体" w:eastAsia="宋体" w:hAnsi="宋体" w:cs="宋体"/>
          <w:color w:val="333333"/>
          <w:kern w:val="0"/>
        </w:rPr>
      </w:pPr>
    </w:p>
    <w:p w:rsidR="00AB5BB4" w:rsidRDefault="00AB5BB4" w:rsidP="00AB5BB4">
      <w:pPr>
        <w:widowControl/>
        <w:wordWrap w:val="0"/>
        <w:ind w:left="210" w:hangingChars="100" w:hanging="210"/>
        <w:jc w:val="left"/>
        <w:rPr>
          <w:rFonts w:ascii="宋体" w:eastAsia="宋体" w:hAnsi="宋体" w:cs="宋体"/>
          <w:color w:val="333333"/>
          <w:kern w:val="0"/>
        </w:rPr>
      </w:pPr>
    </w:p>
    <w:p w:rsidR="00AB5BB4" w:rsidRDefault="00AB5BB4" w:rsidP="00AB5BB4">
      <w:pPr>
        <w:widowControl/>
        <w:wordWrap w:val="0"/>
        <w:ind w:left="210" w:hangingChars="100" w:hanging="210"/>
        <w:jc w:val="left"/>
        <w:rPr>
          <w:rFonts w:ascii="宋体" w:eastAsia="宋体" w:hAnsi="宋体" w:cs="宋体"/>
          <w:color w:val="333333"/>
          <w:kern w:val="0"/>
        </w:rPr>
      </w:pPr>
    </w:p>
    <w:p w:rsidR="00AB5BB4" w:rsidRDefault="00AB5BB4" w:rsidP="00AB5BB4">
      <w:pPr>
        <w:widowControl/>
        <w:wordWrap w:val="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hint="eastAsia"/>
          <w:color w:val="333333"/>
          <w:kern w:val="0"/>
        </w:rPr>
        <w:t>3</w:t>
      </w:r>
      <w:r>
        <w:rPr>
          <w:rFonts w:ascii="宋体" w:eastAsia="宋体" w:hAnsi="宋体" w:cs="宋体" w:hint="eastAsia"/>
          <w:color w:val="333333"/>
          <w:kern w:val="0"/>
        </w:rPr>
        <w:t>，已知长方体无盖纸盒的棱长为</w:t>
      </w:r>
      <w:r>
        <w:rPr>
          <w:rFonts w:ascii="宋体" w:eastAsia="宋体" w:hAnsi="宋体" w:hint="eastAsia"/>
          <w:color w:val="333333"/>
          <w:kern w:val="0"/>
        </w:rPr>
        <w:t>2</w:t>
      </w:r>
      <w:r>
        <w:rPr>
          <w:rFonts w:ascii="宋体" w:eastAsia="宋体" w:hAnsi="宋体" w:cs="宋体" w:hint="eastAsia"/>
          <w:color w:val="333333"/>
          <w:kern w:val="0"/>
        </w:rPr>
        <w:t>厘米、</w:t>
      </w:r>
      <w:r>
        <w:rPr>
          <w:rFonts w:ascii="宋体" w:eastAsia="宋体" w:hAnsi="宋体" w:hint="eastAsia"/>
          <w:color w:val="333333"/>
          <w:kern w:val="0"/>
        </w:rPr>
        <w:t>3</w:t>
      </w:r>
      <w:r>
        <w:rPr>
          <w:rFonts w:ascii="宋体" w:eastAsia="宋体" w:hAnsi="宋体" w:cs="宋体" w:hint="eastAsia"/>
          <w:color w:val="333333"/>
          <w:kern w:val="0"/>
        </w:rPr>
        <w:t>厘米、</w:t>
      </w:r>
      <w:r>
        <w:rPr>
          <w:rFonts w:ascii="宋体" w:eastAsia="宋体" w:hAnsi="宋体" w:hint="eastAsia"/>
          <w:color w:val="333333"/>
          <w:kern w:val="0"/>
        </w:rPr>
        <w:t>4</w:t>
      </w:r>
      <w:r>
        <w:rPr>
          <w:rFonts w:ascii="宋体" w:eastAsia="宋体" w:hAnsi="宋体" w:cs="宋体" w:hint="eastAsia"/>
          <w:color w:val="333333"/>
          <w:kern w:val="0"/>
        </w:rPr>
        <w:t>厘米，这个纸盒的表面积是多少？</w:t>
      </w:r>
    </w:p>
    <w:p w:rsidR="00AB5BB4" w:rsidRDefault="00AB5BB4" w:rsidP="00AB5BB4">
      <w:pPr>
        <w:widowControl/>
        <w:wordWrap w:val="0"/>
        <w:ind w:left="210" w:hangingChars="100" w:hanging="210"/>
        <w:jc w:val="left"/>
        <w:rPr>
          <w:rFonts w:ascii="宋体" w:eastAsia="宋体" w:hAnsi="宋体" w:cs="宋体"/>
          <w:color w:val="333333"/>
          <w:kern w:val="0"/>
        </w:rPr>
      </w:pPr>
    </w:p>
    <w:p w:rsidR="00AB5BB4" w:rsidRDefault="00AB5BB4" w:rsidP="00AB5BB4">
      <w:pPr>
        <w:widowControl/>
        <w:wordWrap w:val="0"/>
        <w:ind w:left="210" w:hangingChars="100" w:hanging="210"/>
        <w:jc w:val="left"/>
        <w:rPr>
          <w:rFonts w:ascii="宋体" w:eastAsia="宋体" w:hAnsi="宋体" w:cs="宋体"/>
          <w:color w:val="333333"/>
          <w:kern w:val="0"/>
        </w:rPr>
      </w:pPr>
    </w:p>
    <w:p w:rsidR="00AB5BB4" w:rsidRDefault="00AB5BB4" w:rsidP="00AB5BB4">
      <w:pPr>
        <w:widowControl/>
        <w:wordWrap w:val="0"/>
        <w:ind w:left="210" w:hangingChars="100" w:hanging="210"/>
        <w:jc w:val="left"/>
        <w:rPr>
          <w:rFonts w:ascii="宋体" w:eastAsia="宋体" w:hAnsi="宋体" w:cs="宋体"/>
          <w:color w:val="333333"/>
          <w:kern w:val="0"/>
        </w:rPr>
      </w:pPr>
    </w:p>
    <w:p w:rsidR="00AB5BB4" w:rsidRDefault="00AB5BB4" w:rsidP="00AB5BB4">
      <w:pPr>
        <w:widowControl/>
        <w:wordWrap w:val="0"/>
        <w:ind w:left="210" w:hangingChars="100" w:hanging="210"/>
        <w:jc w:val="left"/>
        <w:rPr>
          <w:rFonts w:ascii="宋体" w:eastAsia="宋体" w:hAnsi="宋体" w:cs="宋体"/>
          <w:color w:val="333333"/>
          <w:kern w:val="0"/>
        </w:rPr>
      </w:pPr>
    </w:p>
    <w:p w:rsidR="00AB5BB4" w:rsidRDefault="00AB5BB4" w:rsidP="00AB5BB4">
      <w:pPr>
        <w:widowControl/>
        <w:wordWrap w:val="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hint="eastAsia"/>
          <w:color w:val="333333"/>
          <w:kern w:val="0"/>
        </w:rPr>
        <w:t>4</w:t>
      </w:r>
      <w:r>
        <w:rPr>
          <w:rFonts w:ascii="宋体" w:eastAsia="宋体" w:hAnsi="宋体" w:cs="宋体" w:hint="eastAsia"/>
          <w:color w:val="333333"/>
          <w:kern w:val="0"/>
        </w:rPr>
        <w:t>，学校要砌一道长</w:t>
      </w:r>
      <w:r>
        <w:rPr>
          <w:rFonts w:ascii="宋体" w:eastAsia="宋体" w:hAnsi="宋体" w:hint="eastAsia"/>
          <w:color w:val="333333"/>
          <w:kern w:val="0"/>
        </w:rPr>
        <w:t>20</w:t>
      </w:r>
      <w:r>
        <w:rPr>
          <w:rFonts w:ascii="宋体" w:eastAsia="宋体" w:hAnsi="宋体" w:cs="宋体" w:hint="eastAsia"/>
          <w:color w:val="333333"/>
          <w:kern w:val="0"/>
        </w:rPr>
        <w:t>米，宽</w:t>
      </w:r>
      <w:r>
        <w:rPr>
          <w:rFonts w:ascii="宋体" w:eastAsia="宋体" w:hAnsi="宋体" w:hint="eastAsia"/>
          <w:color w:val="333333"/>
          <w:kern w:val="0"/>
        </w:rPr>
        <w:t>0.24</w:t>
      </w:r>
      <w:r>
        <w:rPr>
          <w:rFonts w:ascii="宋体" w:eastAsia="宋体" w:hAnsi="宋体" w:cs="宋体" w:hint="eastAsia"/>
          <w:color w:val="333333"/>
          <w:kern w:val="0"/>
        </w:rPr>
        <w:t>米、高</w:t>
      </w:r>
      <w:r>
        <w:rPr>
          <w:rFonts w:ascii="宋体" w:eastAsia="宋体" w:hAnsi="宋体" w:hint="eastAsia"/>
          <w:color w:val="333333"/>
          <w:kern w:val="0"/>
        </w:rPr>
        <w:t>2</w:t>
      </w:r>
      <w:r>
        <w:rPr>
          <w:rFonts w:ascii="宋体" w:eastAsia="宋体" w:hAnsi="宋体" w:cs="宋体" w:hint="eastAsia"/>
          <w:color w:val="333333"/>
          <w:kern w:val="0"/>
        </w:rPr>
        <w:t>米的墙，每立方米需要砖</w:t>
      </w:r>
      <w:r>
        <w:rPr>
          <w:rFonts w:ascii="宋体" w:eastAsia="宋体" w:hAnsi="宋体" w:hint="eastAsia"/>
          <w:color w:val="333333"/>
          <w:kern w:val="0"/>
        </w:rPr>
        <w:t>525</w:t>
      </w:r>
      <w:r>
        <w:rPr>
          <w:rFonts w:ascii="宋体" w:eastAsia="宋体" w:hAnsi="宋体" w:cs="宋体" w:hint="eastAsia"/>
          <w:color w:val="333333"/>
          <w:kern w:val="0"/>
        </w:rPr>
        <w:t>块，学校需要买多少块砖？</w:t>
      </w:r>
    </w:p>
    <w:p w:rsidR="00AB5BB4" w:rsidRDefault="00AB5BB4" w:rsidP="00AB5BB4">
      <w:pPr>
        <w:widowControl/>
        <w:wordWrap w:val="0"/>
        <w:jc w:val="left"/>
        <w:rPr>
          <w:rFonts w:ascii="宋体" w:eastAsia="宋体" w:hAnsi="宋体" w:cs="宋体"/>
          <w:color w:val="333333"/>
          <w:kern w:val="0"/>
        </w:rPr>
      </w:pPr>
    </w:p>
    <w:p w:rsidR="00AB5BB4" w:rsidRDefault="00AB5BB4" w:rsidP="00AB5BB4">
      <w:pPr>
        <w:widowControl/>
        <w:wordWrap w:val="0"/>
        <w:jc w:val="left"/>
        <w:rPr>
          <w:rFonts w:ascii="宋体" w:eastAsia="宋体" w:hAnsi="宋体" w:cs="宋体"/>
          <w:color w:val="333333"/>
          <w:kern w:val="0"/>
        </w:rPr>
      </w:pPr>
    </w:p>
    <w:p w:rsidR="00AB5BB4" w:rsidRDefault="00AB5BB4" w:rsidP="00AB5BB4">
      <w:pPr>
        <w:widowControl/>
        <w:wordWrap w:val="0"/>
        <w:jc w:val="left"/>
        <w:rPr>
          <w:rFonts w:ascii="宋体" w:eastAsia="宋体" w:hAnsi="宋体" w:cs="宋体"/>
          <w:color w:val="333333"/>
          <w:kern w:val="0"/>
        </w:rPr>
      </w:pPr>
    </w:p>
    <w:p w:rsidR="00AB5BB4" w:rsidRDefault="00AB5BB4" w:rsidP="00AB5BB4">
      <w:pPr>
        <w:widowControl/>
        <w:wordWrap w:val="0"/>
        <w:jc w:val="left"/>
        <w:rPr>
          <w:rFonts w:ascii="宋体" w:eastAsia="宋体" w:hAnsi="宋体" w:cs="宋体"/>
          <w:color w:val="333333"/>
          <w:kern w:val="0"/>
        </w:rPr>
      </w:pPr>
    </w:p>
    <w:p w:rsidR="00AB5BB4" w:rsidRDefault="00AB5BB4" w:rsidP="00AB5BB4">
      <w:pPr>
        <w:widowControl/>
        <w:wordWrap w:val="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hint="eastAsia"/>
          <w:color w:val="333333"/>
          <w:kern w:val="0"/>
        </w:rPr>
        <w:t>5</w:t>
      </w:r>
      <w:r>
        <w:rPr>
          <w:rFonts w:ascii="宋体" w:eastAsia="宋体" w:hAnsi="宋体" w:cs="宋体" w:hint="eastAsia"/>
          <w:color w:val="333333"/>
          <w:kern w:val="0"/>
        </w:rPr>
        <w:t>．在一个长</w:t>
      </w:r>
      <w:r>
        <w:rPr>
          <w:rFonts w:ascii="宋体" w:eastAsia="宋体" w:hAnsi="宋体" w:hint="eastAsia"/>
          <w:color w:val="333333"/>
          <w:kern w:val="0"/>
        </w:rPr>
        <w:t>10</w:t>
      </w:r>
      <w:r>
        <w:rPr>
          <w:rFonts w:ascii="宋体" w:eastAsia="宋体" w:hAnsi="宋体" w:cs="宋体" w:hint="eastAsia"/>
          <w:color w:val="333333"/>
          <w:kern w:val="0"/>
        </w:rPr>
        <w:t>米、宽</w:t>
      </w:r>
      <w:r>
        <w:rPr>
          <w:rFonts w:ascii="宋体" w:eastAsia="宋体" w:hAnsi="宋体" w:hint="eastAsia"/>
          <w:color w:val="333333"/>
          <w:kern w:val="0"/>
        </w:rPr>
        <w:t>3.5</w:t>
      </w:r>
      <w:r>
        <w:rPr>
          <w:rFonts w:ascii="宋体" w:eastAsia="宋体" w:hAnsi="宋体" w:cs="宋体" w:hint="eastAsia"/>
          <w:color w:val="333333"/>
          <w:kern w:val="0"/>
        </w:rPr>
        <w:t>米的长方形客厅的地面上铺设</w:t>
      </w:r>
      <w:r>
        <w:rPr>
          <w:rFonts w:ascii="宋体" w:eastAsia="宋体" w:hAnsi="宋体" w:hint="eastAsia"/>
          <w:color w:val="333333"/>
          <w:kern w:val="0"/>
        </w:rPr>
        <w:t>2</w:t>
      </w:r>
      <w:r>
        <w:rPr>
          <w:rFonts w:ascii="宋体" w:eastAsia="宋体" w:hAnsi="宋体" w:cs="宋体" w:hint="eastAsia"/>
          <w:color w:val="333333"/>
          <w:kern w:val="0"/>
        </w:rPr>
        <w:t>厘米厚的木地板，至少需要木材多少立方米？铺好要在地板上涂上油漆，油漆面积是多少</w:t>
      </w:r>
    </w:p>
    <w:p w:rsidR="00AB5BB4" w:rsidRDefault="00AB5BB4" w:rsidP="00AB5BB4"/>
    <w:p w:rsidR="00AB5BB4" w:rsidRDefault="00AB5BB4" w:rsidP="00AB5BB4">
      <w:pPr>
        <w:rPr>
          <w:b/>
          <w:bCs/>
        </w:rPr>
      </w:pPr>
    </w:p>
    <w:p w:rsidR="00AB5BB4" w:rsidRDefault="00AB5BB4" w:rsidP="00AB5BB4">
      <w:pPr>
        <w:rPr>
          <w:b/>
          <w:bCs/>
        </w:rPr>
      </w:pPr>
    </w:p>
    <w:p w:rsidR="00AB5BB4" w:rsidRDefault="00AB5BB4" w:rsidP="00AB5BB4">
      <w:pPr>
        <w:rPr>
          <w:b/>
          <w:bCs/>
        </w:rPr>
      </w:pPr>
    </w:p>
    <w:p w:rsidR="00AB5BB4" w:rsidRDefault="00AB5BB4" w:rsidP="00AB5BB4">
      <w:pPr>
        <w:rPr>
          <w:b/>
          <w:bCs/>
        </w:rPr>
      </w:pPr>
    </w:p>
    <w:p w:rsidR="00AB5BB4" w:rsidRDefault="00AB5BB4" w:rsidP="00AB5BB4">
      <w:pPr>
        <w:rPr>
          <w:b/>
          <w:bCs/>
          <w:sz w:val="24"/>
        </w:rPr>
      </w:pPr>
    </w:p>
    <w:p w:rsidR="00AB5BB4" w:rsidRPr="00AF61F8" w:rsidRDefault="00AB5BB4" w:rsidP="00AB5BB4">
      <w:pPr>
        <w:spacing w:line="360" w:lineRule="auto"/>
        <w:ind w:firstLineChars="250" w:firstLine="600"/>
        <w:jc w:val="center"/>
        <w:rPr>
          <w:rFonts w:ascii="宋体" w:hAnsi="宋体"/>
          <w:sz w:val="24"/>
        </w:rPr>
      </w:pPr>
      <w:r w:rsidRPr="00AF61F8">
        <w:rPr>
          <w:rFonts w:ascii="宋体" w:hAnsi="宋体" w:hint="eastAsia"/>
          <w:sz w:val="24"/>
        </w:rPr>
        <w:t xml:space="preserve">长方体的再认识 </w:t>
      </w:r>
      <w:r>
        <w:rPr>
          <w:rFonts w:ascii="宋体" w:hAnsi="宋体" w:hint="eastAsia"/>
          <w:sz w:val="24"/>
        </w:rPr>
        <w:t>基础知识检测</w:t>
      </w:r>
    </w:p>
    <w:p w:rsidR="00AB5BB4" w:rsidRPr="00431677" w:rsidRDefault="00AB5BB4" w:rsidP="00AB5BB4">
      <w:pPr>
        <w:jc w:val="left"/>
        <w:rPr>
          <w:rFonts w:eastAsia="黑体"/>
          <w:szCs w:val="21"/>
        </w:rPr>
      </w:pPr>
      <w:r w:rsidRPr="00431677">
        <w:rPr>
          <w:rFonts w:eastAsia="黑体" w:hint="eastAsia"/>
          <w:szCs w:val="21"/>
        </w:rPr>
        <w:t>一．选择题</w:t>
      </w:r>
    </w:p>
    <w:p w:rsidR="00AB5BB4" w:rsidRPr="00431677" w:rsidRDefault="00AB5BB4" w:rsidP="00AB5BB4">
      <w:pPr>
        <w:spacing w:line="360" w:lineRule="auto"/>
        <w:ind w:firstLineChars="200" w:firstLine="420"/>
        <w:jc w:val="left"/>
        <w:rPr>
          <w:color w:val="000000"/>
          <w:szCs w:val="21"/>
        </w:rPr>
      </w:pPr>
      <w:r w:rsidRPr="00431677"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．</w:t>
      </w:r>
      <w:r w:rsidRPr="00431677">
        <w:rPr>
          <w:rFonts w:hint="eastAsia"/>
          <w:color w:val="000000"/>
          <w:szCs w:val="21"/>
        </w:rPr>
        <w:t>长方体裁</w:t>
      </w:r>
      <w:r w:rsidRPr="00431677">
        <w:rPr>
          <w:rFonts w:hint="eastAsia"/>
          <w:color w:val="000000"/>
          <w:szCs w:val="21"/>
        </w:rPr>
        <w:t>12</w:t>
      </w:r>
      <w:r w:rsidRPr="00431677">
        <w:rPr>
          <w:rFonts w:hint="eastAsia"/>
          <w:color w:val="000000"/>
          <w:szCs w:val="21"/>
        </w:rPr>
        <w:t>条棱中，棱相等的至少有</w:t>
      </w:r>
      <w:r>
        <w:rPr>
          <w:rFonts w:hint="eastAsia"/>
          <w:color w:val="000000"/>
          <w:szCs w:val="21"/>
        </w:rPr>
        <w:t xml:space="preserve">　　　　　　　　　　　　</w:t>
      </w:r>
      <w:r w:rsidRPr="00431677">
        <w:rPr>
          <w:rFonts w:hint="eastAsia"/>
          <w:color w:val="000000"/>
          <w:szCs w:val="21"/>
        </w:rPr>
        <w:t>（</w:t>
      </w:r>
      <w:r w:rsidRPr="00431677">
        <w:rPr>
          <w:rFonts w:hint="eastAsia"/>
          <w:color w:val="000000"/>
          <w:szCs w:val="21"/>
        </w:rPr>
        <w:t xml:space="preserve">        </w:t>
      </w:r>
      <w:r w:rsidRPr="00431677">
        <w:rPr>
          <w:rFonts w:hint="eastAsia"/>
          <w:color w:val="000000"/>
          <w:szCs w:val="21"/>
        </w:rPr>
        <w:t>）</w:t>
      </w:r>
      <w:r>
        <w:rPr>
          <w:rFonts w:hint="eastAsia"/>
          <w:color w:val="000000"/>
          <w:szCs w:val="21"/>
        </w:rPr>
        <w:t>．</w:t>
      </w:r>
    </w:p>
    <w:p w:rsidR="00AB5BB4" w:rsidRPr="00431677" w:rsidRDefault="00AB5BB4" w:rsidP="00AB5BB4">
      <w:pPr>
        <w:spacing w:line="360" w:lineRule="auto"/>
        <w:ind w:firstLineChars="100" w:firstLine="21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(</w:t>
      </w:r>
      <w:r w:rsidRPr="00431677"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 xml:space="preserve">) </w:t>
      </w:r>
      <w:r w:rsidRPr="00431677">
        <w:rPr>
          <w:rFonts w:hint="eastAsia"/>
          <w:color w:val="000000"/>
          <w:szCs w:val="21"/>
        </w:rPr>
        <w:t>2</w:t>
      </w:r>
      <w:r w:rsidRPr="00431677">
        <w:rPr>
          <w:rFonts w:hint="eastAsia"/>
          <w:color w:val="000000"/>
          <w:szCs w:val="21"/>
        </w:rPr>
        <w:t>条</w:t>
      </w:r>
      <w:r>
        <w:rPr>
          <w:rFonts w:hint="eastAsia"/>
          <w:color w:val="000000"/>
          <w:szCs w:val="21"/>
        </w:rPr>
        <w:t>；</w:t>
      </w:r>
      <w:r>
        <w:rPr>
          <w:rFonts w:hint="eastAsia"/>
          <w:color w:val="000000"/>
          <w:szCs w:val="21"/>
        </w:rPr>
        <w:t xml:space="preserve">          (</w:t>
      </w:r>
      <w:r w:rsidRPr="00431677">
        <w:rPr>
          <w:rFonts w:hint="eastAsia"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 xml:space="preserve">) </w:t>
      </w:r>
      <w:r w:rsidRPr="00431677">
        <w:rPr>
          <w:rFonts w:hint="eastAsia"/>
          <w:color w:val="000000"/>
          <w:szCs w:val="21"/>
        </w:rPr>
        <w:t>4</w:t>
      </w:r>
      <w:r w:rsidRPr="00431677">
        <w:rPr>
          <w:rFonts w:hint="eastAsia"/>
          <w:color w:val="000000"/>
          <w:szCs w:val="21"/>
        </w:rPr>
        <w:t>条</w:t>
      </w:r>
      <w:r>
        <w:rPr>
          <w:rFonts w:hint="eastAsia"/>
          <w:color w:val="000000"/>
          <w:szCs w:val="21"/>
        </w:rPr>
        <w:t>；</w:t>
      </w:r>
      <w:r>
        <w:rPr>
          <w:rFonts w:hint="eastAsia"/>
          <w:color w:val="000000"/>
          <w:szCs w:val="21"/>
        </w:rPr>
        <w:t xml:space="preserve">           (</w:t>
      </w:r>
      <w:r w:rsidRPr="00431677">
        <w:rPr>
          <w:rFonts w:hint="eastAsia"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 xml:space="preserve">) </w:t>
      </w:r>
      <w:r w:rsidRPr="00431677">
        <w:rPr>
          <w:rFonts w:hint="eastAsia"/>
          <w:color w:val="000000"/>
          <w:szCs w:val="21"/>
        </w:rPr>
        <w:t>6</w:t>
      </w:r>
      <w:r w:rsidRPr="00431677">
        <w:rPr>
          <w:rFonts w:hint="eastAsia"/>
          <w:color w:val="000000"/>
          <w:szCs w:val="21"/>
        </w:rPr>
        <w:t>条</w:t>
      </w:r>
      <w:r>
        <w:rPr>
          <w:rFonts w:hint="eastAsia"/>
          <w:color w:val="000000"/>
          <w:szCs w:val="21"/>
        </w:rPr>
        <w:t>；</w:t>
      </w:r>
      <w:r w:rsidRPr="00431677">
        <w:rPr>
          <w:rFonts w:hint="eastAsia"/>
          <w:color w:val="000000"/>
          <w:szCs w:val="21"/>
        </w:rPr>
        <w:t xml:space="preserve">        </w:t>
      </w:r>
      <w:r>
        <w:rPr>
          <w:rFonts w:hint="eastAsia"/>
          <w:color w:val="000000"/>
          <w:szCs w:val="21"/>
        </w:rPr>
        <w:t>(</w:t>
      </w:r>
      <w:r w:rsidRPr="00431677">
        <w:rPr>
          <w:rFonts w:hint="eastAsia"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 xml:space="preserve">) </w:t>
      </w:r>
      <w:r w:rsidRPr="00431677">
        <w:rPr>
          <w:rFonts w:hint="eastAsia"/>
          <w:color w:val="000000"/>
          <w:szCs w:val="21"/>
        </w:rPr>
        <w:t>8</w:t>
      </w:r>
      <w:r w:rsidRPr="00431677">
        <w:rPr>
          <w:rFonts w:hint="eastAsia"/>
          <w:color w:val="000000"/>
          <w:szCs w:val="21"/>
        </w:rPr>
        <w:t>条</w:t>
      </w:r>
      <w:r>
        <w:rPr>
          <w:rFonts w:hint="eastAsia"/>
          <w:color w:val="000000"/>
          <w:szCs w:val="21"/>
        </w:rPr>
        <w:t>．</w:t>
      </w:r>
    </w:p>
    <w:p w:rsidR="00AB5BB4" w:rsidRDefault="00AB5BB4" w:rsidP="00AB5BB4">
      <w:pPr>
        <w:spacing w:line="360" w:lineRule="auto"/>
        <w:ind w:firstLineChars="200" w:firstLine="420"/>
        <w:jc w:val="left"/>
        <w:rPr>
          <w:color w:val="000000"/>
          <w:szCs w:val="21"/>
        </w:rPr>
      </w:pPr>
      <w:r w:rsidRPr="00431677"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．</w:t>
      </w:r>
      <w:r w:rsidRPr="00431677">
        <w:rPr>
          <w:rFonts w:hint="eastAsia"/>
          <w:color w:val="000000"/>
          <w:szCs w:val="21"/>
        </w:rPr>
        <w:t>在长方体中，与一条棱垂直的平面有</w:t>
      </w:r>
      <w:r>
        <w:rPr>
          <w:rFonts w:hint="eastAsia"/>
          <w:color w:val="000000"/>
          <w:szCs w:val="21"/>
        </w:rPr>
        <w:t xml:space="preserve">　　　　　　　　　　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　</w:t>
      </w:r>
      <w:r>
        <w:rPr>
          <w:rFonts w:hint="eastAsia"/>
          <w:color w:val="000000"/>
          <w:szCs w:val="21"/>
        </w:rPr>
        <w:t xml:space="preserve"> </w:t>
      </w:r>
      <w:r w:rsidRPr="00431677"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 xml:space="preserve">     </w:t>
      </w:r>
      <w:r w:rsidRPr="00431677">
        <w:rPr>
          <w:rFonts w:hint="eastAsia"/>
          <w:color w:val="000000"/>
          <w:szCs w:val="21"/>
        </w:rPr>
        <w:t xml:space="preserve">  </w:t>
      </w:r>
      <w:r w:rsidRPr="00431677">
        <w:rPr>
          <w:rFonts w:hint="eastAsia"/>
          <w:color w:val="000000"/>
          <w:szCs w:val="21"/>
        </w:rPr>
        <w:t>）</w:t>
      </w:r>
      <w:r>
        <w:rPr>
          <w:rFonts w:hint="eastAsia"/>
          <w:color w:val="000000"/>
          <w:szCs w:val="21"/>
        </w:rPr>
        <w:t>．</w:t>
      </w:r>
    </w:p>
    <w:p w:rsidR="00AB5BB4" w:rsidRPr="00431677" w:rsidRDefault="00AB5BB4" w:rsidP="00AB5BB4">
      <w:pPr>
        <w:spacing w:line="360" w:lineRule="auto"/>
        <w:ind w:firstLineChars="150" w:firstLine="315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(</w:t>
      </w:r>
      <w:r w:rsidRPr="00431677"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 xml:space="preserve">) </w:t>
      </w:r>
      <w:r w:rsidRPr="00431677">
        <w:rPr>
          <w:rFonts w:hint="eastAsia"/>
          <w:color w:val="000000"/>
          <w:szCs w:val="21"/>
        </w:rPr>
        <w:t>1</w:t>
      </w:r>
      <w:r w:rsidRPr="00431677">
        <w:rPr>
          <w:rFonts w:hint="eastAsia"/>
          <w:color w:val="000000"/>
          <w:szCs w:val="21"/>
        </w:rPr>
        <w:t>个</w:t>
      </w:r>
      <w:r>
        <w:rPr>
          <w:rFonts w:hint="eastAsia"/>
          <w:color w:val="000000"/>
          <w:szCs w:val="21"/>
        </w:rPr>
        <w:t>；</w:t>
      </w:r>
      <w:r>
        <w:rPr>
          <w:rFonts w:hint="eastAsia"/>
          <w:color w:val="000000"/>
          <w:szCs w:val="21"/>
        </w:rPr>
        <w:t xml:space="preserve">         (</w:t>
      </w:r>
      <w:r w:rsidRPr="00431677">
        <w:rPr>
          <w:rFonts w:hint="eastAsia"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 xml:space="preserve"> )</w:t>
      </w:r>
      <w:r w:rsidRPr="00431677">
        <w:rPr>
          <w:rFonts w:hint="eastAsia"/>
          <w:color w:val="000000"/>
          <w:szCs w:val="21"/>
        </w:rPr>
        <w:t>2</w:t>
      </w:r>
      <w:r w:rsidRPr="00431677">
        <w:rPr>
          <w:rFonts w:hint="eastAsia"/>
          <w:color w:val="000000"/>
          <w:szCs w:val="21"/>
        </w:rPr>
        <w:t>个</w:t>
      </w:r>
      <w:r w:rsidRPr="00431677"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；</w:t>
      </w:r>
      <w:r>
        <w:rPr>
          <w:rFonts w:hint="eastAsia"/>
          <w:color w:val="000000"/>
          <w:szCs w:val="21"/>
        </w:rPr>
        <w:t xml:space="preserve">         </w:t>
      </w:r>
      <w:r w:rsidRPr="00431677"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(</w:t>
      </w:r>
      <w:r w:rsidRPr="00431677">
        <w:rPr>
          <w:rFonts w:hint="eastAsia"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 xml:space="preserve">) </w:t>
      </w:r>
      <w:r w:rsidRPr="00431677">
        <w:rPr>
          <w:rFonts w:hint="eastAsia"/>
          <w:color w:val="000000"/>
          <w:szCs w:val="21"/>
        </w:rPr>
        <w:t>3</w:t>
      </w:r>
      <w:r w:rsidRPr="00431677">
        <w:rPr>
          <w:rFonts w:hint="eastAsia"/>
          <w:color w:val="000000"/>
          <w:szCs w:val="21"/>
        </w:rPr>
        <w:t>个</w:t>
      </w:r>
      <w:r>
        <w:rPr>
          <w:rFonts w:hint="eastAsia"/>
          <w:color w:val="000000"/>
          <w:szCs w:val="21"/>
        </w:rPr>
        <w:t>；</w:t>
      </w:r>
      <w:r w:rsidRPr="00431677">
        <w:rPr>
          <w:rFonts w:hint="eastAsia"/>
          <w:color w:val="000000"/>
          <w:szCs w:val="21"/>
        </w:rPr>
        <w:t xml:space="preserve">        </w:t>
      </w:r>
      <w:r>
        <w:rPr>
          <w:rFonts w:hint="eastAsia"/>
          <w:color w:val="000000"/>
          <w:szCs w:val="21"/>
        </w:rPr>
        <w:t>(</w:t>
      </w:r>
      <w:r w:rsidRPr="00431677">
        <w:rPr>
          <w:rFonts w:hint="eastAsia"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 xml:space="preserve">) </w:t>
      </w:r>
      <w:r w:rsidRPr="00431677">
        <w:rPr>
          <w:rFonts w:hint="eastAsia"/>
          <w:color w:val="000000"/>
          <w:szCs w:val="21"/>
        </w:rPr>
        <w:t>4</w:t>
      </w:r>
      <w:r w:rsidRPr="00431677">
        <w:rPr>
          <w:rFonts w:hint="eastAsia"/>
          <w:color w:val="000000"/>
          <w:szCs w:val="21"/>
        </w:rPr>
        <w:t>个</w:t>
      </w:r>
      <w:r>
        <w:rPr>
          <w:rFonts w:hint="eastAsia"/>
          <w:color w:val="000000"/>
          <w:szCs w:val="21"/>
        </w:rPr>
        <w:t>．</w:t>
      </w:r>
    </w:p>
    <w:p w:rsidR="00AB5BB4" w:rsidRPr="00431677" w:rsidRDefault="00AB5BB4" w:rsidP="00AB5BB4">
      <w:pPr>
        <w:spacing w:line="360" w:lineRule="auto"/>
        <w:ind w:firstLineChars="200" w:firstLine="420"/>
        <w:jc w:val="left"/>
        <w:rPr>
          <w:color w:val="000000"/>
          <w:szCs w:val="21"/>
        </w:rPr>
      </w:pPr>
      <w:r w:rsidRPr="00431677"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．</w:t>
      </w:r>
      <w:r w:rsidRPr="00431677">
        <w:rPr>
          <w:rFonts w:hint="eastAsia"/>
          <w:color w:val="000000"/>
          <w:szCs w:val="21"/>
        </w:rPr>
        <w:t>在长方体中，</w:t>
      </w:r>
      <w:r>
        <w:rPr>
          <w:rFonts w:hint="eastAsia"/>
          <w:color w:val="000000"/>
          <w:szCs w:val="21"/>
        </w:rPr>
        <w:t xml:space="preserve">与一个平面垂直的棱有　　　　　　　　　　　　</w:t>
      </w:r>
      <w:r>
        <w:rPr>
          <w:rFonts w:hint="eastAsia"/>
          <w:color w:val="000000"/>
          <w:szCs w:val="21"/>
        </w:rPr>
        <w:t xml:space="preserve"> </w:t>
      </w:r>
      <w:r w:rsidRPr="00431677"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 xml:space="preserve">   </w:t>
      </w:r>
      <w:r w:rsidRPr="00431677">
        <w:rPr>
          <w:rFonts w:hint="eastAsia"/>
          <w:color w:val="000000"/>
          <w:szCs w:val="21"/>
        </w:rPr>
        <w:t xml:space="preserve">    </w:t>
      </w:r>
      <w:r w:rsidRPr="00431677">
        <w:rPr>
          <w:rFonts w:hint="eastAsia"/>
          <w:color w:val="000000"/>
          <w:szCs w:val="21"/>
        </w:rPr>
        <w:t>）</w:t>
      </w:r>
      <w:r>
        <w:rPr>
          <w:rFonts w:hint="eastAsia"/>
          <w:color w:val="000000"/>
          <w:szCs w:val="21"/>
        </w:rPr>
        <w:t>．</w:t>
      </w:r>
      <w:r w:rsidRPr="00431677">
        <w:rPr>
          <w:rFonts w:hint="eastAsia"/>
          <w:color w:val="000000"/>
          <w:szCs w:val="21"/>
        </w:rPr>
        <w:t xml:space="preserve">                           </w:t>
      </w:r>
    </w:p>
    <w:p w:rsidR="00AB5BB4" w:rsidRPr="00431677" w:rsidRDefault="00AB5BB4" w:rsidP="00AB5BB4">
      <w:pPr>
        <w:spacing w:line="360" w:lineRule="auto"/>
        <w:ind w:firstLineChars="100" w:firstLine="21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 w:rsidRPr="00431677"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）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个</w:t>
      </w:r>
      <w:r w:rsidRPr="00431677">
        <w:rPr>
          <w:rFonts w:hint="eastAsia"/>
          <w:color w:val="000000"/>
          <w:szCs w:val="21"/>
        </w:rPr>
        <w:t>；</w:t>
      </w:r>
      <w:r>
        <w:rPr>
          <w:rFonts w:hint="eastAsia"/>
          <w:color w:val="000000"/>
          <w:szCs w:val="21"/>
        </w:rPr>
        <w:t xml:space="preserve">       </w:t>
      </w:r>
      <w:r w:rsidRPr="00431677"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(</w:t>
      </w:r>
      <w:r w:rsidRPr="00431677">
        <w:rPr>
          <w:rFonts w:hint="eastAsia"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)2</w:t>
      </w:r>
      <w:r>
        <w:rPr>
          <w:rFonts w:hint="eastAsia"/>
          <w:color w:val="000000"/>
          <w:szCs w:val="21"/>
        </w:rPr>
        <w:t>个</w:t>
      </w:r>
      <w:r>
        <w:rPr>
          <w:rFonts w:hint="eastAsia"/>
          <w:color w:val="000000"/>
          <w:szCs w:val="21"/>
        </w:rPr>
        <w:t>;             (</w:t>
      </w:r>
      <w:r w:rsidRPr="00431677">
        <w:rPr>
          <w:rFonts w:hint="eastAsia"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)3</w:t>
      </w:r>
      <w:r>
        <w:rPr>
          <w:rFonts w:hint="eastAsia"/>
          <w:color w:val="000000"/>
          <w:szCs w:val="21"/>
        </w:rPr>
        <w:t>个</w:t>
      </w:r>
      <w:r w:rsidRPr="00431677">
        <w:rPr>
          <w:rFonts w:hint="eastAsia"/>
          <w:color w:val="000000"/>
          <w:szCs w:val="21"/>
        </w:rPr>
        <w:t>；</w:t>
      </w:r>
      <w:r w:rsidRPr="00431677">
        <w:rPr>
          <w:rFonts w:hint="eastAsia"/>
          <w:color w:val="000000"/>
          <w:szCs w:val="21"/>
        </w:rPr>
        <w:t xml:space="preserve">   </w:t>
      </w:r>
      <w:r>
        <w:rPr>
          <w:rFonts w:hint="eastAsia"/>
          <w:color w:val="000000"/>
          <w:szCs w:val="21"/>
        </w:rPr>
        <w:t xml:space="preserve"> </w:t>
      </w:r>
      <w:r w:rsidRPr="00431677"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  </w:t>
      </w:r>
      <w:r w:rsidRPr="00431677"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(</w:t>
      </w:r>
      <w:r w:rsidRPr="00431677">
        <w:rPr>
          <w:rFonts w:hint="eastAsia"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)4</w:t>
      </w:r>
      <w:r>
        <w:rPr>
          <w:rFonts w:hint="eastAsia"/>
          <w:color w:val="000000"/>
          <w:szCs w:val="21"/>
        </w:rPr>
        <w:t>个</w:t>
      </w:r>
      <w:r>
        <w:rPr>
          <w:rFonts w:hint="eastAsia"/>
          <w:color w:val="000000"/>
          <w:szCs w:val="21"/>
        </w:rPr>
        <w:t>.</w:t>
      </w:r>
    </w:p>
    <w:p w:rsidR="00AB5BB4" w:rsidRPr="00431677" w:rsidRDefault="00AB5BB4" w:rsidP="00AB5BB4">
      <w:pPr>
        <w:spacing w:line="360" w:lineRule="auto"/>
        <w:ind w:firstLineChars="200" w:firstLine="420"/>
        <w:jc w:val="left"/>
        <w:rPr>
          <w:color w:val="000000"/>
          <w:szCs w:val="21"/>
        </w:rPr>
      </w:pPr>
      <w:r w:rsidRPr="00431677"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．</w:t>
      </w:r>
      <w:r w:rsidRPr="00431677">
        <w:rPr>
          <w:rFonts w:hint="eastAsia"/>
          <w:color w:val="000000"/>
          <w:szCs w:val="21"/>
        </w:rPr>
        <w:t>以下说法中正确的个数是</w:t>
      </w:r>
      <w:r>
        <w:rPr>
          <w:rFonts w:hint="eastAsia"/>
          <w:color w:val="000000"/>
          <w:szCs w:val="21"/>
        </w:rPr>
        <w:t xml:space="preserve">                                   </w:t>
      </w:r>
      <w:r w:rsidRPr="00431677">
        <w:rPr>
          <w:rFonts w:hint="eastAsia"/>
          <w:color w:val="000000"/>
          <w:szCs w:val="21"/>
        </w:rPr>
        <w:t>（</w:t>
      </w:r>
      <w:r w:rsidRPr="00431677">
        <w:rPr>
          <w:rFonts w:hint="eastAsia"/>
          <w:color w:val="000000"/>
          <w:szCs w:val="21"/>
        </w:rPr>
        <w:t xml:space="preserve">       </w:t>
      </w:r>
      <w:r w:rsidRPr="00431677">
        <w:rPr>
          <w:rFonts w:hint="eastAsia"/>
          <w:color w:val="000000"/>
          <w:szCs w:val="21"/>
        </w:rPr>
        <w:t>）</w:t>
      </w:r>
      <w:r>
        <w:rPr>
          <w:rFonts w:hint="eastAsia"/>
          <w:color w:val="000000"/>
          <w:szCs w:val="21"/>
        </w:rPr>
        <w:t>．</w:t>
      </w:r>
    </w:p>
    <w:p w:rsidR="00AB5BB4" w:rsidRPr="00431677" w:rsidRDefault="00AB5BB4" w:rsidP="00AB5BB4">
      <w:pPr>
        <w:spacing w:line="360" w:lineRule="auto"/>
        <w:jc w:val="left"/>
        <w:rPr>
          <w:color w:val="000000"/>
          <w:szCs w:val="21"/>
        </w:rPr>
      </w:pPr>
      <w:r w:rsidRPr="00431677">
        <w:rPr>
          <w:rFonts w:hint="eastAsia"/>
          <w:color w:val="000000"/>
          <w:szCs w:val="21"/>
        </w:rPr>
        <w:t>（</w:t>
      </w:r>
      <w:r w:rsidRPr="00431677">
        <w:rPr>
          <w:rFonts w:hint="eastAsia"/>
          <w:color w:val="000000"/>
          <w:szCs w:val="21"/>
        </w:rPr>
        <w:t>1</w:t>
      </w:r>
      <w:r w:rsidRPr="00431677">
        <w:rPr>
          <w:rFonts w:hint="eastAsia"/>
          <w:color w:val="000000"/>
          <w:szCs w:val="21"/>
        </w:rPr>
        <w:t>）水平面是平面，但平面不一定是水平面</w:t>
      </w:r>
      <w:r>
        <w:rPr>
          <w:rFonts w:hint="eastAsia"/>
          <w:color w:val="000000"/>
          <w:szCs w:val="21"/>
        </w:rPr>
        <w:t>；</w:t>
      </w:r>
    </w:p>
    <w:p w:rsidR="00AB5BB4" w:rsidRPr="00431677" w:rsidRDefault="00AB5BB4" w:rsidP="00AB5BB4">
      <w:pPr>
        <w:spacing w:line="360" w:lineRule="auto"/>
        <w:jc w:val="left"/>
        <w:rPr>
          <w:color w:val="000000"/>
          <w:szCs w:val="21"/>
        </w:rPr>
      </w:pPr>
      <w:r w:rsidRPr="00431677">
        <w:rPr>
          <w:rFonts w:hint="eastAsia"/>
          <w:color w:val="000000"/>
          <w:szCs w:val="21"/>
        </w:rPr>
        <w:t>（</w:t>
      </w:r>
      <w:r w:rsidRPr="00431677">
        <w:rPr>
          <w:rFonts w:hint="eastAsia"/>
          <w:color w:val="000000"/>
          <w:szCs w:val="21"/>
        </w:rPr>
        <w:t>2</w:t>
      </w:r>
      <w:r w:rsidRPr="00431677">
        <w:rPr>
          <w:rFonts w:hint="eastAsia"/>
          <w:color w:val="000000"/>
          <w:szCs w:val="21"/>
        </w:rPr>
        <w:t>）凡与铅垂线重合的直线一定垂直于平面</w:t>
      </w:r>
      <w:r>
        <w:rPr>
          <w:rFonts w:hint="eastAsia"/>
          <w:color w:val="000000"/>
          <w:szCs w:val="21"/>
        </w:rPr>
        <w:t>；</w:t>
      </w:r>
    </w:p>
    <w:p w:rsidR="00AB5BB4" w:rsidRPr="00431677" w:rsidRDefault="00AB5BB4" w:rsidP="00AB5BB4">
      <w:pPr>
        <w:spacing w:line="360" w:lineRule="auto"/>
        <w:jc w:val="left"/>
        <w:rPr>
          <w:color w:val="000000"/>
          <w:szCs w:val="21"/>
        </w:rPr>
      </w:pPr>
      <w:r w:rsidRPr="00431677">
        <w:rPr>
          <w:rFonts w:hint="eastAsia"/>
          <w:color w:val="000000"/>
          <w:szCs w:val="21"/>
        </w:rPr>
        <w:t>（</w:t>
      </w:r>
      <w:r w:rsidRPr="00431677">
        <w:rPr>
          <w:rFonts w:hint="eastAsia"/>
          <w:color w:val="000000"/>
          <w:szCs w:val="21"/>
        </w:rPr>
        <w:t>3</w:t>
      </w:r>
      <w:r w:rsidRPr="00431677">
        <w:rPr>
          <w:rFonts w:hint="eastAsia"/>
          <w:color w:val="000000"/>
          <w:szCs w:val="21"/>
        </w:rPr>
        <w:t>）直立于桌面上的合页型折纸的折痕必垂直于桌面</w:t>
      </w:r>
      <w:r>
        <w:rPr>
          <w:rFonts w:hint="eastAsia"/>
          <w:color w:val="000000"/>
          <w:szCs w:val="21"/>
        </w:rPr>
        <w:t>；</w:t>
      </w:r>
    </w:p>
    <w:p w:rsidR="00AB5BB4" w:rsidRPr="00431677" w:rsidRDefault="00AB5BB4" w:rsidP="00AB5BB4">
      <w:pPr>
        <w:spacing w:line="360" w:lineRule="auto"/>
        <w:jc w:val="left"/>
        <w:rPr>
          <w:color w:val="000000"/>
          <w:szCs w:val="21"/>
        </w:rPr>
      </w:pPr>
      <w:r w:rsidRPr="00431677">
        <w:rPr>
          <w:rFonts w:hint="eastAsia"/>
          <w:color w:val="000000"/>
          <w:szCs w:val="21"/>
        </w:rPr>
        <w:t>（</w:t>
      </w:r>
      <w:r w:rsidRPr="00431677">
        <w:rPr>
          <w:rFonts w:hint="eastAsia"/>
          <w:color w:val="000000"/>
          <w:szCs w:val="21"/>
        </w:rPr>
        <w:t>4</w:t>
      </w:r>
      <w:r w:rsidRPr="00431677">
        <w:rPr>
          <w:rFonts w:hint="eastAsia"/>
          <w:color w:val="000000"/>
          <w:szCs w:val="21"/>
        </w:rPr>
        <w:t>）如果长方体的两条棱没有公共点，那么它们一定平行</w:t>
      </w:r>
      <w:r>
        <w:rPr>
          <w:rFonts w:hint="eastAsia"/>
          <w:color w:val="000000"/>
          <w:szCs w:val="21"/>
        </w:rPr>
        <w:t>．</w:t>
      </w:r>
    </w:p>
    <w:p w:rsidR="00AB5BB4" w:rsidRPr="00431677" w:rsidRDefault="00AB5BB4" w:rsidP="00AB5BB4">
      <w:pPr>
        <w:spacing w:line="360" w:lineRule="auto"/>
        <w:ind w:firstLineChars="100" w:firstLine="21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(</w:t>
      </w:r>
      <w:r w:rsidRPr="00431677"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)</w:t>
      </w:r>
      <w:r w:rsidRPr="00431677">
        <w:rPr>
          <w:rFonts w:hint="eastAsia"/>
          <w:color w:val="000000"/>
          <w:szCs w:val="21"/>
        </w:rPr>
        <w:t>1</w:t>
      </w:r>
      <w:r w:rsidRPr="00431677">
        <w:rPr>
          <w:rFonts w:hint="eastAsia"/>
          <w:color w:val="000000"/>
          <w:szCs w:val="21"/>
        </w:rPr>
        <w:t>个</w:t>
      </w:r>
      <w:r>
        <w:rPr>
          <w:rFonts w:hint="eastAsia"/>
          <w:color w:val="000000"/>
          <w:szCs w:val="21"/>
        </w:rPr>
        <w:t>；</w:t>
      </w:r>
      <w:r w:rsidRPr="00431677">
        <w:rPr>
          <w:rFonts w:hint="eastAsia"/>
          <w:color w:val="000000"/>
          <w:szCs w:val="21"/>
        </w:rPr>
        <w:t xml:space="preserve">       </w:t>
      </w:r>
      <w:r>
        <w:rPr>
          <w:rFonts w:hint="eastAsia"/>
          <w:color w:val="000000"/>
          <w:szCs w:val="21"/>
        </w:rPr>
        <w:t xml:space="preserve">    (</w:t>
      </w:r>
      <w:r w:rsidRPr="00431677">
        <w:rPr>
          <w:rFonts w:hint="eastAsia"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)</w:t>
      </w:r>
      <w:r w:rsidRPr="00431677">
        <w:rPr>
          <w:rFonts w:hint="eastAsia"/>
          <w:color w:val="000000"/>
          <w:szCs w:val="21"/>
        </w:rPr>
        <w:t>2</w:t>
      </w:r>
      <w:r w:rsidRPr="00431677">
        <w:rPr>
          <w:rFonts w:hint="eastAsia"/>
          <w:color w:val="000000"/>
          <w:szCs w:val="21"/>
        </w:rPr>
        <w:t>个</w:t>
      </w:r>
      <w:r>
        <w:rPr>
          <w:rFonts w:hint="eastAsia"/>
          <w:color w:val="000000"/>
          <w:szCs w:val="21"/>
        </w:rPr>
        <w:t>；</w:t>
      </w:r>
      <w:r w:rsidRPr="00431677">
        <w:rPr>
          <w:rFonts w:hint="eastAsia"/>
          <w:color w:val="000000"/>
          <w:szCs w:val="21"/>
        </w:rPr>
        <w:t xml:space="preserve">          </w:t>
      </w:r>
      <w:r>
        <w:rPr>
          <w:rFonts w:hint="eastAsia"/>
          <w:color w:val="000000"/>
          <w:szCs w:val="21"/>
        </w:rPr>
        <w:t>(</w:t>
      </w:r>
      <w:r w:rsidRPr="00431677">
        <w:rPr>
          <w:rFonts w:hint="eastAsia"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)</w:t>
      </w:r>
      <w:r w:rsidRPr="00431677">
        <w:rPr>
          <w:rFonts w:hint="eastAsia"/>
          <w:color w:val="000000"/>
          <w:szCs w:val="21"/>
        </w:rPr>
        <w:t>3</w:t>
      </w:r>
      <w:r w:rsidRPr="00431677">
        <w:rPr>
          <w:rFonts w:hint="eastAsia"/>
          <w:color w:val="000000"/>
          <w:szCs w:val="21"/>
        </w:rPr>
        <w:t>个</w:t>
      </w:r>
      <w:r>
        <w:rPr>
          <w:rFonts w:hint="eastAsia"/>
          <w:color w:val="000000"/>
          <w:szCs w:val="21"/>
        </w:rPr>
        <w:t>；</w:t>
      </w:r>
      <w:r>
        <w:rPr>
          <w:rFonts w:hint="eastAsia"/>
          <w:color w:val="000000"/>
          <w:szCs w:val="21"/>
        </w:rPr>
        <w:t xml:space="preserve">      </w:t>
      </w:r>
      <w:r w:rsidRPr="00431677"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(</w:t>
      </w:r>
      <w:r w:rsidRPr="00431677">
        <w:rPr>
          <w:rFonts w:hint="eastAsia"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)</w:t>
      </w:r>
      <w:r w:rsidRPr="00431677">
        <w:rPr>
          <w:rFonts w:hint="eastAsia"/>
          <w:color w:val="000000"/>
          <w:szCs w:val="21"/>
        </w:rPr>
        <w:t>4</w:t>
      </w:r>
      <w:r w:rsidRPr="00431677">
        <w:rPr>
          <w:rFonts w:hint="eastAsia"/>
          <w:color w:val="000000"/>
          <w:szCs w:val="21"/>
        </w:rPr>
        <w:t>个</w:t>
      </w:r>
      <w:r>
        <w:rPr>
          <w:rFonts w:hint="eastAsia"/>
          <w:color w:val="000000"/>
          <w:szCs w:val="21"/>
        </w:rPr>
        <w:t>．</w:t>
      </w:r>
    </w:p>
    <w:p w:rsidR="00AB5BB4" w:rsidRPr="00431677" w:rsidRDefault="00AB5BB4" w:rsidP="00AB5BB4">
      <w:pPr>
        <w:spacing w:line="360" w:lineRule="auto"/>
        <w:ind w:firstLineChars="200" w:firstLine="420"/>
        <w:jc w:val="left"/>
        <w:rPr>
          <w:color w:val="000000"/>
          <w:szCs w:val="21"/>
        </w:rPr>
      </w:pPr>
      <w:r w:rsidRPr="00431677">
        <w:rPr>
          <w:rFonts w:hint="eastAsia"/>
          <w:color w:val="000000"/>
          <w:szCs w:val="21"/>
        </w:rPr>
        <w:lastRenderedPageBreak/>
        <w:t>5</w:t>
      </w:r>
      <w:r>
        <w:rPr>
          <w:rFonts w:hint="eastAsia"/>
          <w:color w:val="000000"/>
          <w:szCs w:val="21"/>
        </w:rPr>
        <w:t>．</w:t>
      </w:r>
      <w:r w:rsidRPr="00431677">
        <w:rPr>
          <w:rFonts w:hint="eastAsia"/>
          <w:color w:val="000000"/>
          <w:szCs w:val="21"/>
        </w:rPr>
        <w:t>下面</w:t>
      </w:r>
      <w:r>
        <w:rPr>
          <w:rFonts w:hint="eastAsia"/>
          <w:color w:val="000000"/>
          <w:szCs w:val="21"/>
        </w:rPr>
        <w:t>哪个不是检验直线与平面垂直的工具</w:t>
      </w:r>
      <w:r>
        <w:rPr>
          <w:rFonts w:hint="eastAsia"/>
          <w:color w:val="000000"/>
          <w:szCs w:val="21"/>
        </w:rPr>
        <w:t xml:space="preserve">                     </w:t>
      </w:r>
      <w:r w:rsidRPr="00431677">
        <w:rPr>
          <w:rFonts w:hint="eastAsia"/>
          <w:color w:val="000000"/>
          <w:szCs w:val="21"/>
        </w:rPr>
        <w:t>（</w:t>
      </w:r>
      <w:r w:rsidRPr="00431677">
        <w:rPr>
          <w:rFonts w:hint="eastAsia"/>
          <w:color w:val="000000"/>
          <w:szCs w:val="21"/>
        </w:rPr>
        <w:t xml:space="preserve">      </w:t>
      </w:r>
      <w:r w:rsidRPr="00431677">
        <w:rPr>
          <w:rFonts w:hint="eastAsia"/>
          <w:color w:val="000000"/>
          <w:szCs w:val="21"/>
        </w:rPr>
        <w:t>）</w:t>
      </w:r>
      <w:r>
        <w:rPr>
          <w:rFonts w:hint="eastAsia"/>
          <w:color w:val="000000"/>
          <w:szCs w:val="21"/>
        </w:rPr>
        <w:t>．</w:t>
      </w:r>
    </w:p>
    <w:p w:rsidR="00AB5BB4" w:rsidRDefault="00AB5BB4" w:rsidP="00AB5BB4">
      <w:pPr>
        <w:spacing w:line="360" w:lineRule="auto"/>
        <w:ind w:firstLineChars="150" w:firstLine="315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(</w:t>
      </w:r>
      <w:r w:rsidRPr="00431677"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>铅垂线；</w:t>
      </w:r>
      <w:r>
        <w:rPr>
          <w:rFonts w:hint="eastAsia"/>
          <w:color w:val="000000"/>
          <w:szCs w:val="21"/>
        </w:rPr>
        <w:t xml:space="preserve">      (</w:t>
      </w:r>
      <w:r w:rsidRPr="00431677">
        <w:rPr>
          <w:rFonts w:hint="eastAsia"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>长方形纸片；</w:t>
      </w:r>
      <w:r>
        <w:rPr>
          <w:rFonts w:hint="eastAsia"/>
          <w:color w:val="000000"/>
          <w:szCs w:val="21"/>
        </w:rPr>
        <w:t xml:space="preserve">     (</w:t>
      </w:r>
      <w:r w:rsidRPr="00431677">
        <w:rPr>
          <w:rFonts w:hint="eastAsia"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>三角尺；</w:t>
      </w:r>
      <w:r>
        <w:rPr>
          <w:rFonts w:hint="eastAsia"/>
          <w:color w:val="000000"/>
          <w:szCs w:val="21"/>
        </w:rPr>
        <w:t xml:space="preserve">      (</w:t>
      </w:r>
      <w:r w:rsidRPr="00431677">
        <w:rPr>
          <w:rFonts w:hint="eastAsia"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>合页型折纸．</w:t>
      </w:r>
    </w:p>
    <w:p w:rsidR="00AB5BB4" w:rsidRPr="00431677" w:rsidRDefault="00AB5BB4" w:rsidP="00AB5BB4">
      <w:pPr>
        <w:spacing w:line="360" w:lineRule="auto"/>
        <w:ind w:firstLineChars="200" w:firstLine="420"/>
        <w:jc w:val="left"/>
        <w:rPr>
          <w:color w:val="000000"/>
          <w:szCs w:val="21"/>
        </w:rPr>
      </w:pPr>
      <w:r w:rsidRPr="00431677">
        <w:rPr>
          <w:rFonts w:hint="eastAsia"/>
          <w:color w:val="000000"/>
          <w:szCs w:val="21"/>
        </w:rPr>
        <w:t>6</w:t>
      </w:r>
      <w:r>
        <w:rPr>
          <w:rFonts w:hint="eastAsia"/>
          <w:color w:val="000000"/>
          <w:szCs w:val="21"/>
        </w:rPr>
        <w:t>．长方体中，相邻的两个平面</w:t>
      </w:r>
      <w:r>
        <w:rPr>
          <w:rFonts w:hint="eastAsia"/>
          <w:color w:val="000000"/>
          <w:szCs w:val="21"/>
        </w:rPr>
        <w:t xml:space="preserve">             </w:t>
      </w:r>
      <w:r w:rsidRPr="00431677"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 xml:space="preserve">     </w:t>
      </w:r>
      <w:r w:rsidRPr="00431677">
        <w:rPr>
          <w:rFonts w:hint="eastAsia"/>
          <w:color w:val="000000"/>
          <w:szCs w:val="21"/>
        </w:rPr>
        <w:t xml:space="preserve"> </w:t>
      </w:r>
      <w:r w:rsidRPr="00431677">
        <w:rPr>
          <w:rFonts w:hint="eastAsia"/>
          <w:color w:val="000000"/>
          <w:szCs w:val="21"/>
        </w:rPr>
        <w:t>）</w:t>
      </w:r>
      <w:r>
        <w:rPr>
          <w:rFonts w:hint="eastAsia"/>
          <w:color w:val="000000"/>
          <w:szCs w:val="21"/>
        </w:rPr>
        <w:t>．</w:t>
      </w:r>
    </w:p>
    <w:p w:rsidR="00AB5BB4" w:rsidRPr="00343410" w:rsidRDefault="00AB5BB4" w:rsidP="00AB5BB4">
      <w:pPr>
        <w:spacing w:line="360" w:lineRule="auto"/>
        <w:ind w:firstLineChars="100" w:firstLine="21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(</w:t>
      </w:r>
      <w:r w:rsidRPr="00431677"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>有垂直关系；</w:t>
      </w:r>
      <w:r>
        <w:rPr>
          <w:rFonts w:hint="eastAsia"/>
          <w:color w:val="000000"/>
          <w:szCs w:val="21"/>
        </w:rPr>
        <w:t xml:space="preserve"> </w:t>
      </w:r>
      <w:r w:rsidRPr="00431677"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(</w:t>
      </w:r>
      <w:r w:rsidRPr="00431677">
        <w:rPr>
          <w:rFonts w:hint="eastAsia"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>有平行关系；</w:t>
      </w:r>
      <w:r>
        <w:rPr>
          <w:rFonts w:hint="eastAsia"/>
          <w:color w:val="000000"/>
          <w:szCs w:val="21"/>
        </w:rPr>
        <w:t xml:space="preserve">  (</w:t>
      </w:r>
      <w:r w:rsidRPr="00431677">
        <w:rPr>
          <w:rFonts w:hint="eastAsia"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>可能垂直也可能平行；</w:t>
      </w:r>
      <w:r w:rsidRPr="00431677"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(</w:t>
      </w:r>
      <w:r w:rsidRPr="00431677">
        <w:rPr>
          <w:rFonts w:hint="eastAsia"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>无法确定．</w:t>
      </w:r>
    </w:p>
    <w:p w:rsidR="00AB5BB4" w:rsidRPr="00431677" w:rsidRDefault="00AB5BB4" w:rsidP="00AB5BB4">
      <w:pPr>
        <w:jc w:val="left"/>
        <w:rPr>
          <w:rFonts w:eastAsia="黑体"/>
          <w:szCs w:val="21"/>
        </w:rPr>
      </w:pPr>
      <w:r w:rsidRPr="00431677">
        <w:rPr>
          <w:rFonts w:eastAsia="黑体" w:hint="eastAsia"/>
          <w:szCs w:val="21"/>
        </w:rPr>
        <w:t>二、填空：</w:t>
      </w:r>
      <w:r w:rsidRPr="00431677">
        <w:rPr>
          <w:rFonts w:eastAsia="黑体" w:hint="eastAsia"/>
          <w:szCs w:val="21"/>
        </w:rPr>
        <w:t xml:space="preserve"> </w:t>
      </w:r>
    </w:p>
    <w:p w:rsidR="00AB5BB4" w:rsidRPr="00431677" w:rsidRDefault="00AB5BB4" w:rsidP="00AB5BB4">
      <w:pPr>
        <w:spacing w:line="360" w:lineRule="auto"/>
        <w:ind w:firstLineChars="200" w:firstLine="420"/>
        <w:jc w:val="left"/>
        <w:rPr>
          <w:color w:val="000000"/>
          <w:szCs w:val="21"/>
        </w:rPr>
      </w:pPr>
      <w:r w:rsidRPr="00431677">
        <w:rPr>
          <w:rFonts w:hint="eastAsia"/>
          <w:color w:val="000000"/>
          <w:szCs w:val="21"/>
        </w:rPr>
        <w:t>7</w:t>
      </w:r>
      <w:r>
        <w:rPr>
          <w:rFonts w:hint="eastAsia"/>
          <w:color w:val="000000"/>
          <w:szCs w:val="21"/>
        </w:rPr>
        <w:t>．</w:t>
      </w:r>
      <w:r w:rsidRPr="00431677">
        <w:rPr>
          <w:rFonts w:hint="eastAsia"/>
          <w:color w:val="000000"/>
          <w:szCs w:val="21"/>
        </w:rPr>
        <w:t>空间两条直线的位置关系有</w:t>
      </w:r>
      <w:r w:rsidRPr="00431677">
        <w:rPr>
          <w:color w:val="000000"/>
          <w:szCs w:val="21"/>
        </w:rPr>
        <w:t>__________________</w:t>
      </w:r>
      <w:r w:rsidRPr="00431677">
        <w:rPr>
          <w:rFonts w:hint="eastAsia"/>
          <w:color w:val="000000"/>
          <w:szCs w:val="21"/>
        </w:rPr>
        <w:t>.</w:t>
      </w:r>
    </w:p>
    <w:p w:rsidR="00AB5BB4" w:rsidRPr="00431677" w:rsidRDefault="00AB5BB4" w:rsidP="00AB5BB4">
      <w:pPr>
        <w:spacing w:line="360" w:lineRule="auto"/>
        <w:ind w:firstLineChars="200" w:firstLine="420"/>
        <w:jc w:val="left"/>
        <w:rPr>
          <w:color w:val="000000"/>
          <w:szCs w:val="21"/>
        </w:rPr>
      </w:pPr>
      <w:r w:rsidRPr="00431677">
        <w:rPr>
          <w:rFonts w:hint="eastAsia"/>
          <w:color w:val="000000"/>
          <w:szCs w:val="21"/>
        </w:rPr>
        <w:t>8</w:t>
      </w:r>
      <w:r>
        <w:rPr>
          <w:rFonts w:hint="eastAsia"/>
          <w:color w:val="000000"/>
          <w:szCs w:val="21"/>
        </w:rPr>
        <w:t>．</w:t>
      </w:r>
      <w:r w:rsidRPr="00431677">
        <w:rPr>
          <w:rFonts w:hint="eastAsia"/>
          <w:color w:val="000000"/>
          <w:szCs w:val="21"/>
        </w:rPr>
        <w:t>长方体的长是</w:t>
      </w:r>
      <w:smartTag w:uri="urn:schemas-microsoft-com:office:smarttags" w:element="chmetcnv">
        <w:smartTagPr>
          <w:attr w:name="UnitName" w:val="cm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431677">
          <w:rPr>
            <w:rFonts w:hint="eastAsia"/>
            <w:color w:val="000000"/>
            <w:szCs w:val="21"/>
          </w:rPr>
          <w:t>12</w:t>
        </w:r>
        <w:r w:rsidRPr="00431677">
          <w:rPr>
            <w:color w:val="000000"/>
            <w:szCs w:val="21"/>
          </w:rPr>
          <w:t>cm</w:t>
        </w:r>
      </w:smartTag>
      <w:r w:rsidRPr="00431677">
        <w:rPr>
          <w:rFonts w:hint="eastAsia"/>
          <w:color w:val="000000"/>
          <w:szCs w:val="21"/>
        </w:rPr>
        <w:t>，宽是</w:t>
      </w:r>
      <w:smartTag w:uri="urn:schemas-microsoft-com:office:smarttags" w:element="chmetcnv">
        <w:smartTagPr>
          <w:attr w:name="UnitName" w:val="cm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431677">
          <w:rPr>
            <w:rFonts w:hint="eastAsia"/>
            <w:color w:val="000000"/>
            <w:szCs w:val="21"/>
          </w:rPr>
          <w:t>8</w:t>
        </w:r>
        <w:r w:rsidRPr="00431677">
          <w:rPr>
            <w:color w:val="000000"/>
            <w:szCs w:val="21"/>
          </w:rPr>
          <w:t>cm</w:t>
        </w:r>
      </w:smartTag>
      <w:r w:rsidRPr="00431677">
        <w:rPr>
          <w:rFonts w:hint="eastAsia"/>
          <w:color w:val="000000"/>
          <w:szCs w:val="21"/>
        </w:rPr>
        <w:t>，高是</w:t>
      </w:r>
      <w:smartTag w:uri="urn:schemas-microsoft-com:office:smarttags" w:element="chmetcnv">
        <w:smartTagPr>
          <w:attr w:name="UnitName" w:val="cm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431677">
          <w:rPr>
            <w:rFonts w:hint="eastAsia"/>
            <w:color w:val="000000"/>
            <w:szCs w:val="21"/>
          </w:rPr>
          <w:t>5</w:t>
        </w:r>
        <w:r w:rsidRPr="00431677">
          <w:rPr>
            <w:color w:val="000000"/>
            <w:szCs w:val="21"/>
          </w:rPr>
          <w:t>cm</w:t>
        </w:r>
      </w:smartTag>
      <w:r w:rsidRPr="00431677">
        <w:rPr>
          <w:rFonts w:hint="eastAsia"/>
          <w:color w:val="000000"/>
          <w:szCs w:val="21"/>
        </w:rPr>
        <w:t>，这个长方体所有的棱长和是</w:t>
      </w:r>
      <w:r w:rsidRPr="00431677">
        <w:rPr>
          <w:color w:val="000000"/>
          <w:szCs w:val="21"/>
        </w:rPr>
        <w:t>_______</w:t>
      </w:r>
      <w:r w:rsidRPr="00431677">
        <w:rPr>
          <w:rFonts w:hint="eastAsia"/>
          <w:color w:val="000000"/>
          <w:szCs w:val="21"/>
        </w:rPr>
        <w:t>.</w:t>
      </w:r>
    </w:p>
    <w:p w:rsidR="00AB5BB4" w:rsidRDefault="00AB5BB4" w:rsidP="00AB5BB4">
      <w:pPr>
        <w:spacing w:line="360" w:lineRule="auto"/>
        <w:ind w:firstLineChars="200" w:firstLine="420"/>
        <w:jc w:val="left"/>
        <w:rPr>
          <w:color w:val="000000"/>
          <w:szCs w:val="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571500</wp:posOffset>
            </wp:positionV>
            <wp:extent cx="4501515" cy="1318895"/>
            <wp:effectExtent l="0" t="0" r="0" b="0"/>
            <wp:wrapSquare wrapText="bothSides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131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31677">
        <w:rPr>
          <w:rFonts w:hint="eastAsia"/>
          <w:color w:val="000000"/>
          <w:szCs w:val="21"/>
        </w:rPr>
        <w:t>9</w:t>
      </w:r>
      <w:r>
        <w:rPr>
          <w:rFonts w:hint="eastAsia"/>
          <w:color w:val="000000"/>
          <w:szCs w:val="21"/>
        </w:rPr>
        <w:t>．</w:t>
      </w:r>
      <w:r w:rsidRPr="00431677">
        <w:rPr>
          <w:rFonts w:hint="eastAsia"/>
          <w:color w:val="000000"/>
          <w:szCs w:val="21"/>
        </w:rPr>
        <w:t>如图，在山坡上栽种的小树，要检验它是否与地</w:t>
      </w:r>
      <w:r>
        <w:rPr>
          <w:rFonts w:hint="eastAsia"/>
          <w:color w:val="000000"/>
          <w:szCs w:val="21"/>
        </w:rPr>
        <w:t>平</w:t>
      </w:r>
      <w:r w:rsidRPr="00431677">
        <w:rPr>
          <w:rFonts w:hint="eastAsia"/>
          <w:color w:val="000000"/>
          <w:szCs w:val="21"/>
        </w:rPr>
        <w:t>面垂直，应该用什么方法检验：</w:t>
      </w:r>
      <w:r w:rsidRPr="00431677">
        <w:rPr>
          <w:color w:val="000000"/>
          <w:szCs w:val="21"/>
        </w:rPr>
        <w:t>____________________________</w:t>
      </w:r>
      <w:r w:rsidRPr="00431677">
        <w:rPr>
          <w:rFonts w:hint="eastAsia"/>
          <w:color w:val="000000"/>
          <w:szCs w:val="21"/>
        </w:rPr>
        <w:t>.</w:t>
      </w:r>
    </w:p>
    <w:p w:rsidR="00AB5BB4" w:rsidRPr="00AF61F8" w:rsidRDefault="00AB5BB4" w:rsidP="00AB5BB4">
      <w:pPr>
        <w:spacing w:line="360" w:lineRule="auto"/>
        <w:ind w:firstLineChars="200" w:firstLine="420"/>
        <w:jc w:val="left"/>
        <w:rPr>
          <w:color w:val="000000"/>
          <w:szCs w:val="21"/>
        </w:rPr>
      </w:pPr>
    </w:p>
    <w:p w:rsidR="00AB5BB4" w:rsidRPr="00431677" w:rsidRDefault="00AB5BB4" w:rsidP="00AB5BB4">
      <w:pPr>
        <w:spacing w:line="360" w:lineRule="auto"/>
        <w:ind w:firstLineChars="200" w:firstLine="420"/>
        <w:jc w:val="left"/>
        <w:rPr>
          <w:color w:val="000000"/>
          <w:szCs w:val="21"/>
        </w:rPr>
      </w:pPr>
      <w:r w:rsidRPr="00431677">
        <w:rPr>
          <w:rFonts w:hint="eastAsia"/>
          <w:color w:val="000000"/>
          <w:szCs w:val="21"/>
        </w:rPr>
        <w:t>10</w:t>
      </w:r>
      <w:r>
        <w:rPr>
          <w:rFonts w:hint="eastAsia"/>
          <w:color w:val="000000"/>
          <w:szCs w:val="21"/>
        </w:rPr>
        <w:t>．</w:t>
      </w:r>
      <w:r w:rsidRPr="00431677">
        <w:rPr>
          <w:rFonts w:hint="eastAsia"/>
          <w:color w:val="000000"/>
          <w:szCs w:val="21"/>
        </w:rPr>
        <w:t>如图</w:t>
      </w:r>
      <w:r>
        <w:rPr>
          <w:rFonts w:hint="eastAsia"/>
          <w:color w:val="000000"/>
          <w:szCs w:val="21"/>
        </w:rPr>
        <w:t>，</w:t>
      </w:r>
      <w:r w:rsidRPr="00431677">
        <w:rPr>
          <w:rFonts w:hint="eastAsia"/>
          <w:color w:val="000000"/>
          <w:szCs w:val="21"/>
        </w:rPr>
        <w:t>长方体中，与面</w:t>
      </w:r>
      <w:r w:rsidRPr="00D4092E">
        <w:rPr>
          <w:rFonts w:hint="eastAsia"/>
          <w:i/>
          <w:color w:val="000000"/>
          <w:szCs w:val="21"/>
        </w:rPr>
        <w:t>CDD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D4092E">
          <w:rPr>
            <w:rFonts w:hint="eastAsia"/>
            <w:i/>
            <w:color w:val="000000"/>
            <w:szCs w:val="21"/>
            <w:vertAlign w:val="subscript"/>
          </w:rPr>
          <w:t>1</w:t>
        </w:r>
        <w:r w:rsidRPr="00D4092E">
          <w:rPr>
            <w:rFonts w:hint="eastAsia"/>
            <w:i/>
            <w:color w:val="000000"/>
            <w:szCs w:val="21"/>
          </w:rPr>
          <w:t>C</w:t>
        </w:r>
      </w:smartTag>
      <w:r w:rsidRPr="00D4092E">
        <w:rPr>
          <w:rFonts w:hint="eastAsia"/>
          <w:i/>
          <w:color w:val="000000"/>
          <w:szCs w:val="21"/>
          <w:vertAlign w:val="subscript"/>
        </w:rPr>
        <w:t>1</w:t>
      </w:r>
      <w:r w:rsidRPr="00431677">
        <w:rPr>
          <w:rFonts w:hint="eastAsia"/>
          <w:color w:val="000000"/>
          <w:szCs w:val="21"/>
        </w:rPr>
        <w:t>垂直的棱有</w:t>
      </w:r>
      <w:r w:rsidRPr="00431677">
        <w:rPr>
          <w:color w:val="000000"/>
          <w:szCs w:val="21"/>
        </w:rPr>
        <w:t>___</w:t>
      </w:r>
      <w:r>
        <w:rPr>
          <w:color w:val="000000"/>
          <w:szCs w:val="21"/>
        </w:rPr>
        <w:t>_</w:t>
      </w:r>
      <w:r>
        <w:rPr>
          <w:rFonts w:hint="eastAsia"/>
          <w:color w:val="000000"/>
          <w:szCs w:val="21"/>
          <w:u w:val="single"/>
        </w:rPr>
        <w:t xml:space="preserve">               </w:t>
      </w:r>
      <w:r>
        <w:rPr>
          <w:color w:val="000000"/>
          <w:szCs w:val="21"/>
        </w:rPr>
        <w:t>___</w:t>
      </w:r>
      <w:r w:rsidRPr="00431677">
        <w:rPr>
          <w:color w:val="000000"/>
          <w:szCs w:val="21"/>
        </w:rPr>
        <w:t>__</w:t>
      </w:r>
      <w:r w:rsidRPr="00431677">
        <w:rPr>
          <w:rFonts w:hint="eastAsia"/>
          <w:color w:val="000000"/>
          <w:szCs w:val="21"/>
        </w:rPr>
        <w:t>.</w:t>
      </w:r>
    </w:p>
    <w:p w:rsidR="00AB5BB4" w:rsidRPr="00431677" w:rsidRDefault="00AB5BB4" w:rsidP="00AB5BB4">
      <w:pPr>
        <w:spacing w:line="360" w:lineRule="auto"/>
        <w:ind w:firstLineChars="200" w:firstLine="420"/>
        <w:jc w:val="left"/>
        <w:rPr>
          <w:color w:val="000000"/>
          <w:szCs w:val="21"/>
        </w:rPr>
      </w:pPr>
      <w:r w:rsidRPr="00431677">
        <w:rPr>
          <w:rFonts w:hint="eastAsia"/>
          <w:color w:val="000000"/>
          <w:szCs w:val="21"/>
        </w:rPr>
        <w:t>11</w:t>
      </w:r>
      <w:r>
        <w:rPr>
          <w:rFonts w:hint="eastAsia"/>
          <w:color w:val="000000"/>
          <w:szCs w:val="21"/>
        </w:rPr>
        <w:t>．</w:t>
      </w:r>
      <w:r w:rsidRPr="00431677">
        <w:rPr>
          <w:rFonts w:hint="eastAsia"/>
          <w:color w:val="000000"/>
          <w:szCs w:val="21"/>
        </w:rPr>
        <w:t>如图</w:t>
      </w:r>
      <w:r>
        <w:rPr>
          <w:rFonts w:hint="eastAsia"/>
          <w:color w:val="000000"/>
          <w:szCs w:val="21"/>
        </w:rPr>
        <w:t>，</w:t>
      </w:r>
      <w:r w:rsidRPr="00431677">
        <w:rPr>
          <w:rFonts w:hint="eastAsia"/>
          <w:color w:val="000000"/>
          <w:szCs w:val="21"/>
        </w:rPr>
        <w:t>长方体中，与面</w:t>
      </w:r>
      <w:r w:rsidRPr="00D4092E">
        <w:rPr>
          <w:rFonts w:hint="eastAsia"/>
          <w:i/>
          <w:color w:val="000000"/>
          <w:szCs w:val="21"/>
        </w:rPr>
        <w:t>BCC</w:t>
      </w:r>
      <w:r w:rsidRPr="00D4092E">
        <w:rPr>
          <w:rFonts w:hint="eastAsia"/>
          <w:i/>
          <w:color w:val="000000"/>
          <w:szCs w:val="21"/>
          <w:vertAlign w:val="subscript"/>
        </w:rPr>
        <w:t>1</w:t>
      </w:r>
      <w:r w:rsidRPr="00D4092E">
        <w:rPr>
          <w:rFonts w:hint="eastAsia"/>
          <w:i/>
          <w:color w:val="000000"/>
          <w:szCs w:val="21"/>
        </w:rPr>
        <w:t>B</w:t>
      </w:r>
      <w:r w:rsidRPr="00FC0FC8">
        <w:rPr>
          <w:rFonts w:hint="eastAsia"/>
          <w:color w:val="000000"/>
          <w:szCs w:val="21"/>
          <w:vertAlign w:val="subscript"/>
        </w:rPr>
        <w:t>1</w:t>
      </w:r>
      <w:r w:rsidRPr="00431677">
        <w:rPr>
          <w:rFonts w:hint="eastAsia"/>
          <w:color w:val="000000"/>
          <w:szCs w:val="21"/>
        </w:rPr>
        <w:t>垂直的面有</w:t>
      </w:r>
      <w:r w:rsidRPr="00431677">
        <w:rPr>
          <w:color w:val="000000"/>
          <w:szCs w:val="21"/>
        </w:rPr>
        <w:t>_____</w:t>
      </w:r>
      <w:r>
        <w:rPr>
          <w:rFonts w:hint="eastAsia"/>
          <w:color w:val="000000"/>
          <w:szCs w:val="21"/>
          <w:u w:val="single"/>
        </w:rPr>
        <w:t xml:space="preserve">              </w:t>
      </w:r>
      <w:r w:rsidRPr="00431677">
        <w:rPr>
          <w:color w:val="000000"/>
          <w:szCs w:val="21"/>
        </w:rPr>
        <w:t>_____</w:t>
      </w:r>
      <w:r w:rsidRPr="00431677">
        <w:rPr>
          <w:rFonts w:hint="eastAsia"/>
          <w:color w:val="000000"/>
          <w:szCs w:val="21"/>
        </w:rPr>
        <w:t>.</w:t>
      </w:r>
    </w:p>
    <w:p w:rsidR="00AB5BB4" w:rsidRPr="00431677" w:rsidRDefault="00AB5BB4" w:rsidP="00AB5BB4">
      <w:pPr>
        <w:spacing w:line="360" w:lineRule="auto"/>
        <w:ind w:firstLineChars="200" w:firstLine="420"/>
        <w:jc w:val="left"/>
        <w:rPr>
          <w:color w:val="000000"/>
          <w:szCs w:val="21"/>
        </w:rPr>
      </w:pPr>
      <w:r w:rsidRPr="00431677">
        <w:rPr>
          <w:rFonts w:hint="eastAsia"/>
          <w:color w:val="000000"/>
          <w:szCs w:val="21"/>
        </w:rPr>
        <w:t>12</w:t>
      </w:r>
      <w:r>
        <w:rPr>
          <w:rFonts w:hint="eastAsia"/>
          <w:color w:val="000000"/>
          <w:szCs w:val="21"/>
        </w:rPr>
        <w:t>．</w:t>
      </w:r>
      <w:r w:rsidRPr="00431677">
        <w:rPr>
          <w:rFonts w:hint="eastAsia"/>
          <w:color w:val="000000"/>
          <w:szCs w:val="21"/>
        </w:rPr>
        <w:t>如图</w:t>
      </w:r>
      <w:r>
        <w:rPr>
          <w:rFonts w:hint="eastAsia"/>
          <w:color w:val="000000"/>
          <w:szCs w:val="21"/>
        </w:rPr>
        <w:t>，</w:t>
      </w:r>
      <w:r w:rsidRPr="00431677">
        <w:rPr>
          <w:rFonts w:hint="eastAsia"/>
          <w:color w:val="000000"/>
          <w:szCs w:val="21"/>
        </w:rPr>
        <w:t>在长方体中，与面</w:t>
      </w:r>
      <w:r w:rsidRPr="00D4092E">
        <w:rPr>
          <w:rFonts w:hint="eastAsia"/>
          <w:i/>
          <w:color w:val="000000"/>
          <w:szCs w:val="21"/>
        </w:rPr>
        <w:t>CDD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D4092E">
          <w:rPr>
            <w:rFonts w:hint="eastAsia"/>
            <w:i/>
            <w:color w:val="000000"/>
            <w:szCs w:val="21"/>
            <w:vertAlign w:val="subscript"/>
          </w:rPr>
          <w:t>1</w:t>
        </w:r>
        <w:r w:rsidRPr="00D4092E">
          <w:rPr>
            <w:rFonts w:hint="eastAsia"/>
            <w:i/>
            <w:color w:val="000000"/>
            <w:szCs w:val="21"/>
          </w:rPr>
          <w:t>C</w:t>
        </w:r>
      </w:smartTag>
      <w:r w:rsidRPr="00D4092E">
        <w:rPr>
          <w:rFonts w:hint="eastAsia"/>
          <w:i/>
          <w:color w:val="000000"/>
          <w:szCs w:val="21"/>
          <w:vertAlign w:val="subscript"/>
        </w:rPr>
        <w:t>1</w:t>
      </w:r>
      <w:r w:rsidRPr="00431677">
        <w:rPr>
          <w:rFonts w:hint="eastAsia"/>
          <w:color w:val="000000"/>
          <w:szCs w:val="21"/>
        </w:rPr>
        <w:t>平行的棱有</w:t>
      </w:r>
      <w:r>
        <w:rPr>
          <w:color w:val="000000"/>
          <w:szCs w:val="21"/>
        </w:rPr>
        <w:t>____</w:t>
      </w:r>
      <w:r w:rsidRPr="00431677">
        <w:rPr>
          <w:color w:val="000000"/>
          <w:szCs w:val="21"/>
        </w:rPr>
        <w:t>_</w:t>
      </w:r>
      <w:r>
        <w:rPr>
          <w:rFonts w:hint="eastAsia"/>
          <w:color w:val="000000"/>
          <w:szCs w:val="21"/>
          <w:u w:val="single"/>
        </w:rPr>
        <w:t xml:space="preserve">               </w:t>
      </w:r>
      <w:r w:rsidRPr="00431677">
        <w:rPr>
          <w:color w:val="000000"/>
          <w:szCs w:val="21"/>
        </w:rPr>
        <w:t>__</w:t>
      </w:r>
      <w:r w:rsidRPr="00431677">
        <w:rPr>
          <w:rFonts w:hint="eastAsia"/>
          <w:color w:val="000000"/>
          <w:szCs w:val="21"/>
        </w:rPr>
        <w:t>.</w:t>
      </w:r>
    </w:p>
    <w:p w:rsidR="00AB5BB4" w:rsidRPr="00431677" w:rsidRDefault="00AB5BB4" w:rsidP="00AB5BB4">
      <w:pPr>
        <w:spacing w:line="360" w:lineRule="auto"/>
        <w:ind w:firstLineChars="200" w:firstLine="420"/>
        <w:jc w:val="left"/>
        <w:rPr>
          <w:color w:val="000000"/>
          <w:szCs w:val="21"/>
        </w:rPr>
      </w:pPr>
      <w:r w:rsidRPr="00431677"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．</w:t>
      </w:r>
      <w:r w:rsidRPr="00431677">
        <w:rPr>
          <w:rFonts w:hint="eastAsia"/>
          <w:color w:val="000000"/>
          <w:szCs w:val="21"/>
        </w:rPr>
        <w:t>如图</w:t>
      </w:r>
      <w:r>
        <w:rPr>
          <w:rFonts w:hint="eastAsia"/>
          <w:color w:val="000000"/>
          <w:szCs w:val="21"/>
        </w:rPr>
        <w:t>，</w:t>
      </w:r>
      <w:r w:rsidRPr="00431677">
        <w:rPr>
          <w:rFonts w:hint="eastAsia"/>
          <w:color w:val="000000"/>
          <w:szCs w:val="21"/>
        </w:rPr>
        <w:t>沿长方形</w:t>
      </w:r>
      <w:r w:rsidRPr="00D4092E">
        <w:rPr>
          <w:rFonts w:hint="eastAsia"/>
          <w:i/>
          <w:color w:val="000000"/>
          <w:szCs w:val="21"/>
        </w:rPr>
        <w:t>ABCD</w:t>
      </w:r>
      <w:r w:rsidRPr="00431677">
        <w:rPr>
          <w:rFonts w:hint="eastAsia"/>
          <w:color w:val="000000"/>
          <w:szCs w:val="21"/>
        </w:rPr>
        <w:t>的对角线</w:t>
      </w:r>
      <w:r w:rsidRPr="00D4092E">
        <w:rPr>
          <w:rFonts w:hint="eastAsia"/>
          <w:i/>
          <w:color w:val="000000"/>
          <w:szCs w:val="21"/>
        </w:rPr>
        <w:t>BD</w:t>
      </w:r>
      <w:r w:rsidRPr="00431677">
        <w:rPr>
          <w:rFonts w:hint="eastAsia"/>
          <w:color w:val="000000"/>
          <w:szCs w:val="21"/>
        </w:rPr>
        <w:t>与长方形</w:t>
      </w:r>
      <w:r w:rsidRPr="00D4092E">
        <w:rPr>
          <w:rFonts w:hint="eastAsia"/>
          <w:i/>
          <w:color w:val="000000"/>
          <w:szCs w:val="21"/>
        </w:rPr>
        <w:t>A</w:t>
      </w:r>
      <w:r w:rsidRPr="00D4092E">
        <w:rPr>
          <w:rFonts w:hint="eastAsia"/>
          <w:i/>
          <w:color w:val="000000"/>
          <w:szCs w:val="21"/>
          <w:vertAlign w:val="subscript"/>
        </w:rPr>
        <w:t>1</w:t>
      </w:r>
      <w:r w:rsidRPr="00D4092E">
        <w:rPr>
          <w:rFonts w:hint="eastAsia"/>
          <w:i/>
          <w:color w:val="000000"/>
          <w:szCs w:val="21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D4092E">
          <w:rPr>
            <w:rFonts w:hint="eastAsia"/>
            <w:i/>
            <w:color w:val="000000"/>
            <w:szCs w:val="21"/>
            <w:vertAlign w:val="subscript"/>
          </w:rPr>
          <w:t>1</w:t>
        </w:r>
        <w:r w:rsidRPr="00D4092E">
          <w:rPr>
            <w:rFonts w:hint="eastAsia"/>
            <w:i/>
            <w:color w:val="000000"/>
            <w:szCs w:val="21"/>
          </w:rPr>
          <w:t>C</w:t>
        </w:r>
      </w:smartTag>
      <w:r w:rsidRPr="00D4092E">
        <w:rPr>
          <w:rFonts w:hint="eastAsia"/>
          <w:i/>
          <w:color w:val="000000"/>
          <w:szCs w:val="21"/>
          <w:vertAlign w:val="subscript"/>
        </w:rPr>
        <w:t>1</w:t>
      </w:r>
      <w:r w:rsidRPr="00D4092E">
        <w:rPr>
          <w:rFonts w:hint="eastAsia"/>
          <w:i/>
          <w:color w:val="000000"/>
          <w:szCs w:val="21"/>
        </w:rPr>
        <w:t>D</w:t>
      </w:r>
      <w:r w:rsidRPr="00D4092E">
        <w:rPr>
          <w:rFonts w:hint="eastAsia"/>
          <w:i/>
          <w:color w:val="000000"/>
          <w:szCs w:val="21"/>
          <w:vertAlign w:val="subscript"/>
        </w:rPr>
        <w:t>1</w:t>
      </w:r>
      <w:r w:rsidRPr="00431677">
        <w:rPr>
          <w:rFonts w:hint="eastAsia"/>
          <w:color w:val="000000"/>
          <w:szCs w:val="21"/>
        </w:rPr>
        <w:t>的对角线</w:t>
      </w:r>
      <w:r w:rsidRPr="00D4092E">
        <w:rPr>
          <w:rFonts w:hint="eastAsia"/>
          <w:i/>
          <w:color w:val="000000"/>
          <w:szCs w:val="21"/>
        </w:rPr>
        <w:t>B</w:t>
      </w:r>
      <w:r w:rsidRPr="00D4092E">
        <w:rPr>
          <w:rFonts w:hint="eastAsia"/>
          <w:i/>
          <w:color w:val="000000"/>
          <w:szCs w:val="21"/>
          <w:vertAlign w:val="subscript"/>
        </w:rPr>
        <w:t>1</w:t>
      </w:r>
      <w:r w:rsidRPr="00D4092E">
        <w:rPr>
          <w:rFonts w:hint="eastAsia"/>
          <w:i/>
          <w:color w:val="000000"/>
          <w:szCs w:val="21"/>
        </w:rPr>
        <w:t>D</w:t>
      </w:r>
      <w:r w:rsidRPr="00D4092E">
        <w:rPr>
          <w:rFonts w:hint="eastAsia"/>
          <w:i/>
          <w:color w:val="000000"/>
          <w:szCs w:val="21"/>
          <w:vertAlign w:val="subscript"/>
        </w:rPr>
        <w:t>1</w:t>
      </w:r>
      <w:r w:rsidRPr="00431677">
        <w:rPr>
          <w:rFonts w:hint="eastAsia"/>
          <w:color w:val="000000"/>
          <w:szCs w:val="21"/>
        </w:rPr>
        <w:t>将长方体截成相等的两部分，截面</w:t>
      </w:r>
      <w:r w:rsidRPr="00D4092E">
        <w:rPr>
          <w:rFonts w:hint="eastAsia"/>
          <w:i/>
          <w:color w:val="000000"/>
          <w:szCs w:val="21"/>
        </w:rPr>
        <w:t>BDD</w:t>
      </w:r>
      <w:r w:rsidRPr="00D4092E">
        <w:rPr>
          <w:rFonts w:hint="eastAsia"/>
          <w:i/>
          <w:color w:val="000000"/>
          <w:szCs w:val="21"/>
          <w:vertAlign w:val="subscript"/>
        </w:rPr>
        <w:t>1</w:t>
      </w:r>
      <w:r w:rsidRPr="00D4092E">
        <w:rPr>
          <w:rFonts w:hint="eastAsia"/>
          <w:i/>
          <w:color w:val="000000"/>
          <w:szCs w:val="21"/>
        </w:rPr>
        <w:t>B</w:t>
      </w:r>
      <w:r w:rsidRPr="00D4092E">
        <w:rPr>
          <w:rFonts w:hint="eastAsia"/>
          <w:i/>
          <w:color w:val="000000"/>
          <w:szCs w:val="21"/>
          <w:vertAlign w:val="subscript"/>
        </w:rPr>
        <w:t>1</w:t>
      </w:r>
      <w:r w:rsidRPr="00431677">
        <w:rPr>
          <w:rFonts w:hint="eastAsia"/>
          <w:color w:val="000000"/>
          <w:szCs w:val="21"/>
        </w:rPr>
        <w:t>，是一个</w:t>
      </w:r>
      <w:r w:rsidRPr="00431677">
        <w:rPr>
          <w:color w:val="000000"/>
          <w:szCs w:val="21"/>
        </w:rPr>
        <w:t>______</w:t>
      </w:r>
      <w:r w:rsidRPr="00431677">
        <w:rPr>
          <w:rFonts w:hint="eastAsia"/>
          <w:color w:val="000000"/>
          <w:szCs w:val="21"/>
        </w:rPr>
        <w:t>形，与它平行的棱有</w:t>
      </w:r>
      <w:r w:rsidRPr="00431677">
        <w:rPr>
          <w:color w:val="000000"/>
          <w:szCs w:val="21"/>
        </w:rPr>
        <w:t>__________</w:t>
      </w:r>
      <w:r w:rsidRPr="00431677">
        <w:rPr>
          <w:rFonts w:hint="eastAsia"/>
          <w:color w:val="000000"/>
          <w:szCs w:val="21"/>
        </w:rPr>
        <w:t>.</w:t>
      </w:r>
    </w:p>
    <w:p w:rsidR="00AB5BB4" w:rsidRPr="00431677" w:rsidRDefault="00AB5BB4" w:rsidP="00AB5BB4">
      <w:pPr>
        <w:spacing w:line="360" w:lineRule="auto"/>
        <w:ind w:firstLineChars="200" w:firstLine="420"/>
        <w:jc w:val="left"/>
        <w:rPr>
          <w:color w:val="000000"/>
          <w:szCs w:val="21"/>
        </w:rPr>
      </w:pPr>
      <w:r w:rsidRPr="00431677"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．</w:t>
      </w:r>
      <w:r w:rsidRPr="00431677">
        <w:rPr>
          <w:rFonts w:hint="eastAsia"/>
          <w:color w:val="000000"/>
          <w:szCs w:val="21"/>
        </w:rPr>
        <w:t>如图，将一张长方形的硬纸片对折，张开一个角度，然后直立于平面</w:t>
      </w:r>
      <w:r w:rsidRPr="00D4092E">
        <w:rPr>
          <w:rFonts w:hint="eastAsia"/>
          <w:i/>
          <w:color w:val="000000"/>
          <w:szCs w:val="21"/>
        </w:rPr>
        <w:t>ABCD</w:t>
      </w:r>
      <w:r w:rsidRPr="00431677">
        <w:rPr>
          <w:rFonts w:hint="eastAsia"/>
          <w:color w:val="000000"/>
          <w:szCs w:val="21"/>
        </w:rPr>
        <w:t>上，那么折痕</w:t>
      </w:r>
      <w:r w:rsidRPr="00D4092E">
        <w:rPr>
          <w:rFonts w:hint="eastAsia"/>
          <w:i/>
          <w:color w:val="000000"/>
          <w:szCs w:val="21"/>
        </w:rPr>
        <w:t>MN</w:t>
      </w:r>
      <w:r w:rsidRPr="00431677">
        <w:rPr>
          <w:rFonts w:hint="eastAsia"/>
          <w:color w:val="000000"/>
          <w:szCs w:val="21"/>
        </w:rPr>
        <w:t>与平面</w:t>
      </w:r>
      <w:r w:rsidRPr="00D4092E">
        <w:rPr>
          <w:rFonts w:hint="eastAsia"/>
          <w:i/>
          <w:color w:val="000000"/>
          <w:szCs w:val="21"/>
        </w:rPr>
        <w:t>ABCD</w:t>
      </w:r>
      <w:r w:rsidRPr="00431677">
        <w:rPr>
          <w:rFonts w:hint="eastAsia"/>
          <w:color w:val="000000"/>
          <w:szCs w:val="21"/>
        </w:rPr>
        <w:t>的关系是</w:t>
      </w:r>
      <w:r>
        <w:rPr>
          <w:rFonts w:hint="eastAsia"/>
          <w:color w:val="000000"/>
          <w:szCs w:val="21"/>
          <w:u w:val="single"/>
        </w:rPr>
        <w:t xml:space="preserve">                </w:t>
      </w:r>
      <w:r w:rsidRPr="00431677">
        <w:rPr>
          <w:rFonts w:hint="eastAsia"/>
          <w:color w:val="000000"/>
          <w:szCs w:val="21"/>
        </w:rPr>
        <w:t>．</w:t>
      </w:r>
    </w:p>
    <w:p w:rsidR="00AB5BB4" w:rsidRDefault="00AB5BB4" w:rsidP="00AB5BB4">
      <w:pPr>
        <w:spacing w:line="360" w:lineRule="auto"/>
        <w:ind w:firstLine="435"/>
        <w:jc w:val="left"/>
        <w:rPr>
          <w:color w:val="000000"/>
          <w:szCs w:val="2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518795</wp:posOffset>
            </wp:positionV>
            <wp:extent cx="4526280" cy="1514475"/>
            <wp:effectExtent l="0" t="0" r="0" b="0"/>
            <wp:wrapSquare wrapText="bothSides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31677"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>．</w:t>
      </w:r>
      <w:r w:rsidRPr="00431677">
        <w:rPr>
          <w:rFonts w:hint="eastAsia"/>
          <w:color w:val="000000"/>
          <w:szCs w:val="21"/>
        </w:rPr>
        <w:t>如图，对长方体如图所示那样截去一角后余下的几何体有</w:t>
      </w:r>
      <w:r w:rsidRPr="00431677">
        <w:rPr>
          <w:color w:val="000000"/>
          <w:szCs w:val="21"/>
        </w:rPr>
        <w:t>_________</w:t>
      </w:r>
      <w:r w:rsidRPr="00431677">
        <w:rPr>
          <w:rFonts w:hint="eastAsia"/>
          <w:color w:val="000000"/>
          <w:szCs w:val="21"/>
        </w:rPr>
        <w:t>个顶点，</w:t>
      </w:r>
      <w:r w:rsidRPr="00431677">
        <w:rPr>
          <w:color w:val="000000"/>
          <w:szCs w:val="21"/>
        </w:rPr>
        <w:t>_______</w:t>
      </w:r>
      <w:r w:rsidRPr="00431677">
        <w:rPr>
          <w:rFonts w:hint="eastAsia"/>
          <w:color w:val="000000"/>
          <w:szCs w:val="21"/>
        </w:rPr>
        <w:t>条棱，</w:t>
      </w:r>
      <w:r w:rsidRPr="00431677">
        <w:rPr>
          <w:color w:val="000000"/>
          <w:szCs w:val="21"/>
        </w:rPr>
        <w:t>________</w:t>
      </w:r>
      <w:r w:rsidRPr="00431677">
        <w:rPr>
          <w:rFonts w:hint="eastAsia"/>
          <w:color w:val="000000"/>
          <w:szCs w:val="21"/>
        </w:rPr>
        <w:t>个面</w:t>
      </w:r>
      <w:r w:rsidRPr="00431677">
        <w:rPr>
          <w:rFonts w:hint="eastAsia"/>
          <w:color w:val="000000"/>
          <w:szCs w:val="21"/>
        </w:rPr>
        <w:t>.</w:t>
      </w:r>
    </w:p>
    <w:p w:rsidR="00AB5BB4" w:rsidRDefault="00AB5BB4" w:rsidP="00AB5BB4">
      <w:pPr>
        <w:spacing w:line="360" w:lineRule="auto"/>
        <w:ind w:firstLineChars="199" w:firstLine="418"/>
        <w:jc w:val="left"/>
        <w:rPr>
          <w:color w:val="000000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1595755</wp:posOffset>
            </wp:positionV>
            <wp:extent cx="1357630" cy="1783080"/>
            <wp:effectExtent l="0" t="0" r="0" b="0"/>
            <wp:wrapSquare wrapText="bothSides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31677"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6</w:t>
      </w:r>
      <w:r>
        <w:rPr>
          <w:rFonts w:hint="eastAsia"/>
          <w:color w:val="000000"/>
          <w:szCs w:val="21"/>
        </w:rPr>
        <w:t>．</w:t>
      </w:r>
      <w:r w:rsidRPr="00431677">
        <w:rPr>
          <w:rFonts w:hint="eastAsia"/>
          <w:color w:val="000000"/>
          <w:szCs w:val="21"/>
        </w:rPr>
        <w:t>如图所示，长方体截去两个角的几何体，剩下有</w:t>
      </w:r>
      <w:r>
        <w:rPr>
          <w:rFonts w:hint="eastAsia"/>
          <w:color w:val="000000"/>
          <w:szCs w:val="21"/>
          <w:u w:val="single"/>
        </w:rPr>
        <w:t xml:space="preserve">    </w:t>
      </w:r>
      <w:r>
        <w:rPr>
          <w:rFonts w:hint="eastAsia"/>
          <w:color w:val="000000"/>
          <w:szCs w:val="21"/>
        </w:rPr>
        <w:t>个顶点</w:t>
      </w:r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  <w:u w:val="single"/>
        </w:rPr>
        <w:t xml:space="preserve">      </w:t>
      </w:r>
      <w:r>
        <w:rPr>
          <w:rFonts w:hint="eastAsia"/>
          <w:color w:val="000000"/>
          <w:szCs w:val="21"/>
        </w:rPr>
        <w:t>条棱</w:t>
      </w:r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  <w:u w:val="single"/>
        </w:rPr>
        <w:t xml:space="preserve">      </w:t>
      </w:r>
      <w:r w:rsidRPr="00431677">
        <w:rPr>
          <w:rFonts w:hint="eastAsia"/>
          <w:color w:val="000000"/>
          <w:szCs w:val="21"/>
        </w:rPr>
        <w:t>个面</w:t>
      </w:r>
      <w:r w:rsidRPr="00431677">
        <w:rPr>
          <w:rFonts w:hint="eastAsia"/>
          <w:color w:val="000000"/>
          <w:szCs w:val="21"/>
        </w:rPr>
        <w:t xml:space="preserve">.                                                        </w:t>
      </w:r>
      <w:r>
        <w:rPr>
          <w:rFonts w:hint="eastAsia"/>
          <w:color w:val="000000"/>
          <w:szCs w:val="21"/>
        </w:rPr>
        <w:t xml:space="preserve">                              </w:t>
      </w:r>
      <w:r>
        <w:rPr>
          <w:rFonts w:ascii="宋体" w:hAnsi="宋体" w:hint="eastAsia"/>
          <w:color w:val="000000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17.</w:t>
      </w:r>
      <w:r w:rsidRPr="00431677">
        <w:rPr>
          <w:rFonts w:hint="eastAsia"/>
          <w:color w:val="000000"/>
          <w:szCs w:val="21"/>
        </w:rPr>
        <w:t>如图是长方体的</w:t>
      </w:r>
      <w:r w:rsidRPr="00431677">
        <w:rPr>
          <w:rFonts w:hint="eastAsia"/>
          <w:color w:val="000000"/>
          <w:szCs w:val="21"/>
        </w:rPr>
        <w:t xml:space="preserve"> </w:t>
      </w:r>
      <w:r w:rsidRPr="00431677">
        <w:rPr>
          <w:rFonts w:hint="eastAsia"/>
          <w:color w:val="000000"/>
          <w:szCs w:val="21"/>
        </w:rPr>
        <w:t>六面展开图，在原来长方体中，与平面</w:t>
      </w:r>
      <w:r w:rsidRPr="007B5A91">
        <w:rPr>
          <w:rFonts w:hint="eastAsia"/>
          <w:i/>
          <w:color w:val="000000"/>
          <w:szCs w:val="21"/>
        </w:rPr>
        <w:t>B</w:t>
      </w:r>
      <w:r>
        <w:rPr>
          <w:rFonts w:hint="eastAsia"/>
          <w:i/>
          <w:color w:val="000000"/>
          <w:szCs w:val="21"/>
        </w:rPr>
        <w:t xml:space="preserve">      </w:t>
      </w:r>
      <w:r w:rsidRPr="00431677">
        <w:rPr>
          <w:rFonts w:hint="eastAsia"/>
          <w:color w:val="000000"/>
          <w:szCs w:val="21"/>
        </w:rPr>
        <w:t>垂直的面有</w:t>
      </w:r>
      <w:r>
        <w:rPr>
          <w:color w:val="000000"/>
          <w:szCs w:val="21"/>
        </w:rPr>
        <w:t>___</w:t>
      </w:r>
      <w:r w:rsidRPr="00431677">
        <w:rPr>
          <w:color w:val="000000"/>
          <w:szCs w:val="21"/>
        </w:rPr>
        <w:t>____</w:t>
      </w:r>
      <w:r w:rsidRPr="00431677">
        <w:rPr>
          <w:rFonts w:hint="eastAsia"/>
          <w:color w:val="000000"/>
          <w:szCs w:val="21"/>
        </w:rPr>
        <w:t xml:space="preserve">. </w:t>
      </w:r>
    </w:p>
    <w:p w:rsidR="00AB5BB4" w:rsidRPr="00E32798" w:rsidRDefault="00AB5BB4" w:rsidP="00AB5BB4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color w:val="000000"/>
          <w:szCs w:val="21"/>
        </w:rPr>
        <w:t>18</w:t>
      </w:r>
      <w:r w:rsidRPr="00AF61F8"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如图，是由棱长为1的小正方体构成，其小正方体的个数为</w:t>
      </w:r>
      <w:r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>
        <w:rPr>
          <w:rFonts w:ascii="宋体" w:hAnsi="宋体" w:hint="eastAsia"/>
          <w:color w:val="000000"/>
          <w:szCs w:val="21"/>
        </w:rPr>
        <w:t xml:space="preserve"> 个. </w:t>
      </w:r>
      <w:r w:rsidRPr="00431677">
        <w:rPr>
          <w:rFonts w:hint="eastAsia"/>
          <w:color w:val="000000"/>
          <w:szCs w:val="21"/>
        </w:rPr>
        <w:t xml:space="preserve">  </w:t>
      </w:r>
      <w:r>
        <w:rPr>
          <w:rFonts w:hint="eastAsia"/>
        </w:rPr>
        <w:t xml:space="preserve">                         </w:t>
      </w:r>
    </w:p>
    <w:p w:rsidR="00AB5BB4" w:rsidRPr="00225723" w:rsidRDefault="00AB5BB4" w:rsidP="00AB5BB4">
      <w:pPr>
        <w:jc w:val="left"/>
        <w:rPr>
          <w:rFonts w:ascii="黑体" w:eastAsia="黑体"/>
          <w:szCs w:val="21"/>
        </w:rPr>
      </w:pPr>
      <w:r w:rsidRPr="00225723">
        <w:rPr>
          <w:rFonts w:ascii="黑体" w:eastAsia="黑体" w:hint="eastAsia"/>
          <w:szCs w:val="21"/>
        </w:rPr>
        <w:t>三．作图题</w:t>
      </w:r>
    </w:p>
    <w:p w:rsidR="00AB5BB4" w:rsidRPr="00431677" w:rsidRDefault="00CE7C2F" w:rsidP="00AB5BB4">
      <w:pPr>
        <w:spacing w:line="360" w:lineRule="auto"/>
        <w:ind w:firstLineChars="200" w:firstLine="420"/>
        <w:jc w:val="left"/>
        <w:rPr>
          <w:color w:val="000000"/>
          <w:szCs w:val="21"/>
        </w:rPr>
      </w:pPr>
      <w:r>
        <w:rPr>
          <w:color w:val="000000"/>
          <w:szCs w:val="21"/>
        </w:rPr>
        <w:pict>
          <v:shape id="_x0000_s2073" type="#_x0000_t75" style="position:absolute;left:0;text-align:left;margin-left:270pt;margin-top:38.85pt;width:120pt;height:66.75pt;z-index:251661312;mso-wrap-edited:f" wrapcoords="-135 0 -135 21357 21600 21357 21600 0 -135 0">
            <v:imagedata r:id="rId32" o:title="" cropbottom="29263f"/>
            <w10:wrap type="tight"/>
          </v:shape>
          <o:OLEObject Type="Embed" ProgID="PBrush" ShapeID="_x0000_s2073" DrawAspect="Content" ObjectID="_1558419541" r:id="rId33"/>
        </w:pict>
      </w:r>
      <w:r w:rsidR="00AB5BB4" w:rsidRPr="00431677">
        <w:rPr>
          <w:rFonts w:hint="eastAsia"/>
          <w:color w:val="000000"/>
          <w:szCs w:val="21"/>
        </w:rPr>
        <w:t>19</w:t>
      </w:r>
      <w:r w:rsidR="00AB5BB4">
        <w:rPr>
          <w:rFonts w:hint="eastAsia"/>
          <w:color w:val="000000"/>
          <w:szCs w:val="21"/>
        </w:rPr>
        <w:t>．</w:t>
      </w:r>
      <w:r w:rsidR="00AB5BB4" w:rsidRPr="00431677">
        <w:rPr>
          <w:rFonts w:hint="eastAsia"/>
          <w:color w:val="000000"/>
          <w:szCs w:val="21"/>
        </w:rPr>
        <w:t>画一个长方体，使它一个顶点出发的三条棱长分别是</w:t>
      </w:r>
      <w:r w:rsidR="00AB5BB4" w:rsidRPr="007B5A91">
        <w:rPr>
          <w:i/>
          <w:color w:val="000000"/>
          <w:szCs w:val="21"/>
        </w:rPr>
        <w:t>a</w:t>
      </w:r>
      <w:r w:rsidR="00AB5BB4" w:rsidRPr="007B5A91">
        <w:rPr>
          <w:i/>
          <w:color w:val="000000"/>
          <w:szCs w:val="21"/>
        </w:rPr>
        <w:t>、</w:t>
      </w:r>
      <w:r w:rsidR="00AB5BB4" w:rsidRPr="007B5A91">
        <w:rPr>
          <w:i/>
          <w:color w:val="000000"/>
          <w:szCs w:val="21"/>
        </w:rPr>
        <w:t>b</w:t>
      </w:r>
      <w:r w:rsidR="00AB5BB4" w:rsidRPr="007B5A91">
        <w:rPr>
          <w:i/>
          <w:color w:val="000000"/>
          <w:szCs w:val="21"/>
        </w:rPr>
        <w:t>、</w:t>
      </w:r>
      <w:r w:rsidR="00AB5BB4" w:rsidRPr="007B5A91">
        <w:rPr>
          <w:i/>
          <w:color w:val="000000"/>
          <w:szCs w:val="21"/>
        </w:rPr>
        <w:t>c</w:t>
      </w:r>
      <w:r w:rsidR="00AB5BB4" w:rsidRPr="00431677">
        <w:rPr>
          <w:rFonts w:hint="eastAsia"/>
          <w:color w:val="000000"/>
          <w:szCs w:val="21"/>
        </w:rPr>
        <w:t>.</w:t>
      </w:r>
    </w:p>
    <w:p w:rsidR="00AB5BB4" w:rsidRPr="00431677" w:rsidRDefault="00AB5BB4" w:rsidP="00AB5BB4">
      <w:pPr>
        <w:spacing w:line="360" w:lineRule="auto"/>
        <w:jc w:val="left"/>
        <w:rPr>
          <w:color w:val="000000"/>
          <w:szCs w:val="21"/>
        </w:rPr>
      </w:pPr>
      <w:r w:rsidRPr="00431677">
        <w:rPr>
          <w:rFonts w:hint="eastAsia"/>
          <w:color w:val="000000"/>
          <w:szCs w:val="21"/>
        </w:rPr>
        <w:t xml:space="preserve">                                                       </w:t>
      </w:r>
    </w:p>
    <w:p w:rsidR="00AB5BB4" w:rsidRPr="00431677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Pr="00431677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Pr="00431677" w:rsidRDefault="00AB5BB4" w:rsidP="00AB5BB4">
      <w:pPr>
        <w:spacing w:line="360" w:lineRule="auto"/>
        <w:ind w:firstLineChars="200" w:firstLine="420"/>
        <w:jc w:val="left"/>
        <w:rPr>
          <w:color w:val="000000"/>
          <w:szCs w:val="21"/>
        </w:rPr>
      </w:pPr>
      <w:r w:rsidRPr="00431677">
        <w:rPr>
          <w:rFonts w:hint="eastAsia"/>
          <w:color w:val="000000"/>
          <w:szCs w:val="21"/>
        </w:rPr>
        <w:t>20</w:t>
      </w:r>
      <w:r>
        <w:rPr>
          <w:rFonts w:hint="eastAsia"/>
          <w:color w:val="000000"/>
          <w:szCs w:val="21"/>
        </w:rPr>
        <w:t>．</w:t>
      </w:r>
      <w:r w:rsidRPr="00431677">
        <w:rPr>
          <w:rFonts w:hint="eastAsia"/>
          <w:color w:val="000000"/>
          <w:szCs w:val="21"/>
        </w:rPr>
        <w:t>补画下面的图形，使之成为长方体的直观图</w:t>
      </w:r>
      <w:r>
        <w:rPr>
          <w:rFonts w:hint="eastAsia"/>
          <w:color w:val="000000"/>
          <w:szCs w:val="21"/>
        </w:rPr>
        <w:t>.</w:t>
      </w:r>
    </w:p>
    <w:p w:rsidR="00AB5BB4" w:rsidRDefault="00AB5BB4" w:rsidP="00AB5BB4">
      <w:pPr>
        <w:spacing w:line="360" w:lineRule="auto"/>
        <w:jc w:val="left"/>
        <w:rPr>
          <w:color w:val="000000"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136525</wp:posOffset>
            </wp:positionV>
            <wp:extent cx="4333875" cy="819150"/>
            <wp:effectExtent l="19050" t="0" r="9525" b="0"/>
            <wp:wrapSquare wrapText="bothSides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5BB4" w:rsidRPr="00431677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Pr="00431677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Default="00AB5BB4" w:rsidP="00AB5BB4">
      <w:pPr>
        <w:jc w:val="left"/>
        <w:rPr>
          <w:rFonts w:eastAsia="黑体"/>
          <w:szCs w:val="21"/>
        </w:rPr>
      </w:pPr>
    </w:p>
    <w:p w:rsidR="00AB5BB4" w:rsidRDefault="00AB5BB4" w:rsidP="00AB5BB4">
      <w:pPr>
        <w:jc w:val="left"/>
        <w:rPr>
          <w:rFonts w:ascii="黑体" w:eastAsia="黑体"/>
          <w:szCs w:val="21"/>
        </w:rPr>
      </w:pPr>
    </w:p>
    <w:p w:rsidR="00AB5BB4" w:rsidRDefault="00AB5BB4" w:rsidP="00AB5BB4">
      <w:pPr>
        <w:jc w:val="left"/>
        <w:rPr>
          <w:rFonts w:ascii="黑体" w:eastAsia="黑体"/>
          <w:szCs w:val="21"/>
        </w:rPr>
      </w:pPr>
    </w:p>
    <w:p w:rsidR="00AB5BB4" w:rsidRPr="00225723" w:rsidRDefault="00AB5BB4" w:rsidP="00AB5BB4">
      <w:pPr>
        <w:jc w:val="left"/>
        <w:rPr>
          <w:rFonts w:ascii="黑体" w:eastAsia="黑体"/>
          <w:szCs w:val="21"/>
        </w:rPr>
      </w:pPr>
      <w:r w:rsidRPr="00225723">
        <w:rPr>
          <w:rFonts w:ascii="黑体" w:eastAsia="黑体" w:hint="eastAsia"/>
          <w:szCs w:val="21"/>
        </w:rPr>
        <w:t>四、简答题</w:t>
      </w:r>
    </w:p>
    <w:p w:rsidR="00AB5BB4" w:rsidRPr="00431677" w:rsidRDefault="00AB5BB4" w:rsidP="00AB5BB4">
      <w:pPr>
        <w:spacing w:line="360" w:lineRule="auto"/>
        <w:ind w:firstLineChars="200" w:firstLine="420"/>
        <w:jc w:val="left"/>
        <w:rPr>
          <w:color w:val="000000"/>
          <w:szCs w:val="21"/>
        </w:rPr>
      </w:pPr>
      <w:r w:rsidRPr="00431677">
        <w:rPr>
          <w:rFonts w:hint="eastAsia"/>
          <w:color w:val="000000"/>
          <w:szCs w:val="21"/>
        </w:rPr>
        <w:t>21</w:t>
      </w:r>
      <w:r>
        <w:rPr>
          <w:rFonts w:hint="eastAsia"/>
          <w:color w:val="000000"/>
          <w:szCs w:val="21"/>
        </w:rPr>
        <w:t>．</w:t>
      </w:r>
      <w:r w:rsidRPr="00431677">
        <w:rPr>
          <w:rFonts w:hint="eastAsia"/>
          <w:color w:val="000000"/>
          <w:szCs w:val="21"/>
        </w:rPr>
        <w:t>用一根</w:t>
      </w:r>
      <w:smartTag w:uri="urn:schemas-microsoft-com:office:smarttags" w:element="chmetcnv">
        <w:smartTagPr>
          <w:attr w:name="UnitName" w:val="cm"/>
          <w:attr w:name="SourceValue" w:val="108"/>
          <w:attr w:name="HasSpace" w:val="False"/>
          <w:attr w:name="Negative" w:val="False"/>
          <w:attr w:name="NumberType" w:val="1"/>
          <w:attr w:name="TCSC" w:val="0"/>
        </w:smartTagPr>
        <w:r w:rsidRPr="00431677">
          <w:rPr>
            <w:rFonts w:hint="eastAsia"/>
            <w:color w:val="000000"/>
            <w:szCs w:val="21"/>
          </w:rPr>
          <w:t>108</w:t>
        </w:r>
        <w:r w:rsidRPr="00431677">
          <w:rPr>
            <w:color w:val="000000"/>
            <w:szCs w:val="21"/>
          </w:rPr>
          <w:t>cm</w:t>
        </w:r>
      </w:smartTag>
      <w:r w:rsidRPr="00431677">
        <w:rPr>
          <w:rFonts w:hint="eastAsia"/>
          <w:color w:val="000000"/>
          <w:szCs w:val="21"/>
        </w:rPr>
        <w:t>长的铁丝做一个长、宽、高的比为</w:t>
      </w:r>
      <w:r w:rsidRPr="00431677">
        <w:rPr>
          <w:rFonts w:hint="eastAsia"/>
          <w:color w:val="000000"/>
          <w:szCs w:val="21"/>
        </w:rPr>
        <w:t>2</w:t>
      </w:r>
      <w:r w:rsidRPr="00431677">
        <w:rPr>
          <w:rFonts w:hint="eastAsia"/>
          <w:color w:val="000000"/>
          <w:szCs w:val="21"/>
        </w:rPr>
        <w:t>：</w:t>
      </w:r>
      <w:r w:rsidRPr="00431677">
        <w:rPr>
          <w:rFonts w:hint="eastAsia"/>
          <w:color w:val="000000"/>
          <w:szCs w:val="21"/>
        </w:rPr>
        <w:t>3</w:t>
      </w:r>
      <w:r w:rsidRPr="00431677">
        <w:rPr>
          <w:rFonts w:hint="eastAsia"/>
          <w:color w:val="000000"/>
          <w:szCs w:val="21"/>
        </w:rPr>
        <w:t>：</w:t>
      </w:r>
      <w:r w:rsidRPr="00431677">
        <w:rPr>
          <w:rFonts w:hint="eastAsia"/>
          <w:color w:val="000000"/>
          <w:szCs w:val="21"/>
        </w:rPr>
        <w:t>4</w:t>
      </w:r>
      <w:r w:rsidRPr="00431677">
        <w:rPr>
          <w:rFonts w:hint="eastAsia"/>
          <w:color w:val="000000"/>
          <w:szCs w:val="21"/>
        </w:rPr>
        <w:t>的长方体框，那么这个长方体的体积是多少？</w:t>
      </w:r>
    </w:p>
    <w:p w:rsidR="00AB5BB4" w:rsidRPr="00431677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Pr="00431677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Pr="001F5CF2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Pr="00431677" w:rsidRDefault="00AB5BB4" w:rsidP="00AB5BB4">
      <w:pPr>
        <w:spacing w:line="360" w:lineRule="auto"/>
        <w:ind w:firstLineChars="200" w:firstLine="420"/>
        <w:jc w:val="left"/>
        <w:rPr>
          <w:color w:val="000000"/>
          <w:szCs w:val="21"/>
        </w:rPr>
      </w:pPr>
      <w:r w:rsidRPr="00431677">
        <w:rPr>
          <w:rFonts w:hint="eastAsia"/>
          <w:color w:val="000000"/>
          <w:szCs w:val="21"/>
        </w:rPr>
        <w:lastRenderedPageBreak/>
        <w:t>22</w:t>
      </w:r>
      <w:r>
        <w:rPr>
          <w:rFonts w:hint="eastAsia"/>
          <w:color w:val="000000"/>
          <w:szCs w:val="21"/>
        </w:rPr>
        <w:t>．</w:t>
      </w:r>
      <w:r w:rsidRPr="00431677">
        <w:rPr>
          <w:rFonts w:hint="eastAsia"/>
          <w:color w:val="000000"/>
          <w:szCs w:val="21"/>
        </w:rPr>
        <w:t>把长、宽、高分别为</w:t>
      </w:r>
      <w:r w:rsidRPr="00431677">
        <w:rPr>
          <w:rFonts w:hint="eastAsia"/>
          <w:color w:val="000000"/>
          <w:szCs w:val="21"/>
        </w:rPr>
        <w:t>5</w:t>
      </w:r>
      <w:r w:rsidRPr="00431677">
        <w:rPr>
          <w:rFonts w:hint="eastAsia"/>
          <w:color w:val="000000"/>
          <w:szCs w:val="21"/>
        </w:rPr>
        <w:t>㎝、</w:t>
      </w:r>
      <w:r w:rsidRPr="00431677">
        <w:rPr>
          <w:rFonts w:hint="eastAsia"/>
          <w:color w:val="000000"/>
          <w:szCs w:val="21"/>
        </w:rPr>
        <w:t>4</w:t>
      </w:r>
      <w:r w:rsidRPr="00431677">
        <w:rPr>
          <w:rFonts w:hint="eastAsia"/>
          <w:color w:val="000000"/>
          <w:szCs w:val="21"/>
        </w:rPr>
        <w:t>㎝、</w:t>
      </w:r>
      <w:r w:rsidRPr="00431677">
        <w:rPr>
          <w:rFonts w:hint="eastAsia"/>
          <w:color w:val="000000"/>
          <w:szCs w:val="21"/>
        </w:rPr>
        <w:t>3</w:t>
      </w:r>
      <w:r w:rsidRPr="00431677">
        <w:rPr>
          <w:rFonts w:hint="eastAsia"/>
          <w:color w:val="000000"/>
          <w:szCs w:val="21"/>
        </w:rPr>
        <w:t>㎝两个相同的长方体粘合成一个大的长方体，求大长方体的表面积和体积</w:t>
      </w:r>
      <w:r>
        <w:rPr>
          <w:rFonts w:hint="eastAsia"/>
          <w:color w:val="000000"/>
          <w:szCs w:val="21"/>
        </w:rPr>
        <w:t>.</w:t>
      </w:r>
    </w:p>
    <w:p w:rsidR="00AB5BB4" w:rsidRPr="001F5CF2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Pr="00431677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Pr="00431677" w:rsidRDefault="00AB5BB4" w:rsidP="00AB5BB4">
      <w:pPr>
        <w:spacing w:line="360" w:lineRule="auto"/>
        <w:ind w:firstLineChars="200" w:firstLine="420"/>
        <w:jc w:val="left"/>
        <w:rPr>
          <w:color w:val="000000"/>
          <w:szCs w:val="21"/>
        </w:rPr>
      </w:pPr>
      <w:r w:rsidRPr="00431677">
        <w:rPr>
          <w:rFonts w:hint="eastAsia"/>
          <w:color w:val="000000"/>
          <w:szCs w:val="21"/>
        </w:rPr>
        <w:t>23</w:t>
      </w:r>
      <w:r>
        <w:rPr>
          <w:rFonts w:hint="eastAsia"/>
          <w:color w:val="000000"/>
          <w:szCs w:val="21"/>
        </w:rPr>
        <w:t>．</w:t>
      </w:r>
      <w:r w:rsidRPr="00431677">
        <w:rPr>
          <w:rFonts w:hint="eastAsia"/>
          <w:color w:val="000000"/>
          <w:szCs w:val="21"/>
        </w:rPr>
        <w:t>如图，将一个横截面是正方形（面</w:t>
      </w:r>
      <w:r w:rsidRPr="007B5A91">
        <w:rPr>
          <w:rFonts w:hint="eastAsia"/>
          <w:i/>
          <w:color w:val="000000"/>
          <w:szCs w:val="21"/>
        </w:rPr>
        <w:t>BCGF</w:t>
      </w:r>
      <w:r w:rsidRPr="00431677">
        <w:rPr>
          <w:rFonts w:hint="eastAsia"/>
          <w:color w:val="000000"/>
          <w:szCs w:val="21"/>
        </w:rPr>
        <w:t>）的长方体木料，沿</w:t>
      </w:r>
      <w:r>
        <w:rPr>
          <w:rFonts w:hint="eastAsia"/>
          <w:color w:val="000000"/>
          <w:szCs w:val="21"/>
        </w:rPr>
        <w:t>平</w:t>
      </w:r>
      <w:r w:rsidRPr="00431677">
        <w:rPr>
          <w:rFonts w:hint="eastAsia"/>
          <w:color w:val="000000"/>
          <w:szCs w:val="21"/>
        </w:rPr>
        <w:t>面</w:t>
      </w:r>
      <w:r w:rsidRPr="007B5A91">
        <w:rPr>
          <w:rFonts w:hint="eastAsia"/>
          <w:i/>
          <w:color w:val="000000"/>
          <w:szCs w:val="21"/>
        </w:rPr>
        <w:t>AEGC</w:t>
      </w:r>
      <w:r w:rsidRPr="00431677">
        <w:rPr>
          <w:rFonts w:hint="eastAsia"/>
          <w:color w:val="000000"/>
          <w:szCs w:val="21"/>
        </w:rPr>
        <w:t>分割成大小相同的两块，表面积增加了</w:t>
      </w:r>
      <w:r w:rsidRPr="00431677">
        <w:rPr>
          <w:rFonts w:hint="eastAsia"/>
          <w:color w:val="000000"/>
          <w:szCs w:val="21"/>
        </w:rPr>
        <w:t>30</w:t>
      </w:r>
      <w:r w:rsidRPr="00431677">
        <w:rPr>
          <w:rFonts w:hint="eastAsia"/>
          <w:color w:val="000000"/>
          <w:szCs w:val="21"/>
        </w:rPr>
        <w:t>平方厘米</w:t>
      </w:r>
      <w:r>
        <w:rPr>
          <w:rFonts w:hint="eastAsia"/>
          <w:color w:val="000000"/>
          <w:szCs w:val="21"/>
        </w:rPr>
        <w:t>.</w:t>
      </w:r>
      <w:r w:rsidRPr="00431677">
        <w:rPr>
          <w:rFonts w:hint="eastAsia"/>
          <w:color w:val="000000"/>
          <w:szCs w:val="21"/>
        </w:rPr>
        <w:t>已知</w:t>
      </w:r>
      <w:r w:rsidRPr="007B5A91">
        <w:rPr>
          <w:rFonts w:hint="eastAsia"/>
          <w:i/>
          <w:color w:val="000000"/>
          <w:szCs w:val="21"/>
        </w:rPr>
        <w:t>EG</w:t>
      </w:r>
      <w:r w:rsidRPr="00431677">
        <w:rPr>
          <w:rFonts w:hint="eastAsia"/>
          <w:color w:val="000000"/>
          <w:szCs w:val="21"/>
        </w:rPr>
        <w:t>长</w:t>
      </w:r>
      <w:r w:rsidRPr="00431677">
        <w:rPr>
          <w:rFonts w:hint="eastAsia"/>
          <w:color w:val="000000"/>
          <w:szCs w:val="21"/>
        </w:rPr>
        <w:t>5</w:t>
      </w:r>
      <w:r w:rsidRPr="00431677">
        <w:rPr>
          <w:rFonts w:hint="eastAsia"/>
          <w:color w:val="000000"/>
          <w:szCs w:val="21"/>
        </w:rPr>
        <w:t>厘米，分割后每块木料的体积是</w:t>
      </w:r>
      <w:r w:rsidRPr="00431677">
        <w:rPr>
          <w:rFonts w:hint="eastAsia"/>
          <w:color w:val="000000"/>
          <w:szCs w:val="21"/>
        </w:rPr>
        <w:t>18</w:t>
      </w:r>
      <w:r w:rsidRPr="00431677">
        <w:rPr>
          <w:rFonts w:hint="eastAsia"/>
          <w:color w:val="000000"/>
          <w:szCs w:val="21"/>
        </w:rPr>
        <w:t>立方厘米</w:t>
      </w:r>
      <w:r>
        <w:rPr>
          <w:rFonts w:hint="eastAsia"/>
          <w:color w:val="000000"/>
          <w:szCs w:val="21"/>
        </w:rPr>
        <w:t>.</w:t>
      </w:r>
      <w:r w:rsidRPr="00431677">
        <w:rPr>
          <w:rFonts w:hint="eastAsia"/>
          <w:color w:val="000000"/>
          <w:szCs w:val="21"/>
        </w:rPr>
        <w:t>求原来这块长方体木料的表面积是多少？</w:t>
      </w:r>
      <w:r w:rsidRPr="00431677">
        <w:rPr>
          <w:rFonts w:hint="eastAsia"/>
          <w:color w:val="000000"/>
          <w:szCs w:val="21"/>
        </w:rPr>
        <w:t xml:space="preserve"> </w:t>
      </w:r>
    </w:p>
    <w:p w:rsidR="00AB5BB4" w:rsidRPr="00431677" w:rsidRDefault="00AB5BB4" w:rsidP="00AB5BB4">
      <w:pPr>
        <w:spacing w:line="360" w:lineRule="auto"/>
        <w:jc w:val="left"/>
        <w:rPr>
          <w:color w:val="000000"/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1600200" cy="1600200"/>
            <wp:effectExtent l="0" t="0" r="0" b="0"/>
            <wp:wrapSquare wrapText="bothSides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5BB4" w:rsidRPr="007B5A91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Pr="00431677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Pr="00431677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Pr="007B5A91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Pr="00431677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Pr="00431677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Pr="00431677" w:rsidRDefault="00AB5BB4" w:rsidP="00AB5BB4">
      <w:pPr>
        <w:spacing w:line="360" w:lineRule="auto"/>
        <w:jc w:val="left"/>
        <w:rPr>
          <w:color w:val="000000"/>
          <w:szCs w:val="21"/>
        </w:rPr>
      </w:pPr>
    </w:p>
    <w:p w:rsidR="00AB5BB4" w:rsidRPr="00431677" w:rsidRDefault="00AB5BB4" w:rsidP="00AB5BB4">
      <w:pPr>
        <w:spacing w:line="360" w:lineRule="auto"/>
        <w:jc w:val="left"/>
        <w:rPr>
          <w:color w:val="000000"/>
          <w:szCs w:val="21"/>
        </w:rPr>
      </w:pPr>
      <w:r w:rsidRPr="00431677">
        <w:rPr>
          <w:color w:val="000000"/>
          <w:szCs w:val="21"/>
        </w:rPr>
        <w:tab/>
      </w:r>
    </w:p>
    <w:p w:rsidR="00AB5BB4" w:rsidRDefault="00AB5BB4" w:rsidP="00AB5BB4"/>
    <w:p w:rsidR="00AB5BB4" w:rsidRDefault="00AB5BB4" w:rsidP="00AB5BB4"/>
    <w:p w:rsidR="00AB5BB4" w:rsidRDefault="00AB5BB4" w:rsidP="00AB5BB4"/>
    <w:p w:rsidR="00AB5BB4" w:rsidRDefault="00AB5BB4" w:rsidP="00AB5BB4"/>
    <w:p w:rsidR="00AB5BB4" w:rsidRPr="00FF3D45" w:rsidRDefault="00AB5BB4" w:rsidP="00AB5BB4"/>
    <w:p w:rsidR="00AB5BB4" w:rsidRPr="0020622E" w:rsidRDefault="00AB5BB4" w:rsidP="00AB5BB4">
      <w:pPr>
        <w:widowControl/>
        <w:wordWrap w:val="0"/>
        <w:ind w:firstLineChars="541" w:firstLine="1521"/>
        <w:jc w:val="left"/>
        <w:rPr>
          <w:rFonts w:ascii="宋体" w:hAnsi="宋体" w:cs="宋体"/>
          <w:b/>
          <w:color w:val="333333"/>
          <w:kern w:val="0"/>
          <w:sz w:val="28"/>
        </w:rPr>
      </w:pPr>
      <w:r w:rsidRPr="0020622E">
        <w:rPr>
          <w:rFonts w:cs="宋体" w:hint="eastAsia"/>
          <w:b/>
          <w:color w:val="333333"/>
          <w:kern w:val="0"/>
          <w:sz w:val="28"/>
        </w:rPr>
        <w:t>第八章：长方体的再认识测试题（</w:t>
      </w:r>
      <w:r w:rsidRPr="0020622E">
        <w:rPr>
          <w:b/>
          <w:color w:val="333333"/>
          <w:kern w:val="0"/>
          <w:sz w:val="28"/>
        </w:rPr>
        <w:t>A</w:t>
      </w:r>
      <w:r w:rsidRPr="0020622E">
        <w:rPr>
          <w:rFonts w:cs="宋体" w:hint="eastAsia"/>
          <w:b/>
          <w:color w:val="333333"/>
          <w:kern w:val="0"/>
          <w:sz w:val="28"/>
        </w:rPr>
        <w:t>卷）</w:t>
      </w:r>
    </w:p>
    <w:p w:rsidR="00AB5BB4" w:rsidRPr="0020622E" w:rsidRDefault="00AB5BB4" w:rsidP="00AB5BB4">
      <w:pPr>
        <w:widowControl/>
        <w:wordWrap w:val="0"/>
        <w:spacing w:line="360" w:lineRule="exact"/>
        <w:jc w:val="left"/>
        <w:rPr>
          <w:rFonts w:ascii="宋体" w:hAnsi="宋体" w:cs="宋体"/>
          <w:b/>
          <w:bCs/>
          <w:color w:val="333333"/>
          <w:kern w:val="0"/>
          <w:sz w:val="24"/>
        </w:rPr>
      </w:pPr>
      <w:r w:rsidRPr="0020622E">
        <w:rPr>
          <w:rFonts w:cs="宋体" w:hint="eastAsia"/>
          <w:b/>
          <w:bCs/>
          <w:color w:val="333333"/>
          <w:kern w:val="0"/>
          <w:sz w:val="24"/>
        </w:rPr>
        <w:t>一、选择题（本大题共</w:t>
      </w:r>
      <w:r w:rsidRPr="0020622E">
        <w:rPr>
          <w:b/>
          <w:bCs/>
          <w:color w:val="333333"/>
          <w:kern w:val="0"/>
          <w:sz w:val="24"/>
        </w:rPr>
        <w:t>6</w:t>
      </w:r>
      <w:r w:rsidRPr="0020622E">
        <w:rPr>
          <w:rFonts w:cs="宋体" w:hint="eastAsia"/>
          <w:b/>
          <w:bCs/>
          <w:color w:val="333333"/>
          <w:kern w:val="0"/>
          <w:sz w:val="24"/>
        </w:rPr>
        <w:t>题，每题</w:t>
      </w:r>
      <w:r w:rsidRPr="0020622E">
        <w:rPr>
          <w:b/>
          <w:bCs/>
          <w:color w:val="333333"/>
          <w:kern w:val="0"/>
          <w:sz w:val="24"/>
        </w:rPr>
        <w:t>3</w:t>
      </w:r>
      <w:r w:rsidRPr="0020622E">
        <w:rPr>
          <w:rFonts w:cs="宋体" w:hint="eastAsia"/>
          <w:b/>
          <w:bCs/>
          <w:color w:val="333333"/>
          <w:kern w:val="0"/>
          <w:sz w:val="24"/>
        </w:rPr>
        <w:t>分，共</w:t>
      </w:r>
      <w:r w:rsidRPr="0020622E">
        <w:rPr>
          <w:b/>
          <w:bCs/>
          <w:color w:val="333333"/>
          <w:kern w:val="0"/>
          <w:sz w:val="24"/>
        </w:rPr>
        <w:t>18</w:t>
      </w:r>
      <w:r w:rsidRPr="0020622E">
        <w:rPr>
          <w:rFonts w:cs="宋体" w:hint="eastAsia"/>
          <w:b/>
          <w:bCs/>
          <w:color w:val="333333"/>
          <w:kern w:val="0"/>
          <w:sz w:val="24"/>
        </w:rPr>
        <w:t>分）</w:t>
      </w: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>1</w:t>
      </w:r>
      <w:r w:rsidRPr="0020622E">
        <w:rPr>
          <w:rFonts w:cs="宋体" w:hint="eastAsia"/>
          <w:color w:val="333333"/>
          <w:kern w:val="0"/>
          <w:sz w:val="24"/>
        </w:rPr>
        <w:t>，下列说法错误的是（</w:t>
      </w:r>
      <w:r w:rsidRPr="0020622E">
        <w:rPr>
          <w:color w:val="333333"/>
          <w:kern w:val="0"/>
          <w:sz w:val="24"/>
        </w:rPr>
        <w:t xml:space="preserve">    </w:t>
      </w:r>
      <w:r w:rsidRPr="0020622E">
        <w:rPr>
          <w:rFonts w:cs="宋体" w:hint="eastAsia"/>
          <w:color w:val="333333"/>
          <w:kern w:val="0"/>
          <w:sz w:val="24"/>
        </w:rPr>
        <w:t>）</w:t>
      </w: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 xml:space="preserve">(A) </w:t>
      </w:r>
      <w:r w:rsidRPr="0020622E">
        <w:rPr>
          <w:rFonts w:cs="宋体" w:hint="eastAsia"/>
          <w:color w:val="333333"/>
          <w:kern w:val="0"/>
          <w:sz w:val="24"/>
        </w:rPr>
        <w:t>长方体中相对的两个面的面积相等</w:t>
      </w: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 xml:space="preserve">(B) </w:t>
      </w:r>
      <w:r w:rsidRPr="0020622E">
        <w:rPr>
          <w:rFonts w:cs="宋体" w:hint="eastAsia"/>
          <w:color w:val="333333"/>
          <w:kern w:val="0"/>
          <w:sz w:val="24"/>
        </w:rPr>
        <w:t>长方体中任务一条棱都与</w:t>
      </w:r>
      <w:r w:rsidRPr="0020622E">
        <w:rPr>
          <w:color w:val="333333"/>
          <w:kern w:val="0"/>
          <w:sz w:val="24"/>
        </w:rPr>
        <w:t>2</w:t>
      </w:r>
      <w:r w:rsidRPr="0020622E">
        <w:rPr>
          <w:rFonts w:cs="宋体" w:hint="eastAsia"/>
          <w:color w:val="333333"/>
          <w:kern w:val="0"/>
          <w:sz w:val="24"/>
        </w:rPr>
        <w:t>个面垂直</w:t>
      </w: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 xml:space="preserve">(C) </w:t>
      </w:r>
      <w:r w:rsidRPr="0020622E">
        <w:rPr>
          <w:rFonts w:cs="宋体" w:hint="eastAsia"/>
          <w:color w:val="333333"/>
          <w:kern w:val="0"/>
          <w:sz w:val="24"/>
        </w:rPr>
        <w:t>长方体中有</w:t>
      </w:r>
      <w:r w:rsidRPr="0020622E">
        <w:rPr>
          <w:color w:val="333333"/>
          <w:kern w:val="0"/>
          <w:sz w:val="24"/>
        </w:rPr>
        <w:t>8</w:t>
      </w:r>
      <w:r w:rsidRPr="0020622E">
        <w:rPr>
          <w:rFonts w:cs="宋体" w:hint="eastAsia"/>
          <w:color w:val="333333"/>
          <w:kern w:val="0"/>
          <w:sz w:val="24"/>
        </w:rPr>
        <w:t>个顶点，</w:t>
      </w:r>
      <w:r w:rsidRPr="0020622E">
        <w:rPr>
          <w:color w:val="333333"/>
          <w:kern w:val="0"/>
          <w:sz w:val="24"/>
        </w:rPr>
        <w:t>12</w:t>
      </w:r>
      <w:r w:rsidRPr="0020622E">
        <w:rPr>
          <w:rFonts w:cs="宋体" w:hint="eastAsia"/>
          <w:color w:val="333333"/>
          <w:kern w:val="0"/>
          <w:sz w:val="24"/>
        </w:rPr>
        <w:t>条棱，</w:t>
      </w:r>
      <w:r w:rsidRPr="0020622E">
        <w:rPr>
          <w:color w:val="333333"/>
          <w:kern w:val="0"/>
          <w:sz w:val="24"/>
        </w:rPr>
        <w:t>6</w:t>
      </w:r>
      <w:r w:rsidRPr="0020622E">
        <w:rPr>
          <w:rFonts w:cs="宋体" w:hint="eastAsia"/>
          <w:color w:val="333333"/>
          <w:kern w:val="0"/>
          <w:sz w:val="24"/>
        </w:rPr>
        <w:t>个面</w:t>
      </w: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 xml:space="preserve">(D) </w:t>
      </w:r>
      <w:r w:rsidRPr="0020622E">
        <w:rPr>
          <w:rFonts w:cs="宋体" w:hint="eastAsia"/>
          <w:color w:val="333333"/>
          <w:kern w:val="0"/>
          <w:sz w:val="24"/>
        </w:rPr>
        <w:t>长方体中棱与棱不是异面就是相交</w:t>
      </w: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>2</w:t>
      </w:r>
      <w:r w:rsidRPr="0020622E">
        <w:rPr>
          <w:rFonts w:cs="宋体" w:hint="eastAsia"/>
          <w:color w:val="333333"/>
          <w:kern w:val="0"/>
          <w:sz w:val="24"/>
        </w:rPr>
        <w:t>，长方体中，一个面与</w:t>
      </w:r>
      <w:r w:rsidRPr="0020622E">
        <w:rPr>
          <w:color w:val="333333"/>
          <w:kern w:val="0"/>
          <w:sz w:val="24"/>
        </w:rPr>
        <w:t>_________</w:t>
      </w:r>
      <w:r w:rsidRPr="0020622E">
        <w:rPr>
          <w:rFonts w:cs="宋体" w:hint="eastAsia"/>
          <w:color w:val="333333"/>
          <w:kern w:val="0"/>
          <w:sz w:val="24"/>
        </w:rPr>
        <w:t>个面垂直。</w:t>
      </w: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>(A)  1            (B)  2            (C)  3         (D)  4</w:t>
      </w: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>3</w:t>
      </w:r>
      <w:r w:rsidRPr="0020622E">
        <w:rPr>
          <w:rFonts w:cs="宋体" w:hint="eastAsia"/>
          <w:color w:val="333333"/>
          <w:kern w:val="0"/>
          <w:sz w:val="24"/>
        </w:rPr>
        <w:t>，长方体中相邻的两个面（</w:t>
      </w:r>
      <w:r w:rsidRPr="0020622E">
        <w:rPr>
          <w:color w:val="333333"/>
          <w:kern w:val="0"/>
          <w:sz w:val="24"/>
        </w:rPr>
        <w:t xml:space="preserve">    </w:t>
      </w:r>
      <w:r w:rsidRPr="0020622E">
        <w:rPr>
          <w:rFonts w:cs="宋体" w:hint="eastAsia"/>
          <w:color w:val="333333"/>
          <w:kern w:val="0"/>
          <w:sz w:val="24"/>
        </w:rPr>
        <w:t>）</w:t>
      </w: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 xml:space="preserve">(A) </w:t>
      </w:r>
      <w:r w:rsidRPr="0020622E">
        <w:rPr>
          <w:rFonts w:cs="宋体" w:hint="eastAsia"/>
          <w:color w:val="333333"/>
          <w:kern w:val="0"/>
          <w:sz w:val="24"/>
        </w:rPr>
        <w:t>有垂直关系</w:t>
      </w:r>
      <w:r w:rsidRPr="0020622E">
        <w:rPr>
          <w:color w:val="333333"/>
          <w:kern w:val="0"/>
          <w:sz w:val="24"/>
        </w:rPr>
        <w:t xml:space="preserve">                              (B) </w:t>
      </w:r>
      <w:r w:rsidRPr="0020622E">
        <w:rPr>
          <w:rFonts w:cs="宋体" w:hint="eastAsia"/>
          <w:color w:val="333333"/>
          <w:kern w:val="0"/>
          <w:sz w:val="24"/>
        </w:rPr>
        <w:t>有平行关系</w:t>
      </w: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 xml:space="preserve">(C) </w:t>
      </w:r>
      <w:r w:rsidRPr="0020622E">
        <w:rPr>
          <w:rFonts w:cs="宋体" w:hint="eastAsia"/>
          <w:color w:val="333333"/>
          <w:kern w:val="0"/>
          <w:sz w:val="24"/>
        </w:rPr>
        <w:t>可能垂直也可能平行</w:t>
      </w:r>
      <w:r w:rsidRPr="0020622E">
        <w:rPr>
          <w:color w:val="333333"/>
          <w:kern w:val="0"/>
          <w:sz w:val="24"/>
        </w:rPr>
        <w:t xml:space="preserve">                      (D) </w:t>
      </w:r>
      <w:r w:rsidRPr="0020622E">
        <w:rPr>
          <w:rFonts w:cs="宋体" w:hint="eastAsia"/>
          <w:color w:val="333333"/>
          <w:kern w:val="0"/>
          <w:sz w:val="24"/>
        </w:rPr>
        <w:t>无法确定</w:t>
      </w: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>4</w:t>
      </w:r>
      <w:r w:rsidRPr="0020622E">
        <w:rPr>
          <w:rFonts w:cs="宋体" w:hint="eastAsia"/>
          <w:color w:val="333333"/>
          <w:kern w:val="0"/>
          <w:sz w:val="24"/>
        </w:rPr>
        <w:t>，铅垂线可以用来检验（</w:t>
      </w:r>
      <w:r w:rsidRPr="0020622E">
        <w:rPr>
          <w:color w:val="333333"/>
          <w:kern w:val="0"/>
          <w:sz w:val="24"/>
        </w:rPr>
        <w:t xml:space="preserve">     </w:t>
      </w:r>
      <w:r w:rsidRPr="0020622E">
        <w:rPr>
          <w:rFonts w:cs="宋体" w:hint="eastAsia"/>
          <w:color w:val="333333"/>
          <w:kern w:val="0"/>
          <w:sz w:val="24"/>
        </w:rPr>
        <w:t>）</w:t>
      </w: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 xml:space="preserve">(A) </w:t>
      </w:r>
      <w:r w:rsidRPr="0020622E">
        <w:rPr>
          <w:rFonts w:cs="宋体" w:hint="eastAsia"/>
          <w:color w:val="333333"/>
          <w:kern w:val="0"/>
          <w:sz w:val="24"/>
        </w:rPr>
        <w:t>任意两个平面是否垂直</w:t>
      </w:r>
      <w:r w:rsidRPr="0020622E">
        <w:rPr>
          <w:color w:val="333333"/>
          <w:kern w:val="0"/>
          <w:sz w:val="24"/>
        </w:rPr>
        <w:t xml:space="preserve">                  (B)</w:t>
      </w:r>
      <w:r w:rsidRPr="0020622E">
        <w:rPr>
          <w:rFonts w:cs="宋体" w:hint="eastAsia"/>
          <w:color w:val="333333"/>
          <w:kern w:val="0"/>
          <w:sz w:val="24"/>
        </w:rPr>
        <w:t>两个平面是否平行</w:t>
      </w: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 xml:space="preserve">(C) </w:t>
      </w:r>
      <w:r w:rsidRPr="0020622E">
        <w:rPr>
          <w:rFonts w:cs="宋体" w:hint="eastAsia"/>
          <w:color w:val="333333"/>
          <w:kern w:val="0"/>
          <w:sz w:val="24"/>
        </w:rPr>
        <w:t>平面是否与水平面平行</w:t>
      </w:r>
      <w:r w:rsidRPr="0020622E">
        <w:rPr>
          <w:color w:val="333333"/>
          <w:kern w:val="0"/>
          <w:sz w:val="24"/>
        </w:rPr>
        <w:t xml:space="preserve">                  (</w:t>
      </w:r>
      <w:r w:rsidRPr="0020622E">
        <w:rPr>
          <w:rFonts w:cs="宋体" w:hint="eastAsia"/>
          <w:color w:val="333333"/>
          <w:kern w:val="0"/>
          <w:sz w:val="24"/>
        </w:rPr>
        <w:t>Ｄ</w:t>
      </w:r>
      <w:r w:rsidRPr="0020622E">
        <w:rPr>
          <w:color w:val="333333"/>
          <w:kern w:val="0"/>
          <w:sz w:val="24"/>
        </w:rPr>
        <w:t>)</w:t>
      </w:r>
      <w:r w:rsidRPr="0020622E">
        <w:rPr>
          <w:rFonts w:cs="宋体" w:hint="eastAsia"/>
          <w:color w:val="333333"/>
          <w:kern w:val="0"/>
          <w:sz w:val="24"/>
        </w:rPr>
        <w:t>平面是否与水平面垂直</w:t>
      </w: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>5</w:t>
      </w:r>
      <w:r w:rsidRPr="0020622E">
        <w:rPr>
          <w:rFonts w:cs="宋体" w:hint="eastAsia"/>
          <w:color w:val="333333"/>
          <w:kern w:val="0"/>
          <w:sz w:val="24"/>
        </w:rPr>
        <w:t>，长方体中互相垂直的面共有（</w:t>
      </w:r>
      <w:r w:rsidRPr="0020622E">
        <w:rPr>
          <w:color w:val="333333"/>
          <w:kern w:val="0"/>
          <w:sz w:val="24"/>
        </w:rPr>
        <w:t xml:space="preserve">     </w:t>
      </w:r>
      <w:r w:rsidRPr="0020622E">
        <w:rPr>
          <w:rFonts w:cs="宋体" w:hint="eastAsia"/>
          <w:color w:val="333333"/>
          <w:kern w:val="0"/>
          <w:sz w:val="24"/>
        </w:rPr>
        <w:t>）</w:t>
      </w: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>(A) 4</w:t>
      </w:r>
      <w:r w:rsidRPr="0020622E">
        <w:rPr>
          <w:rFonts w:cs="宋体" w:hint="eastAsia"/>
          <w:color w:val="333333"/>
          <w:kern w:val="0"/>
          <w:sz w:val="24"/>
        </w:rPr>
        <w:t>对</w:t>
      </w:r>
      <w:r w:rsidRPr="0020622E">
        <w:rPr>
          <w:color w:val="333333"/>
          <w:kern w:val="0"/>
          <w:sz w:val="24"/>
        </w:rPr>
        <w:t xml:space="preserve">          (B) 8</w:t>
      </w:r>
      <w:r w:rsidRPr="0020622E">
        <w:rPr>
          <w:rFonts w:cs="宋体" w:hint="eastAsia"/>
          <w:color w:val="333333"/>
          <w:kern w:val="0"/>
          <w:sz w:val="24"/>
        </w:rPr>
        <w:t>对</w:t>
      </w:r>
      <w:r w:rsidRPr="0020622E">
        <w:rPr>
          <w:color w:val="333333"/>
          <w:kern w:val="0"/>
          <w:sz w:val="24"/>
        </w:rPr>
        <w:t xml:space="preserve">          (C) 12</w:t>
      </w:r>
      <w:r w:rsidRPr="0020622E">
        <w:rPr>
          <w:rFonts w:cs="宋体" w:hint="eastAsia"/>
          <w:color w:val="333333"/>
          <w:kern w:val="0"/>
          <w:sz w:val="24"/>
        </w:rPr>
        <w:t>对</w:t>
      </w:r>
      <w:r w:rsidRPr="0020622E">
        <w:rPr>
          <w:color w:val="333333"/>
          <w:kern w:val="0"/>
          <w:sz w:val="24"/>
        </w:rPr>
        <w:t xml:space="preserve">       (D) 24</w:t>
      </w:r>
      <w:r w:rsidRPr="0020622E">
        <w:rPr>
          <w:rFonts w:cs="宋体" w:hint="eastAsia"/>
          <w:color w:val="333333"/>
          <w:kern w:val="0"/>
          <w:sz w:val="24"/>
        </w:rPr>
        <w:t>对</w:t>
      </w: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>6</w:t>
      </w:r>
      <w:r w:rsidRPr="0020622E">
        <w:rPr>
          <w:rFonts w:cs="宋体" w:hint="eastAsia"/>
          <w:color w:val="333333"/>
          <w:kern w:val="0"/>
          <w:sz w:val="24"/>
        </w:rPr>
        <w:t>，长方体中与一个面平行的面有（</w:t>
      </w:r>
      <w:r w:rsidRPr="0020622E">
        <w:rPr>
          <w:color w:val="333333"/>
          <w:kern w:val="0"/>
          <w:sz w:val="24"/>
        </w:rPr>
        <w:t xml:space="preserve">      </w:t>
      </w:r>
      <w:r w:rsidRPr="0020622E">
        <w:rPr>
          <w:rFonts w:cs="宋体" w:hint="eastAsia"/>
          <w:color w:val="333333"/>
          <w:kern w:val="0"/>
          <w:sz w:val="24"/>
        </w:rPr>
        <w:t>）</w:t>
      </w: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>(A) 3</w:t>
      </w:r>
      <w:r w:rsidRPr="0020622E">
        <w:rPr>
          <w:rFonts w:cs="宋体" w:hint="eastAsia"/>
          <w:color w:val="333333"/>
          <w:kern w:val="0"/>
          <w:sz w:val="24"/>
        </w:rPr>
        <w:t>对</w:t>
      </w:r>
      <w:r w:rsidRPr="0020622E">
        <w:rPr>
          <w:color w:val="333333"/>
          <w:kern w:val="0"/>
          <w:sz w:val="24"/>
        </w:rPr>
        <w:t xml:space="preserve">          (B) 6</w:t>
      </w:r>
      <w:r w:rsidRPr="0020622E">
        <w:rPr>
          <w:rFonts w:cs="宋体" w:hint="eastAsia"/>
          <w:color w:val="333333"/>
          <w:kern w:val="0"/>
          <w:sz w:val="24"/>
        </w:rPr>
        <w:t>对</w:t>
      </w:r>
      <w:r w:rsidRPr="0020622E">
        <w:rPr>
          <w:color w:val="333333"/>
          <w:kern w:val="0"/>
          <w:sz w:val="24"/>
        </w:rPr>
        <w:t xml:space="preserve">          (C) 9</w:t>
      </w:r>
      <w:r w:rsidRPr="0020622E">
        <w:rPr>
          <w:rFonts w:cs="宋体" w:hint="eastAsia"/>
          <w:color w:val="333333"/>
          <w:kern w:val="0"/>
          <w:sz w:val="24"/>
        </w:rPr>
        <w:t>对</w:t>
      </w:r>
      <w:r w:rsidRPr="0020622E">
        <w:rPr>
          <w:color w:val="333333"/>
          <w:kern w:val="0"/>
          <w:sz w:val="24"/>
        </w:rPr>
        <w:t xml:space="preserve">        (D) 12</w:t>
      </w:r>
      <w:r w:rsidRPr="0020622E">
        <w:rPr>
          <w:rFonts w:cs="宋体" w:hint="eastAsia"/>
          <w:color w:val="333333"/>
          <w:kern w:val="0"/>
          <w:sz w:val="24"/>
        </w:rPr>
        <w:t>对</w:t>
      </w:r>
    </w:p>
    <w:p w:rsidR="00AB5BB4" w:rsidRPr="0020622E" w:rsidRDefault="00AB5BB4" w:rsidP="00AB5BB4">
      <w:pPr>
        <w:widowControl/>
        <w:wordWrap w:val="0"/>
        <w:spacing w:line="360" w:lineRule="exact"/>
        <w:jc w:val="left"/>
        <w:rPr>
          <w:rFonts w:ascii="宋体" w:hAnsi="宋体" w:cs="宋体"/>
          <w:b/>
          <w:bCs/>
          <w:color w:val="333333"/>
          <w:kern w:val="0"/>
          <w:sz w:val="24"/>
        </w:rPr>
      </w:pPr>
      <w:r w:rsidRPr="0020622E">
        <w:rPr>
          <w:rFonts w:cs="宋体" w:hint="eastAsia"/>
          <w:b/>
          <w:bCs/>
          <w:color w:val="333333"/>
          <w:kern w:val="0"/>
          <w:sz w:val="24"/>
        </w:rPr>
        <w:t>二、填空题（本大题共</w:t>
      </w:r>
      <w:r w:rsidRPr="0020622E">
        <w:rPr>
          <w:b/>
          <w:bCs/>
          <w:color w:val="333333"/>
          <w:kern w:val="0"/>
          <w:sz w:val="24"/>
        </w:rPr>
        <w:t>15</w:t>
      </w:r>
      <w:r w:rsidRPr="0020622E">
        <w:rPr>
          <w:rFonts w:cs="宋体" w:hint="eastAsia"/>
          <w:b/>
          <w:bCs/>
          <w:color w:val="333333"/>
          <w:kern w:val="0"/>
          <w:sz w:val="24"/>
        </w:rPr>
        <w:t>题，每题</w:t>
      </w:r>
      <w:r w:rsidRPr="0020622E">
        <w:rPr>
          <w:b/>
          <w:bCs/>
          <w:color w:val="333333"/>
          <w:kern w:val="0"/>
          <w:sz w:val="24"/>
        </w:rPr>
        <w:t>3</w:t>
      </w:r>
      <w:r w:rsidRPr="0020622E">
        <w:rPr>
          <w:rFonts w:cs="宋体" w:hint="eastAsia"/>
          <w:b/>
          <w:bCs/>
          <w:color w:val="333333"/>
          <w:kern w:val="0"/>
          <w:sz w:val="24"/>
        </w:rPr>
        <w:t>分，共</w:t>
      </w:r>
      <w:r w:rsidRPr="0020622E">
        <w:rPr>
          <w:b/>
          <w:bCs/>
          <w:color w:val="333333"/>
          <w:kern w:val="0"/>
          <w:sz w:val="24"/>
        </w:rPr>
        <w:t>45</w:t>
      </w:r>
      <w:r w:rsidRPr="0020622E">
        <w:rPr>
          <w:rFonts w:cs="宋体" w:hint="eastAsia"/>
          <w:b/>
          <w:bCs/>
          <w:color w:val="333333"/>
          <w:kern w:val="0"/>
          <w:sz w:val="24"/>
        </w:rPr>
        <w:t>分）</w:t>
      </w: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>1</w:t>
      </w:r>
      <w:r w:rsidRPr="0020622E">
        <w:rPr>
          <w:rFonts w:cs="宋体" w:hint="eastAsia"/>
          <w:color w:val="333333"/>
          <w:kern w:val="0"/>
          <w:sz w:val="24"/>
        </w:rPr>
        <w:t>，长方体有</w:t>
      </w:r>
      <w:r w:rsidRPr="0020622E">
        <w:rPr>
          <w:color w:val="333333"/>
          <w:kern w:val="0"/>
          <w:sz w:val="24"/>
        </w:rPr>
        <w:t>______</w:t>
      </w:r>
      <w:r w:rsidRPr="0020622E">
        <w:rPr>
          <w:rFonts w:cs="宋体" w:hint="eastAsia"/>
          <w:color w:val="333333"/>
          <w:kern w:val="0"/>
          <w:sz w:val="24"/>
        </w:rPr>
        <w:t>个顶点，</w:t>
      </w:r>
      <w:r w:rsidRPr="0020622E">
        <w:rPr>
          <w:color w:val="333333"/>
          <w:kern w:val="0"/>
          <w:sz w:val="24"/>
        </w:rPr>
        <w:t>________</w:t>
      </w:r>
      <w:r w:rsidRPr="0020622E">
        <w:rPr>
          <w:rFonts w:cs="宋体" w:hint="eastAsia"/>
          <w:color w:val="333333"/>
          <w:kern w:val="0"/>
          <w:sz w:val="24"/>
        </w:rPr>
        <w:t>条棱，</w:t>
      </w:r>
      <w:r w:rsidRPr="0020622E">
        <w:rPr>
          <w:color w:val="333333"/>
          <w:kern w:val="0"/>
          <w:sz w:val="24"/>
        </w:rPr>
        <w:t>__________</w:t>
      </w:r>
      <w:r w:rsidRPr="0020622E">
        <w:rPr>
          <w:rFonts w:cs="宋体" w:hint="eastAsia"/>
          <w:color w:val="333333"/>
          <w:kern w:val="0"/>
          <w:sz w:val="24"/>
        </w:rPr>
        <w:t>个面。</w:t>
      </w:r>
    </w:p>
    <w:p w:rsidR="00AB5BB4" w:rsidRPr="0020622E" w:rsidRDefault="00CE7C2F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pict>
          <v:group id="_x0000_s2074" style="position:absolute;left:0;text-align:left;margin-left:306pt;margin-top:17.2pt;width:81pt;height:109.2pt;z-index:251668480" coordorigin="8640,10020" coordsize="1440,2184">
            <v:group id="_x0000_s2075" style="position:absolute;left:8784;top:10222;width:1153;height:1337" coordorigin="4938,8931" coordsize="1221,1729">
              <o:lock v:ext="edit" aspectratio="t"/>
              <v:line id="_x0000_s2076" style="position:absolute" from="5304,8931" to="6157,8932">
                <o:lock v:ext="edit" aspectratio="t"/>
              </v:line>
              <v:line id="_x0000_s2077" style="position:absolute" from="4938,10659" to="5791,10660">
                <o:lock v:ext="edit" aspectratio="t"/>
              </v:line>
              <v:line id="_x0000_s2078" style="position:absolute" from="4938,9301" to="5791,9302">
                <o:lock v:ext="edit" aspectratio="t"/>
              </v:line>
              <v:line id="_x0000_s2079" style="position:absolute" from="5304,10289" to="6157,10290">
                <v:stroke dashstyle="dash"/>
                <o:lock v:ext="edit" aspectratio="t"/>
              </v:line>
              <v:line id="_x0000_s2080" style="position:absolute" from="4938,9301" to="4939,10659">
                <o:lock v:ext="edit" aspectratio="t"/>
              </v:line>
              <v:line id="_x0000_s2081" style="position:absolute" from="5792,9301" to="5793,10659">
                <o:lock v:ext="edit" aspectratio="t"/>
              </v:line>
              <v:line id="_x0000_s2082" style="position:absolute" from="5304,8931" to="5305,10289">
                <v:stroke dashstyle="dash"/>
                <o:lock v:ext="edit" aspectratio="t"/>
              </v:line>
              <v:line id="_x0000_s2083" style="position:absolute" from="6158,8931" to="6159,10289">
                <o:lock v:ext="edit" aspectratio="t"/>
              </v:line>
              <v:line id="_x0000_s2084" style="position:absolute;flip:y" from="4938,8931" to="5304,9301">
                <o:lock v:ext="edit" aspectratio="t"/>
              </v:line>
              <v:line id="_x0000_s2085" style="position:absolute;flip:y" from="5792,8931" to="6158,9301">
                <o:lock v:ext="edit" aspectratio="t"/>
              </v:line>
              <v:line id="_x0000_s2086" style="position:absolute;flip:y" from="4938,10289" to="5304,10659">
                <v:stroke dashstyle="dash"/>
                <o:lock v:ext="edit" aspectratio="t"/>
              </v:line>
              <v:line id="_x0000_s2087" style="position:absolute;flip:y" from="5792,10289" to="6158,10659">
                <o:lock v:ext="edit" aspectratio="t"/>
              </v:line>
            </v:group>
            <v:shape id="_x0000_s2088" type="#_x0000_t202" style="position:absolute;left:9893;top:10020;width:143;height:240" filled="f" stroked="f">
              <v:textbox style="mso-next-textbox:#_x0000_s2088"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000"/>
                    </w:tblPr>
                    <w:tblGrid>
                      <w:gridCol w:w="176"/>
                    </w:tblGrid>
                    <w:tr w:rsidR="00AB5BB4">
                      <w:trPr>
                        <w:tblCellSpacing w:w="0" w:type="dxa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center"/>
                        </w:tcPr>
                        <w:p w:rsidR="00AB5BB4" w:rsidRDefault="00AB5BB4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color w:val="333333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333333"/>
                              <w:szCs w:val="21"/>
                            </w:rPr>
                            <w:t>H</w:t>
                          </w:r>
                        </w:p>
                      </w:tc>
                    </w:tr>
                  </w:tbl>
                  <w:p w:rsidR="00AB5BB4" w:rsidRDefault="00AB5BB4" w:rsidP="00AB5BB4"/>
                </w:txbxContent>
              </v:textbox>
            </v:shape>
            <v:shape id="_x0000_s2089" type="#_x0000_t202" style="position:absolute;left:9505;top:10306;width:143;height:238" filled="f" stroked="f">
              <v:textbox style="mso-next-textbox:#_x0000_s2089" inset="0,0,0,0">
                <w:txbxContent>
                  <w:p w:rsidR="00AB5BB4" w:rsidRDefault="00AB5BB4" w:rsidP="00AB5BB4"/>
                </w:txbxContent>
              </v:textbox>
            </v:shape>
            <v:shape id="_x0000_s2090" type="#_x0000_t202" style="position:absolute;left:8686;top:10342;width:143;height:238" filled="f" stroked="f">
              <v:textbox style="mso-next-textbox:#_x0000_s2090"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000"/>
                    </w:tblPr>
                    <w:tblGrid>
                      <w:gridCol w:w="176"/>
                    </w:tblGrid>
                    <w:tr w:rsidR="00AB5BB4">
                      <w:trPr>
                        <w:tblCellSpacing w:w="0" w:type="dxa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center"/>
                        </w:tcPr>
                        <w:p w:rsidR="00AB5BB4" w:rsidRDefault="00AB5BB4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color w:val="333333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333333"/>
                              <w:szCs w:val="21"/>
                            </w:rPr>
                            <w:t>F</w:t>
                          </w:r>
                        </w:p>
                      </w:tc>
                    </w:tr>
                  </w:tbl>
                  <w:p w:rsidR="00AB5BB4" w:rsidRDefault="00AB5BB4" w:rsidP="00AB5BB4"/>
                </w:txbxContent>
              </v:textbox>
            </v:shape>
            <v:shape id="_x0000_s2091" type="#_x0000_t202" style="position:absolute;left:9072;top:10020;width:144;height:241" filled="f" stroked="f">
              <v:textbox style="mso-next-textbox:#_x0000_s2091"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000"/>
                    </w:tblPr>
                    <w:tblGrid>
                      <w:gridCol w:w="177"/>
                    </w:tblGrid>
                    <w:tr w:rsidR="00AB5BB4">
                      <w:trPr>
                        <w:tblCellSpacing w:w="0" w:type="dxa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center"/>
                        </w:tcPr>
                        <w:p w:rsidR="00AB5BB4" w:rsidRDefault="00AB5BB4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color w:val="333333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333333"/>
                              <w:szCs w:val="21"/>
                            </w:rPr>
                            <w:t>E</w:t>
                          </w:r>
                        </w:p>
                      </w:tc>
                    </w:tr>
                  </w:tbl>
                  <w:p w:rsidR="00AB5BB4" w:rsidRDefault="00AB5BB4" w:rsidP="00AB5BB4"/>
                </w:txbxContent>
              </v:textbox>
            </v:shape>
            <v:shape id="_x0000_s2092" type="#_x0000_t202" style="position:absolute;left:8972;top:11133;width:144;height:239" filled="f" stroked="f">
              <v:textbox style="mso-next-textbox:#_x0000_s2092"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000"/>
                    </w:tblPr>
                    <w:tblGrid>
                      <w:gridCol w:w="177"/>
                    </w:tblGrid>
                    <w:tr w:rsidR="00AB5BB4">
                      <w:trPr>
                        <w:tblCellSpacing w:w="0" w:type="dxa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center"/>
                        </w:tcPr>
                        <w:p w:rsidR="00AB5BB4" w:rsidRDefault="00AB5BB4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color w:val="333333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333333"/>
                              <w:szCs w:val="21"/>
                            </w:rPr>
                            <w:t>D</w:t>
                          </w:r>
                        </w:p>
                      </w:tc>
                    </w:tr>
                  </w:tbl>
                  <w:p w:rsidR="00AB5BB4" w:rsidRDefault="00AB5BB4" w:rsidP="00AB5BB4"/>
                </w:txbxContent>
              </v:textbox>
            </v:shape>
            <v:shape id="_x0000_s2093" type="#_x0000_t202" style="position:absolute;left:9937;top:11140;width:143;height:237" filled="f" stroked="f">
              <v:textbox style="mso-next-textbox:#_x0000_s2093"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000"/>
                    </w:tblPr>
                    <w:tblGrid>
                      <w:gridCol w:w="176"/>
                    </w:tblGrid>
                    <w:tr w:rsidR="00AB5BB4">
                      <w:trPr>
                        <w:tblCellSpacing w:w="0" w:type="dxa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center"/>
                        </w:tcPr>
                        <w:p w:rsidR="00AB5BB4" w:rsidRDefault="00AB5BB4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color w:val="333333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333333"/>
                              <w:szCs w:val="21"/>
                            </w:rPr>
                            <w:t>C</w:t>
                          </w:r>
                        </w:p>
                      </w:tc>
                    </w:tr>
                  </w:tbl>
                  <w:p w:rsidR="00AB5BB4" w:rsidRDefault="00AB5BB4" w:rsidP="00AB5BB4"/>
                </w:txbxContent>
              </v:textbox>
            </v:shape>
            <v:shape id="_x0000_s2094" type="#_x0000_t202" style="position:absolute;left:9548;top:11497;width:352;height:239" filled="f" stroked="f">
              <v:textbox style="mso-next-textbox:#_x0000_s2094"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000"/>
                    </w:tblPr>
                    <w:tblGrid>
                      <w:gridCol w:w="411"/>
                    </w:tblGrid>
                    <w:tr w:rsidR="00AB5BB4">
                      <w:trPr>
                        <w:tblCellSpacing w:w="0" w:type="dxa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center"/>
                        </w:tcPr>
                        <w:p w:rsidR="00AB5BB4" w:rsidRDefault="00AB5BB4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color w:val="333333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333333"/>
                              <w:szCs w:val="21"/>
                            </w:rPr>
                            <w:t>B</w:t>
                          </w:r>
                        </w:p>
                        <w:p w:rsidR="00AB5BB4" w:rsidRDefault="00AB5BB4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color w:val="333333"/>
                              <w:szCs w:val="21"/>
                            </w:rPr>
                          </w:pPr>
                        </w:p>
                        <w:p w:rsidR="00AB5BB4" w:rsidRDefault="00AB5BB4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color w:val="333333"/>
                              <w:sz w:val="24"/>
                              <w:szCs w:val="21"/>
                            </w:rPr>
                          </w:pPr>
                        </w:p>
                      </w:tc>
                    </w:tr>
                  </w:tbl>
                  <w:p w:rsidR="00AB5BB4" w:rsidRDefault="00AB5BB4" w:rsidP="00AB5BB4"/>
                </w:txbxContent>
              </v:textbox>
            </v:shape>
            <v:shape id="_x0000_s2095" type="#_x0000_t202" style="position:absolute;left:8640;top:11497;width:144;height:239" filled="f" stroked="f">
              <v:textbox style="mso-next-textbox:#_x0000_s2095"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000"/>
                    </w:tblPr>
                    <w:tblGrid>
                      <w:gridCol w:w="177"/>
                    </w:tblGrid>
                    <w:tr w:rsidR="00AB5BB4">
                      <w:trPr>
                        <w:tblCellSpacing w:w="0" w:type="dxa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center"/>
                        </w:tcPr>
                        <w:p w:rsidR="00AB5BB4" w:rsidRDefault="00AB5BB4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color w:val="333333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333333"/>
                              <w:szCs w:val="21"/>
                            </w:rPr>
                            <w:t>A</w:t>
                          </w:r>
                        </w:p>
                      </w:tc>
                    </w:tr>
                  </w:tbl>
                  <w:p w:rsidR="00AB5BB4" w:rsidRDefault="00AB5BB4" w:rsidP="00AB5BB4"/>
                </w:txbxContent>
              </v:textbox>
            </v:shape>
            <v:shape id="_x0000_s2096" type="#_x0000_t202" style="position:absolute;left:8820;top:11736;width:720;height:468" strokecolor="white">
              <v:textbox style="mso-next-textbox:#_x0000_s2096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000"/>
                    </w:tblPr>
                    <w:tblGrid>
                      <w:gridCol w:w="522"/>
                    </w:tblGrid>
                    <w:tr w:rsidR="00AB5BB4">
                      <w:trPr>
                        <w:tblCellSpacing w:w="0" w:type="dxa"/>
                      </w:trPr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center"/>
                        </w:tcPr>
                        <w:p w:rsidR="00AB5BB4" w:rsidRDefault="00AB5BB4">
                          <w:pPr>
                            <w:jc w:val="center"/>
                            <w:rPr>
                              <w:rFonts w:ascii="宋体" w:hAnsi="宋体" w:cs="宋体"/>
                              <w:color w:val="333333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color w:val="333333"/>
                            </w:rPr>
                            <w:t>图</w:t>
                          </w:r>
                          <w:r>
                            <w:rPr>
                              <w:color w:val="333333"/>
                            </w:rPr>
                            <w:t>1</w:t>
                          </w:r>
                        </w:p>
                      </w:tc>
                    </w:tr>
                  </w:tbl>
                  <w:p w:rsidR="00AB5BB4" w:rsidRDefault="00AB5BB4" w:rsidP="00AB5BB4"/>
                </w:txbxContent>
              </v:textbox>
            </v:shape>
          </v:group>
        </w:pict>
      </w:r>
      <w:r w:rsidR="00AB5BB4" w:rsidRPr="0020622E">
        <w:rPr>
          <w:color w:val="333333"/>
          <w:kern w:val="0"/>
          <w:sz w:val="24"/>
        </w:rPr>
        <w:t>2</w:t>
      </w:r>
      <w:r w:rsidR="00AB5BB4" w:rsidRPr="0020622E">
        <w:rPr>
          <w:rFonts w:cs="宋体" w:hint="eastAsia"/>
          <w:color w:val="333333"/>
          <w:kern w:val="0"/>
          <w:sz w:val="24"/>
        </w:rPr>
        <w:t>，正方体的每个面都是形状，大小相同的</w:t>
      </w:r>
      <w:r w:rsidR="00AB5BB4" w:rsidRPr="0020622E">
        <w:rPr>
          <w:color w:val="333333"/>
          <w:kern w:val="0"/>
          <w:sz w:val="24"/>
        </w:rPr>
        <w:t>_________</w:t>
      </w:r>
      <w:r w:rsidR="00AB5BB4" w:rsidRPr="0020622E">
        <w:rPr>
          <w:rFonts w:cs="宋体" w:hint="eastAsia"/>
          <w:color w:val="333333"/>
          <w:kern w:val="0"/>
          <w:sz w:val="24"/>
        </w:rPr>
        <w:t>形。</w:t>
      </w: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>3</w:t>
      </w:r>
      <w:r w:rsidRPr="0020622E">
        <w:rPr>
          <w:rFonts w:cs="宋体" w:hint="eastAsia"/>
          <w:color w:val="333333"/>
          <w:kern w:val="0"/>
          <w:sz w:val="24"/>
        </w:rPr>
        <w:t>，长、宽、高分别是</w:t>
      </w:r>
      <w:r w:rsidRPr="0020622E">
        <w:rPr>
          <w:color w:val="333333"/>
          <w:kern w:val="0"/>
          <w:sz w:val="24"/>
        </w:rPr>
        <w:t>6cm</w:t>
      </w:r>
      <w:r w:rsidRPr="0020622E">
        <w:rPr>
          <w:rFonts w:cs="宋体" w:hint="eastAsia"/>
          <w:color w:val="333333"/>
          <w:kern w:val="0"/>
          <w:sz w:val="24"/>
        </w:rPr>
        <w:t>、</w:t>
      </w:r>
      <w:r w:rsidRPr="0020622E">
        <w:rPr>
          <w:color w:val="333333"/>
          <w:kern w:val="0"/>
          <w:sz w:val="24"/>
        </w:rPr>
        <w:t>6cm</w:t>
      </w:r>
      <w:r w:rsidRPr="0020622E">
        <w:rPr>
          <w:rFonts w:cs="宋体" w:hint="eastAsia"/>
          <w:color w:val="333333"/>
          <w:kern w:val="0"/>
          <w:sz w:val="24"/>
        </w:rPr>
        <w:t>、</w:t>
      </w:r>
      <w:r w:rsidRPr="0020622E">
        <w:rPr>
          <w:color w:val="333333"/>
          <w:kern w:val="0"/>
          <w:sz w:val="24"/>
        </w:rPr>
        <w:t>3cm</w:t>
      </w:r>
      <w:r w:rsidRPr="0020622E">
        <w:rPr>
          <w:rFonts w:cs="宋体" w:hint="eastAsia"/>
          <w:color w:val="333333"/>
          <w:kern w:val="0"/>
          <w:sz w:val="24"/>
        </w:rPr>
        <w:t>的长方体的表面积是</w:t>
      </w:r>
      <w:r w:rsidRPr="0020622E">
        <w:rPr>
          <w:color w:val="333333"/>
          <w:kern w:val="0"/>
          <w:sz w:val="24"/>
        </w:rPr>
        <w:t>________</w:t>
      </w: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>4</w:t>
      </w:r>
      <w:r w:rsidRPr="0020622E">
        <w:rPr>
          <w:rFonts w:cs="宋体" w:hint="eastAsia"/>
          <w:color w:val="333333"/>
          <w:kern w:val="0"/>
          <w:sz w:val="24"/>
        </w:rPr>
        <w:t>，如图</w:t>
      </w:r>
      <w:r w:rsidRPr="0020622E">
        <w:rPr>
          <w:color w:val="333333"/>
          <w:kern w:val="0"/>
          <w:sz w:val="24"/>
        </w:rPr>
        <w:t>1</w:t>
      </w:r>
      <w:r w:rsidRPr="0020622E">
        <w:rPr>
          <w:rFonts w:cs="宋体" w:hint="eastAsia"/>
          <w:color w:val="333333"/>
          <w:kern w:val="0"/>
          <w:sz w:val="24"/>
        </w:rPr>
        <w:t>所示，长方体中从</w:t>
      </w:r>
      <w:r w:rsidRPr="0020622E">
        <w:rPr>
          <w:color w:val="333333"/>
          <w:kern w:val="0"/>
          <w:sz w:val="24"/>
        </w:rPr>
        <w:t>A</w:t>
      </w:r>
      <w:r w:rsidRPr="0020622E">
        <w:rPr>
          <w:rFonts w:cs="宋体" w:hint="eastAsia"/>
          <w:color w:val="333333"/>
          <w:kern w:val="0"/>
          <w:sz w:val="24"/>
        </w:rPr>
        <w:t>出发的棱有</w:t>
      </w:r>
      <w:r w:rsidRPr="0020622E">
        <w:rPr>
          <w:color w:val="333333"/>
          <w:kern w:val="0"/>
          <w:sz w:val="24"/>
        </w:rPr>
        <w:t>_______</w:t>
      </w:r>
      <w:r w:rsidRPr="0020622E">
        <w:rPr>
          <w:rFonts w:cs="宋体" w:hint="eastAsia"/>
          <w:color w:val="333333"/>
          <w:kern w:val="0"/>
          <w:sz w:val="24"/>
        </w:rPr>
        <w:t>条，</w:t>
      </w: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rFonts w:cs="宋体" w:hint="eastAsia"/>
          <w:color w:val="333333"/>
          <w:kern w:val="0"/>
          <w:sz w:val="24"/>
        </w:rPr>
        <w:t>它们是</w:t>
      </w:r>
      <w:r w:rsidRPr="0020622E">
        <w:rPr>
          <w:color w:val="333333"/>
          <w:kern w:val="0"/>
          <w:sz w:val="24"/>
        </w:rPr>
        <w:t>__________</w:t>
      </w: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>5</w:t>
      </w:r>
      <w:r w:rsidRPr="0020622E">
        <w:rPr>
          <w:rFonts w:cs="宋体" w:hint="eastAsia"/>
          <w:color w:val="333333"/>
          <w:kern w:val="0"/>
          <w:sz w:val="24"/>
        </w:rPr>
        <w:t>，如图</w:t>
      </w:r>
      <w:r w:rsidRPr="0020622E">
        <w:rPr>
          <w:color w:val="333333"/>
          <w:kern w:val="0"/>
          <w:sz w:val="24"/>
        </w:rPr>
        <w:t>1</w:t>
      </w:r>
      <w:r w:rsidRPr="0020622E">
        <w:rPr>
          <w:rFonts w:cs="宋体" w:hint="eastAsia"/>
          <w:color w:val="333333"/>
          <w:kern w:val="0"/>
          <w:sz w:val="24"/>
        </w:rPr>
        <w:t>所示，在长方体</w:t>
      </w:r>
      <w:r w:rsidRPr="0020622E">
        <w:rPr>
          <w:color w:val="333333"/>
          <w:kern w:val="0"/>
          <w:sz w:val="24"/>
        </w:rPr>
        <w:t>ABCD-EFGH</w:t>
      </w:r>
      <w:r w:rsidRPr="0020622E">
        <w:rPr>
          <w:rFonts w:cs="宋体" w:hint="eastAsia"/>
          <w:color w:val="333333"/>
          <w:kern w:val="0"/>
          <w:sz w:val="24"/>
        </w:rPr>
        <w:t>中，</w:t>
      </w: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rFonts w:cs="宋体" w:hint="eastAsia"/>
          <w:color w:val="333333"/>
          <w:kern w:val="0"/>
          <w:sz w:val="24"/>
        </w:rPr>
        <w:t>与棱</w:t>
      </w:r>
      <w:r w:rsidRPr="0020622E">
        <w:rPr>
          <w:color w:val="333333"/>
          <w:kern w:val="0"/>
          <w:sz w:val="24"/>
        </w:rPr>
        <w:t>HG</w:t>
      </w:r>
      <w:r w:rsidRPr="0020622E">
        <w:rPr>
          <w:rFonts w:cs="宋体" w:hint="eastAsia"/>
          <w:color w:val="333333"/>
          <w:kern w:val="0"/>
          <w:sz w:val="24"/>
        </w:rPr>
        <w:t>长度相等的棱是</w:t>
      </w:r>
      <w:r w:rsidRPr="0020622E">
        <w:rPr>
          <w:color w:val="333333"/>
          <w:kern w:val="0"/>
          <w:sz w:val="24"/>
        </w:rPr>
        <w:t>_________;</w:t>
      </w: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rFonts w:cs="宋体" w:hint="eastAsia"/>
          <w:color w:val="333333"/>
          <w:kern w:val="0"/>
          <w:sz w:val="24"/>
        </w:rPr>
        <w:t>与平面</w:t>
      </w:r>
      <w:r w:rsidRPr="0020622E">
        <w:rPr>
          <w:color w:val="333333"/>
          <w:kern w:val="0"/>
          <w:sz w:val="24"/>
        </w:rPr>
        <w:t>ABFE</w:t>
      </w:r>
      <w:r w:rsidRPr="0020622E">
        <w:rPr>
          <w:rFonts w:cs="宋体" w:hint="eastAsia"/>
          <w:color w:val="333333"/>
          <w:kern w:val="0"/>
          <w:sz w:val="24"/>
        </w:rPr>
        <w:t>相对的面是</w:t>
      </w:r>
      <w:r w:rsidRPr="0020622E">
        <w:rPr>
          <w:color w:val="333333"/>
          <w:kern w:val="0"/>
          <w:sz w:val="24"/>
        </w:rPr>
        <w:t>____________;</w:t>
      </w:r>
    </w:p>
    <w:p w:rsidR="00AB5BB4" w:rsidRPr="0020622E" w:rsidRDefault="00AB5BB4" w:rsidP="00AB5BB4">
      <w:pPr>
        <w:widowControl/>
        <w:wordWrap w:val="0"/>
        <w:spacing w:line="360" w:lineRule="exact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>6</w:t>
      </w:r>
      <w:r w:rsidRPr="0020622E">
        <w:rPr>
          <w:rFonts w:cs="宋体" w:hint="eastAsia"/>
          <w:color w:val="333333"/>
          <w:kern w:val="0"/>
          <w:sz w:val="24"/>
        </w:rPr>
        <w:t>，长方体的直观图有很多种画法，通常我们采用</w:t>
      </w:r>
      <w:r w:rsidRPr="0020622E">
        <w:rPr>
          <w:color w:val="333333"/>
          <w:kern w:val="0"/>
          <w:sz w:val="24"/>
        </w:rPr>
        <w:t>_________</w:t>
      </w:r>
      <w:r w:rsidRPr="0020622E">
        <w:rPr>
          <w:rFonts w:cs="宋体" w:hint="eastAsia"/>
          <w:color w:val="333333"/>
          <w:kern w:val="0"/>
          <w:sz w:val="24"/>
        </w:rPr>
        <w:t>画法，在画图时，所画长方体的宽是实际宽的</w:t>
      </w:r>
      <w:r w:rsidRPr="0020622E">
        <w:rPr>
          <w:color w:val="333333"/>
          <w:kern w:val="0"/>
          <w:sz w:val="24"/>
        </w:rPr>
        <w:t>__________</w:t>
      </w:r>
      <w:r w:rsidRPr="0020622E">
        <w:rPr>
          <w:rFonts w:cs="宋体" w:hint="eastAsia"/>
          <w:color w:val="333333"/>
          <w:kern w:val="0"/>
          <w:sz w:val="24"/>
        </w:rPr>
        <w:t>，长与宽的夹角是</w:t>
      </w:r>
      <w:r w:rsidRPr="0020622E">
        <w:rPr>
          <w:color w:val="333333"/>
          <w:kern w:val="0"/>
          <w:sz w:val="24"/>
        </w:rPr>
        <w:t>__________</w:t>
      </w:r>
    </w:p>
    <w:p w:rsidR="00AB5BB4" w:rsidRPr="0020622E" w:rsidRDefault="00AB5BB4" w:rsidP="00AB5BB4">
      <w:pPr>
        <w:widowControl/>
        <w:wordWrap w:val="0"/>
        <w:spacing w:line="360" w:lineRule="exact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>7</w:t>
      </w:r>
      <w:r w:rsidRPr="0020622E">
        <w:rPr>
          <w:rFonts w:cs="宋体" w:hint="eastAsia"/>
          <w:color w:val="333333"/>
          <w:kern w:val="0"/>
          <w:sz w:val="24"/>
        </w:rPr>
        <w:t>，在长方体中，任意两条棱最多有</w:t>
      </w:r>
      <w:r w:rsidRPr="0020622E">
        <w:rPr>
          <w:color w:val="333333"/>
          <w:kern w:val="0"/>
          <w:sz w:val="24"/>
        </w:rPr>
        <w:t>__________</w:t>
      </w:r>
      <w:r w:rsidRPr="0020622E">
        <w:rPr>
          <w:rFonts w:cs="宋体" w:hint="eastAsia"/>
          <w:color w:val="333333"/>
          <w:kern w:val="0"/>
          <w:sz w:val="24"/>
        </w:rPr>
        <w:t>个交点，最少有</w:t>
      </w:r>
      <w:r w:rsidRPr="0020622E">
        <w:rPr>
          <w:color w:val="333333"/>
          <w:kern w:val="0"/>
          <w:sz w:val="24"/>
        </w:rPr>
        <w:t>_______</w:t>
      </w:r>
      <w:r w:rsidRPr="0020622E">
        <w:rPr>
          <w:rFonts w:cs="宋体" w:hint="eastAsia"/>
          <w:color w:val="333333"/>
          <w:kern w:val="0"/>
          <w:sz w:val="24"/>
        </w:rPr>
        <w:t>个交点。</w:t>
      </w:r>
    </w:p>
    <w:p w:rsidR="00AB5BB4" w:rsidRPr="0020622E" w:rsidRDefault="00AB5BB4" w:rsidP="00AB5BB4">
      <w:pPr>
        <w:widowControl/>
        <w:wordWrap w:val="0"/>
        <w:spacing w:line="360" w:lineRule="exact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>8</w:t>
      </w:r>
      <w:r w:rsidRPr="0020622E">
        <w:rPr>
          <w:rFonts w:cs="宋体" w:hint="eastAsia"/>
          <w:color w:val="333333"/>
          <w:kern w:val="0"/>
          <w:sz w:val="24"/>
        </w:rPr>
        <w:t>，如图</w:t>
      </w:r>
      <w:r w:rsidRPr="0020622E">
        <w:rPr>
          <w:color w:val="333333"/>
          <w:kern w:val="0"/>
          <w:sz w:val="24"/>
        </w:rPr>
        <w:t>1</w:t>
      </w:r>
      <w:r w:rsidRPr="0020622E">
        <w:rPr>
          <w:rFonts w:cs="宋体" w:hint="eastAsia"/>
          <w:color w:val="333333"/>
          <w:kern w:val="0"/>
          <w:sz w:val="24"/>
        </w:rPr>
        <w:t>所示，在长方体</w:t>
      </w:r>
      <w:r w:rsidRPr="0020622E">
        <w:rPr>
          <w:color w:val="333333"/>
          <w:kern w:val="0"/>
          <w:sz w:val="24"/>
        </w:rPr>
        <w:t>ABCD-EFGH</w:t>
      </w:r>
      <w:r w:rsidRPr="0020622E">
        <w:rPr>
          <w:rFonts w:cs="宋体" w:hint="eastAsia"/>
          <w:color w:val="333333"/>
          <w:kern w:val="0"/>
          <w:sz w:val="24"/>
        </w:rPr>
        <w:t>中，与棱</w:t>
      </w:r>
      <w:r w:rsidRPr="0020622E">
        <w:rPr>
          <w:color w:val="333333"/>
          <w:kern w:val="0"/>
          <w:sz w:val="24"/>
        </w:rPr>
        <w:t>AB</w:t>
      </w:r>
      <w:r w:rsidRPr="0020622E">
        <w:rPr>
          <w:rFonts w:cs="宋体" w:hint="eastAsia"/>
          <w:color w:val="333333"/>
          <w:kern w:val="0"/>
          <w:sz w:val="24"/>
        </w:rPr>
        <w:t>平行的棱是</w:t>
      </w:r>
      <w:r w:rsidRPr="0020622E">
        <w:rPr>
          <w:color w:val="333333"/>
          <w:kern w:val="0"/>
          <w:sz w:val="24"/>
        </w:rPr>
        <w:t>________;</w:t>
      </w:r>
      <w:r w:rsidRPr="0020622E">
        <w:rPr>
          <w:rFonts w:cs="宋体" w:hint="eastAsia"/>
          <w:color w:val="333333"/>
          <w:kern w:val="0"/>
          <w:sz w:val="24"/>
        </w:rPr>
        <w:t>与棱</w:t>
      </w:r>
      <w:r w:rsidRPr="0020622E">
        <w:rPr>
          <w:color w:val="333333"/>
          <w:kern w:val="0"/>
          <w:sz w:val="24"/>
        </w:rPr>
        <w:t>BC</w:t>
      </w:r>
      <w:r w:rsidRPr="0020622E">
        <w:rPr>
          <w:rFonts w:cs="宋体" w:hint="eastAsia"/>
          <w:color w:val="333333"/>
          <w:kern w:val="0"/>
          <w:sz w:val="24"/>
        </w:rPr>
        <w:t>相交的棱是</w:t>
      </w:r>
      <w:r w:rsidRPr="0020622E">
        <w:rPr>
          <w:color w:val="333333"/>
          <w:kern w:val="0"/>
          <w:sz w:val="24"/>
        </w:rPr>
        <w:t>_____________</w:t>
      </w:r>
      <w:r w:rsidRPr="0020622E">
        <w:rPr>
          <w:rFonts w:cs="宋体" w:hint="eastAsia"/>
          <w:color w:val="333333"/>
          <w:kern w:val="0"/>
          <w:sz w:val="24"/>
        </w:rPr>
        <w:t>；与棱</w:t>
      </w:r>
      <w:r w:rsidRPr="0020622E">
        <w:rPr>
          <w:color w:val="333333"/>
          <w:kern w:val="0"/>
          <w:sz w:val="24"/>
        </w:rPr>
        <w:t>BF</w:t>
      </w:r>
      <w:r w:rsidRPr="0020622E">
        <w:rPr>
          <w:rFonts w:cs="宋体" w:hint="eastAsia"/>
          <w:color w:val="333333"/>
          <w:kern w:val="0"/>
          <w:sz w:val="24"/>
        </w:rPr>
        <w:t>异面的是</w:t>
      </w:r>
      <w:r w:rsidRPr="0020622E">
        <w:rPr>
          <w:color w:val="333333"/>
          <w:kern w:val="0"/>
          <w:sz w:val="24"/>
        </w:rPr>
        <w:t>____________</w:t>
      </w:r>
    </w:p>
    <w:p w:rsidR="00AB5BB4" w:rsidRPr="0020622E" w:rsidRDefault="00AB5BB4" w:rsidP="00AB5BB4">
      <w:pPr>
        <w:widowControl/>
        <w:wordWrap w:val="0"/>
        <w:spacing w:line="360" w:lineRule="exact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>9</w:t>
      </w:r>
      <w:r w:rsidRPr="0020622E">
        <w:rPr>
          <w:rFonts w:cs="宋体" w:hint="eastAsia"/>
          <w:color w:val="333333"/>
          <w:kern w:val="0"/>
          <w:sz w:val="24"/>
        </w:rPr>
        <w:t>，一条细帮插在地面上，中午时我们看不到太阳光照在细帮上落在地面上的影子，我们就说细帮与地面是</w:t>
      </w:r>
      <w:r w:rsidRPr="0020622E">
        <w:rPr>
          <w:color w:val="333333"/>
          <w:kern w:val="0"/>
          <w:sz w:val="24"/>
        </w:rPr>
        <w:t>________</w:t>
      </w:r>
      <w:r w:rsidRPr="0020622E">
        <w:rPr>
          <w:rFonts w:cs="宋体" w:hint="eastAsia"/>
          <w:color w:val="333333"/>
          <w:kern w:val="0"/>
          <w:sz w:val="24"/>
        </w:rPr>
        <w:t>的。</w:t>
      </w:r>
    </w:p>
    <w:p w:rsidR="00AB5BB4" w:rsidRPr="0020622E" w:rsidRDefault="00AB5BB4" w:rsidP="00AB5BB4">
      <w:pPr>
        <w:widowControl/>
        <w:wordWrap w:val="0"/>
        <w:spacing w:line="360" w:lineRule="exact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>10</w:t>
      </w:r>
      <w:r w:rsidRPr="0020622E">
        <w:rPr>
          <w:rFonts w:cs="宋体" w:hint="eastAsia"/>
          <w:color w:val="333333"/>
          <w:kern w:val="0"/>
          <w:sz w:val="24"/>
        </w:rPr>
        <w:t>，用</w:t>
      </w:r>
      <w:r w:rsidRPr="0020622E">
        <w:rPr>
          <w:color w:val="333333"/>
          <w:kern w:val="0"/>
          <w:sz w:val="24"/>
        </w:rPr>
        <w:t>____________</w:t>
      </w:r>
      <w:r w:rsidRPr="0020622E">
        <w:rPr>
          <w:rFonts w:cs="宋体" w:hint="eastAsia"/>
          <w:color w:val="333333"/>
          <w:kern w:val="0"/>
          <w:sz w:val="24"/>
        </w:rPr>
        <w:t>可以检验书桌上的灯光是否与桌面平行。</w:t>
      </w:r>
    </w:p>
    <w:p w:rsidR="00AB5BB4" w:rsidRPr="0020622E" w:rsidRDefault="00AB5BB4" w:rsidP="00AB5BB4">
      <w:pPr>
        <w:widowControl/>
        <w:wordWrap w:val="0"/>
        <w:spacing w:line="360" w:lineRule="exact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lastRenderedPageBreak/>
        <w:t>11</w:t>
      </w:r>
      <w:r w:rsidRPr="0020622E">
        <w:rPr>
          <w:rFonts w:cs="宋体" w:hint="eastAsia"/>
          <w:color w:val="333333"/>
          <w:kern w:val="0"/>
          <w:sz w:val="24"/>
        </w:rPr>
        <w:t>，如图</w:t>
      </w:r>
      <w:r w:rsidRPr="0020622E">
        <w:rPr>
          <w:color w:val="333333"/>
          <w:kern w:val="0"/>
          <w:sz w:val="24"/>
        </w:rPr>
        <w:t>1</w:t>
      </w:r>
      <w:r w:rsidRPr="0020622E">
        <w:rPr>
          <w:rFonts w:cs="宋体" w:hint="eastAsia"/>
          <w:color w:val="333333"/>
          <w:kern w:val="0"/>
          <w:sz w:val="24"/>
        </w:rPr>
        <w:t>所示，在长方体</w:t>
      </w:r>
      <w:r w:rsidRPr="0020622E">
        <w:rPr>
          <w:color w:val="333333"/>
          <w:kern w:val="0"/>
          <w:sz w:val="24"/>
        </w:rPr>
        <w:t>ABCD-EFGH</w:t>
      </w:r>
      <w:r w:rsidRPr="0020622E">
        <w:rPr>
          <w:rFonts w:cs="宋体" w:hint="eastAsia"/>
          <w:color w:val="333333"/>
          <w:kern w:val="0"/>
          <w:sz w:val="24"/>
        </w:rPr>
        <w:t>中，与平面</w:t>
      </w:r>
      <w:r w:rsidRPr="0020622E">
        <w:rPr>
          <w:color w:val="333333"/>
          <w:kern w:val="0"/>
          <w:sz w:val="24"/>
        </w:rPr>
        <w:t>ABCD</w:t>
      </w:r>
      <w:r w:rsidRPr="0020622E">
        <w:rPr>
          <w:rFonts w:cs="宋体" w:hint="eastAsia"/>
          <w:color w:val="333333"/>
          <w:kern w:val="0"/>
          <w:sz w:val="24"/>
        </w:rPr>
        <w:t>平行的棱有</w:t>
      </w:r>
      <w:r w:rsidRPr="0020622E">
        <w:rPr>
          <w:color w:val="333333"/>
          <w:kern w:val="0"/>
          <w:sz w:val="24"/>
        </w:rPr>
        <w:t>_____________,</w:t>
      </w:r>
      <w:r w:rsidRPr="0020622E">
        <w:rPr>
          <w:rFonts w:cs="宋体" w:hint="eastAsia"/>
          <w:color w:val="333333"/>
          <w:kern w:val="0"/>
          <w:sz w:val="24"/>
        </w:rPr>
        <w:t>与棱</w:t>
      </w:r>
      <w:r w:rsidRPr="0020622E">
        <w:rPr>
          <w:color w:val="333333"/>
          <w:kern w:val="0"/>
          <w:sz w:val="24"/>
        </w:rPr>
        <w:t>BC</w:t>
      </w:r>
      <w:r w:rsidRPr="0020622E">
        <w:rPr>
          <w:rFonts w:cs="宋体" w:hint="eastAsia"/>
          <w:color w:val="333333"/>
          <w:kern w:val="0"/>
          <w:sz w:val="24"/>
        </w:rPr>
        <w:t>平行的面有</w:t>
      </w:r>
      <w:r w:rsidRPr="0020622E">
        <w:rPr>
          <w:color w:val="333333"/>
          <w:kern w:val="0"/>
          <w:sz w:val="24"/>
        </w:rPr>
        <w:t>___________.</w:t>
      </w:r>
    </w:p>
    <w:p w:rsidR="00AB5BB4" w:rsidRPr="0020622E" w:rsidRDefault="00AB5BB4" w:rsidP="00AB5BB4">
      <w:pPr>
        <w:widowControl/>
        <w:wordWrap w:val="0"/>
        <w:spacing w:line="360" w:lineRule="exact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>12</w:t>
      </w:r>
      <w:r w:rsidRPr="0020622E">
        <w:rPr>
          <w:rFonts w:cs="宋体" w:hint="eastAsia"/>
          <w:color w:val="333333"/>
          <w:kern w:val="0"/>
          <w:sz w:val="24"/>
        </w:rPr>
        <w:t>，教室中与黑板所在的平面垂直的平面有</w:t>
      </w:r>
      <w:r w:rsidRPr="0020622E">
        <w:rPr>
          <w:color w:val="333333"/>
          <w:kern w:val="0"/>
          <w:sz w:val="24"/>
        </w:rPr>
        <w:t>__________</w:t>
      </w:r>
      <w:r w:rsidRPr="0020622E">
        <w:rPr>
          <w:rFonts w:cs="宋体" w:hint="eastAsia"/>
          <w:color w:val="333333"/>
          <w:kern w:val="0"/>
          <w:sz w:val="24"/>
        </w:rPr>
        <w:t>个。</w:t>
      </w:r>
    </w:p>
    <w:p w:rsidR="00AB5BB4" w:rsidRPr="0020622E" w:rsidRDefault="00AB5BB4" w:rsidP="00AB5BB4">
      <w:pPr>
        <w:widowControl/>
        <w:wordWrap w:val="0"/>
        <w:spacing w:line="360" w:lineRule="exact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>13</w:t>
      </w:r>
      <w:r w:rsidRPr="0020622E">
        <w:rPr>
          <w:rFonts w:cs="宋体" w:hint="eastAsia"/>
          <w:color w:val="333333"/>
          <w:kern w:val="0"/>
          <w:sz w:val="24"/>
        </w:rPr>
        <w:t>，一个正方体的边长是</w:t>
      </w:r>
      <w:r w:rsidRPr="0020622E">
        <w:rPr>
          <w:color w:val="333333"/>
          <w:kern w:val="0"/>
          <w:sz w:val="24"/>
        </w:rPr>
        <w:t>2cm,</w:t>
      </w:r>
      <w:r w:rsidRPr="0020622E">
        <w:rPr>
          <w:rFonts w:cs="宋体" w:hint="eastAsia"/>
          <w:color w:val="333333"/>
          <w:kern w:val="0"/>
          <w:sz w:val="24"/>
        </w:rPr>
        <w:t>则与地面平行的棱长的和是</w:t>
      </w:r>
      <w:r w:rsidRPr="0020622E">
        <w:rPr>
          <w:color w:val="333333"/>
          <w:kern w:val="0"/>
          <w:sz w:val="24"/>
        </w:rPr>
        <w:t>_____________</w:t>
      </w:r>
      <w:r w:rsidRPr="0020622E">
        <w:rPr>
          <w:rFonts w:cs="宋体" w:hint="eastAsia"/>
          <w:color w:val="333333"/>
          <w:kern w:val="0"/>
          <w:sz w:val="24"/>
        </w:rPr>
        <w:t>。</w:t>
      </w:r>
    </w:p>
    <w:p w:rsidR="00AB5BB4" w:rsidRPr="0020622E" w:rsidRDefault="00AB5BB4" w:rsidP="00AB5BB4">
      <w:pPr>
        <w:widowControl/>
        <w:wordWrap w:val="0"/>
        <w:spacing w:line="360" w:lineRule="exact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>14,</w:t>
      </w:r>
      <w:r w:rsidRPr="0020622E">
        <w:rPr>
          <w:rFonts w:cs="宋体" w:hint="eastAsia"/>
          <w:color w:val="333333"/>
          <w:kern w:val="0"/>
          <w:sz w:val="24"/>
        </w:rPr>
        <w:t>一个正方体的边长是</w:t>
      </w:r>
      <w:r w:rsidRPr="0020622E">
        <w:rPr>
          <w:color w:val="333333"/>
          <w:kern w:val="0"/>
          <w:sz w:val="24"/>
        </w:rPr>
        <w:t>2cm</w:t>
      </w:r>
      <w:r w:rsidRPr="0020622E">
        <w:rPr>
          <w:rFonts w:cs="宋体" w:hint="eastAsia"/>
          <w:color w:val="333333"/>
          <w:kern w:val="0"/>
          <w:sz w:val="24"/>
        </w:rPr>
        <w:t>，与地面垂直的平面的面积和为</w:t>
      </w:r>
      <w:r w:rsidRPr="0020622E">
        <w:rPr>
          <w:color w:val="333333"/>
          <w:kern w:val="0"/>
          <w:sz w:val="24"/>
        </w:rPr>
        <w:t>_____________</w:t>
      </w:r>
      <w:r w:rsidRPr="0020622E">
        <w:rPr>
          <w:rFonts w:cs="宋体" w:hint="eastAsia"/>
          <w:color w:val="333333"/>
          <w:kern w:val="0"/>
          <w:sz w:val="24"/>
        </w:rPr>
        <w:t>。</w:t>
      </w:r>
    </w:p>
    <w:p w:rsidR="00AB5BB4" w:rsidRPr="0020622E" w:rsidRDefault="00AB5BB4" w:rsidP="00AB5BB4">
      <w:pPr>
        <w:widowControl/>
        <w:wordWrap w:val="0"/>
        <w:spacing w:line="360" w:lineRule="exact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>15</w:t>
      </w:r>
      <w:r w:rsidRPr="0020622E">
        <w:rPr>
          <w:rFonts w:cs="宋体" w:hint="eastAsia"/>
          <w:color w:val="333333"/>
          <w:kern w:val="0"/>
          <w:sz w:val="24"/>
        </w:rPr>
        <w:t>，三个变长为</w:t>
      </w:r>
      <w:r w:rsidRPr="0020622E">
        <w:rPr>
          <w:color w:val="333333"/>
          <w:kern w:val="0"/>
          <w:sz w:val="24"/>
        </w:rPr>
        <w:t>1cm</w:t>
      </w:r>
      <w:r w:rsidRPr="0020622E">
        <w:rPr>
          <w:rFonts w:cs="宋体" w:hint="eastAsia"/>
          <w:color w:val="333333"/>
          <w:kern w:val="0"/>
          <w:sz w:val="24"/>
        </w:rPr>
        <w:t>的正方体，拼成一个长方体，表面积减少了</w:t>
      </w:r>
      <w:r w:rsidRPr="0020622E">
        <w:rPr>
          <w:color w:val="333333"/>
          <w:kern w:val="0"/>
          <w:sz w:val="24"/>
        </w:rPr>
        <w:t>__________</w:t>
      </w:r>
      <w:r w:rsidRPr="0020622E">
        <w:rPr>
          <w:rFonts w:cs="宋体" w:hint="eastAsia"/>
          <w:color w:val="333333"/>
          <w:kern w:val="0"/>
          <w:sz w:val="24"/>
        </w:rPr>
        <w:t>。</w:t>
      </w:r>
    </w:p>
    <w:p w:rsidR="00AB5BB4" w:rsidRPr="0020622E" w:rsidRDefault="00AB5BB4" w:rsidP="00AB5BB4">
      <w:pPr>
        <w:widowControl/>
        <w:wordWrap w:val="0"/>
        <w:spacing w:line="360" w:lineRule="exact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rFonts w:cs="宋体" w:hint="eastAsia"/>
          <w:b/>
          <w:bCs/>
          <w:color w:val="333333"/>
          <w:kern w:val="0"/>
          <w:sz w:val="24"/>
        </w:rPr>
        <w:t>三、简答题（本大题共</w:t>
      </w:r>
      <w:r w:rsidRPr="0020622E">
        <w:rPr>
          <w:b/>
          <w:bCs/>
          <w:color w:val="333333"/>
          <w:kern w:val="0"/>
          <w:sz w:val="24"/>
        </w:rPr>
        <w:t>5</w:t>
      </w:r>
      <w:r w:rsidRPr="0020622E">
        <w:rPr>
          <w:rFonts w:cs="宋体" w:hint="eastAsia"/>
          <w:b/>
          <w:bCs/>
          <w:color w:val="333333"/>
          <w:kern w:val="0"/>
          <w:sz w:val="24"/>
        </w:rPr>
        <w:t>题，每题</w:t>
      </w:r>
      <w:r w:rsidRPr="0020622E">
        <w:rPr>
          <w:b/>
          <w:bCs/>
          <w:color w:val="333333"/>
          <w:kern w:val="0"/>
          <w:sz w:val="24"/>
        </w:rPr>
        <w:t>5</w:t>
      </w:r>
      <w:r w:rsidRPr="0020622E">
        <w:rPr>
          <w:rFonts w:cs="宋体" w:hint="eastAsia"/>
          <w:b/>
          <w:bCs/>
          <w:color w:val="333333"/>
          <w:kern w:val="0"/>
          <w:sz w:val="24"/>
        </w:rPr>
        <w:t>分，共</w:t>
      </w:r>
      <w:r w:rsidRPr="0020622E">
        <w:rPr>
          <w:b/>
          <w:bCs/>
          <w:color w:val="333333"/>
          <w:kern w:val="0"/>
          <w:sz w:val="24"/>
        </w:rPr>
        <w:t>25</w:t>
      </w:r>
      <w:r w:rsidRPr="0020622E">
        <w:rPr>
          <w:rFonts w:cs="宋体" w:hint="eastAsia"/>
          <w:b/>
          <w:bCs/>
          <w:color w:val="333333"/>
          <w:kern w:val="0"/>
          <w:sz w:val="24"/>
        </w:rPr>
        <w:t>分）</w:t>
      </w: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>1</w:t>
      </w:r>
      <w:r w:rsidRPr="0020622E">
        <w:rPr>
          <w:rFonts w:cs="宋体" w:hint="eastAsia"/>
          <w:color w:val="333333"/>
          <w:kern w:val="0"/>
          <w:sz w:val="24"/>
        </w:rPr>
        <w:t>，画一个高为</w:t>
      </w:r>
      <w:r w:rsidRPr="0020622E">
        <w:rPr>
          <w:color w:val="333333"/>
          <w:kern w:val="0"/>
          <w:sz w:val="24"/>
        </w:rPr>
        <w:t>3cm</w:t>
      </w:r>
      <w:r w:rsidRPr="0020622E">
        <w:rPr>
          <w:rFonts w:cs="宋体" w:hint="eastAsia"/>
          <w:color w:val="333333"/>
          <w:kern w:val="0"/>
          <w:sz w:val="24"/>
        </w:rPr>
        <w:t>，底面为正方形且变长为</w:t>
      </w:r>
      <w:r w:rsidRPr="0020622E">
        <w:rPr>
          <w:color w:val="333333"/>
          <w:kern w:val="0"/>
          <w:sz w:val="24"/>
        </w:rPr>
        <w:t>2</w:t>
      </w:r>
      <w:r w:rsidRPr="0020622E">
        <w:rPr>
          <w:rFonts w:cs="宋体" w:hint="eastAsia"/>
          <w:color w:val="333333"/>
          <w:kern w:val="0"/>
          <w:sz w:val="24"/>
        </w:rPr>
        <w:t>厘米的长方体。</w:t>
      </w: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>2</w:t>
      </w:r>
      <w:r w:rsidRPr="0020622E">
        <w:rPr>
          <w:rFonts w:cs="宋体" w:hint="eastAsia"/>
          <w:color w:val="333333"/>
          <w:kern w:val="0"/>
          <w:sz w:val="24"/>
        </w:rPr>
        <w:t>，把两个棱长为</w:t>
      </w:r>
      <w:r w:rsidRPr="0020622E">
        <w:rPr>
          <w:color w:val="333333"/>
          <w:kern w:val="0"/>
          <w:sz w:val="24"/>
        </w:rPr>
        <w:t>2cm</w:t>
      </w:r>
      <w:r w:rsidRPr="0020622E">
        <w:rPr>
          <w:rFonts w:cs="宋体" w:hint="eastAsia"/>
          <w:color w:val="333333"/>
          <w:kern w:val="0"/>
          <w:sz w:val="24"/>
        </w:rPr>
        <w:t>的正方体拼成一个长方体，拼出的长方体的长、宽、高分别是多少？</w:t>
      </w: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>3</w:t>
      </w:r>
      <w:r w:rsidRPr="0020622E">
        <w:rPr>
          <w:rFonts w:cs="宋体" w:hint="eastAsia"/>
          <w:color w:val="333333"/>
          <w:kern w:val="0"/>
          <w:sz w:val="24"/>
        </w:rPr>
        <w:t>，已知长方体无盖纸盒的棱长为</w:t>
      </w:r>
      <w:r w:rsidRPr="0020622E">
        <w:rPr>
          <w:color w:val="333333"/>
          <w:kern w:val="0"/>
          <w:sz w:val="24"/>
        </w:rPr>
        <w:t>2</w:t>
      </w:r>
      <w:r w:rsidRPr="0020622E">
        <w:rPr>
          <w:rFonts w:cs="宋体" w:hint="eastAsia"/>
          <w:color w:val="333333"/>
          <w:kern w:val="0"/>
          <w:sz w:val="24"/>
        </w:rPr>
        <w:t>厘米、</w:t>
      </w:r>
      <w:r w:rsidRPr="0020622E">
        <w:rPr>
          <w:color w:val="333333"/>
          <w:kern w:val="0"/>
          <w:sz w:val="24"/>
        </w:rPr>
        <w:t>3</w:t>
      </w:r>
      <w:r w:rsidRPr="0020622E">
        <w:rPr>
          <w:rFonts w:cs="宋体" w:hint="eastAsia"/>
          <w:color w:val="333333"/>
          <w:kern w:val="0"/>
          <w:sz w:val="24"/>
        </w:rPr>
        <w:t>厘米、</w:t>
      </w:r>
      <w:r w:rsidRPr="0020622E">
        <w:rPr>
          <w:color w:val="333333"/>
          <w:kern w:val="0"/>
          <w:sz w:val="24"/>
        </w:rPr>
        <w:t>4</w:t>
      </w:r>
      <w:r w:rsidRPr="0020622E">
        <w:rPr>
          <w:rFonts w:cs="宋体" w:hint="eastAsia"/>
          <w:color w:val="333333"/>
          <w:kern w:val="0"/>
          <w:sz w:val="24"/>
        </w:rPr>
        <w:t>厘米，这个纸盒的表面积是多少？</w:t>
      </w: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20622E" w:rsidRDefault="00AB5BB4" w:rsidP="00AB5BB4">
      <w:pPr>
        <w:widowControl/>
        <w:tabs>
          <w:tab w:val="left" w:pos="1410"/>
        </w:tabs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tab/>
      </w:r>
      <w:r>
        <w:rPr>
          <w:rFonts w:ascii="宋体" w:hAnsi="宋体" w:cs="宋体"/>
          <w:color w:val="333333"/>
          <w:kern w:val="0"/>
          <w:sz w:val="24"/>
        </w:rPr>
        <w:tab/>
      </w:r>
    </w:p>
    <w:p w:rsidR="00AB5BB4" w:rsidRPr="0020622E" w:rsidRDefault="00AB5BB4" w:rsidP="00AB5BB4">
      <w:pPr>
        <w:widowControl/>
        <w:wordWrap w:val="0"/>
        <w:spacing w:line="360" w:lineRule="exact"/>
        <w:ind w:left="240" w:hangingChars="100" w:hanging="24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20622E" w:rsidRDefault="00AB5BB4" w:rsidP="00AB5BB4">
      <w:pPr>
        <w:widowControl/>
        <w:wordWrap w:val="0"/>
        <w:spacing w:line="360" w:lineRule="exact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20622E" w:rsidRDefault="00AB5BB4" w:rsidP="00AB5BB4">
      <w:pPr>
        <w:widowControl/>
        <w:wordWrap w:val="0"/>
        <w:spacing w:line="360" w:lineRule="exact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20622E" w:rsidRDefault="00AB5BB4" w:rsidP="00AB5BB4">
      <w:pPr>
        <w:widowControl/>
        <w:wordWrap w:val="0"/>
        <w:spacing w:line="360" w:lineRule="exact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20622E" w:rsidRDefault="00AB5BB4" w:rsidP="00AB5BB4">
      <w:pPr>
        <w:widowControl/>
        <w:wordWrap w:val="0"/>
        <w:jc w:val="left"/>
        <w:rPr>
          <w:rFonts w:ascii="楷体_GB2312" w:eastAsia="楷体_GB2312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>4</w:t>
      </w:r>
      <w:r w:rsidRPr="0020622E">
        <w:rPr>
          <w:rFonts w:cs="宋体" w:hint="eastAsia"/>
          <w:color w:val="333333"/>
          <w:kern w:val="0"/>
          <w:sz w:val="24"/>
        </w:rPr>
        <w:t>，学校要砌一道长</w:t>
      </w:r>
      <w:r w:rsidRPr="0020622E">
        <w:rPr>
          <w:color w:val="333333"/>
          <w:kern w:val="0"/>
          <w:sz w:val="24"/>
        </w:rPr>
        <w:t>20</w:t>
      </w:r>
      <w:r w:rsidRPr="0020622E">
        <w:rPr>
          <w:rFonts w:cs="宋体" w:hint="eastAsia"/>
          <w:color w:val="333333"/>
          <w:kern w:val="0"/>
          <w:sz w:val="24"/>
        </w:rPr>
        <w:t>米，宽</w:t>
      </w:r>
      <w:r w:rsidRPr="0020622E">
        <w:rPr>
          <w:color w:val="333333"/>
          <w:kern w:val="0"/>
          <w:sz w:val="24"/>
        </w:rPr>
        <w:t>0.24</w:t>
      </w:r>
      <w:r w:rsidRPr="0020622E">
        <w:rPr>
          <w:rFonts w:cs="宋体" w:hint="eastAsia"/>
          <w:color w:val="333333"/>
          <w:kern w:val="0"/>
          <w:sz w:val="24"/>
        </w:rPr>
        <w:t>米、高</w:t>
      </w:r>
      <w:r w:rsidRPr="0020622E">
        <w:rPr>
          <w:color w:val="333333"/>
          <w:kern w:val="0"/>
          <w:sz w:val="24"/>
        </w:rPr>
        <w:t>2</w:t>
      </w:r>
      <w:r w:rsidRPr="0020622E">
        <w:rPr>
          <w:rFonts w:cs="宋体" w:hint="eastAsia"/>
          <w:color w:val="333333"/>
          <w:kern w:val="0"/>
          <w:sz w:val="24"/>
        </w:rPr>
        <w:t>米的墙，每立方米需要砖</w:t>
      </w:r>
      <w:r w:rsidRPr="0020622E">
        <w:rPr>
          <w:color w:val="333333"/>
          <w:kern w:val="0"/>
          <w:sz w:val="24"/>
        </w:rPr>
        <w:t>525</w:t>
      </w:r>
      <w:r w:rsidRPr="0020622E">
        <w:rPr>
          <w:rFonts w:cs="宋体" w:hint="eastAsia"/>
          <w:color w:val="333333"/>
          <w:kern w:val="0"/>
          <w:sz w:val="24"/>
        </w:rPr>
        <w:t>块，学校需要买多少块砖</w:t>
      </w:r>
      <w:r w:rsidRPr="0020622E">
        <w:rPr>
          <w:rFonts w:ascii="楷体_GB2312" w:eastAsia="楷体_GB2312" w:hAnsi="宋体" w:cs="宋体" w:hint="eastAsia"/>
          <w:color w:val="333333"/>
          <w:kern w:val="0"/>
          <w:sz w:val="24"/>
        </w:rPr>
        <w:t>？</w:t>
      </w:r>
    </w:p>
    <w:p w:rsidR="00AB5BB4" w:rsidRPr="0020622E" w:rsidRDefault="00AB5BB4" w:rsidP="00AB5BB4">
      <w:pPr>
        <w:widowControl/>
        <w:wordWrap w:val="0"/>
        <w:jc w:val="left"/>
        <w:rPr>
          <w:rFonts w:ascii="楷体_GB2312" w:eastAsia="楷体_GB2312" w:hAnsi="宋体" w:cs="宋体"/>
          <w:color w:val="333333"/>
          <w:kern w:val="0"/>
          <w:sz w:val="24"/>
        </w:rPr>
      </w:pPr>
    </w:p>
    <w:p w:rsidR="00AB5BB4" w:rsidRPr="0020622E" w:rsidRDefault="00AB5BB4" w:rsidP="00AB5BB4">
      <w:pPr>
        <w:widowControl/>
        <w:wordWrap w:val="0"/>
        <w:jc w:val="left"/>
        <w:rPr>
          <w:rFonts w:ascii="楷体_GB2312" w:eastAsia="楷体_GB2312" w:hAnsi="宋体" w:cs="宋体"/>
          <w:color w:val="333333"/>
          <w:kern w:val="0"/>
          <w:sz w:val="24"/>
        </w:rPr>
      </w:pPr>
    </w:p>
    <w:p w:rsidR="00AB5BB4" w:rsidRPr="0020622E" w:rsidRDefault="00AB5BB4" w:rsidP="00AB5BB4">
      <w:pPr>
        <w:widowControl/>
        <w:wordWrap w:val="0"/>
        <w:jc w:val="left"/>
        <w:rPr>
          <w:rFonts w:ascii="楷体_GB2312" w:eastAsia="楷体_GB2312" w:hAnsi="宋体" w:cs="宋体"/>
          <w:color w:val="333333"/>
          <w:kern w:val="0"/>
          <w:sz w:val="24"/>
        </w:rPr>
      </w:pPr>
    </w:p>
    <w:p w:rsidR="00AB5BB4" w:rsidRPr="0020622E" w:rsidRDefault="00AB5BB4" w:rsidP="00AB5BB4">
      <w:pPr>
        <w:widowControl/>
        <w:wordWrap w:val="0"/>
        <w:jc w:val="left"/>
        <w:rPr>
          <w:rFonts w:ascii="楷体_GB2312" w:eastAsia="楷体_GB2312" w:hAnsi="宋体" w:cs="宋体"/>
          <w:color w:val="333333"/>
          <w:kern w:val="0"/>
          <w:sz w:val="24"/>
        </w:rPr>
      </w:pPr>
    </w:p>
    <w:p w:rsidR="00AB5BB4" w:rsidRPr="0020622E" w:rsidRDefault="00AB5BB4" w:rsidP="00AB5BB4">
      <w:pPr>
        <w:widowControl/>
        <w:wordWrap w:val="0"/>
        <w:jc w:val="left"/>
        <w:rPr>
          <w:rFonts w:ascii="楷体_GB2312" w:eastAsia="楷体_GB2312" w:hAnsi="宋体" w:cs="宋体"/>
          <w:color w:val="333333"/>
          <w:kern w:val="0"/>
          <w:sz w:val="24"/>
        </w:rPr>
      </w:pPr>
    </w:p>
    <w:p w:rsidR="00AB5BB4" w:rsidRPr="0020622E" w:rsidRDefault="00AB5BB4" w:rsidP="00AB5BB4">
      <w:pPr>
        <w:widowControl/>
        <w:wordWrap w:val="0"/>
        <w:jc w:val="left"/>
        <w:rPr>
          <w:rFonts w:ascii="楷体_GB2312" w:eastAsia="楷体_GB2312" w:hAnsi="宋体" w:cs="宋体"/>
          <w:color w:val="333333"/>
          <w:kern w:val="0"/>
          <w:sz w:val="24"/>
        </w:rPr>
      </w:pPr>
    </w:p>
    <w:p w:rsidR="00AB5BB4" w:rsidRPr="0020622E" w:rsidRDefault="00AB5BB4" w:rsidP="00AB5BB4">
      <w:pPr>
        <w:widowControl/>
        <w:wordWrap w:val="0"/>
        <w:jc w:val="left"/>
        <w:rPr>
          <w:rFonts w:ascii="楷体_GB2312" w:eastAsia="楷体_GB2312" w:hAnsi="宋体" w:cs="宋体"/>
          <w:color w:val="333333"/>
          <w:kern w:val="0"/>
          <w:sz w:val="24"/>
        </w:rPr>
      </w:pPr>
    </w:p>
    <w:p w:rsidR="00AB5BB4" w:rsidRPr="0020622E" w:rsidRDefault="00AB5BB4" w:rsidP="00AB5BB4">
      <w:pPr>
        <w:widowControl/>
        <w:wordWrap w:val="0"/>
        <w:jc w:val="left"/>
        <w:rPr>
          <w:rFonts w:ascii="楷体_GB2312" w:eastAsia="楷体_GB2312" w:hAnsi="宋体" w:cs="宋体"/>
          <w:color w:val="333333"/>
          <w:kern w:val="0"/>
          <w:sz w:val="24"/>
        </w:rPr>
      </w:pPr>
    </w:p>
    <w:p w:rsidR="00AB5BB4" w:rsidRPr="0020622E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  <w:r w:rsidRPr="0020622E">
        <w:rPr>
          <w:color w:val="333333"/>
          <w:kern w:val="0"/>
          <w:sz w:val="24"/>
        </w:rPr>
        <w:t>5</w:t>
      </w:r>
      <w:r w:rsidRPr="0020622E">
        <w:rPr>
          <w:rFonts w:cs="宋体" w:hint="eastAsia"/>
          <w:color w:val="333333"/>
          <w:kern w:val="0"/>
          <w:sz w:val="24"/>
        </w:rPr>
        <w:t>．在一个长</w:t>
      </w:r>
      <w:r w:rsidRPr="0020622E">
        <w:rPr>
          <w:color w:val="333333"/>
          <w:kern w:val="0"/>
          <w:sz w:val="24"/>
        </w:rPr>
        <w:t>10</w:t>
      </w:r>
      <w:r w:rsidRPr="0020622E">
        <w:rPr>
          <w:rFonts w:cs="宋体" w:hint="eastAsia"/>
          <w:color w:val="333333"/>
          <w:kern w:val="0"/>
          <w:sz w:val="24"/>
        </w:rPr>
        <w:t>米、宽</w:t>
      </w:r>
      <w:r w:rsidRPr="0020622E">
        <w:rPr>
          <w:color w:val="333333"/>
          <w:kern w:val="0"/>
          <w:sz w:val="24"/>
        </w:rPr>
        <w:t>3.5</w:t>
      </w:r>
      <w:r w:rsidRPr="0020622E">
        <w:rPr>
          <w:rFonts w:cs="宋体" w:hint="eastAsia"/>
          <w:color w:val="333333"/>
          <w:kern w:val="0"/>
          <w:sz w:val="24"/>
        </w:rPr>
        <w:t>米的长方形客厅的地面上铺设</w:t>
      </w:r>
      <w:r w:rsidRPr="0020622E">
        <w:rPr>
          <w:color w:val="333333"/>
          <w:kern w:val="0"/>
          <w:sz w:val="24"/>
        </w:rPr>
        <w:t>2</w:t>
      </w:r>
      <w:r w:rsidRPr="0020622E">
        <w:rPr>
          <w:rFonts w:cs="宋体" w:hint="eastAsia"/>
          <w:color w:val="333333"/>
          <w:kern w:val="0"/>
          <w:sz w:val="24"/>
        </w:rPr>
        <w:t>厘米厚的木地板，至少需要木材多少立方米？铺好要在地板上涂上油漆，油漆面积是多少</w:t>
      </w:r>
    </w:p>
    <w:p w:rsidR="00AB5BB4" w:rsidRPr="0020622E" w:rsidRDefault="00AB5BB4" w:rsidP="00AB5BB4"/>
    <w:p w:rsidR="00AB5BB4" w:rsidRDefault="00AB5BB4" w:rsidP="00AB5BB4"/>
    <w:p w:rsidR="00AB5BB4" w:rsidRDefault="00AB5BB4" w:rsidP="00AB5BB4"/>
    <w:p w:rsidR="00AB5BB4" w:rsidRDefault="00AB5BB4" w:rsidP="00AB5BB4"/>
    <w:p w:rsidR="00AB5BB4" w:rsidRDefault="00AB5BB4" w:rsidP="00AB5BB4"/>
    <w:p w:rsidR="00AB5BB4" w:rsidRDefault="00AB5BB4" w:rsidP="00AB5BB4"/>
    <w:tbl>
      <w:tblPr>
        <w:tblW w:w="48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45"/>
        <w:gridCol w:w="4754"/>
        <w:gridCol w:w="1545"/>
      </w:tblGrid>
      <w:tr w:rsidR="00AB5BB4" w:rsidRPr="003908E4" w:rsidTr="00FF405C">
        <w:trPr>
          <w:tblCellSpacing w:w="15" w:type="dxa"/>
          <w:jc w:val="center"/>
        </w:trPr>
        <w:tc>
          <w:tcPr>
            <w:tcW w:w="1800" w:type="dxa"/>
            <w:vAlign w:val="center"/>
          </w:tcPr>
          <w:p w:rsidR="00AB5BB4" w:rsidRPr="003908E4" w:rsidRDefault="00AB5BB4" w:rsidP="00FF405C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AB5BB4" w:rsidRPr="003908E4" w:rsidRDefault="00AB5BB4" w:rsidP="00FF405C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:rsidR="00AB5BB4" w:rsidRPr="003908E4" w:rsidRDefault="00AB5BB4" w:rsidP="00FF405C">
            <w:pPr>
              <w:widowControl/>
              <w:jc w:val="righ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AB5BB4" w:rsidRPr="003908E4" w:rsidRDefault="00AB5BB4" w:rsidP="00AB5BB4">
      <w:pPr>
        <w:widowControl/>
        <w:wordWrap w:val="0"/>
        <w:ind w:firstLineChars="541" w:firstLine="1521"/>
        <w:jc w:val="left"/>
        <w:rPr>
          <w:rFonts w:ascii="宋体" w:hAnsi="宋体" w:cs="宋体"/>
          <w:b/>
          <w:color w:val="333333"/>
          <w:kern w:val="0"/>
          <w:sz w:val="28"/>
        </w:rPr>
      </w:pPr>
      <w:r w:rsidRPr="003908E4">
        <w:rPr>
          <w:rFonts w:cs="宋体" w:hint="eastAsia"/>
          <w:b/>
          <w:color w:val="333333"/>
          <w:kern w:val="0"/>
          <w:sz w:val="28"/>
        </w:rPr>
        <w:t>第八章：长方体的再认识测试题（</w:t>
      </w:r>
      <w:r w:rsidRPr="003908E4">
        <w:rPr>
          <w:b/>
          <w:color w:val="333333"/>
          <w:kern w:val="0"/>
          <w:sz w:val="28"/>
        </w:rPr>
        <w:t>B</w:t>
      </w:r>
      <w:r w:rsidRPr="003908E4">
        <w:rPr>
          <w:rFonts w:cs="宋体" w:hint="eastAsia"/>
          <w:b/>
          <w:color w:val="333333"/>
          <w:kern w:val="0"/>
          <w:sz w:val="28"/>
        </w:rPr>
        <w:t>卷）</w:t>
      </w:r>
    </w:p>
    <w:p w:rsidR="00AB5BB4" w:rsidRPr="003908E4" w:rsidRDefault="00AB5BB4" w:rsidP="00AB5BB4">
      <w:pPr>
        <w:widowControl/>
        <w:wordWrap w:val="0"/>
        <w:spacing w:line="440" w:lineRule="atLeast"/>
        <w:ind w:leftChars="100" w:left="210" w:firstLineChars="400" w:firstLine="960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rFonts w:cs="宋体" w:hint="eastAsia"/>
          <w:color w:val="333333"/>
          <w:kern w:val="0"/>
          <w:sz w:val="24"/>
        </w:rPr>
        <w:t>班级</w:t>
      </w:r>
      <w:r w:rsidRPr="003908E4">
        <w:rPr>
          <w:color w:val="333333"/>
          <w:kern w:val="0"/>
          <w:sz w:val="24"/>
          <w:u w:val="single"/>
        </w:rPr>
        <w:t xml:space="preserve">          </w:t>
      </w:r>
      <w:r w:rsidRPr="003908E4">
        <w:rPr>
          <w:color w:val="333333"/>
          <w:kern w:val="0"/>
          <w:sz w:val="24"/>
        </w:rPr>
        <w:t xml:space="preserve">  </w:t>
      </w:r>
      <w:r w:rsidRPr="003908E4">
        <w:rPr>
          <w:rFonts w:cs="宋体" w:hint="eastAsia"/>
          <w:color w:val="333333"/>
          <w:kern w:val="0"/>
          <w:sz w:val="24"/>
        </w:rPr>
        <w:t>姓名</w:t>
      </w:r>
      <w:r w:rsidRPr="003908E4">
        <w:rPr>
          <w:color w:val="333333"/>
          <w:kern w:val="0"/>
          <w:sz w:val="24"/>
          <w:u w:val="single"/>
        </w:rPr>
        <w:t xml:space="preserve">          </w:t>
      </w:r>
      <w:r w:rsidRPr="003908E4">
        <w:rPr>
          <w:color w:val="333333"/>
          <w:kern w:val="0"/>
          <w:sz w:val="24"/>
        </w:rPr>
        <w:t xml:space="preserve">  </w:t>
      </w:r>
      <w:r w:rsidRPr="003908E4">
        <w:rPr>
          <w:rFonts w:cs="宋体" w:hint="eastAsia"/>
          <w:color w:val="333333"/>
          <w:kern w:val="0"/>
          <w:sz w:val="24"/>
        </w:rPr>
        <w:t>学号</w:t>
      </w:r>
      <w:r w:rsidRPr="003908E4">
        <w:rPr>
          <w:color w:val="333333"/>
          <w:kern w:val="0"/>
          <w:sz w:val="24"/>
          <w:u w:val="single"/>
        </w:rPr>
        <w:t xml:space="preserve">          </w:t>
      </w:r>
      <w:r w:rsidRPr="003908E4">
        <w:rPr>
          <w:color w:val="333333"/>
          <w:kern w:val="0"/>
          <w:sz w:val="24"/>
        </w:rPr>
        <w:t xml:space="preserve">  </w:t>
      </w:r>
    </w:p>
    <w:p w:rsidR="00AB5BB4" w:rsidRPr="003908E4" w:rsidRDefault="00AB5BB4" w:rsidP="00AB5BB4">
      <w:pPr>
        <w:widowControl/>
        <w:wordWrap w:val="0"/>
        <w:spacing w:line="440" w:lineRule="atLeast"/>
        <w:ind w:leftChars="100" w:left="210" w:firstLineChars="400" w:firstLine="960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color w:val="333333"/>
          <w:kern w:val="0"/>
          <w:sz w:val="24"/>
        </w:rPr>
        <w:t xml:space="preserve">        </w:t>
      </w:r>
      <w:r w:rsidRPr="003908E4">
        <w:rPr>
          <w:rFonts w:cs="宋体" w:hint="eastAsia"/>
          <w:color w:val="333333"/>
          <w:kern w:val="0"/>
          <w:sz w:val="24"/>
        </w:rPr>
        <w:t>（满分</w:t>
      </w:r>
      <w:r w:rsidRPr="003908E4">
        <w:rPr>
          <w:color w:val="333333"/>
          <w:kern w:val="0"/>
          <w:sz w:val="24"/>
        </w:rPr>
        <w:t>100</w:t>
      </w:r>
      <w:r w:rsidRPr="003908E4">
        <w:rPr>
          <w:rFonts w:cs="宋体" w:hint="eastAsia"/>
          <w:color w:val="333333"/>
          <w:kern w:val="0"/>
          <w:sz w:val="24"/>
        </w:rPr>
        <w:t>，时间</w:t>
      </w:r>
      <w:r w:rsidRPr="003908E4">
        <w:rPr>
          <w:color w:val="333333"/>
          <w:kern w:val="0"/>
          <w:sz w:val="24"/>
        </w:rPr>
        <w:t>90</w:t>
      </w:r>
      <w:r w:rsidRPr="003908E4">
        <w:rPr>
          <w:rFonts w:cs="宋体" w:hint="eastAsia"/>
          <w:color w:val="333333"/>
          <w:kern w:val="0"/>
          <w:sz w:val="24"/>
        </w:rPr>
        <w:t>分钟）</w:t>
      </w:r>
    </w:p>
    <w:p w:rsidR="00AB5BB4" w:rsidRPr="003908E4" w:rsidRDefault="00AB5BB4" w:rsidP="00AB5BB4">
      <w:pPr>
        <w:widowControl/>
        <w:wordWrap w:val="0"/>
        <w:spacing w:line="360" w:lineRule="exact"/>
        <w:jc w:val="left"/>
        <w:rPr>
          <w:rFonts w:ascii="宋体" w:hAnsi="宋体" w:cs="宋体"/>
          <w:b/>
          <w:bCs/>
          <w:color w:val="333333"/>
          <w:kern w:val="0"/>
          <w:sz w:val="24"/>
        </w:rPr>
      </w:pPr>
      <w:r w:rsidRPr="003908E4">
        <w:rPr>
          <w:rFonts w:cs="宋体" w:hint="eastAsia"/>
          <w:b/>
          <w:bCs/>
          <w:color w:val="333333"/>
          <w:kern w:val="0"/>
          <w:sz w:val="24"/>
        </w:rPr>
        <w:t>一、选择题（本大题共</w:t>
      </w:r>
      <w:r w:rsidRPr="003908E4">
        <w:rPr>
          <w:b/>
          <w:bCs/>
          <w:color w:val="333333"/>
          <w:kern w:val="0"/>
          <w:sz w:val="24"/>
        </w:rPr>
        <w:t>6</w:t>
      </w:r>
      <w:r w:rsidRPr="003908E4">
        <w:rPr>
          <w:rFonts w:cs="宋体" w:hint="eastAsia"/>
          <w:b/>
          <w:bCs/>
          <w:color w:val="333333"/>
          <w:kern w:val="0"/>
          <w:sz w:val="24"/>
        </w:rPr>
        <w:t>题，每题</w:t>
      </w:r>
      <w:r w:rsidRPr="003908E4">
        <w:rPr>
          <w:b/>
          <w:bCs/>
          <w:color w:val="333333"/>
          <w:kern w:val="0"/>
          <w:sz w:val="24"/>
        </w:rPr>
        <w:t>3</w:t>
      </w:r>
      <w:r w:rsidRPr="003908E4">
        <w:rPr>
          <w:rFonts w:cs="宋体" w:hint="eastAsia"/>
          <w:b/>
          <w:bCs/>
          <w:color w:val="333333"/>
          <w:kern w:val="0"/>
          <w:sz w:val="24"/>
        </w:rPr>
        <w:t>分，共</w:t>
      </w:r>
      <w:r w:rsidRPr="003908E4">
        <w:rPr>
          <w:b/>
          <w:bCs/>
          <w:color w:val="333333"/>
          <w:kern w:val="0"/>
          <w:sz w:val="24"/>
        </w:rPr>
        <w:t>18</w:t>
      </w:r>
      <w:r w:rsidRPr="003908E4">
        <w:rPr>
          <w:rFonts w:cs="宋体" w:hint="eastAsia"/>
          <w:b/>
          <w:bCs/>
          <w:color w:val="333333"/>
          <w:kern w:val="0"/>
          <w:sz w:val="24"/>
        </w:rPr>
        <w:t>分）</w:t>
      </w: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color w:val="333333"/>
          <w:kern w:val="0"/>
          <w:sz w:val="24"/>
        </w:rPr>
        <w:t>1</w:t>
      </w:r>
      <w:r w:rsidRPr="003908E4">
        <w:rPr>
          <w:rFonts w:cs="宋体" w:hint="eastAsia"/>
          <w:color w:val="333333"/>
          <w:kern w:val="0"/>
          <w:sz w:val="24"/>
        </w:rPr>
        <w:t>，用长</w:t>
      </w:r>
      <w:r w:rsidRPr="003908E4">
        <w:rPr>
          <w:color w:val="333333"/>
          <w:kern w:val="0"/>
          <w:sz w:val="24"/>
        </w:rPr>
        <w:t>48cm</w:t>
      </w:r>
      <w:r w:rsidRPr="003908E4">
        <w:rPr>
          <w:rFonts w:cs="宋体" w:hint="eastAsia"/>
          <w:color w:val="333333"/>
          <w:kern w:val="0"/>
          <w:sz w:val="24"/>
        </w:rPr>
        <w:t>的铁丝围成一个最大的正方体，这个正方体的棱长是</w:t>
      </w:r>
      <w:r w:rsidRPr="003908E4">
        <w:rPr>
          <w:color w:val="333333"/>
          <w:kern w:val="0"/>
          <w:sz w:val="24"/>
        </w:rPr>
        <w:t>(     )</w:t>
      </w: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color w:val="333333"/>
          <w:kern w:val="0"/>
          <w:sz w:val="24"/>
        </w:rPr>
        <w:t>(A) 4cm          (B)12cm         (C)8cm           (D)48cm</w:t>
      </w: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color w:val="333333"/>
          <w:kern w:val="0"/>
          <w:sz w:val="24"/>
        </w:rPr>
        <w:t>2</w:t>
      </w:r>
      <w:r w:rsidRPr="003908E4">
        <w:rPr>
          <w:rFonts w:cs="宋体" w:hint="eastAsia"/>
          <w:color w:val="333333"/>
          <w:kern w:val="0"/>
          <w:sz w:val="24"/>
        </w:rPr>
        <w:t>，长方体中与一条棱平行的棱有</w:t>
      </w:r>
      <w:r w:rsidRPr="003908E4">
        <w:rPr>
          <w:color w:val="333333"/>
          <w:kern w:val="0"/>
          <w:sz w:val="24"/>
        </w:rPr>
        <w:t>(      )</w:t>
      </w: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color w:val="333333"/>
          <w:kern w:val="0"/>
          <w:sz w:val="24"/>
        </w:rPr>
        <w:t>(A)2</w:t>
      </w:r>
      <w:r w:rsidRPr="003908E4">
        <w:rPr>
          <w:rFonts w:cs="宋体" w:hint="eastAsia"/>
          <w:color w:val="333333"/>
          <w:kern w:val="0"/>
          <w:sz w:val="24"/>
        </w:rPr>
        <w:t>条</w:t>
      </w:r>
      <w:r w:rsidRPr="003908E4">
        <w:rPr>
          <w:color w:val="333333"/>
          <w:kern w:val="0"/>
          <w:sz w:val="24"/>
        </w:rPr>
        <w:t xml:space="preserve">          (B)3</w:t>
      </w:r>
      <w:r w:rsidRPr="003908E4">
        <w:rPr>
          <w:rFonts w:cs="宋体" w:hint="eastAsia"/>
          <w:color w:val="333333"/>
          <w:kern w:val="0"/>
          <w:sz w:val="24"/>
        </w:rPr>
        <w:t>条</w:t>
      </w:r>
      <w:r w:rsidRPr="003908E4">
        <w:rPr>
          <w:color w:val="333333"/>
          <w:kern w:val="0"/>
          <w:sz w:val="24"/>
        </w:rPr>
        <w:t xml:space="preserve">         </w:t>
      </w:r>
      <w:r w:rsidRPr="003908E4">
        <w:rPr>
          <w:rFonts w:cs="宋体" w:hint="eastAsia"/>
          <w:color w:val="333333"/>
          <w:kern w:val="0"/>
          <w:sz w:val="24"/>
        </w:rPr>
        <w:t>（</w:t>
      </w:r>
      <w:r w:rsidRPr="003908E4">
        <w:rPr>
          <w:color w:val="333333"/>
          <w:kern w:val="0"/>
          <w:sz w:val="24"/>
        </w:rPr>
        <w:t>C</w:t>
      </w:r>
      <w:r w:rsidRPr="003908E4">
        <w:rPr>
          <w:rFonts w:cs="宋体" w:hint="eastAsia"/>
          <w:color w:val="333333"/>
          <w:kern w:val="0"/>
          <w:sz w:val="24"/>
        </w:rPr>
        <w:t>）</w:t>
      </w:r>
      <w:r w:rsidRPr="003908E4">
        <w:rPr>
          <w:color w:val="333333"/>
          <w:kern w:val="0"/>
          <w:sz w:val="24"/>
        </w:rPr>
        <w:t>4</w:t>
      </w:r>
      <w:r w:rsidRPr="003908E4">
        <w:rPr>
          <w:rFonts w:cs="宋体" w:hint="eastAsia"/>
          <w:color w:val="333333"/>
          <w:kern w:val="0"/>
          <w:sz w:val="24"/>
        </w:rPr>
        <w:t>条</w:t>
      </w:r>
      <w:r w:rsidRPr="003908E4">
        <w:rPr>
          <w:color w:val="333333"/>
          <w:kern w:val="0"/>
          <w:sz w:val="24"/>
        </w:rPr>
        <w:t xml:space="preserve">        </w:t>
      </w:r>
      <w:r w:rsidRPr="003908E4">
        <w:rPr>
          <w:rFonts w:cs="宋体" w:hint="eastAsia"/>
          <w:color w:val="333333"/>
          <w:kern w:val="0"/>
          <w:sz w:val="24"/>
        </w:rPr>
        <w:t>（</w:t>
      </w:r>
      <w:r w:rsidRPr="003908E4">
        <w:rPr>
          <w:color w:val="333333"/>
          <w:kern w:val="0"/>
          <w:sz w:val="24"/>
        </w:rPr>
        <w:t>D</w:t>
      </w:r>
      <w:r w:rsidRPr="003908E4">
        <w:rPr>
          <w:rFonts w:cs="宋体" w:hint="eastAsia"/>
          <w:color w:val="333333"/>
          <w:kern w:val="0"/>
          <w:sz w:val="24"/>
        </w:rPr>
        <w:t>）</w:t>
      </w:r>
      <w:r w:rsidRPr="003908E4">
        <w:rPr>
          <w:color w:val="333333"/>
          <w:kern w:val="0"/>
          <w:sz w:val="24"/>
        </w:rPr>
        <w:t>8</w:t>
      </w:r>
      <w:r w:rsidRPr="003908E4">
        <w:rPr>
          <w:rFonts w:cs="宋体" w:hint="eastAsia"/>
          <w:color w:val="333333"/>
          <w:kern w:val="0"/>
          <w:sz w:val="24"/>
        </w:rPr>
        <w:t>条</w:t>
      </w: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color w:val="333333"/>
          <w:kern w:val="0"/>
          <w:sz w:val="24"/>
        </w:rPr>
        <w:t>3</w:t>
      </w:r>
      <w:r w:rsidRPr="003908E4">
        <w:rPr>
          <w:rFonts w:cs="宋体" w:hint="eastAsia"/>
          <w:color w:val="333333"/>
          <w:kern w:val="0"/>
          <w:sz w:val="24"/>
        </w:rPr>
        <w:t>，长方体的长、宽、高都扩大到原来的</w:t>
      </w:r>
      <w:r w:rsidRPr="003908E4">
        <w:rPr>
          <w:color w:val="333333"/>
          <w:kern w:val="0"/>
          <w:sz w:val="24"/>
        </w:rPr>
        <w:t>2</w:t>
      </w:r>
      <w:r w:rsidRPr="003908E4">
        <w:rPr>
          <w:rFonts w:cs="宋体" w:hint="eastAsia"/>
          <w:color w:val="333333"/>
          <w:kern w:val="0"/>
          <w:sz w:val="24"/>
        </w:rPr>
        <w:t>倍，长方体的体积扩大</w:t>
      </w:r>
      <w:r w:rsidRPr="003908E4">
        <w:rPr>
          <w:color w:val="333333"/>
          <w:kern w:val="0"/>
          <w:sz w:val="24"/>
        </w:rPr>
        <w:t>(       )</w:t>
      </w: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color w:val="333333"/>
          <w:kern w:val="0"/>
          <w:sz w:val="24"/>
        </w:rPr>
        <w:t>(A)2</w:t>
      </w:r>
      <w:r w:rsidRPr="003908E4">
        <w:rPr>
          <w:rFonts w:cs="宋体" w:hint="eastAsia"/>
          <w:color w:val="333333"/>
          <w:kern w:val="0"/>
          <w:sz w:val="24"/>
        </w:rPr>
        <w:t>倍</w:t>
      </w:r>
      <w:r w:rsidRPr="003908E4">
        <w:rPr>
          <w:color w:val="333333"/>
          <w:kern w:val="0"/>
          <w:sz w:val="24"/>
        </w:rPr>
        <w:t xml:space="preserve">          (B)4</w:t>
      </w:r>
      <w:r w:rsidRPr="003908E4">
        <w:rPr>
          <w:rFonts w:cs="宋体" w:hint="eastAsia"/>
          <w:color w:val="333333"/>
          <w:kern w:val="0"/>
          <w:sz w:val="24"/>
        </w:rPr>
        <w:t>倍</w:t>
      </w:r>
      <w:r w:rsidRPr="003908E4">
        <w:rPr>
          <w:color w:val="333333"/>
          <w:kern w:val="0"/>
          <w:sz w:val="24"/>
        </w:rPr>
        <w:t xml:space="preserve">         </w:t>
      </w:r>
      <w:r w:rsidRPr="003908E4">
        <w:rPr>
          <w:rFonts w:cs="宋体" w:hint="eastAsia"/>
          <w:color w:val="333333"/>
          <w:kern w:val="0"/>
          <w:sz w:val="24"/>
        </w:rPr>
        <w:t>（</w:t>
      </w:r>
      <w:r w:rsidRPr="003908E4">
        <w:rPr>
          <w:color w:val="333333"/>
          <w:kern w:val="0"/>
          <w:sz w:val="24"/>
        </w:rPr>
        <w:t>C</w:t>
      </w:r>
      <w:r w:rsidRPr="003908E4">
        <w:rPr>
          <w:rFonts w:cs="宋体" w:hint="eastAsia"/>
          <w:color w:val="333333"/>
          <w:kern w:val="0"/>
          <w:sz w:val="24"/>
        </w:rPr>
        <w:t>）</w:t>
      </w:r>
      <w:r w:rsidRPr="003908E4">
        <w:rPr>
          <w:color w:val="333333"/>
          <w:kern w:val="0"/>
          <w:sz w:val="24"/>
        </w:rPr>
        <w:t>6</w:t>
      </w:r>
      <w:r w:rsidRPr="003908E4">
        <w:rPr>
          <w:rFonts w:cs="宋体" w:hint="eastAsia"/>
          <w:color w:val="333333"/>
          <w:kern w:val="0"/>
          <w:sz w:val="24"/>
        </w:rPr>
        <w:t>倍</w:t>
      </w:r>
      <w:r w:rsidRPr="003908E4">
        <w:rPr>
          <w:color w:val="333333"/>
          <w:kern w:val="0"/>
          <w:sz w:val="24"/>
        </w:rPr>
        <w:t xml:space="preserve">        </w:t>
      </w:r>
      <w:r w:rsidRPr="003908E4">
        <w:rPr>
          <w:rFonts w:cs="宋体" w:hint="eastAsia"/>
          <w:color w:val="333333"/>
          <w:kern w:val="0"/>
          <w:sz w:val="24"/>
        </w:rPr>
        <w:t>（</w:t>
      </w:r>
      <w:r w:rsidRPr="003908E4">
        <w:rPr>
          <w:color w:val="333333"/>
          <w:kern w:val="0"/>
          <w:sz w:val="24"/>
        </w:rPr>
        <w:t>D</w:t>
      </w:r>
      <w:r w:rsidRPr="003908E4">
        <w:rPr>
          <w:rFonts w:cs="宋体" w:hint="eastAsia"/>
          <w:color w:val="333333"/>
          <w:kern w:val="0"/>
          <w:sz w:val="24"/>
        </w:rPr>
        <w:t>）</w:t>
      </w:r>
      <w:r w:rsidRPr="003908E4">
        <w:rPr>
          <w:color w:val="333333"/>
          <w:kern w:val="0"/>
          <w:sz w:val="24"/>
        </w:rPr>
        <w:t>8</w:t>
      </w:r>
      <w:r w:rsidRPr="003908E4">
        <w:rPr>
          <w:rFonts w:cs="宋体" w:hint="eastAsia"/>
          <w:color w:val="333333"/>
          <w:kern w:val="0"/>
          <w:sz w:val="24"/>
        </w:rPr>
        <w:t>倍</w:t>
      </w: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color w:val="333333"/>
          <w:kern w:val="0"/>
          <w:sz w:val="24"/>
        </w:rPr>
        <w:t>4</w:t>
      </w:r>
      <w:r w:rsidRPr="003908E4">
        <w:rPr>
          <w:rFonts w:cs="宋体" w:hint="eastAsia"/>
          <w:color w:val="333333"/>
          <w:kern w:val="0"/>
          <w:sz w:val="24"/>
        </w:rPr>
        <w:t>，下列说法中正确的个数有（</w:t>
      </w:r>
      <w:r w:rsidRPr="003908E4">
        <w:rPr>
          <w:color w:val="333333"/>
          <w:kern w:val="0"/>
          <w:sz w:val="24"/>
        </w:rPr>
        <w:t xml:space="preserve">       </w:t>
      </w:r>
      <w:r w:rsidRPr="003908E4">
        <w:rPr>
          <w:rFonts w:cs="宋体" w:hint="eastAsia"/>
          <w:color w:val="333333"/>
          <w:kern w:val="0"/>
          <w:sz w:val="24"/>
        </w:rPr>
        <w:t>）</w:t>
      </w: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rFonts w:cs="宋体" w:hint="eastAsia"/>
          <w:color w:val="333333"/>
          <w:kern w:val="0"/>
          <w:sz w:val="24"/>
        </w:rPr>
        <w:t>（</w:t>
      </w:r>
      <w:r w:rsidRPr="003908E4">
        <w:rPr>
          <w:color w:val="333333"/>
          <w:kern w:val="0"/>
          <w:sz w:val="24"/>
        </w:rPr>
        <w:t>1</w:t>
      </w:r>
      <w:r w:rsidRPr="003908E4">
        <w:rPr>
          <w:rFonts w:cs="宋体" w:hint="eastAsia"/>
          <w:color w:val="333333"/>
          <w:kern w:val="0"/>
          <w:sz w:val="24"/>
        </w:rPr>
        <w:t>）正方体是特殊的长方体</w:t>
      </w: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rFonts w:cs="宋体" w:hint="eastAsia"/>
          <w:color w:val="333333"/>
          <w:kern w:val="0"/>
          <w:sz w:val="24"/>
        </w:rPr>
        <w:t>（</w:t>
      </w:r>
      <w:r w:rsidRPr="003908E4">
        <w:rPr>
          <w:color w:val="333333"/>
          <w:kern w:val="0"/>
          <w:sz w:val="24"/>
        </w:rPr>
        <w:t>2</w:t>
      </w:r>
      <w:r w:rsidRPr="003908E4">
        <w:rPr>
          <w:rFonts w:cs="宋体" w:hint="eastAsia"/>
          <w:color w:val="333333"/>
          <w:kern w:val="0"/>
          <w:sz w:val="24"/>
        </w:rPr>
        <w:t>）长方体的表面中不可能有正方形</w:t>
      </w: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rFonts w:cs="宋体" w:hint="eastAsia"/>
          <w:color w:val="333333"/>
          <w:kern w:val="0"/>
          <w:sz w:val="24"/>
        </w:rPr>
        <w:t>（</w:t>
      </w:r>
      <w:r w:rsidRPr="003908E4">
        <w:rPr>
          <w:color w:val="333333"/>
          <w:kern w:val="0"/>
          <w:sz w:val="24"/>
        </w:rPr>
        <w:t>3</w:t>
      </w:r>
      <w:r w:rsidRPr="003908E4">
        <w:rPr>
          <w:rFonts w:cs="宋体" w:hint="eastAsia"/>
          <w:color w:val="333333"/>
          <w:kern w:val="0"/>
          <w:sz w:val="24"/>
        </w:rPr>
        <w:t>）棱长为</w:t>
      </w:r>
      <w:r w:rsidRPr="003908E4">
        <w:rPr>
          <w:color w:val="333333"/>
          <w:kern w:val="0"/>
          <w:sz w:val="24"/>
        </w:rPr>
        <w:t>6cm</w:t>
      </w:r>
      <w:r w:rsidRPr="003908E4">
        <w:rPr>
          <w:rFonts w:cs="宋体" w:hint="eastAsia"/>
          <w:color w:val="333333"/>
          <w:kern w:val="0"/>
          <w:sz w:val="24"/>
        </w:rPr>
        <w:t>的正方体的表面积和体积的数值相等</w:t>
      </w: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rFonts w:cs="宋体" w:hint="eastAsia"/>
          <w:color w:val="333333"/>
          <w:kern w:val="0"/>
          <w:sz w:val="24"/>
        </w:rPr>
        <w:t>（</w:t>
      </w:r>
      <w:r w:rsidRPr="003908E4">
        <w:rPr>
          <w:color w:val="333333"/>
          <w:kern w:val="0"/>
          <w:sz w:val="24"/>
        </w:rPr>
        <w:t>4</w:t>
      </w:r>
      <w:r w:rsidRPr="003908E4">
        <w:rPr>
          <w:rFonts w:cs="宋体" w:hint="eastAsia"/>
          <w:color w:val="333333"/>
          <w:kern w:val="0"/>
          <w:sz w:val="24"/>
        </w:rPr>
        <w:t>）具有</w:t>
      </w:r>
      <w:r w:rsidRPr="003908E4">
        <w:rPr>
          <w:color w:val="333333"/>
          <w:kern w:val="0"/>
          <w:sz w:val="24"/>
        </w:rPr>
        <w:t>6</w:t>
      </w:r>
      <w:r w:rsidRPr="003908E4">
        <w:rPr>
          <w:rFonts w:cs="宋体" w:hint="eastAsia"/>
          <w:color w:val="333333"/>
          <w:kern w:val="0"/>
          <w:sz w:val="24"/>
        </w:rPr>
        <w:t>个面，</w:t>
      </w:r>
      <w:r w:rsidRPr="003908E4">
        <w:rPr>
          <w:color w:val="333333"/>
          <w:kern w:val="0"/>
          <w:sz w:val="24"/>
        </w:rPr>
        <w:t>12</w:t>
      </w:r>
      <w:r w:rsidRPr="003908E4">
        <w:rPr>
          <w:rFonts w:cs="宋体" w:hint="eastAsia"/>
          <w:color w:val="333333"/>
          <w:kern w:val="0"/>
          <w:sz w:val="24"/>
        </w:rPr>
        <w:t>条棱和</w:t>
      </w:r>
      <w:r w:rsidRPr="003908E4">
        <w:rPr>
          <w:color w:val="333333"/>
          <w:kern w:val="0"/>
          <w:sz w:val="24"/>
        </w:rPr>
        <w:t>8</w:t>
      </w:r>
      <w:r w:rsidRPr="003908E4">
        <w:rPr>
          <w:rFonts w:cs="宋体" w:hint="eastAsia"/>
          <w:color w:val="333333"/>
          <w:kern w:val="0"/>
          <w:sz w:val="24"/>
        </w:rPr>
        <w:t>个顶点的图形都是长方体</w:t>
      </w: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color w:val="333333"/>
          <w:kern w:val="0"/>
          <w:sz w:val="24"/>
        </w:rPr>
        <w:t>(A)1</w:t>
      </w:r>
      <w:r w:rsidRPr="003908E4">
        <w:rPr>
          <w:rFonts w:cs="宋体" w:hint="eastAsia"/>
          <w:color w:val="333333"/>
          <w:kern w:val="0"/>
          <w:sz w:val="24"/>
        </w:rPr>
        <w:t>个</w:t>
      </w:r>
      <w:r w:rsidRPr="003908E4">
        <w:rPr>
          <w:color w:val="333333"/>
          <w:kern w:val="0"/>
          <w:sz w:val="24"/>
        </w:rPr>
        <w:t xml:space="preserve">          (B)2</w:t>
      </w:r>
      <w:r w:rsidRPr="003908E4">
        <w:rPr>
          <w:rFonts w:cs="宋体" w:hint="eastAsia"/>
          <w:color w:val="333333"/>
          <w:kern w:val="0"/>
          <w:sz w:val="24"/>
        </w:rPr>
        <w:t>个</w:t>
      </w:r>
      <w:r w:rsidRPr="003908E4">
        <w:rPr>
          <w:color w:val="333333"/>
          <w:kern w:val="0"/>
          <w:sz w:val="24"/>
        </w:rPr>
        <w:t xml:space="preserve">         </w:t>
      </w:r>
      <w:r w:rsidRPr="003908E4">
        <w:rPr>
          <w:rFonts w:cs="宋体" w:hint="eastAsia"/>
          <w:color w:val="333333"/>
          <w:kern w:val="0"/>
          <w:sz w:val="24"/>
        </w:rPr>
        <w:t>（</w:t>
      </w:r>
      <w:r w:rsidRPr="003908E4">
        <w:rPr>
          <w:color w:val="333333"/>
          <w:kern w:val="0"/>
          <w:sz w:val="24"/>
        </w:rPr>
        <w:t>C</w:t>
      </w:r>
      <w:r w:rsidRPr="003908E4">
        <w:rPr>
          <w:rFonts w:cs="宋体" w:hint="eastAsia"/>
          <w:color w:val="333333"/>
          <w:kern w:val="0"/>
          <w:sz w:val="24"/>
        </w:rPr>
        <w:t>）</w:t>
      </w:r>
      <w:r w:rsidRPr="003908E4">
        <w:rPr>
          <w:color w:val="333333"/>
          <w:kern w:val="0"/>
          <w:sz w:val="24"/>
        </w:rPr>
        <w:t>3</w:t>
      </w:r>
      <w:r w:rsidRPr="003908E4">
        <w:rPr>
          <w:rFonts w:cs="宋体" w:hint="eastAsia"/>
          <w:color w:val="333333"/>
          <w:kern w:val="0"/>
          <w:sz w:val="24"/>
        </w:rPr>
        <w:t>个</w:t>
      </w:r>
      <w:r w:rsidRPr="003908E4">
        <w:rPr>
          <w:color w:val="333333"/>
          <w:kern w:val="0"/>
          <w:sz w:val="24"/>
        </w:rPr>
        <w:t xml:space="preserve">        </w:t>
      </w:r>
      <w:r w:rsidRPr="003908E4">
        <w:rPr>
          <w:rFonts w:cs="宋体" w:hint="eastAsia"/>
          <w:color w:val="333333"/>
          <w:kern w:val="0"/>
          <w:sz w:val="24"/>
        </w:rPr>
        <w:t>（</w:t>
      </w:r>
      <w:r w:rsidRPr="003908E4">
        <w:rPr>
          <w:color w:val="333333"/>
          <w:kern w:val="0"/>
          <w:sz w:val="24"/>
        </w:rPr>
        <w:t>D</w:t>
      </w:r>
      <w:r w:rsidRPr="003908E4">
        <w:rPr>
          <w:rFonts w:cs="宋体" w:hint="eastAsia"/>
          <w:color w:val="333333"/>
          <w:kern w:val="0"/>
          <w:sz w:val="24"/>
        </w:rPr>
        <w:t>）</w:t>
      </w:r>
      <w:r w:rsidRPr="003908E4">
        <w:rPr>
          <w:color w:val="333333"/>
          <w:kern w:val="0"/>
          <w:sz w:val="24"/>
        </w:rPr>
        <w:t>4</w:t>
      </w:r>
      <w:r w:rsidRPr="003908E4">
        <w:rPr>
          <w:rFonts w:cs="宋体" w:hint="eastAsia"/>
          <w:color w:val="333333"/>
          <w:kern w:val="0"/>
          <w:sz w:val="24"/>
        </w:rPr>
        <w:t>个</w:t>
      </w: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color w:val="333333"/>
          <w:kern w:val="0"/>
          <w:sz w:val="24"/>
        </w:rPr>
        <w:t>5</w:t>
      </w:r>
      <w:r w:rsidRPr="003908E4">
        <w:rPr>
          <w:rFonts w:cs="宋体" w:hint="eastAsia"/>
          <w:color w:val="333333"/>
          <w:kern w:val="0"/>
          <w:sz w:val="24"/>
        </w:rPr>
        <w:t>，下列说法中正确的是（</w:t>
      </w:r>
      <w:r w:rsidRPr="003908E4">
        <w:rPr>
          <w:color w:val="333333"/>
          <w:kern w:val="0"/>
          <w:sz w:val="24"/>
        </w:rPr>
        <w:t xml:space="preserve">     </w:t>
      </w:r>
      <w:r w:rsidRPr="003908E4">
        <w:rPr>
          <w:rFonts w:cs="宋体" w:hint="eastAsia"/>
          <w:color w:val="333333"/>
          <w:kern w:val="0"/>
          <w:sz w:val="24"/>
        </w:rPr>
        <w:t>）</w:t>
      </w: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rFonts w:cs="宋体" w:hint="eastAsia"/>
          <w:color w:val="333333"/>
          <w:kern w:val="0"/>
          <w:sz w:val="24"/>
        </w:rPr>
        <w:t>（</w:t>
      </w:r>
      <w:r w:rsidRPr="003908E4">
        <w:rPr>
          <w:color w:val="333333"/>
          <w:kern w:val="0"/>
          <w:sz w:val="24"/>
        </w:rPr>
        <w:t>1</w:t>
      </w:r>
      <w:r w:rsidRPr="003908E4">
        <w:rPr>
          <w:rFonts w:cs="宋体" w:hint="eastAsia"/>
          <w:color w:val="333333"/>
          <w:kern w:val="0"/>
          <w:sz w:val="24"/>
        </w:rPr>
        <w:t>）长方体中的每个一面都能与四条棱垂直</w:t>
      </w: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rFonts w:cs="宋体" w:hint="eastAsia"/>
          <w:color w:val="333333"/>
          <w:kern w:val="0"/>
          <w:sz w:val="24"/>
        </w:rPr>
        <w:t>（</w:t>
      </w:r>
      <w:r w:rsidRPr="003908E4">
        <w:rPr>
          <w:color w:val="333333"/>
          <w:kern w:val="0"/>
          <w:sz w:val="24"/>
        </w:rPr>
        <w:t>2</w:t>
      </w:r>
      <w:r w:rsidRPr="003908E4">
        <w:rPr>
          <w:rFonts w:cs="宋体" w:hint="eastAsia"/>
          <w:color w:val="333333"/>
          <w:kern w:val="0"/>
          <w:sz w:val="24"/>
        </w:rPr>
        <w:t>）长方体中的每一个面都能与四个面垂直</w:t>
      </w: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rFonts w:cs="宋体" w:hint="eastAsia"/>
          <w:color w:val="333333"/>
          <w:kern w:val="0"/>
          <w:sz w:val="24"/>
        </w:rPr>
        <w:t>（</w:t>
      </w:r>
      <w:r w:rsidRPr="003908E4">
        <w:rPr>
          <w:color w:val="333333"/>
          <w:kern w:val="0"/>
          <w:sz w:val="24"/>
        </w:rPr>
        <w:t>3</w:t>
      </w:r>
      <w:r w:rsidRPr="003908E4">
        <w:rPr>
          <w:rFonts w:cs="宋体" w:hint="eastAsia"/>
          <w:color w:val="333333"/>
          <w:kern w:val="0"/>
          <w:sz w:val="24"/>
        </w:rPr>
        <w:t>）长方体中棱与棱不是相交就是平行</w:t>
      </w: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rFonts w:cs="宋体" w:hint="eastAsia"/>
          <w:color w:val="333333"/>
          <w:kern w:val="0"/>
          <w:sz w:val="24"/>
        </w:rPr>
        <w:t>（</w:t>
      </w:r>
      <w:r w:rsidRPr="003908E4">
        <w:rPr>
          <w:color w:val="333333"/>
          <w:kern w:val="0"/>
          <w:sz w:val="24"/>
        </w:rPr>
        <w:t>4</w:t>
      </w:r>
      <w:r w:rsidRPr="003908E4">
        <w:rPr>
          <w:rFonts w:cs="宋体" w:hint="eastAsia"/>
          <w:color w:val="333333"/>
          <w:kern w:val="0"/>
          <w:sz w:val="24"/>
        </w:rPr>
        <w:t>）长方体中的没一个面都能与四条棱平行</w:t>
      </w: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rFonts w:cs="宋体" w:hint="eastAsia"/>
          <w:color w:val="333333"/>
          <w:kern w:val="0"/>
          <w:sz w:val="24"/>
        </w:rPr>
        <w:t>（</w:t>
      </w:r>
      <w:r w:rsidRPr="003908E4">
        <w:rPr>
          <w:color w:val="333333"/>
          <w:kern w:val="0"/>
          <w:sz w:val="24"/>
        </w:rPr>
        <w:t>A</w:t>
      </w:r>
      <w:r w:rsidRPr="003908E4">
        <w:rPr>
          <w:rFonts w:cs="宋体" w:hint="eastAsia"/>
          <w:color w:val="333333"/>
          <w:kern w:val="0"/>
          <w:sz w:val="24"/>
        </w:rPr>
        <w:t>）（</w:t>
      </w:r>
      <w:r w:rsidRPr="003908E4">
        <w:rPr>
          <w:color w:val="333333"/>
          <w:kern w:val="0"/>
          <w:sz w:val="24"/>
        </w:rPr>
        <w:t>1</w:t>
      </w:r>
      <w:r w:rsidRPr="003908E4">
        <w:rPr>
          <w:rFonts w:cs="宋体" w:hint="eastAsia"/>
          <w:color w:val="333333"/>
          <w:kern w:val="0"/>
          <w:sz w:val="24"/>
        </w:rPr>
        <w:t>）、（</w:t>
      </w:r>
      <w:r w:rsidRPr="003908E4">
        <w:rPr>
          <w:color w:val="333333"/>
          <w:kern w:val="0"/>
          <w:sz w:val="24"/>
        </w:rPr>
        <w:t>2</w:t>
      </w:r>
      <w:r w:rsidRPr="003908E4">
        <w:rPr>
          <w:rFonts w:cs="宋体" w:hint="eastAsia"/>
          <w:color w:val="333333"/>
          <w:kern w:val="0"/>
          <w:sz w:val="24"/>
        </w:rPr>
        <w:t>）、（</w:t>
      </w:r>
      <w:r w:rsidRPr="003908E4">
        <w:rPr>
          <w:color w:val="333333"/>
          <w:kern w:val="0"/>
          <w:sz w:val="24"/>
        </w:rPr>
        <w:t>3</w:t>
      </w:r>
      <w:r w:rsidRPr="003908E4">
        <w:rPr>
          <w:rFonts w:cs="宋体" w:hint="eastAsia"/>
          <w:color w:val="333333"/>
          <w:kern w:val="0"/>
          <w:sz w:val="24"/>
        </w:rPr>
        <w:t>）</w:t>
      </w:r>
      <w:r w:rsidRPr="003908E4">
        <w:rPr>
          <w:color w:val="333333"/>
          <w:kern w:val="0"/>
          <w:sz w:val="24"/>
        </w:rPr>
        <w:t xml:space="preserve">              </w:t>
      </w:r>
      <w:r w:rsidRPr="003908E4">
        <w:rPr>
          <w:rFonts w:cs="宋体" w:hint="eastAsia"/>
          <w:color w:val="333333"/>
          <w:kern w:val="0"/>
          <w:sz w:val="24"/>
        </w:rPr>
        <w:t>（</w:t>
      </w:r>
      <w:r w:rsidRPr="003908E4">
        <w:rPr>
          <w:color w:val="333333"/>
          <w:kern w:val="0"/>
          <w:sz w:val="24"/>
        </w:rPr>
        <w:t>B</w:t>
      </w:r>
      <w:r w:rsidRPr="003908E4">
        <w:rPr>
          <w:rFonts w:cs="宋体" w:hint="eastAsia"/>
          <w:color w:val="333333"/>
          <w:kern w:val="0"/>
          <w:sz w:val="24"/>
        </w:rPr>
        <w:t>）（</w:t>
      </w:r>
      <w:r w:rsidRPr="003908E4">
        <w:rPr>
          <w:color w:val="333333"/>
          <w:kern w:val="0"/>
          <w:sz w:val="24"/>
        </w:rPr>
        <w:t>1</w:t>
      </w:r>
      <w:r w:rsidRPr="003908E4">
        <w:rPr>
          <w:rFonts w:cs="宋体" w:hint="eastAsia"/>
          <w:color w:val="333333"/>
          <w:kern w:val="0"/>
          <w:sz w:val="24"/>
        </w:rPr>
        <w:t>）、（</w:t>
      </w:r>
      <w:r w:rsidRPr="003908E4">
        <w:rPr>
          <w:color w:val="333333"/>
          <w:kern w:val="0"/>
          <w:sz w:val="24"/>
        </w:rPr>
        <w:t>2</w:t>
      </w:r>
      <w:r w:rsidRPr="003908E4">
        <w:rPr>
          <w:rFonts w:cs="宋体" w:hint="eastAsia"/>
          <w:color w:val="333333"/>
          <w:kern w:val="0"/>
          <w:sz w:val="24"/>
        </w:rPr>
        <w:t>）、（</w:t>
      </w:r>
      <w:r w:rsidRPr="003908E4">
        <w:rPr>
          <w:color w:val="333333"/>
          <w:kern w:val="0"/>
          <w:sz w:val="24"/>
        </w:rPr>
        <w:t>4</w:t>
      </w:r>
      <w:r w:rsidRPr="003908E4">
        <w:rPr>
          <w:rFonts w:cs="宋体" w:hint="eastAsia"/>
          <w:color w:val="333333"/>
          <w:kern w:val="0"/>
          <w:sz w:val="24"/>
        </w:rPr>
        <w:t>）</w:t>
      </w: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rFonts w:cs="宋体" w:hint="eastAsia"/>
          <w:color w:val="333333"/>
          <w:kern w:val="0"/>
          <w:sz w:val="24"/>
        </w:rPr>
        <w:t>（</w:t>
      </w:r>
      <w:r w:rsidRPr="003908E4">
        <w:rPr>
          <w:color w:val="333333"/>
          <w:kern w:val="0"/>
          <w:sz w:val="24"/>
        </w:rPr>
        <w:t>C</w:t>
      </w:r>
      <w:r w:rsidRPr="003908E4">
        <w:rPr>
          <w:rFonts w:cs="宋体" w:hint="eastAsia"/>
          <w:color w:val="333333"/>
          <w:kern w:val="0"/>
          <w:sz w:val="24"/>
        </w:rPr>
        <w:t>）（</w:t>
      </w:r>
      <w:r w:rsidRPr="003908E4">
        <w:rPr>
          <w:color w:val="333333"/>
          <w:kern w:val="0"/>
          <w:sz w:val="24"/>
        </w:rPr>
        <w:t>1</w:t>
      </w:r>
      <w:r w:rsidRPr="003908E4">
        <w:rPr>
          <w:rFonts w:cs="宋体" w:hint="eastAsia"/>
          <w:color w:val="333333"/>
          <w:kern w:val="0"/>
          <w:sz w:val="24"/>
        </w:rPr>
        <w:t>）、（</w:t>
      </w:r>
      <w:r w:rsidRPr="003908E4">
        <w:rPr>
          <w:color w:val="333333"/>
          <w:kern w:val="0"/>
          <w:sz w:val="24"/>
        </w:rPr>
        <w:t>3</w:t>
      </w:r>
      <w:r w:rsidRPr="003908E4">
        <w:rPr>
          <w:rFonts w:cs="宋体" w:hint="eastAsia"/>
          <w:color w:val="333333"/>
          <w:kern w:val="0"/>
          <w:sz w:val="24"/>
        </w:rPr>
        <w:t>）、（</w:t>
      </w:r>
      <w:r w:rsidRPr="003908E4">
        <w:rPr>
          <w:color w:val="333333"/>
          <w:kern w:val="0"/>
          <w:sz w:val="24"/>
        </w:rPr>
        <w:t>3</w:t>
      </w:r>
      <w:r w:rsidRPr="003908E4">
        <w:rPr>
          <w:rFonts w:cs="宋体" w:hint="eastAsia"/>
          <w:color w:val="333333"/>
          <w:kern w:val="0"/>
          <w:sz w:val="24"/>
        </w:rPr>
        <w:t>）</w:t>
      </w:r>
      <w:r w:rsidRPr="003908E4">
        <w:rPr>
          <w:color w:val="333333"/>
          <w:kern w:val="0"/>
          <w:sz w:val="24"/>
        </w:rPr>
        <w:t xml:space="preserve">               (D) </w:t>
      </w:r>
      <w:r w:rsidRPr="003908E4">
        <w:rPr>
          <w:rFonts w:cs="宋体" w:hint="eastAsia"/>
          <w:color w:val="333333"/>
          <w:kern w:val="0"/>
          <w:sz w:val="24"/>
        </w:rPr>
        <w:t>（</w:t>
      </w:r>
      <w:r w:rsidRPr="003908E4">
        <w:rPr>
          <w:color w:val="333333"/>
          <w:kern w:val="0"/>
          <w:sz w:val="24"/>
        </w:rPr>
        <w:t>2</w:t>
      </w:r>
      <w:r w:rsidRPr="003908E4">
        <w:rPr>
          <w:rFonts w:cs="宋体" w:hint="eastAsia"/>
          <w:color w:val="333333"/>
          <w:kern w:val="0"/>
          <w:sz w:val="24"/>
        </w:rPr>
        <w:t>）、（</w:t>
      </w:r>
      <w:r w:rsidRPr="003908E4">
        <w:rPr>
          <w:color w:val="333333"/>
          <w:kern w:val="0"/>
          <w:sz w:val="24"/>
        </w:rPr>
        <w:t>3</w:t>
      </w:r>
      <w:r w:rsidRPr="003908E4">
        <w:rPr>
          <w:rFonts w:cs="宋体" w:hint="eastAsia"/>
          <w:color w:val="333333"/>
          <w:kern w:val="0"/>
          <w:sz w:val="24"/>
        </w:rPr>
        <w:t>）、（</w:t>
      </w:r>
      <w:r w:rsidRPr="003908E4">
        <w:rPr>
          <w:color w:val="333333"/>
          <w:kern w:val="0"/>
          <w:sz w:val="24"/>
        </w:rPr>
        <w:t>4</w:t>
      </w:r>
      <w:r w:rsidRPr="003908E4">
        <w:rPr>
          <w:rFonts w:cs="宋体" w:hint="eastAsia"/>
          <w:color w:val="333333"/>
          <w:kern w:val="0"/>
          <w:sz w:val="24"/>
        </w:rPr>
        <w:t>）</w:t>
      </w:r>
    </w:p>
    <w:p w:rsidR="00AB5BB4" w:rsidRPr="003908E4" w:rsidRDefault="00AB5BB4" w:rsidP="00AB5BB4">
      <w:pPr>
        <w:widowControl/>
        <w:wordWrap w:val="0"/>
        <w:spacing w:line="360" w:lineRule="exact"/>
        <w:jc w:val="left"/>
        <w:rPr>
          <w:rFonts w:ascii="宋体" w:hAnsi="宋体" w:cs="宋体"/>
          <w:b/>
          <w:bCs/>
          <w:color w:val="333333"/>
          <w:kern w:val="0"/>
          <w:sz w:val="24"/>
        </w:rPr>
      </w:pPr>
      <w:r w:rsidRPr="003908E4">
        <w:rPr>
          <w:rFonts w:cs="宋体" w:hint="eastAsia"/>
          <w:b/>
          <w:bCs/>
          <w:color w:val="333333"/>
          <w:kern w:val="0"/>
          <w:sz w:val="24"/>
        </w:rPr>
        <w:t>二、填空题（本大题共</w:t>
      </w:r>
      <w:r w:rsidRPr="003908E4">
        <w:rPr>
          <w:b/>
          <w:bCs/>
          <w:color w:val="333333"/>
          <w:kern w:val="0"/>
          <w:sz w:val="24"/>
        </w:rPr>
        <w:t>12</w:t>
      </w:r>
      <w:r w:rsidRPr="003908E4">
        <w:rPr>
          <w:rFonts w:cs="宋体" w:hint="eastAsia"/>
          <w:b/>
          <w:bCs/>
          <w:color w:val="333333"/>
          <w:kern w:val="0"/>
          <w:sz w:val="24"/>
        </w:rPr>
        <w:t>题，每题</w:t>
      </w:r>
      <w:r w:rsidRPr="003908E4">
        <w:rPr>
          <w:b/>
          <w:bCs/>
          <w:color w:val="333333"/>
          <w:kern w:val="0"/>
          <w:sz w:val="24"/>
        </w:rPr>
        <w:t>3</w:t>
      </w:r>
      <w:r w:rsidRPr="003908E4">
        <w:rPr>
          <w:rFonts w:cs="宋体" w:hint="eastAsia"/>
          <w:b/>
          <w:bCs/>
          <w:color w:val="333333"/>
          <w:kern w:val="0"/>
          <w:sz w:val="24"/>
        </w:rPr>
        <w:t>分，共</w:t>
      </w:r>
      <w:r w:rsidRPr="003908E4">
        <w:rPr>
          <w:b/>
          <w:bCs/>
          <w:color w:val="333333"/>
          <w:kern w:val="0"/>
          <w:sz w:val="24"/>
        </w:rPr>
        <w:t>36</w:t>
      </w:r>
      <w:r w:rsidRPr="003908E4">
        <w:rPr>
          <w:rFonts w:cs="宋体" w:hint="eastAsia"/>
          <w:b/>
          <w:bCs/>
          <w:color w:val="333333"/>
          <w:kern w:val="0"/>
          <w:sz w:val="24"/>
        </w:rPr>
        <w:t>分）</w:t>
      </w:r>
    </w:p>
    <w:p w:rsidR="00AB5BB4" w:rsidRPr="003908E4" w:rsidRDefault="00AB5BB4" w:rsidP="00AB5BB4">
      <w:pPr>
        <w:widowControl/>
        <w:wordWrap w:val="0"/>
        <w:spacing w:line="360" w:lineRule="exact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color w:val="333333"/>
          <w:kern w:val="0"/>
          <w:sz w:val="24"/>
        </w:rPr>
        <w:t>1</w:t>
      </w:r>
      <w:r w:rsidRPr="003908E4">
        <w:rPr>
          <w:rFonts w:cs="宋体" w:hint="eastAsia"/>
          <w:color w:val="333333"/>
          <w:kern w:val="0"/>
          <w:sz w:val="24"/>
        </w:rPr>
        <w:t>，长方体的总棱长是</w:t>
      </w:r>
      <w:r w:rsidRPr="003908E4">
        <w:rPr>
          <w:color w:val="333333"/>
          <w:kern w:val="0"/>
          <w:sz w:val="24"/>
        </w:rPr>
        <w:t>64cm</w:t>
      </w:r>
      <w:r w:rsidRPr="003908E4">
        <w:rPr>
          <w:rFonts w:cs="宋体" w:hint="eastAsia"/>
          <w:color w:val="333333"/>
          <w:kern w:val="0"/>
          <w:sz w:val="24"/>
        </w:rPr>
        <w:t>，长：宽：高</w:t>
      </w:r>
      <w:r w:rsidRPr="003908E4">
        <w:rPr>
          <w:color w:val="333333"/>
          <w:kern w:val="0"/>
          <w:sz w:val="24"/>
        </w:rPr>
        <w:t>=5</w:t>
      </w:r>
      <w:r w:rsidRPr="003908E4">
        <w:rPr>
          <w:rFonts w:cs="宋体" w:hint="eastAsia"/>
          <w:color w:val="333333"/>
          <w:kern w:val="0"/>
          <w:sz w:val="24"/>
        </w:rPr>
        <w:t>：</w:t>
      </w:r>
      <w:r w:rsidRPr="003908E4">
        <w:rPr>
          <w:color w:val="333333"/>
          <w:kern w:val="0"/>
          <w:sz w:val="24"/>
        </w:rPr>
        <w:t>1</w:t>
      </w:r>
      <w:r w:rsidRPr="003908E4">
        <w:rPr>
          <w:rFonts w:cs="宋体" w:hint="eastAsia"/>
          <w:color w:val="333333"/>
          <w:kern w:val="0"/>
          <w:sz w:val="24"/>
        </w:rPr>
        <w:t>：</w:t>
      </w:r>
      <w:r w:rsidRPr="003908E4">
        <w:rPr>
          <w:color w:val="333333"/>
          <w:kern w:val="0"/>
          <w:sz w:val="24"/>
        </w:rPr>
        <w:t>2</w:t>
      </w:r>
      <w:r w:rsidRPr="003908E4">
        <w:rPr>
          <w:rFonts w:cs="宋体" w:hint="eastAsia"/>
          <w:color w:val="333333"/>
          <w:kern w:val="0"/>
          <w:sz w:val="24"/>
        </w:rPr>
        <w:t>，则高等于</w:t>
      </w:r>
      <w:r w:rsidRPr="003908E4">
        <w:rPr>
          <w:color w:val="333333"/>
          <w:kern w:val="0"/>
          <w:sz w:val="24"/>
        </w:rPr>
        <w:t>__________cm</w:t>
      </w:r>
      <w:r w:rsidRPr="003908E4">
        <w:rPr>
          <w:rFonts w:cs="宋体" w:hint="eastAsia"/>
          <w:color w:val="333333"/>
          <w:kern w:val="0"/>
          <w:sz w:val="24"/>
        </w:rPr>
        <w:t>。</w:t>
      </w:r>
    </w:p>
    <w:p w:rsidR="00AB5BB4" w:rsidRPr="003908E4" w:rsidRDefault="00AB5BB4" w:rsidP="00AB5BB4">
      <w:pPr>
        <w:widowControl/>
        <w:wordWrap w:val="0"/>
        <w:spacing w:line="360" w:lineRule="exact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color w:val="333333"/>
          <w:kern w:val="0"/>
          <w:sz w:val="24"/>
        </w:rPr>
        <w:t>2</w:t>
      </w:r>
      <w:r w:rsidRPr="003908E4">
        <w:rPr>
          <w:rFonts w:cs="宋体" w:hint="eastAsia"/>
          <w:color w:val="333333"/>
          <w:kern w:val="0"/>
          <w:sz w:val="24"/>
        </w:rPr>
        <w:t>，长方体的长、宽、高分别是</w:t>
      </w:r>
      <w:r w:rsidRPr="003908E4">
        <w:rPr>
          <w:color w:val="333333"/>
          <w:kern w:val="0"/>
          <w:sz w:val="24"/>
        </w:rPr>
        <w:t>4</w:t>
      </w:r>
      <w:r w:rsidRPr="003908E4">
        <w:rPr>
          <w:rFonts w:cs="宋体" w:hint="eastAsia"/>
          <w:color w:val="333333"/>
          <w:kern w:val="0"/>
          <w:sz w:val="24"/>
        </w:rPr>
        <w:t>、</w:t>
      </w:r>
      <w:r w:rsidRPr="003908E4">
        <w:rPr>
          <w:color w:val="333333"/>
          <w:kern w:val="0"/>
          <w:sz w:val="24"/>
        </w:rPr>
        <w:t>2</w:t>
      </w:r>
      <w:r w:rsidRPr="003908E4">
        <w:rPr>
          <w:rFonts w:cs="宋体" w:hint="eastAsia"/>
          <w:color w:val="333333"/>
          <w:kern w:val="0"/>
          <w:sz w:val="24"/>
        </w:rPr>
        <w:t>、</w:t>
      </w:r>
      <w:r w:rsidRPr="003908E4">
        <w:rPr>
          <w:color w:val="333333"/>
          <w:kern w:val="0"/>
          <w:sz w:val="24"/>
        </w:rPr>
        <w:t>3</w:t>
      </w:r>
      <w:r w:rsidRPr="003908E4">
        <w:rPr>
          <w:rFonts w:cs="宋体" w:hint="eastAsia"/>
          <w:color w:val="333333"/>
          <w:kern w:val="0"/>
          <w:sz w:val="24"/>
        </w:rPr>
        <w:t>，则它的表面积是</w:t>
      </w:r>
      <w:r w:rsidRPr="003908E4">
        <w:rPr>
          <w:color w:val="333333"/>
          <w:kern w:val="0"/>
          <w:sz w:val="24"/>
        </w:rPr>
        <w:t>__________</w:t>
      </w:r>
      <w:r w:rsidRPr="003908E4">
        <w:rPr>
          <w:rFonts w:cs="宋体" w:hint="eastAsia"/>
          <w:color w:val="333333"/>
          <w:kern w:val="0"/>
          <w:sz w:val="24"/>
        </w:rPr>
        <w:t>。</w:t>
      </w:r>
    </w:p>
    <w:p w:rsidR="00AB5BB4" w:rsidRPr="003908E4" w:rsidRDefault="00AB5BB4" w:rsidP="00AB5BB4">
      <w:pPr>
        <w:widowControl/>
        <w:wordWrap w:val="0"/>
        <w:spacing w:line="360" w:lineRule="exact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color w:val="333333"/>
          <w:kern w:val="0"/>
          <w:sz w:val="24"/>
        </w:rPr>
        <w:t>3</w:t>
      </w:r>
      <w:r w:rsidRPr="003908E4">
        <w:rPr>
          <w:rFonts w:cs="宋体" w:hint="eastAsia"/>
          <w:color w:val="333333"/>
          <w:kern w:val="0"/>
          <w:sz w:val="24"/>
        </w:rPr>
        <w:t>，一个长方体的每一条棱扩大到原来的</w:t>
      </w:r>
      <w:r w:rsidRPr="003908E4">
        <w:rPr>
          <w:color w:val="333333"/>
          <w:kern w:val="0"/>
          <w:sz w:val="24"/>
        </w:rPr>
        <w:t>3</w:t>
      </w:r>
      <w:r w:rsidRPr="003908E4">
        <w:rPr>
          <w:rFonts w:cs="宋体" w:hint="eastAsia"/>
          <w:color w:val="333333"/>
          <w:kern w:val="0"/>
          <w:sz w:val="24"/>
        </w:rPr>
        <w:t>倍后，它的体积是</w:t>
      </w:r>
      <w:r w:rsidRPr="003908E4">
        <w:rPr>
          <w:color w:val="333333"/>
          <w:kern w:val="0"/>
          <w:sz w:val="24"/>
        </w:rPr>
        <w:t>162</w:t>
      </w:r>
      <w:r w:rsidRPr="003908E4">
        <w:rPr>
          <w:rFonts w:cs="宋体" w:hint="eastAsia"/>
          <w:color w:val="333333"/>
          <w:kern w:val="0"/>
          <w:sz w:val="24"/>
        </w:rPr>
        <w:t>立方厘米，原来长方体的体积是</w:t>
      </w:r>
      <w:r w:rsidRPr="003908E4">
        <w:rPr>
          <w:color w:val="333333"/>
          <w:kern w:val="0"/>
          <w:sz w:val="24"/>
        </w:rPr>
        <w:t>__________</w:t>
      </w:r>
      <w:r w:rsidRPr="003908E4">
        <w:rPr>
          <w:rFonts w:cs="宋体" w:hint="eastAsia"/>
          <w:color w:val="333333"/>
          <w:kern w:val="0"/>
          <w:sz w:val="24"/>
        </w:rPr>
        <w:t>立方厘米。</w:t>
      </w:r>
    </w:p>
    <w:p w:rsidR="00AB5BB4" w:rsidRPr="003908E4" w:rsidRDefault="00AB5BB4" w:rsidP="00AB5BB4">
      <w:pPr>
        <w:widowControl/>
        <w:wordWrap w:val="0"/>
        <w:spacing w:line="360" w:lineRule="exact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color w:val="333333"/>
          <w:kern w:val="0"/>
          <w:sz w:val="24"/>
        </w:rPr>
        <w:t>4</w:t>
      </w:r>
      <w:r w:rsidRPr="003908E4">
        <w:rPr>
          <w:rFonts w:cs="宋体" w:hint="eastAsia"/>
          <w:color w:val="333333"/>
          <w:kern w:val="0"/>
          <w:sz w:val="24"/>
        </w:rPr>
        <w:t>，长方体的六个面中，最多可以有</w:t>
      </w:r>
      <w:r w:rsidRPr="003908E4">
        <w:rPr>
          <w:color w:val="333333"/>
          <w:kern w:val="0"/>
          <w:sz w:val="24"/>
        </w:rPr>
        <w:t>_______</w:t>
      </w:r>
      <w:r w:rsidRPr="003908E4">
        <w:rPr>
          <w:rFonts w:cs="宋体" w:hint="eastAsia"/>
          <w:color w:val="333333"/>
          <w:kern w:val="0"/>
          <w:sz w:val="24"/>
        </w:rPr>
        <w:t>个正方形。</w:t>
      </w:r>
    </w:p>
    <w:p w:rsidR="00AB5BB4" w:rsidRPr="003908E4" w:rsidRDefault="00AB5BB4" w:rsidP="00AB5BB4">
      <w:pPr>
        <w:widowControl/>
        <w:wordWrap w:val="0"/>
        <w:spacing w:line="360" w:lineRule="exact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color w:val="333333"/>
          <w:kern w:val="0"/>
          <w:sz w:val="24"/>
        </w:rPr>
        <w:lastRenderedPageBreak/>
        <w:t>5</w:t>
      </w:r>
      <w:r w:rsidRPr="003908E4">
        <w:rPr>
          <w:rFonts w:cs="宋体" w:hint="eastAsia"/>
          <w:color w:val="333333"/>
          <w:kern w:val="0"/>
          <w:sz w:val="24"/>
        </w:rPr>
        <w:t>，长方体中的一条棱与其他各棱的位置关系可以是</w:t>
      </w:r>
      <w:r w:rsidRPr="003908E4">
        <w:rPr>
          <w:color w:val="333333"/>
          <w:kern w:val="0"/>
          <w:sz w:val="24"/>
        </w:rPr>
        <w:t>___________</w:t>
      </w:r>
      <w:r w:rsidRPr="003908E4">
        <w:rPr>
          <w:rFonts w:cs="宋体" w:hint="eastAsia"/>
          <w:color w:val="333333"/>
          <w:kern w:val="0"/>
          <w:sz w:val="24"/>
        </w:rPr>
        <w:t>。</w:t>
      </w:r>
    </w:p>
    <w:p w:rsidR="00AB5BB4" w:rsidRPr="003908E4" w:rsidRDefault="00AB5BB4" w:rsidP="00AB5BB4">
      <w:pPr>
        <w:widowControl/>
        <w:wordWrap w:val="0"/>
        <w:spacing w:line="360" w:lineRule="exact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color w:val="333333"/>
          <w:kern w:val="0"/>
          <w:sz w:val="24"/>
        </w:rPr>
        <w:t>6</w:t>
      </w:r>
      <w:r w:rsidRPr="003908E4">
        <w:rPr>
          <w:rFonts w:cs="宋体" w:hint="eastAsia"/>
          <w:color w:val="333333"/>
          <w:kern w:val="0"/>
          <w:sz w:val="24"/>
        </w:rPr>
        <w:t>，墙壁上有一根长铁钉，检验它是否与墙面垂直，可以用</w:t>
      </w:r>
      <w:r w:rsidRPr="003908E4">
        <w:rPr>
          <w:color w:val="333333"/>
          <w:kern w:val="0"/>
          <w:sz w:val="24"/>
        </w:rPr>
        <w:t>_________</w:t>
      </w:r>
      <w:r w:rsidRPr="003908E4">
        <w:rPr>
          <w:rFonts w:cs="宋体" w:hint="eastAsia"/>
          <w:color w:val="333333"/>
          <w:kern w:val="0"/>
          <w:sz w:val="24"/>
        </w:rPr>
        <w:t>方法。</w:t>
      </w:r>
    </w:p>
    <w:p w:rsidR="00AB5BB4" w:rsidRPr="003908E4" w:rsidRDefault="00AB5BB4" w:rsidP="00AB5BB4">
      <w:pPr>
        <w:widowControl/>
        <w:wordWrap w:val="0"/>
        <w:spacing w:line="360" w:lineRule="exact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color w:val="333333"/>
          <w:kern w:val="0"/>
          <w:sz w:val="24"/>
        </w:rPr>
        <w:t>11</w:t>
      </w:r>
      <w:r w:rsidRPr="003908E4">
        <w:rPr>
          <w:rFonts w:cs="宋体" w:hint="eastAsia"/>
          <w:color w:val="333333"/>
          <w:kern w:val="0"/>
          <w:sz w:val="24"/>
        </w:rPr>
        <w:t>，将一个棱长为</w:t>
      </w:r>
      <w:r w:rsidRPr="003908E4">
        <w:rPr>
          <w:color w:val="333333"/>
          <w:kern w:val="0"/>
          <w:sz w:val="24"/>
        </w:rPr>
        <w:t>a</w:t>
      </w:r>
      <w:r w:rsidRPr="003908E4">
        <w:rPr>
          <w:rFonts w:cs="宋体" w:hint="eastAsia"/>
          <w:color w:val="333333"/>
          <w:kern w:val="0"/>
          <w:sz w:val="24"/>
        </w:rPr>
        <w:t>的正方体任意截成两个长方体，这两个长方体的表面积的和是</w:t>
      </w:r>
      <w:r w:rsidRPr="003908E4">
        <w:rPr>
          <w:color w:val="333333"/>
          <w:kern w:val="0"/>
          <w:sz w:val="24"/>
        </w:rPr>
        <w:t>___________</w:t>
      </w:r>
      <w:r w:rsidRPr="003908E4">
        <w:rPr>
          <w:rFonts w:cs="宋体" w:hint="eastAsia"/>
          <w:color w:val="333333"/>
          <w:kern w:val="0"/>
          <w:sz w:val="24"/>
        </w:rPr>
        <w:t>。</w:t>
      </w:r>
    </w:p>
    <w:p w:rsidR="00AB5BB4" w:rsidRDefault="00AB5BB4" w:rsidP="00AB5BB4">
      <w:pPr>
        <w:widowControl/>
        <w:wordWrap w:val="0"/>
        <w:spacing w:line="360" w:lineRule="exact"/>
        <w:jc w:val="left"/>
        <w:rPr>
          <w:rFonts w:cs="宋体"/>
          <w:color w:val="333333"/>
          <w:kern w:val="0"/>
          <w:sz w:val="24"/>
        </w:rPr>
      </w:pPr>
      <w:r w:rsidRPr="003908E4">
        <w:rPr>
          <w:color w:val="333333"/>
          <w:kern w:val="0"/>
          <w:sz w:val="24"/>
        </w:rPr>
        <w:t>12</w:t>
      </w:r>
      <w:r w:rsidRPr="003908E4">
        <w:rPr>
          <w:rFonts w:cs="宋体" w:hint="eastAsia"/>
          <w:color w:val="333333"/>
          <w:kern w:val="0"/>
          <w:sz w:val="24"/>
        </w:rPr>
        <w:t>，在长方体中任意一条棱与它既不平行也不相交的棱有</w:t>
      </w:r>
      <w:r w:rsidRPr="003908E4">
        <w:rPr>
          <w:color w:val="333333"/>
          <w:kern w:val="0"/>
          <w:sz w:val="24"/>
        </w:rPr>
        <w:t>________</w:t>
      </w:r>
      <w:r w:rsidRPr="003908E4">
        <w:rPr>
          <w:rFonts w:cs="宋体" w:hint="eastAsia"/>
          <w:color w:val="333333"/>
          <w:kern w:val="0"/>
          <w:sz w:val="24"/>
        </w:rPr>
        <w:t>条。</w:t>
      </w:r>
    </w:p>
    <w:p w:rsidR="00AB5BB4" w:rsidRPr="003908E4" w:rsidRDefault="00AB5BB4" w:rsidP="00AB5BB4">
      <w:pPr>
        <w:widowControl/>
        <w:wordWrap w:val="0"/>
        <w:spacing w:line="360" w:lineRule="exact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spacing w:line="360" w:lineRule="exact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rFonts w:cs="宋体" w:hint="eastAsia"/>
          <w:b/>
          <w:bCs/>
          <w:color w:val="333333"/>
          <w:kern w:val="0"/>
          <w:sz w:val="24"/>
        </w:rPr>
        <w:t>三、简答题（本大题共</w:t>
      </w:r>
      <w:r w:rsidRPr="003908E4">
        <w:rPr>
          <w:b/>
          <w:bCs/>
          <w:color w:val="333333"/>
          <w:kern w:val="0"/>
          <w:sz w:val="24"/>
        </w:rPr>
        <w:t>5</w:t>
      </w:r>
      <w:r w:rsidRPr="003908E4">
        <w:rPr>
          <w:rFonts w:cs="宋体" w:hint="eastAsia"/>
          <w:b/>
          <w:bCs/>
          <w:color w:val="333333"/>
          <w:kern w:val="0"/>
          <w:sz w:val="24"/>
        </w:rPr>
        <w:t>题，第</w:t>
      </w:r>
      <w:r w:rsidRPr="003908E4">
        <w:rPr>
          <w:b/>
          <w:bCs/>
          <w:color w:val="333333"/>
          <w:kern w:val="0"/>
          <w:sz w:val="24"/>
        </w:rPr>
        <w:t>1</w:t>
      </w:r>
      <w:r w:rsidRPr="003908E4">
        <w:rPr>
          <w:rFonts w:cs="宋体" w:hint="eastAsia"/>
          <w:b/>
          <w:bCs/>
          <w:color w:val="333333"/>
          <w:kern w:val="0"/>
          <w:sz w:val="24"/>
        </w:rPr>
        <w:t>题</w:t>
      </w:r>
      <w:r w:rsidRPr="003908E4">
        <w:rPr>
          <w:b/>
          <w:bCs/>
          <w:color w:val="333333"/>
          <w:kern w:val="0"/>
          <w:sz w:val="24"/>
        </w:rPr>
        <w:t>6</w:t>
      </w:r>
      <w:r w:rsidRPr="003908E4">
        <w:rPr>
          <w:rFonts w:cs="宋体" w:hint="eastAsia"/>
          <w:b/>
          <w:bCs/>
          <w:color w:val="333333"/>
          <w:kern w:val="0"/>
          <w:sz w:val="24"/>
        </w:rPr>
        <w:t>分，第</w:t>
      </w:r>
      <w:r w:rsidRPr="003908E4">
        <w:rPr>
          <w:b/>
          <w:bCs/>
          <w:color w:val="333333"/>
          <w:kern w:val="0"/>
          <w:sz w:val="24"/>
        </w:rPr>
        <w:t>2</w:t>
      </w:r>
      <w:r w:rsidRPr="003908E4">
        <w:rPr>
          <w:rFonts w:cs="宋体" w:hint="eastAsia"/>
          <w:b/>
          <w:bCs/>
          <w:color w:val="333333"/>
          <w:kern w:val="0"/>
          <w:sz w:val="24"/>
        </w:rPr>
        <w:t>、</w:t>
      </w:r>
      <w:r w:rsidRPr="003908E4">
        <w:rPr>
          <w:b/>
          <w:bCs/>
          <w:color w:val="333333"/>
          <w:kern w:val="0"/>
          <w:sz w:val="24"/>
        </w:rPr>
        <w:t>3</w:t>
      </w:r>
      <w:r w:rsidRPr="003908E4">
        <w:rPr>
          <w:rFonts w:cs="宋体" w:hint="eastAsia"/>
          <w:b/>
          <w:bCs/>
          <w:color w:val="333333"/>
          <w:kern w:val="0"/>
          <w:sz w:val="24"/>
        </w:rPr>
        <w:t>、</w:t>
      </w:r>
      <w:r w:rsidRPr="003908E4">
        <w:rPr>
          <w:b/>
          <w:bCs/>
          <w:color w:val="333333"/>
          <w:kern w:val="0"/>
          <w:sz w:val="24"/>
        </w:rPr>
        <w:t>4</w:t>
      </w:r>
      <w:r w:rsidRPr="003908E4">
        <w:rPr>
          <w:rFonts w:cs="宋体" w:hint="eastAsia"/>
          <w:b/>
          <w:bCs/>
          <w:color w:val="333333"/>
          <w:kern w:val="0"/>
          <w:sz w:val="24"/>
        </w:rPr>
        <w:t>、</w:t>
      </w:r>
      <w:r w:rsidRPr="003908E4">
        <w:rPr>
          <w:b/>
          <w:bCs/>
          <w:color w:val="333333"/>
          <w:kern w:val="0"/>
          <w:sz w:val="24"/>
        </w:rPr>
        <w:t>5</w:t>
      </w:r>
      <w:r w:rsidRPr="003908E4">
        <w:rPr>
          <w:rFonts w:cs="宋体" w:hint="eastAsia"/>
          <w:b/>
          <w:bCs/>
          <w:color w:val="333333"/>
          <w:kern w:val="0"/>
          <w:sz w:val="24"/>
        </w:rPr>
        <w:t>题</w:t>
      </w:r>
      <w:r w:rsidRPr="003908E4">
        <w:rPr>
          <w:b/>
          <w:bCs/>
          <w:color w:val="333333"/>
          <w:kern w:val="0"/>
          <w:sz w:val="24"/>
        </w:rPr>
        <w:t>7</w:t>
      </w:r>
      <w:r w:rsidRPr="003908E4">
        <w:rPr>
          <w:rFonts w:cs="宋体" w:hint="eastAsia"/>
          <w:b/>
          <w:bCs/>
          <w:color w:val="333333"/>
          <w:kern w:val="0"/>
          <w:sz w:val="24"/>
        </w:rPr>
        <w:t>分，共</w:t>
      </w:r>
      <w:r w:rsidRPr="003908E4">
        <w:rPr>
          <w:b/>
          <w:bCs/>
          <w:color w:val="333333"/>
          <w:kern w:val="0"/>
          <w:sz w:val="24"/>
        </w:rPr>
        <w:t>34</w:t>
      </w:r>
      <w:r w:rsidRPr="003908E4">
        <w:rPr>
          <w:rFonts w:cs="宋体" w:hint="eastAsia"/>
          <w:b/>
          <w:bCs/>
          <w:color w:val="333333"/>
          <w:kern w:val="0"/>
          <w:sz w:val="24"/>
        </w:rPr>
        <w:t>分</w:t>
      </w: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color w:val="333333"/>
          <w:kern w:val="0"/>
          <w:sz w:val="24"/>
        </w:rPr>
        <w:t>1</w:t>
      </w:r>
      <w:r w:rsidRPr="003908E4">
        <w:rPr>
          <w:rFonts w:cs="宋体" w:hint="eastAsia"/>
          <w:color w:val="333333"/>
          <w:kern w:val="0"/>
          <w:sz w:val="24"/>
        </w:rPr>
        <w:t>、给一个棱长是</w:t>
      </w:r>
      <w:r w:rsidRPr="003908E4">
        <w:rPr>
          <w:color w:val="333333"/>
          <w:kern w:val="0"/>
          <w:sz w:val="24"/>
        </w:rPr>
        <w:t>1.2</w:t>
      </w:r>
      <w:r w:rsidRPr="003908E4">
        <w:rPr>
          <w:rFonts w:cs="宋体" w:hint="eastAsia"/>
          <w:color w:val="333333"/>
          <w:kern w:val="0"/>
          <w:sz w:val="24"/>
        </w:rPr>
        <w:t>米的正方体铁箱油漆一遍，（内外两面）油漆部分面积是多少平方米？</w:t>
      </w: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color w:val="333333"/>
          <w:kern w:val="0"/>
          <w:sz w:val="24"/>
        </w:rPr>
        <w:t>2</w:t>
      </w:r>
      <w:r w:rsidRPr="003908E4">
        <w:rPr>
          <w:rFonts w:cs="宋体" w:hint="eastAsia"/>
          <w:color w:val="333333"/>
          <w:kern w:val="0"/>
          <w:sz w:val="24"/>
        </w:rPr>
        <w:t>、有一个装饼干的正方形铁盒，底面是正方形，边长是</w:t>
      </w:r>
      <w:r w:rsidRPr="003908E4">
        <w:rPr>
          <w:color w:val="333333"/>
          <w:kern w:val="0"/>
          <w:sz w:val="24"/>
        </w:rPr>
        <w:t>20</w:t>
      </w:r>
      <w:r w:rsidRPr="003908E4">
        <w:rPr>
          <w:rFonts w:cs="宋体" w:hint="eastAsia"/>
          <w:color w:val="333333"/>
          <w:kern w:val="0"/>
          <w:sz w:val="24"/>
        </w:rPr>
        <w:t>厘米，高是</w:t>
      </w:r>
      <w:r w:rsidRPr="003908E4">
        <w:rPr>
          <w:color w:val="333333"/>
          <w:kern w:val="0"/>
          <w:sz w:val="24"/>
        </w:rPr>
        <w:t>30</w:t>
      </w:r>
      <w:r w:rsidRPr="003908E4">
        <w:rPr>
          <w:rFonts w:cs="宋体" w:hint="eastAsia"/>
          <w:color w:val="333333"/>
          <w:kern w:val="0"/>
          <w:sz w:val="24"/>
        </w:rPr>
        <w:t>厘米，这个铁盒四周印满商标，商标的面积是多少平方厘米？</w:t>
      </w: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color w:val="333333"/>
          <w:kern w:val="0"/>
          <w:sz w:val="24"/>
        </w:rPr>
        <w:t>3</w:t>
      </w:r>
      <w:r w:rsidRPr="003908E4">
        <w:rPr>
          <w:rFonts w:cs="宋体" w:hint="eastAsia"/>
          <w:color w:val="333333"/>
          <w:kern w:val="0"/>
          <w:sz w:val="24"/>
        </w:rPr>
        <w:t>、一个教室长</w:t>
      </w:r>
      <w:r w:rsidRPr="003908E4">
        <w:rPr>
          <w:color w:val="333333"/>
          <w:kern w:val="0"/>
          <w:sz w:val="24"/>
        </w:rPr>
        <w:t>8</w:t>
      </w:r>
      <w:r w:rsidRPr="003908E4">
        <w:rPr>
          <w:rFonts w:cs="宋体" w:hint="eastAsia"/>
          <w:color w:val="333333"/>
          <w:kern w:val="0"/>
          <w:sz w:val="24"/>
        </w:rPr>
        <w:t>米，宽</w:t>
      </w:r>
      <w:r w:rsidRPr="003908E4">
        <w:rPr>
          <w:color w:val="333333"/>
          <w:kern w:val="0"/>
          <w:sz w:val="24"/>
        </w:rPr>
        <w:t>5</w:t>
      </w:r>
      <w:r w:rsidRPr="003908E4">
        <w:rPr>
          <w:rFonts w:cs="宋体" w:hint="eastAsia"/>
          <w:color w:val="333333"/>
          <w:kern w:val="0"/>
          <w:sz w:val="24"/>
        </w:rPr>
        <w:t>米，高</w:t>
      </w:r>
      <w:r w:rsidRPr="003908E4">
        <w:rPr>
          <w:color w:val="333333"/>
          <w:kern w:val="0"/>
          <w:sz w:val="24"/>
        </w:rPr>
        <w:t>4</w:t>
      </w:r>
      <w:r w:rsidRPr="003908E4">
        <w:rPr>
          <w:rFonts w:cs="宋体" w:hint="eastAsia"/>
          <w:color w:val="333333"/>
          <w:kern w:val="0"/>
          <w:sz w:val="24"/>
        </w:rPr>
        <w:t>米。要粉刷教室的顶面和四周墙壁，除去门窗面积</w:t>
      </w:r>
      <w:r w:rsidRPr="003908E4">
        <w:rPr>
          <w:color w:val="333333"/>
          <w:kern w:val="0"/>
          <w:sz w:val="24"/>
        </w:rPr>
        <w:t>21.5</w:t>
      </w:r>
      <w:r w:rsidRPr="003908E4">
        <w:rPr>
          <w:rFonts w:cs="宋体" w:hint="eastAsia"/>
          <w:color w:val="333333"/>
          <w:kern w:val="0"/>
          <w:sz w:val="24"/>
        </w:rPr>
        <w:t>平方米，粉刷面积是多少平方米？如果每平方米用油漆</w:t>
      </w:r>
      <w:r w:rsidRPr="003908E4">
        <w:rPr>
          <w:color w:val="333333"/>
          <w:kern w:val="0"/>
          <w:sz w:val="24"/>
        </w:rPr>
        <w:t>0.25</w:t>
      </w:r>
      <w:r w:rsidRPr="003908E4">
        <w:rPr>
          <w:rFonts w:cs="宋体" w:hint="eastAsia"/>
          <w:color w:val="333333"/>
          <w:kern w:val="0"/>
          <w:sz w:val="24"/>
        </w:rPr>
        <w:t>千克，共要用油漆多少千克？</w:t>
      </w: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Default="00AB5BB4" w:rsidP="00AB5BB4"/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color w:val="333333"/>
          <w:kern w:val="0"/>
          <w:sz w:val="24"/>
        </w:rPr>
        <w:t>4</w:t>
      </w:r>
      <w:r w:rsidRPr="003908E4">
        <w:rPr>
          <w:rFonts w:cs="宋体" w:hint="eastAsia"/>
          <w:color w:val="333333"/>
          <w:kern w:val="0"/>
          <w:sz w:val="24"/>
        </w:rPr>
        <w:t>、有一个完全封闭的容器，里面的长是</w:t>
      </w:r>
      <w:r w:rsidRPr="003908E4">
        <w:rPr>
          <w:color w:val="333333"/>
          <w:kern w:val="0"/>
          <w:sz w:val="24"/>
        </w:rPr>
        <w:t>20</w:t>
      </w:r>
      <w:r w:rsidRPr="003908E4">
        <w:rPr>
          <w:rFonts w:cs="宋体" w:hint="eastAsia"/>
          <w:color w:val="333333"/>
          <w:kern w:val="0"/>
          <w:sz w:val="24"/>
        </w:rPr>
        <w:t>厘米，宽是</w:t>
      </w:r>
      <w:r w:rsidRPr="003908E4">
        <w:rPr>
          <w:color w:val="333333"/>
          <w:kern w:val="0"/>
          <w:sz w:val="24"/>
        </w:rPr>
        <w:t>16</w:t>
      </w:r>
      <w:r w:rsidRPr="003908E4">
        <w:rPr>
          <w:rFonts w:cs="宋体" w:hint="eastAsia"/>
          <w:color w:val="333333"/>
          <w:kern w:val="0"/>
          <w:sz w:val="24"/>
        </w:rPr>
        <w:t>厘米，高是</w:t>
      </w:r>
      <w:r w:rsidRPr="003908E4">
        <w:rPr>
          <w:color w:val="333333"/>
          <w:kern w:val="0"/>
          <w:sz w:val="24"/>
        </w:rPr>
        <w:t>10</w:t>
      </w:r>
      <w:r w:rsidRPr="003908E4">
        <w:rPr>
          <w:rFonts w:cs="宋体" w:hint="eastAsia"/>
          <w:color w:val="333333"/>
          <w:kern w:val="0"/>
          <w:sz w:val="24"/>
        </w:rPr>
        <w:t>厘米，平放时里面装了</w:t>
      </w:r>
      <w:r w:rsidRPr="003908E4">
        <w:rPr>
          <w:color w:val="333333"/>
          <w:kern w:val="0"/>
          <w:sz w:val="24"/>
        </w:rPr>
        <w:t>7</w:t>
      </w:r>
      <w:r w:rsidRPr="003908E4">
        <w:rPr>
          <w:rFonts w:cs="宋体" w:hint="eastAsia"/>
          <w:color w:val="333333"/>
          <w:kern w:val="0"/>
          <w:sz w:val="24"/>
        </w:rPr>
        <w:t>厘米深的水。如果把这个容器竖起来放，水的高度是多少？</w:t>
      </w:r>
    </w:p>
    <w:p w:rsidR="00AB5BB4" w:rsidRPr="003908E4" w:rsidRDefault="00CE7C2F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pict>
          <v:group id="_x0000_s2097" style="position:absolute;margin-left:12.2pt;margin-top:22.8pt;width:76.8pt;height:46.8pt;z-index:251669504" coordorigin="11702,9856" coordsize="2016,1248">
            <v:group id="_x0000_s2098" style="position:absolute;left:11702;top:9856;width:2016;height:1248" coordorigin="11702,10012" coordsize="1824,1092"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_x0000_s2099" type="#_x0000_t16" style="position:absolute;left:11702;top:10012;width:1824;height:1092"/>
              <v:rect id="_x0000_s2100" style="position:absolute;left:11702;top:10636;width:1536;height:468" fillcolor="#cff"/>
            </v:group>
            <v:line id="_x0000_s2101" style="position:absolute;flip:y" from="13372,10168" to="13718,10558"/>
          </v:group>
        </w:pict>
      </w:r>
      <w:r>
        <w:rPr>
          <w:rFonts w:ascii="宋体" w:hAnsi="宋体" w:cs="宋体"/>
          <w:color w:val="333333"/>
          <w:kern w:val="0"/>
          <w:sz w:val="24"/>
        </w:rPr>
        <w:pict>
          <v:group id="_x0000_s2102" style="position:absolute;margin-left:98.6pt;margin-top:7.8pt;width:43.2pt;height:70.2pt;z-index:251670528" coordorigin="13430,9232" coordsize="1344,2028">
            <v:group id="_x0000_s2103" style="position:absolute;left:13430;top:9232;width:1344;height:2028" coordorigin="13238,10012" coordsize="780,1248">
              <v:shape id="_x0000_s2104" type="#_x0000_t16" style="position:absolute;left:13004;top:10246;width:1248;height:780;rotation:270"/>
              <v:rect id="_x0000_s2105" style="position:absolute;left:13413;top:10653;width:622;height:588;rotation:270" fillcolor="#cff"/>
            </v:group>
            <v:line id="_x0000_s2106" style="position:absolute;flip:x y" from="13430,9856" to="13718,10168"/>
          </v:group>
        </w:pict>
      </w: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color w:val="333333"/>
          <w:kern w:val="0"/>
          <w:sz w:val="24"/>
        </w:rPr>
        <w:t xml:space="preserve"> </w:t>
      </w:r>
      <w:r w:rsidRPr="003908E4">
        <w:rPr>
          <w:rFonts w:cs="宋体" w:hint="eastAsia"/>
          <w:color w:val="333333"/>
          <w:kern w:val="0"/>
          <w:sz w:val="24"/>
        </w:rPr>
        <w:t>平放</w:t>
      </w:r>
      <w:r w:rsidRPr="003908E4">
        <w:rPr>
          <w:color w:val="333333"/>
          <w:kern w:val="0"/>
          <w:sz w:val="24"/>
        </w:rPr>
        <w:t xml:space="preserve">           </w:t>
      </w:r>
      <w:r w:rsidRPr="003908E4">
        <w:rPr>
          <w:rFonts w:cs="宋体" w:hint="eastAsia"/>
          <w:color w:val="333333"/>
          <w:kern w:val="0"/>
          <w:sz w:val="24"/>
        </w:rPr>
        <w:t>竖放</w:t>
      </w:r>
    </w:p>
    <w:p w:rsidR="00AB5BB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jc w:val="left"/>
        <w:rPr>
          <w:rFonts w:ascii="宋体" w:hAnsi="宋体" w:cs="宋体"/>
          <w:color w:val="333333"/>
          <w:kern w:val="0"/>
          <w:sz w:val="24"/>
        </w:rPr>
      </w:pPr>
    </w:p>
    <w:p w:rsidR="00AB5BB4" w:rsidRPr="003908E4" w:rsidRDefault="00AB5BB4" w:rsidP="00AB5BB4">
      <w:pPr>
        <w:widowControl/>
        <w:wordWrap w:val="0"/>
        <w:spacing w:line="300" w:lineRule="exact"/>
        <w:jc w:val="left"/>
        <w:rPr>
          <w:rFonts w:ascii="宋体" w:hAnsi="宋体" w:cs="宋体"/>
          <w:color w:val="333333"/>
          <w:kern w:val="0"/>
          <w:sz w:val="24"/>
        </w:rPr>
      </w:pPr>
      <w:r w:rsidRPr="003908E4">
        <w:rPr>
          <w:color w:val="333333"/>
          <w:kern w:val="0"/>
          <w:sz w:val="24"/>
        </w:rPr>
        <w:t>5</w:t>
      </w:r>
      <w:r w:rsidRPr="003908E4">
        <w:rPr>
          <w:rFonts w:cs="宋体" w:hint="eastAsia"/>
          <w:color w:val="333333"/>
          <w:kern w:val="0"/>
          <w:sz w:val="24"/>
        </w:rPr>
        <w:t>，把两块棱长</w:t>
      </w:r>
      <w:r w:rsidRPr="003908E4">
        <w:rPr>
          <w:color w:val="333333"/>
          <w:kern w:val="0"/>
          <w:sz w:val="24"/>
        </w:rPr>
        <w:t>5</w:t>
      </w:r>
      <w:r w:rsidRPr="003908E4">
        <w:rPr>
          <w:rFonts w:cs="宋体" w:hint="eastAsia"/>
          <w:color w:val="333333"/>
          <w:kern w:val="0"/>
          <w:sz w:val="24"/>
        </w:rPr>
        <w:t>厘米的正方体的拼成一个长方体，这个长方体的表面积是多少平方厘米</w:t>
      </w:r>
    </w:p>
    <w:p w:rsidR="00AB5BB4" w:rsidRPr="003908E4" w:rsidRDefault="00AB5BB4" w:rsidP="00AB5BB4"/>
    <w:p w:rsidR="00AB5BB4" w:rsidRPr="004529FA" w:rsidRDefault="00AB5BB4" w:rsidP="00AB5BB4"/>
    <w:p w:rsidR="00BE6DBA" w:rsidRDefault="00BE6DBA"/>
    <w:p w:rsidR="00BE6DBA" w:rsidRDefault="00BE6DBA">
      <w:pPr>
        <w:rPr>
          <w:rFonts w:ascii="华文楷体" w:eastAsia="华文楷体" w:hAnsi="华文楷体" w:cs="华文楷体" w:hint="eastAsia"/>
          <w:b/>
          <w:bCs/>
          <w:color w:val="0000FF"/>
          <w:sz w:val="28"/>
          <w:szCs w:val="36"/>
        </w:rPr>
      </w:pPr>
    </w:p>
    <w:p w:rsidR="00BE6DBA" w:rsidRDefault="00BE6DBA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36" w:history="1">
        <w:r>
          <w:pict>
            <v:shape id="图片 2" o:spid="_x0000_i1037" type="#_x0000_t75" alt="" style="width:473.25pt;height:97.5pt">
              <v:fill o:detectmouseclick="t"/>
              <v:imagedata r:id="rId37" o:title=""/>
            </v:shape>
          </w:pict>
        </w:r>
      </w:hyperlink>
    </w:p>
    <w:p w:rsidR="00BE6DBA" w:rsidRDefault="00BE6DBA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38" w:history="1">
        <w:r>
          <w:rPr>
            <w:rStyle w:val="a5"/>
            <w:rFonts w:ascii="华文楷体" w:eastAsia="华文楷体" w:hAnsi="华文楷体" w:cs="华文楷体" w:hint="eastAsia"/>
            <w:b/>
            <w:bCs/>
            <w:sz w:val="40"/>
            <w:szCs w:val="48"/>
          </w:rPr>
          <w:t>www.3abeike.com</w:t>
        </w:r>
      </w:hyperlink>
      <w:r>
        <w:rPr>
          <w:rFonts w:ascii="华文楷体" w:eastAsia="华文楷体" w:hAnsi="华文楷体" w:cs="华文楷体" w:hint="eastAsia"/>
          <w:b/>
          <w:bCs/>
          <w:color w:val="FF0000"/>
          <w:sz w:val="40"/>
          <w:szCs w:val="4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FF0000"/>
          <w:sz w:val="24"/>
          <w:szCs w:val="32"/>
        </w:rPr>
        <w:t>（按住Ctrl键点击该链接即可）</w:t>
      </w:r>
    </w:p>
    <w:p w:rsidR="00BE6DBA" w:rsidRDefault="00BE6DBA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</w:p>
    <w:p w:rsidR="00C578F2" w:rsidRPr="00AB5BB4" w:rsidRDefault="00C578F2"/>
    <w:sectPr w:rsidR="00C578F2" w:rsidRPr="00AB5BB4" w:rsidSect="009D3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9B1" w:rsidRDefault="00D649B1" w:rsidP="00AB5BB4">
      <w:r>
        <w:separator/>
      </w:r>
    </w:p>
  </w:endnote>
  <w:endnote w:type="continuationSeparator" w:id="1">
    <w:p w:rsidR="00D649B1" w:rsidRDefault="00D649B1" w:rsidP="00AB5B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9B1" w:rsidRDefault="00D649B1" w:rsidP="00AB5BB4">
      <w:r>
        <w:separator/>
      </w:r>
    </w:p>
  </w:footnote>
  <w:footnote w:type="continuationSeparator" w:id="1">
    <w:p w:rsidR="00D649B1" w:rsidRDefault="00D649B1" w:rsidP="00AB5B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D"/>
    <w:multiLevelType w:val="multilevel"/>
    <w:tmpl w:val="0000000D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E"/>
    <w:multiLevelType w:val="multilevel"/>
    <w:tmpl w:val="0000000E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1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5BB4"/>
    <w:rsid w:val="00141C62"/>
    <w:rsid w:val="001A4BE4"/>
    <w:rsid w:val="00AB5BB4"/>
    <w:rsid w:val="00BE6DBA"/>
    <w:rsid w:val="00C578F2"/>
    <w:rsid w:val="00CE7C2F"/>
    <w:rsid w:val="00D64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119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B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5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5B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5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5BB4"/>
    <w:rPr>
      <w:sz w:val="18"/>
      <w:szCs w:val="18"/>
    </w:rPr>
  </w:style>
  <w:style w:type="character" w:styleId="a5">
    <w:name w:val="FollowedHyperlink"/>
    <w:basedOn w:val="a0"/>
    <w:rsid w:val="00BE6DB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image" Target="media/image16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2.bin"/><Relationship Id="rId38" Type="http://schemas.openxmlformats.org/officeDocument/2006/relationships/hyperlink" Target="http://www.3abeike.com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hyperlink" Target="http://www.3abeike.com" TargetMode="Externa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emf"/><Relationship Id="rId35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4615</Words>
  <Characters>5492</Characters>
  <Application>Microsoft Office Word</Application>
  <DocSecurity>0</DocSecurity>
  <Lines>343</Lines>
  <Paragraphs>326</Paragraphs>
  <ScaleCrop>false</ScaleCrop>
  <Manager>3A备课网www.3abeike.com</Manager>
  <Company>3A备课网www.3abeike.com</Company>
  <LinksUpToDate>false</LinksUpToDate>
  <CharactersWithSpaces>9781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3A备课网--整册备课资料打包下载</dc:title>
  <dc:subject>3A备课网--整册备课资料打包下载</dc:subject>
  <dc:creator>3A备课网--整册备课资料打包下载</dc:creator>
  <cp:keywords>3A备课网www.3abeike.com</cp:keywords>
  <dc:description>3A备课网www.3abeike.com</dc:description>
  <cp:lastModifiedBy>zhai_zhaolei</cp:lastModifiedBy>
  <cp:revision>2</cp:revision>
  <dcterms:created xsi:type="dcterms:W3CDTF">2013-07-30T11:17:00Z</dcterms:created>
  <dcterms:modified xsi:type="dcterms:W3CDTF">2017-06-08T01:02:00Z</dcterms:modified>
  <cp:category>3A备课网www.3abeike.com</cp:category>
</cp:coreProperties>
</file>